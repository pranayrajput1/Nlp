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targetscreensize="800,600">
      <v:fill r:id="rId4" o:title="" color2="black" type="frame"/>
    </v:background>
  </w:background>
  <w:body>
    <w:tbl>
      <w:tblPr>
        <w:tblpPr w:leftFromText="180" w:rightFromText="180" w:vertAnchor="text" w:tblpX="-285" w:tblpY="1"/>
        <w:tblOverlap w:val="never"/>
        <w:tblW w:w="11305" w:type="dxa"/>
        <w:tblLayout w:type="fixed"/>
        <w:tblCellMar>
          <w:top w:w="55" w:type="dxa"/>
          <w:left w:w="55" w:type="dxa"/>
          <w:bottom w:w="55" w:type="dxa"/>
          <w:right w:w="55" w:type="dxa"/>
        </w:tblCellMar>
        <w:tblLook w:val="0000"/>
      </w:tblPr>
      <w:tblGrid>
        <w:gridCol w:w="3815"/>
        <w:gridCol w:w="180"/>
        <w:gridCol w:w="7285"/>
        <w:gridCol w:w="25"/>
      </w:tblGrid>
      <w:tr w:rsidR="00000000" w:rsidTr="00D23100">
        <w:trPr>
          <w:trHeight w:val="15"/>
        </w:trPr>
        <w:tc>
          <w:tcPr>
            <w:tcW w:w="11305" w:type="dxa"/>
            <w:gridSpan w:val="4"/>
            <w:tcBorders>
              <w:top w:val="single" w:sz="40" w:space="0" w:color="808080"/>
              <w:left w:val="single" w:sz="40" w:space="0" w:color="808080"/>
              <w:bottom w:val="single" w:sz="40" w:space="0" w:color="808080"/>
              <w:right w:val="single" w:sz="40" w:space="0" w:color="808080"/>
            </w:tcBorders>
            <w:shd w:val="clear" w:color="auto" w:fill="FFFFFF"/>
          </w:tcPr>
          <w:p w:rsidR="008A6E0D" w:rsidRPr="005964C4" w:rsidRDefault="00B400EF" w:rsidP="004C268C">
            <w:pPr>
              <w:spacing w:before="400" w:after="400"/>
              <w:jc w:val="center"/>
              <w:rPr>
                <w:rStyle w:val="Emphasis"/>
                <w:rFonts w:eastAsia="Andale Sans UI"/>
                <w:b/>
                <w:i w:val="0"/>
                <w:color w:val="000000"/>
                <w:sz w:val="48"/>
                <w:szCs w:val="48"/>
                <w:lang w:val="en-US"/>
              </w:rPr>
            </w:pPr>
            <w:bookmarkStart w:id="0" w:name="_Hlk46921095"/>
            <w:r w:rsidRPr="005964C4">
              <w:rPr>
                <w:rStyle w:val="Emphasis"/>
                <w:rFonts w:eastAsia="Andale Sans UI"/>
                <w:b/>
                <w:i w:val="0"/>
                <w:color w:val="000000"/>
                <w:sz w:val="48"/>
                <w:szCs w:val="48"/>
                <w:lang w:val="en-US"/>
              </w:rPr>
              <w:t>AMBER KATARIA</w:t>
            </w:r>
          </w:p>
        </w:tc>
      </w:tr>
      <w:tr w:rsidR="00000000" w:rsidTr="00D23100">
        <w:trPr>
          <w:gridAfter w:val="1"/>
          <w:wAfter w:w="25" w:type="dxa"/>
          <w:trHeight w:val="12720"/>
        </w:trPr>
        <w:tc>
          <w:tcPr>
            <w:tcW w:w="3815" w:type="dxa"/>
            <w:shd w:val="clear" w:color="auto" w:fill="auto"/>
          </w:tcPr>
          <w:p w:rsidR="008A6E0D" w:rsidRPr="005964C4" w:rsidRDefault="008A6E0D" w:rsidP="004C268C">
            <w:pPr>
              <w:pStyle w:val="Zawartotabeli"/>
              <w:spacing w:before="460"/>
              <w:rPr>
                <w:color w:val="000000"/>
                <w:sz w:val="16"/>
                <w:szCs w:val="16"/>
              </w:rPr>
            </w:pPr>
            <w:r w:rsidRPr="005964C4">
              <w:rPr>
                <w:b/>
                <w:bCs/>
                <w:color w:val="000000"/>
                <w:sz w:val="16"/>
                <w:szCs w:val="16"/>
              </w:rPr>
              <w:t xml:space="preserve">CONTACT </w:t>
            </w:r>
          </w:p>
          <w:p w:rsidR="008A6E0D" w:rsidRPr="008D12E4" w:rsidRDefault="008A6E0D" w:rsidP="000351A4">
            <w:pPr>
              <w:pStyle w:val="Liniapozioma"/>
              <w:spacing w:after="227"/>
              <w:rPr>
                <w:color w:val="000000"/>
                <w:sz w:val="2"/>
                <w:szCs w:val="2"/>
              </w:rPr>
            </w:pPr>
          </w:p>
          <w:p w:rsidR="008A6E0D" w:rsidRPr="005964C4" w:rsidRDefault="008A6E0D" w:rsidP="000351A4">
            <w:pPr>
              <w:pStyle w:val="Zawartotabeli"/>
              <w:rPr>
                <w:color w:val="000000"/>
                <w:sz w:val="16"/>
                <w:szCs w:val="16"/>
              </w:rPr>
            </w:pPr>
            <w:r w:rsidRPr="005964C4">
              <w:rPr>
                <w:b/>
                <w:bCs/>
                <w:color w:val="000000"/>
                <w:sz w:val="16"/>
                <w:szCs w:val="16"/>
              </w:rPr>
              <w:t>Address:</w:t>
            </w:r>
          </w:p>
          <w:p w:rsidR="008A6E0D" w:rsidRPr="005964C4" w:rsidRDefault="009C64EC" w:rsidP="000351A4">
            <w:pPr>
              <w:rPr>
                <w:color w:val="000000"/>
                <w:sz w:val="16"/>
                <w:szCs w:val="16"/>
                <w:lang w:val="en-US"/>
              </w:rPr>
            </w:pPr>
            <w:r w:rsidRPr="005964C4">
              <w:rPr>
                <w:color w:val="000000"/>
                <w:sz w:val="16"/>
                <w:szCs w:val="16"/>
              </w:rPr>
              <w:t>WZ- 273A</w:t>
            </w:r>
            <w:r w:rsidR="007D6AFE" w:rsidRPr="005964C4">
              <w:rPr>
                <w:color w:val="000000"/>
                <w:sz w:val="16"/>
                <w:szCs w:val="16"/>
              </w:rPr>
              <w:t>, Street no.-3, Gurunanak Nagar, Tilak Nagar, Delhi – 110018</w:t>
            </w:r>
          </w:p>
          <w:p w:rsidR="007D6AFE" w:rsidRPr="005964C4" w:rsidRDefault="007D6AFE" w:rsidP="000351A4">
            <w:pPr>
              <w:rPr>
                <w:color w:val="000000"/>
                <w:sz w:val="16"/>
                <w:szCs w:val="16"/>
                <w:lang w:val="en-US"/>
              </w:rPr>
            </w:pPr>
          </w:p>
          <w:p w:rsidR="008A6E0D" w:rsidRPr="005964C4" w:rsidRDefault="008A6E0D" w:rsidP="000351A4">
            <w:pPr>
              <w:rPr>
                <w:color w:val="000000"/>
                <w:sz w:val="16"/>
                <w:szCs w:val="16"/>
              </w:rPr>
            </w:pPr>
            <w:r w:rsidRPr="005964C4">
              <w:rPr>
                <w:b/>
                <w:bCs/>
                <w:color w:val="000000"/>
                <w:sz w:val="16"/>
                <w:szCs w:val="16"/>
              </w:rPr>
              <w:t>Phone:</w:t>
            </w:r>
          </w:p>
          <w:p w:rsidR="008A6E0D" w:rsidRPr="005964C4" w:rsidRDefault="00582665" w:rsidP="000351A4">
            <w:pPr>
              <w:rPr>
                <w:rFonts w:eastAsia="Verdana"/>
                <w:color w:val="000000"/>
                <w:sz w:val="16"/>
                <w:szCs w:val="16"/>
              </w:rPr>
            </w:pPr>
            <w:bookmarkStart w:id="1" w:name="_Hlk36922134"/>
            <w:r w:rsidRPr="005964C4">
              <w:rPr>
                <w:color w:val="000000"/>
                <w:sz w:val="16"/>
                <w:szCs w:val="16"/>
                <w:lang w:val="en-US"/>
              </w:rPr>
              <w:t>+91-7678141380</w:t>
            </w:r>
            <w:r w:rsidR="008A6E0D" w:rsidRPr="005964C4">
              <w:rPr>
                <w:rFonts w:eastAsia="Verdana"/>
                <w:color w:val="000000"/>
                <w:sz w:val="16"/>
                <w:szCs w:val="16"/>
              </w:rPr>
              <w:t xml:space="preserve"> </w:t>
            </w:r>
          </w:p>
          <w:bookmarkEnd w:id="1"/>
          <w:p w:rsidR="00CF6C03" w:rsidRPr="005964C4" w:rsidRDefault="00CF6C03" w:rsidP="000351A4">
            <w:pPr>
              <w:rPr>
                <w:color w:val="000000"/>
                <w:sz w:val="16"/>
                <w:szCs w:val="16"/>
                <w:lang w:val="en-US"/>
              </w:rPr>
            </w:pPr>
            <w:r w:rsidRPr="005964C4">
              <w:rPr>
                <w:color w:val="000000"/>
                <w:sz w:val="16"/>
                <w:szCs w:val="16"/>
                <w:lang w:val="en-US"/>
              </w:rPr>
              <w:t>+91-9711399322</w:t>
            </w:r>
          </w:p>
          <w:p w:rsidR="008A6E0D" w:rsidRPr="005964C4" w:rsidRDefault="008A6E0D" w:rsidP="000351A4">
            <w:pPr>
              <w:pStyle w:val="Zawartotabeli"/>
              <w:rPr>
                <w:color w:val="000000"/>
                <w:sz w:val="16"/>
                <w:szCs w:val="16"/>
              </w:rPr>
            </w:pPr>
          </w:p>
          <w:p w:rsidR="008A6E0D" w:rsidRPr="005964C4" w:rsidRDefault="008A6E0D" w:rsidP="000351A4">
            <w:pPr>
              <w:pStyle w:val="Zawartotabeli"/>
              <w:rPr>
                <w:color w:val="000000"/>
                <w:sz w:val="16"/>
                <w:szCs w:val="16"/>
              </w:rPr>
            </w:pPr>
            <w:r w:rsidRPr="005964C4">
              <w:rPr>
                <w:b/>
                <w:bCs/>
                <w:color w:val="000000"/>
                <w:sz w:val="16"/>
                <w:szCs w:val="16"/>
              </w:rPr>
              <w:t>Email:</w:t>
            </w:r>
          </w:p>
          <w:bookmarkStart w:id="2" w:name="_Hlk36921994"/>
          <w:p w:rsidR="008A6E0D" w:rsidRPr="005964C4" w:rsidRDefault="00582665" w:rsidP="000351A4">
            <w:pPr>
              <w:rPr>
                <w:color w:val="000000"/>
                <w:sz w:val="16"/>
                <w:szCs w:val="16"/>
              </w:rPr>
            </w:pPr>
            <w:r w:rsidRPr="005964C4">
              <w:rPr>
                <w:color w:val="000000"/>
                <w:sz w:val="16"/>
                <w:szCs w:val="16"/>
                <w:lang w:val="en-US"/>
              </w:rPr>
              <w:fldChar w:fldCharType="begin"/>
            </w:r>
            <w:r w:rsidRPr="005964C4">
              <w:rPr>
                <w:color w:val="000000"/>
                <w:sz w:val="16"/>
                <w:szCs w:val="16"/>
                <w:lang w:val="en-US"/>
              </w:rPr>
              <w:instrText xml:space="preserve"> HYPERLINK "mailto:katariaamber</w:instrText>
            </w:r>
            <w:r w:rsidRPr="005964C4">
              <w:rPr>
                <w:color w:val="000000"/>
                <w:sz w:val="16"/>
                <w:szCs w:val="16"/>
                <w:lang/>
              </w:rPr>
              <w:instrText>@gmail.com</w:instrText>
            </w:r>
            <w:r w:rsidRPr="005964C4">
              <w:rPr>
                <w:color w:val="000000"/>
                <w:sz w:val="16"/>
                <w:szCs w:val="16"/>
                <w:lang w:val="en-US"/>
              </w:rPr>
              <w:instrText xml:space="preserve">" </w:instrText>
            </w:r>
            <w:r w:rsidRPr="005964C4">
              <w:rPr>
                <w:color w:val="000000"/>
                <w:sz w:val="16"/>
                <w:szCs w:val="16"/>
                <w:lang w:val="en-US"/>
              </w:rPr>
            </w:r>
            <w:r w:rsidRPr="005964C4">
              <w:rPr>
                <w:color w:val="000000"/>
                <w:sz w:val="16"/>
                <w:szCs w:val="16"/>
                <w:lang w:val="en-US"/>
              </w:rPr>
              <w:fldChar w:fldCharType="separate"/>
            </w:r>
            <w:r w:rsidRPr="005964C4">
              <w:rPr>
                <w:rStyle w:val="Hyperlink"/>
                <w:color w:val="000000"/>
                <w:sz w:val="16"/>
                <w:szCs w:val="16"/>
                <w:lang w:val="en-US"/>
              </w:rPr>
              <w:t>katariaamber</w:t>
            </w:r>
            <w:r w:rsidRPr="005964C4">
              <w:rPr>
                <w:rStyle w:val="Hyperlink"/>
                <w:color w:val="000000"/>
                <w:sz w:val="16"/>
                <w:szCs w:val="16"/>
              </w:rPr>
              <w:t>@gmail.com</w:t>
            </w:r>
            <w:r w:rsidRPr="005964C4">
              <w:rPr>
                <w:color w:val="000000"/>
                <w:sz w:val="16"/>
                <w:szCs w:val="16"/>
                <w:lang w:val="en-US"/>
              </w:rPr>
              <w:fldChar w:fldCharType="end"/>
            </w:r>
          </w:p>
          <w:bookmarkEnd w:id="2"/>
          <w:p w:rsidR="009E3862" w:rsidRPr="005964C4" w:rsidRDefault="009E3862" w:rsidP="000351A4">
            <w:pPr>
              <w:pStyle w:val="Zawartotabeli"/>
              <w:rPr>
                <w:b/>
                <w:bCs/>
                <w:color w:val="000000"/>
                <w:sz w:val="16"/>
                <w:szCs w:val="16"/>
              </w:rPr>
            </w:pPr>
          </w:p>
          <w:p w:rsidR="009E3862" w:rsidRPr="005964C4" w:rsidRDefault="009E3862" w:rsidP="000351A4">
            <w:pPr>
              <w:spacing w:line="260" w:lineRule="auto"/>
              <w:ind w:right="460"/>
              <w:rPr>
                <w:b/>
                <w:bCs/>
                <w:color w:val="000000"/>
                <w:sz w:val="16"/>
                <w:szCs w:val="16"/>
                <w:lang w:val="en-US"/>
              </w:rPr>
            </w:pPr>
            <w:r w:rsidRPr="005964C4">
              <w:rPr>
                <w:b/>
                <w:bCs/>
                <w:color w:val="000000"/>
                <w:sz w:val="16"/>
                <w:szCs w:val="16"/>
              </w:rPr>
              <w:t>EDUCATION</w:t>
            </w:r>
          </w:p>
          <w:p w:rsidR="009E3862" w:rsidRPr="008D12E4" w:rsidRDefault="009E3862" w:rsidP="000351A4">
            <w:pPr>
              <w:pStyle w:val="Liniapozioma"/>
              <w:jc w:val="center"/>
              <w:rPr>
                <w:b/>
                <w:color w:val="000000"/>
                <w:sz w:val="2"/>
                <w:szCs w:val="2"/>
              </w:rPr>
            </w:pPr>
          </w:p>
          <w:p w:rsidR="009E3862" w:rsidRPr="005964C4" w:rsidRDefault="004C217A" w:rsidP="0020766B">
            <w:pPr>
              <w:pStyle w:val="Liniapozioma"/>
              <w:rPr>
                <w:b/>
                <w:color w:val="000000"/>
                <w:sz w:val="16"/>
                <w:szCs w:val="16"/>
                <w:u w:val="single"/>
              </w:rPr>
            </w:pPr>
            <w:r w:rsidRPr="005964C4">
              <w:rPr>
                <w:color w:val="000000"/>
                <w:sz w:val="16"/>
                <w:szCs w:val="16"/>
                <w:lang w:val="en-US"/>
              </w:rPr>
              <w:t xml:space="preserve"> </w:t>
            </w:r>
            <w:r w:rsidR="009E3862" w:rsidRPr="005964C4">
              <w:rPr>
                <w:b/>
                <w:color w:val="000000"/>
                <w:sz w:val="16"/>
                <w:szCs w:val="16"/>
                <w:u w:val="single"/>
              </w:rPr>
              <w:t>2012- 2016</w:t>
            </w:r>
          </w:p>
          <w:p w:rsidR="009E3862" w:rsidRPr="005964C4" w:rsidRDefault="009E3862" w:rsidP="000351A4">
            <w:pPr>
              <w:pStyle w:val="Liniapozioma"/>
              <w:rPr>
                <w:color w:val="000000"/>
                <w:sz w:val="16"/>
                <w:szCs w:val="16"/>
                <w:lang w:val="en-US"/>
              </w:rPr>
            </w:pPr>
            <w:r w:rsidRPr="005964C4">
              <w:rPr>
                <w:color w:val="000000"/>
                <w:sz w:val="16"/>
                <w:szCs w:val="16"/>
                <w:lang w:val="en-US"/>
              </w:rPr>
              <w:t xml:space="preserve">  </w:t>
            </w:r>
            <w:r w:rsidRPr="005964C4">
              <w:rPr>
                <w:b/>
                <w:color w:val="000000"/>
                <w:sz w:val="16"/>
                <w:szCs w:val="16"/>
              </w:rPr>
              <w:t>•</w:t>
            </w:r>
            <w:r w:rsidRPr="005964C4">
              <w:rPr>
                <w:b/>
                <w:color w:val="000000"/>
                <w:sz w:val="16"/>
                <w:szCs w:val="16"/>
                <w:lang w:val="en-US"/>
              </w:rPr>
              <w:t xml:space="preserve">  </w:t>
            </w:r>
            <w:r w:rsidRPr="005964C4">
              <w:rPr>
                <w:color w:val="000000"/>
                <w:sz w:val="16"/>
                <w:szCs w:val="16"/>
              </w:rPr>
              <w:t>B.tech - Electrical and Electronics Engineering</w:t>
            </w:r>
            <w:r w:rsidRPr="005964C4">
              <w:rPr>
                <w:color w:val="000000"/>
                <w:sz w:val="16"/>
                <w:szCs w:val="16"/>
                <w:lang w:val="en-US"/>
              </w:rPr>
              <w:t xml:space="preserve">, </w:t>
            </w:r>
            <w:r w:rsidR="00963A39" w:rsidRPr="005964C4">
              <w:rPr>
                <w:color w:val="000000"/>
                <w:sz w:val="16"/>
                <w:szCs w:val="16"/>
                <w:lang w:val="en-US"/>
              </w:rPr>
              <w:t xml:space="preserve">        </w:t>
            </w:r>
            <w:r w:rsidRPr="005964C4">
              <w:rPr>
                <w:color w:val="000000"/>
                <w:sz w:val="16"/>
                <w:szCs w:val="16"/>
              </w:rPr>
              <w:t>Maharaja Agrasen</w:t>
            </w:r>
            <w:r w:rsidRPr="005964C4">
              <w:rPr>
                <w:color w:val="000000"/>
                <w:sz w:val="16"/>
                <w:szCs w:val="16"/>
                <w:lang w:val="en-US"/>
              </w:rPr>
              <w:t xml:space="preserve"> </w:t>
            </w:r>
            <w:r w:rsidRPr="005964C4">
              <w:rPr>
                <w:color w:val="000000"/>
                <w:sz w:val="16"/>
                <w:szCs w:val="16"/>
              </w:rPr>
              <w:t>Institute of Technology,</w:t>
            </w:r>
            <w:r w:rsidRPr="005964C4">
              <w:rPr>
                <w:color w:val="000000"/>
                <w:sz w:val="16"/>
                <w:szCs w:val="16"/>
                <w:lang w:val="en-US"/>
              </w:rPr>
              <w:t xml:space="preserve"> GGSIPU,</w:t>
            </w:r>
            <w:r w:rsidRPr="005964C4">
              <w:rPr>
                <w:color w:val="000000"/>
                <w:sz w:val="16"/>
                <w:szCs w:val="16"/>
              </w:rPr>
              <w:t xml:space="preserve"> Delhi</w:t>
            </w:r>
          </w:p>
          <w:p w:rsidR="009E3862" w:rsidRPr="005964C4" w:rsidRDefault="009E3862" w:rsidP="0020766B">
            <w:pPr>
              <w:pStyle w:val="Liniapozioma"/>
              <w:rPr>
                <w:b/>
                <w:color w:val="000000"/>
                <w:sz w:val="16"/>
                <w:szCs w:val="16"/>
                <w:u w:val="single"/>
              </w:rPr>
            </w:pPr>
            <w:r w:rsidRPr="005964C4">
              <w:rPr>
                <w:b/>
                <w:color w:val="000000"/>
                <w:sz w:val="16"/>
                <w:szCs w:val="16"/>
                <w:u w:val="single"/>
              </w:rPr>
              <w:t>2011 - 2012</w:t>
            </w:r>
          </w:p>
          <w:p w:rsidR="004C217A" w:rsidRPr="005964C4" w:rsidRDefault="009E3862" w:rsidP="00D43B33">
            <w:pPr>
              <w:pStyle w:val="Liniapozioma"/>
              <w:rPr>
                <w:color w:val="000000"/>
                <w:sz w:val="16"/>
                <w:szCs w:val="16"/>
                <w:lang w:val="en-US"/>
              </w:rPr>
            </w:pPr>
            <w:r w:rsidRPr="005964C4">
              <w:rPr>
                <w:b/>
                <w:color w:val="000000"/>
                <w:sz w:val="16"/>
                <w:szCs w:val="16"/>
                <w:lang w:val="en-US"/>
              </w:rPr>
              <w:t xml:space="preserve">  </w:t>
            </w:r>
            <w:r w:rsidRPr="005964C4">
              <w:rPr>
                <w:b/>
                <w:color w:val="000000"/>
                <w:sz w:val="16"/>
                <w:szCs w:val="16"/>
              </w:rPr>
              <w:t>•</w:t>
            </w:r>
            <w:r w:rsidRPr="005964C4">
              <w:rPr>
                <w:b/>
                <w:color w:val="000000"/>
                <w:sz w:val="16"/>
                <w:szCs w:val="16"/>
                <w:lang w:val="en-US"/>
              </w:rPr>
              <w:t xml:space="preserve">  </w:t>
            </w:r>
            <w:r w:rsidRPr="005964C4">
              <w:rPr>
                <w:color w:val="000000"/>
                <w:sz w:val="16"/>
                <w:szCs w:val="16"/>
              </w:rPr>
              <w:t>Senior Secondary</w:t>
            </w:r>
            <w:r w:rsidRPr="005964C4">
              <w:rPr>
                <w:color w:val="000000"/>
                <w:sz w:val="16"/>
                <w:szCs w:val="16"/>
                <w:lang w:val="en-US"/>
              </w:rPr>
              <w:t>,</w:t>
            </w:r>
            <w:r w:rsidRPr="005964C4">
              <w:rPr>
                <w:color w:val="000000"/>
                <w:sz w:val="16"/>
                <w:szCs w:val="16"/>
              </w:rPr>
              <w:t xml:space="preserve"> K.V. ,Sec-8, Rohini, Delhi</w:t>
            </w:r>
            <w:r w:rsidR="00D43B33" w:rsidRPr="005964C4">
              <w:rPr>
                <w:color w:val="000000"/>
                <w:sz w:val="16"/>
                <w:szCs w:val="16"/>
                <w:lang w:val="en-US"/>
              </w:rPr>
              <w:t xml:space="preserve"> </w:t>
            </w:r>
          </w:p>
          <w:p w:rsidR="009E3862" w:rsidRPr="005964C4" w:rsidRDefault="004C217A" w:rsidP="00D43B33">
            <w:pPr>
              <w:pStyle w:val="Liniapozioma"/>
              <w:rPr>
                <w:color w:val="000000"/>
                <w:sz w:val="16"/>
                <w:szCs w:val="16"/>
              </w:rPr>
            </w:pPr>
            <w:r w:rsidRPr="005964C4">
              <w:rPr>
                <w:b/>
                <w:color w:val="000000"/>
                <w:sz w:val="16"/>
                <w:szCs w:val="16"/>
                <w:u w:val="single"/>
              </w:rPr>
              <w:t>20</w:t>
            </w:r>
            <w:r w:rsidRPr="005964C4">
              <w:rPr>
                <w:b/>
                <w:color w:val="000000"/>
                <w:sz w:val="16"/>
                <w:szCs w:val="16"/>
                <w:u w:val="single"/>
                <w:lang w:val="en-US"/>
              </w:rPr>
              <w:t>09</w:t>
            </w:r>
            <w:r w:rsidRPr="005964C4">
              <w:rPr>
                <w:b/>
                <w:color w:val="000000"/>
                <w:sz w:val="16"/>
                <w:szCs w:val="16"/>
                <w:u w:val="single"/>
              </w:rPr>
              <w:t xml:space="preserve"> – 201</w:t>
            </w:r>
            <w:r w:rsidRPr="005964C4">
              <w:rPr>
                <w:b/>
                <w:color w:val="000000"/>
                <w:sz w:val="16"/>
                <w:szCs w:val="16"/>
                <w:u w:val="single"/>
                <w:lang w:val="en-US"/>
              </w:rPr>
              <w:t xml:space="preserve">0 </w:t>
            </w:r>
            <w:r w:rsidR="00D43B33" w:rsidRPr="005964C4">
              <w:rPr>
                <w:color w:val="000000"/>
                <w:sz w:val="16"/>
                <w:szCs w:val="16"/>
                <w:lang w:val="en-US"/>
              </w:rPr>
              <w:t xml:space="preserve">                         </w:t>
            </w:r>
            <w:r w:rsidRPr="005964C4">
              <w:rPr>
                <w:color w:val="000000"/>
                <w:sz w:val="16"/>
                <w:szCs w:val="16"/>
                <w:lang w:val="en-US"/>
              </w:rPr>
              <w:t xml:space="preserve">                       </w:t>
            </w:r>
          </w:p>
          <w:p w:rsidR="0004367E" w:rsidRPr="005964C4" w:rsidRDefault="009E3862" w:rsidP="003F041E">
            <w:pPr>
              <w:pStyle w:val="Liniapozioma"/>
              <w:rPr>
                <w:color w:val="000000"/>
                <w:sz w:val="16"/>
                <w:szCs w:val="16"/>
              </w:rPr>
            </w:pPr>
            <w:r w:rsidRPr="005964C4">
              <w:rPr>
                <w:b/>
                <w:color w:val="000000"/>
                <w:sz w:val="16"/>
                <w:szCs w:val="16"/>
                <w:lang w:val="en-US"/>
              </w:rPr>
              <w:t xml:space="preserve">  </w:t>
            </w:r>
            <w:r w:rsidRPr="005964C4">
              <w:rPr>
                <w:b/>
                <w:color w:val="000000"/>
                <w:sz w:val="16"/>
                <w:szCs w:val="16"/>
              </w:rPr>
              <w:t>•</w:t>
            </w:r>
            <w:r w:rsidRPr="005964C4">
              <w:rPr>
                <w:b/>
                <w:color w:val="000000"/>
                <w:sz w:val="16"/>
                <w:szCs w:val="16"/>
                <w:lang w:val="en-US"/>
              </w:rPr>
              <w:t xml:space="preserve">  </w:t>
            </w:r>
            <w:r w:rsidRPr="005964C4">
              <w:rPr>
                <w:color w:val="000000"/>
                <w:sz w:val="16"/>
                <w:szCs w:val="16"/>
              </w:rPr>
              <w:t>Secondary, K.V. ,Sec-8, Rohini, Delhi</w:t>
            </w:r>
          </w:p>
          <w:p w:rsidR="00BD0164" w:rsidRPr="005964C4" w:rsidRDefault="00BD0164" w:rsidP="00BD0164">
            <w:pPr>
              <w:spacing w:line="260" w:lineRule="auto"/>
              <w:ind w:right="460"/>
              <w:rPr>
                <w:b/>
                <w:bCs/>
                <w:color w:val="000000"/>
                <w:sz w:val="16"/>
                <w:szCs w:val="16"/>
                <w:lang w:val="en-US"/>
              </w:rPr>
            </w:pPr>
            <w:r w:rsidRPr="005964C4">
              <w:rPr>
                <w:b/>
                <w:bCs/>
                <w:color w:val="000000"/>
                <w:sz w:val="16"/>
                <w:szCs w:val="16"/>
                <w:lang w:val="en-US"/>
              </w:rPr>
              <w:t>SKILLS</w:t>
            </w:r>
          </w:p>
          <w:p w:rsidR="00BD0164" w:rsidRPr="005964C4" w:rsidRDefault="00BD0164" w:rsidP="00BD0164">
            <w:pPr>
              <w:pStyle w:val="Liniapozioma"/>
              <w:jc w:val="center"/>
              <w:rPr>
                <w:b/>
                <w:color w:val="000000"/>
                <w:sz w:val="16"/>
                <w:szCs w:val="16"/>
              </w:rPr>
            </w:pPr>
          </w:p>
          <w:p w:rsidR="00470693" w:rsidRPr="005964C4" w:rsidRDefault="00470693" w:rsidP="000351A4">
            <w:pPr>
              <w:pStyle w:val="Zawartotabeli"/>
              <w:numPr>
                <w:ilvl w:val="0"/>
                <w:numId w:val="19"/>
              </w:numPr>
              <w:rPr>
                <w:color w:val="000000"/>
                <w:sz w:val="16"/>
                <w:szCs w:val="16"/>
                <w:u w:val="single"/>
              </w:rPr>
            </w:pPr>
            <w:r w:rsidRPr="005964C4">
              <w:rPr>
                <w:color w:val="000000"/>
                <w:sz w:val="16"/>
                <w:szCs w:val="16"/>
                <w:lang w:val="en-US"/>
              </w:rPr>
              <w:t>Machine Learning</w:t>
            </w:r>
          </w:p>
          <w:p w:rsidR="009B416E" w:rsidRPr="005964C4" w:rsidRDefault="00470693" w:rsidP="009B416E">
            <w:pPr>
              <w:pStyle w:val="Zawartotabeli"/>
              <w:numPr>
                <w:ilvl w:val="0"/>
                <w:numId w:val="19"/>
              </w:numPr>
              <w:rPr>
                <w:color w:val="000000"/>
                <w:sz w:val="16"/>
                <w:szCs w:val="16"/>
                <w:u w:val="single"/>
              </w:rPr>
            </w:pPr>
            <w:r w:rsidRPr="005964C4">
              <w:rPr>
                <w:color w:val="000000"/>
                <w:sz w:val="16"/>
                <w:szCs w:val="16"/>
                <w:lang w:val="en-US"/>
              </w:rPr>
              <w:t>Python</w:t>
            </w:r>
          </w:p>
          <w:p w:rsidR="00470693" w:rsidRPr="005964C4" w:rsidRDefault="009B416E" w:rsidP="009B416E">
            <w:pPr>
              <w:pStyle w:val="Zawartotabeli"/>
              <w:numPr>
                <w:ilvl w:val="0"/>
                <w:numId w:val="19"/>
              </w:numPr>
              <w:rPr>
                <w:color w:val="000000"/>
                <w:sz w:val="16"/>
                <w:szCs w:val="16"/>
                <w:u w:val="single"/>
              </w:rPr>
            </w:pPr>
            <w:r w:rsidRPr="005964C4">
              <w:rPr>
                <w:color w:val="000000"/>
                <w:sz w:val="16"/>
                <w:szCs w:val="16"/>
                <w:lang w:val="en-US"/>
              </w:rPr>
              <w:t>Data Visualization</w:t>
            </w:r>
          </w:p>
          <w:p w:rsidR="00470693" w:rsidRPr="005964C4" w:rsidRDefault="00470693" w:rsidP="000351A4">
            <w:pPr>
              <w:pStyle w:val="Zawartotabeli"/>
              <w:numPr>
                <w:ilvl w:val="0"/>
                <w:numId w:val="19"/>
              </w:numPr>
              <w:rPr>
                <w:color w:val="000000"/>
                <w:sz w:val="16"/>
                <w:szCs w:val="16"/>
                <w:u w:val="single"/>
              </w:rPr>
            </w:pPr>
            <w:r w:rsidRPr="005964C4">
              <w:rPr>
                <w:color w:val="000000"/>
                <w:sz w:val="16"/>
                <w:szCs w:val="16"/>
                <w:lang w:val="en-US"/>
              </w:rPr>
              <w:t>SQL</w:t>
            </w:r>
          </w:p>
          <w:p w:rsidR="00D43B33" w:rsidRPr="005964C4" w:rsidRDefault="00D43B33" w:rsidP="00D43B33">
            <w:pPr>
              <w:pStyle w:val="Zawartotabeli"/>
              <w:numPr>
                <w:ilvl w:val="0"/>
                <w:numId w:val="19"/>
              </w:numPr>
              <w:rPr>
                <w:color w:val="000000"/>
                <w:sz w:val="16"/>
                <w:szCs w:val="16"/>
                <w:u w:val="single"/>
              </w:rPr>
            </w:pPr>
            <w:r w:rsidRPr="005964C4">
              <w:rPr>
                <w:color w:val="000000"/>
                <w:sz w:val="16"/>
                <w:szCs w:val="16"/>
                <w:lang w:val="en-US"/>
              </w:rPr>
              <w:t>Matplotlib</w:t>
            </w:r>
          </w:p>
          <w:p w:rsidR="00470693" w:rsidRPr="005964C4" w:rsidRDefault="00470693" w:rsidP="000351A4">
            <w:pPr>
              <w:pStyle w:val="Zawartotabeli"/>
              <w:numPr>
                <w:ilvl w:val="0"/>
                <w:numId w:val="19"/>
              </w:numPr>
              <w:rPr>
                <w:color w:val="000000"/>
                <w:sz w:val="16"/>
                <w:szCs w:val="16"/>
                <w:u w:val="single"/>
              </w:rPr>
            </w:pPr>
            <w:r w:rsidRPr="005964C4">
              <w:rPr>
                <w:color w:val="000000"/>
                <w:sz w:val="16"/>
                <w:szCs w:val="16"/>
                <w:lang w:val="en-US"/>
              </w:rPr>
              <w:t>Pandas</w:t>
            </w:r>
          </w:p>
          <w:p w:rsidR="00470693" w:rsidRPr="005964C4" w:rsidRDefault="00D94054" w:rsidP="009B416E">
            <w:pPr>
              <w:pStyle w:val="Zawartotabeli"/>
              <w:numPr>
                <w:ilvl w:val="0"/>
                <w:numId w:val="19"/>
              </w:numPr>
              <w:rPr>
                <w:color w:val="000000"/>
                <w:sz w:val="16"/>
                <w:szCs w:val="16"/>
                <w:u w:val="single"/>
              </w:rPr>
            </w:pPr>
            <w:r w:rsidRPr="005964C4">
              <w:rPr>
                <w:color w:val="000000"/>
                <w:sz w:val="16"/>
                <w:szCs w:val="16"/>
                <w:lang w:val="en-US"/>
              </w:rPr>
              <w:t>NumPy</w:t>
            </w:r>
          </w:p>
          <w:p w:rsidR="000351A4" w:rsidRPr="00046886" w:rsidRDefault="00A46A63" w:rsidP="00046886">
            <w:pPr>
              <w:pStyle w:val="Zawartotabeli"/>
              <w:numPr>
                <w:ilvl w:val="0"/>
                <w:numId w:val="19"/>
              </w:numPr>
              <w:rPr>
                <w:color w:val="000000"/>
                <w:sz w:val="16"/>
                <w:szCs w:val="16"/>
                <w:u w:val="single"/>
              </w:rPr>
            </w:pPr>
            <w:r w:rsidRPr="005964C4">
              <w:rPr>
                <w:color w:val="000000"/>
                <w:sz w:val="16"/>
                <w:szCs w:val="16"/>
                <w:lang w:val="en-US"/>
              </w:rPr>
              <w:t>Flask</w:t>
            </w:r>
          </w:p>
          <w:p w:rsidR="009B416E" w:rsidRPr="005964C4" w:rsidRDefault="004F17E4" w:rsidP="009B416E">
            <w:pPr>
              <w:pStyle w:val="Zawartotabeli"/>
              <w:numPr>
                <w:ilvl w:val="0"/>
                <w:numId w:val="19"/>
              </w:numPr>
              <w:rPr>
                <w:color w:val="000000"/>
                <w:sz w:val="16"/>
                <w:szCs w:val="16"/>
              </w:rPr>
            </w:pPr>
            <w:r w:rsidRPr="005964C4">
              <w:rPr>
                <w:color w:val="000000"/>
                <w:sz w:val="16"/>
                <w:szCs w:val="16"/>
                <w:lang w:val="en-US"/>
              </w:rPr>
              <w:t>SciPy</w:t>
            </w:r>
          </w:p>
          <w:p w:rsidR="009B416E" w:rsidRPr="00046886" w:rsidRDefault="009B416E" w:rsidP="00046886">
            <w:pPr>
              <w:pStyle w:val="Zawartotabeli"/>
              <w:numPr>
                <w:ilvl w:val="0"/>
                <w:numId w:val="19"/>
              </w:numPr>
              <w:rPr>
                <w:color w:val="000000"/>
                <w:sz w:val="16"/>
                <w:szCs w:val="16"/>
              </w:rPr>
            </w:pPr>
            <w:r w:rsidRPr="005964C4">
              <w:rPr>
                <w:color w:val="000000"/>
                <w:sz w:val="16"/>
                <w:szCs w:val="16"/>
                <w:lang w:val="en-US"/>
              </w:rPr>
              <w:t>Data Minin</w:t>
            </w:r>
            <w:r w:rsidR="00046886">
              <w:rPr>
                <w:color w:val="000000"/>
                <w:sz w:val="16"/>
                <w:szCs w:val="16"/>
                <w:lang w:val="en-US"/>
              </w:rPr>
              <w:t>g</w:t>
            </w:r>
          </w:p>
          <w:p w:rsidR="00F236DB" w:rsidRPr="004311C2" w:rsidRDefault="003F041E" w:rsidP="00104DF4">
            <w:pPr>
              <w:pStyle w:val="Zawartotabeli"/>
              <w:numPr>
                <w:ilvl w:val="0"/>
                <w:numId w:val="19"/>
              </w:numPr>
              <w:rPr>
                <w:color w:val="000000"/>
                <w:sz w:val="16"/>
                <w:szCs w:val="16"/>
                <w:u w:val="single"/>
              </w:rPr>
            </w:pPr>
            <w:r w:rsidRPr="00046886">
              <w:rPr>
                <w:color w:val="000000"/>
                <w:sz w:val="16"/>
                <w:szCs w:val="16"/>
                <w:lang w:val="en-US"/>
              </w:rPr>
              <w:t>AWS</w:t>
            </w:r>
          </w:p>
          <w:p w:rsidR="004311C2" w:rsidRPr="004311C2" w:rsidRDefault="004311C2" w:rsidP="00104DF4">
            <w:pPr>
              <w:pStyle w:val="Zawartotabeli"/>
              <w:numPr>
                <w:ilvl w:val="0"/>
                <w:numId w:val="19"/>
              </w:numPr>
              <w:rPr>
                <w:color w:val="000000"/>
                <w:sz w:val="16"/>
                <w:szCs w:val="16"/>
                <w:u w:val="single"/>
              </w:rPr>
            </w:pPr>
            <w:r>
              <w:rPr>
                <w:color w:val="000000"/>
                <w:sz w:val="16"/>
                <w:szCs w:val="16"/>
                <w:lang w:val="en-US"/>
              </w:rPr>
              <w:t>GCP</w:t>
            </w:r>
          </w:p>
          <w:p w:rsidR="004311C2" w:rsidRPr="004311C2" w:rsidRDefault="004311C2" w:rsidP="00104DF4">
            <w:pPr>
              <w:pStyle w:val="Zawartotabeli"/>
              <w:numPr>
                <w:ilvl w:val="0"/>
                <w:numId w:val="19"/>
              </w:numPr>
              <w:rPr>
                <w:color w:val="000000"/>
                <w:sz w:val="16"/>
                <w:szCs w:val="16"/>
                <w:u w:val="single"/>
              </w:rPr>
            </w:pPr>
            <w:r>
              <w:rPr>
                <w:color w:val="000000"/>
                <w:sz w:val="16"/>
                <w:szCs w:val="16"/>
                <w:lang w:val="en-US"/>
              </w:rPr>
              <w:t>Power BI</w:t>
            </w:r>
          </w:p>
          <w:p w:rsidR="004311C2" w:rsidRPr="004311C2" w:rsidRDefault="004311C2" w:rsidP="004311C2">
            <w:pPr>
              <w:pStyle w:val="Zawartotabeli"/>
              <w:numPr>
                <w:ilvl w:val="0"/>
                <w:numId w:val="19"/>
              </w:numPr>
              <w:rPr>
                <w:color w:val="000000"/>
                <w:sz w:val="16"/>
                <w:szCs w:val="16"/>
                <w:u w:val="single"/>
              </w:rPr>
            </w:pPr>
            <w:r>
              <w:rPr>
                <w:color w:val="000000"/>
                <w:sz w:val="16"/>
                <w:szCs w:val="16"/>
                <w:lang w:val="en-US"/>
              </w:rPr>
              <w:t>Google Data Studio</w:t>
            </w:r>
          </w:p>
          <w:p w:rsidR="00F236DB" w:rsidRPr="005964C4" w:rsidRDefault="00F236DB" w:rsidP="00F236DB">
            <w:pPr>
              <w:pStyle w:val="Zawartotabeli"/>
              <w:rPr>
                <w:color w:val="000000"/>
                <w:sz w:val="16"/>
                <w:szCs w:val="16"/>
                <w:lang w:val="en-US"/>
              </w:rPr>
            </w:pPr>
          </w:p>
          <w:p w:rsidR="00F236DB" w:rsidRPr="005964C4" w:rsidRDefault="00F236DB" w:rsidP="00F236DB">
            <w:pPr>
              <w:pStyle w:val="Zawartotabeli"/>
              <w:rPr>
                <w:color w:val="000000"/>
                <w:sz w:val="16"/>
                <w:szCs w:val="16"/>
              </w:rPr>
            </w:pPr>
            <w:r w:rsidRPr="005964C4">
              <w:rPr>
                <w:color w:val="000000"/>
                <w:sz w:val="16"/>
                <w:szCs w:val="16"/>
              </w:rPr>
              <w:t xml:space="preserve">• </w:t>
            </w:r>
            <w:r w:rsidRPr="005964C4">
              <w:rPr>
                <w:b/>
                <w:bCs/>
                <w:color w:val="000000"/>
                <w:sz w:val="16"/>
                <w:szCs w:val="16"/>
              </w:rPr>
              <w:t>Tools</w:t>
            </w:r>
          </w:p>
          <w:p w:rsidR="00F236DB" w:rsidRPr="005964C4" w:rsidRDefault="00F236DB" w:rsidP="004311C2">
            <w:pPr>
              <w:pStyle w:val="Zawartotabeli"/>
              <w:rPr>
                <w:color w:val="000000"/>
                <w:sz w:val="16"/>
                <w:szCs w:val="16"/>
              </w:rPr>
            </w:pPr>
            <w:r w:rsidRPr="005964C4">
              <w:rPr>
                <w:color w:val="000000"/>
                <w:sz w:val="16"/>
                <w:szCs w:val="16"/>
                <w:lang w:val="en-US"/>
              </w:rPr>
              <w:t xml:space="preserve"> - </w:t>
            </w:r>
            <w:r w:rsidR="004311C2">
              <w:rPr>
                <w:color w:val="000000"/>
                <w:sz w:val="16"/>
                <w:szCs w:val="16"/>
                <w:lang w:val="en-US"/>
              </w:rPr>
              <w:t xml:space="preserve">      </w:t>
            </w:r>
            <w:r w:rsidRPr="005964C4">
              <w:rPr>
                <w:color w:val="000000"/>
                <w:sz w:val="16"/>
                <w:szCs w:val="16"/>
                <w:lang w:val="en-US"/>
              </w:rPr>
              <w:t xml:space="preserve">Jupyter </w:t>
            </w:r>
            <w:r w:rsidRPr="005964C4">
              <w:rPr>
                <w:color w:val="000000"/>
                <w:sz w:val="16"/>
                <w:szCs w:val="16"/>
              </w:rPr>
              <w:t>Notebook</w:t>
            </w:r>
          </w:p>
          <w:p w:rsidR="00F236DB" w:rsidRDefault="00F236DB" w:rsidP="004311C2">
            <w:pPr>
              <w:pStyle w:val="Zawartotabeli"/>
              <w:rPr>
                <w:color w:val="000000"/>
                <w:sz w:val="16"/>
                <w:szCs w:val="16"/>
                <w:lang w:val="en-US"/>
              </w:rPr>
            </w:pPr>
            <w:r w:rsidRPr="005964C4">
              <w:rPr>
                <w:color w:val="000000"/>
                <w:sz w:val="16"/>
                <w:szCs w:val="16"/>
                <w:lang w:val="en-US"/>
              </w:rPr>
              <w:t xml:space="preserve"> - </w:t>
            </w:r>
            <w:r w:rsidR="004311C2">
              <w:rPr>
                <w:color w:val="000000"/>
                <w:sz w:val="16"/>
                <w:szCs w:val="16"/>
                <w:lang w:val="en-US"/>
              </w:rPr>
              <w:t xml:space="preserve">      </w:t>
            </w:r>
            <w:r w:rsidRPr="005964C4">
              <w:rPr>
                <w:color w:val="000000"/>
                <w:sz w:val="16"/>
                <w:szCs w:val="16"/>
              </w:rPr>
              <w:t>Pychar</w:t>
            </w:r>
            <w:r w:rsidRPr="005964C4">
              <w:rPr>
                <w:color w:val="000000"/>
                <w:sz w:val="16"/>
                <w:szCs w:val="16"/>
                <w:lang w:val="en-US"/>
              </w:rPr>
              <w:t>m</w:t>
            </w:r>
          </w:p>
          <w:p w:rsidR="004311C2" w:rsidRPr="004311C2" w:rsidRDefault="004311C2" w:rsidP="004311C2">
            <w:pPr>
              <w:pStyle w:val="Zawartotabeli"/>
              <w:rPr>
                <w:color w:val="000000"/>
                <w:sz w:val="16"/>
                <w:szCs w:val="16"/>
                <w:u w:val="single"/>
              </w:rPr>
            </w:pPr>
            <w:r>
              <w:rPr>
                <w:color w:val="000000"/>
                <w:sz w:val="16"/>
                <w:szCs w:val="16"/>
                <w:lang w:val="en-US"/>
              </w:rPr>
              <w:t xml:space="preserve"> -       Power BI</w:t>
            </w:r>
          </w:p>
          <w:p w:rsidR="004311C2" w:rsidRPr="004311C2" w:rsidRDefault="004311C2" w:rsidP="004311C2">
            <w:pPr>
              <w:pStyle w:val="Zawartotabeli"/>
              <w:rPr>
                <w:color w:val="000000"/>
                <w:sz w:val="16"/>
                <w:szCs w:val="16"/>
                <w:u w:val="single"/>
              </w:rPr>
            </w:pPr>
            <w:r>
              <w:rPr>
                <w:color w:val="000000"/>
                <w:sz w:val="16"/>
                <w:szCs w:val="16"/>
                <w:lang w:val="en-US"/>
              </w:rPr>
              <w:t xml:space="preserve"> -       Google Data Studio</w:t>
            </w:r>
          </w:p>
          <w:p w:rsidR="00480627" w:rsidRPr="005964C4" w:rsidRDefault="00480627" w:rsidP="00F236DB">
            <w:pPr>
              <w:pStyle w:val="Zawartotabeli"/>
              <w:rPr>
                <w:color w:val="000000"/>
                <w:sz w:val="16"/>
                <w:szCs w:val="16"/>
                <w:lang w:val="en-US"/>
              </w:rPr>
            </w:pPr>
            <w:r w:rsidRPr="005964C4">
              <w:rPr>
                <w:color w:val="000000"/>
                <w:sz w:val="16"/>
                <w:szCs w:val="16"/>
                <w:lang w:val="en-US"/>
              </w:rPr>
              <w:t xml:space="preserve"> - </w:t>
            </w:r>
            <w:r w:rsidR="004311C2">
              <w:rPr>
                <w:color w:val="000000"/>
                <w:sz w:val="16"/>
                <w:szCs w:val="16"/>
                <w:lang w:val="en-US"/>
              </w:rPr>
              <w:t xml:space="preserve">      </w:t>
            </w:r>
            <w:r w:rsidRPr="005964C4">
              <w:rPr>
                <w:color w:val="000000"/>
                <w:sz w:val="16"/>
                <w:szCs w:val="16"/>
                <w:lang w:val="en-US"/>
              </w:rPr>
              <w:t>Tableau</w:t>
            </w:r>
          </w:p>
          <w:p w:rsidR="00F236DB" w:rsidRPr="005964C4" w:rsidRDefault="00F236DB" w:rsidP="00F236DB">
            <w:pPr>
              <w:pStyle w:val="Zawartotabeli"/>
              <w:rPr>
                <w:color w:val="000000"/>
                <w:sz w:val="16"/>
                <w:szCs w:val="16"/>
                <w:lang w:val="en-US"/>
              </w:rPr>
            </w:pPr>
            <w:r w:rsidRPr="005964C4">
              <w:rPr>
                <w:color w:val="000000"/>
                <w:sz w:val="16"/>
                <w:szCs w:val="16"/>
                <w:lang w:val="en-US"/>
              </w:rPr>
              <w:t xml:space="preserve"> - </w:t>
            </w:r>
            <w:r w:rsidR="004311C2">
              <w:rPr>
                <w:color w:val="000000"/>
                <w:sz w:val="16"/>
                <w:szCs w:val="16"/>
                <w:lang w:val="en-US"/>
              </w:rPr>
              <w:t xml:space="preserve">      </w:t>
            </w:r>
            <w:r w:rsidRPr="005964C4">
              <w:rPr>
                <w:color w:val="000000"/>
                <w:sz w:val="16"/>
                <w:szCs w:val="16"/>
                <w:lang w:val="en-US"/>
              </w:rPr>
              <w:t>VS code</w:t>
            </w:r>
          </w:p>
          <w:p w:rsidR="00F236DB" w:rsidRPr="005964C4" w:rsidRDefault="00F236DB" w:rsidP="004311C2">
            <w:pPr>
              <w:pStyle w:val="Zawartotabeli"/>
              <w:rPr>
                <w:color w:val="000000"/>
                <w:sz w:val="16"/>
                <w:szCs w:val="16"/>
              </w:rPr>
            </w:pPr>
            <w:r w:rsidRPr="005964C4">
              <w:rPr>
                <w:color w:val="000000"/>
                <w:sz w:val="16"/>
                <w:szCs w:val="16"/>
                <w:lang w:val="en-US"/>
              </w:rPr>
              <w:t xml:space="preserve"> </w:t>
            </w:r>
            <w:r w:rsidRPr="005964C4">
              <w:rPr>
                <w:color w:val="000000"/>
                <w:sz w:val="16"/>
                <w:szCs w:val="16"/>
              </w:rPr>
              <w:t>-</w:t>
            </w:r>
            <w:r w:rsidRPr="005964C4">
              <w:rPr>
                <w:color w:val="000000"/>
                <w:sz w:val="16"/>
                <w:szCs w:val="16"/>
                <w:lang w:val="en-US"/>
              </w:rPr>
              <w:t xml:space="preserve"> </w:t>
            </w:r>
            <w:r w:rsidR="004311C2">
              <w:rPr>
                <w:color w:val="000000"/>
                <w:sz w:val="16"/>
                <w:szCs w:val="16"/>
                <w:lang w:val="en-US"/>
              </w:rPr>
              <w:t xml:space="preserve">      </w:t>
            </w:r>
            <w:r w:rsidRPr="005964C4">
              <w:rPr>
                <w:color w:val="000000"/>
                <w:sz w:val="16"/>
                <w:szCs w:val="16"/>
              </w:rPr>
              <w:t>SQL</w:t>
            </w:r>
          </w:p>
          <w:p w:rsidR="00F236DB" w:rsidRPr="005964C4" w:rsidRDefault="00F236DB" w:rsidP="00F236DB">
            <w:pPr>
              <w:pStyle w:val="Zawartotabeli"/>
              <w:ind w:left="360"/>
              <w:rPr>
                <w:color w:val="000000"/>
                <w:sz w:val="16"/>
                <w:szCs w:val="16"/>
                <w:u w:val="single"/>
              </w:rPr>
            </w:pPr>
          </w:p>
          <w:p w:rsidR="00BD0164" w:rsidRPr="005964C4" w:rsidRDefault="00C92985" w:rsidP="00BD0164">
            <w:pPr>
              <w:spacing w:line="260" w:lineRule="auto"/>
              <w:ind w:right="460"/>
              <w:rPr>
                <w:b/>
                <w:bCs/>
                <w:color w:val="000000"/>
                <w:sz w:val="16"/>
                <w:szCs w:val="16"/>
                <w:lang w:val="en-US"/>
              </w:rPr>
            </w:pPr>
            <w:r>
              <w:rPr>
                <w:b/>
                <w:bCs/>
                <w:color w:val="000000"/>
                <w:sz w:val="16"/>
                <w:szCs w:val="16"/>
                <w:lang w:val="en-US"/>
              </w:rPr>
              <w:t xml:space="preserve">TRAININGS AND </w:t>
            </w:r>
            <w:r w:rsidR="00BD0164" w:rsidRPr="005964C4">
              <w:rPr>
                <w:b/>
                <w:bCs/>
                <w:color w:val="000000"/>
                <w:sz w:val="16"/>
                <w:szCs w:val="16"/>
                <w:lang w:val="en-US"/>
              </w:rPr>
              <w:t>CERTIFICATIONS</w:t>
            </w:r>
          </w:p>
          <w:p w:rsidR="00BD0164" w:rsidRPr="005964C4" w:rsidRDefault="00BD0164" w:rsidP="00BD0164">
            <w:pPr>
              <w:pStyle w:val="Liniapozioma"/>
              <w:jc w:val="center"/>
              <w:rPr>
                <w:b/>
                <w:color w:val="000000"/>
                <w:sz w:val="16"/>
                <w:szCs w:val="16"/>
              </w:rPr>
            </w:pPr>
          </w:p>
          <w:p w:rsidR="00D43B33" w:rsidRPr="005964C4" w:rsidRDefault="00D43B33" w:rsidP="00A65A97">
            <w:pPr>
              <w:pStyle w:val="Zawartotabeli"/>
              <w:numPr>
                <w:ilvl w:val="0"/>
                <w:numId w:val="19"/>
              </w:numPr>
              <w:rPr>
                <w:color w:val="000000"/>
                <w:sz w:val="16"/>
                <w:szCs w:val="16"/>
                <w:lang w:val="en-US"/>
              </w:rPr>
            </w:pPr>
            <w:r w:rsidRPr="005964C4">
              <w:rPr>
                <w:color w:val="000000"/>
                <w:sz w:val="16"/>
                <w:szCs w:val="16"/>
                <w:lang w:val="en-US"/>
              </w:rPr>
              <w:t>Coursera - Applied Machine Learning in Python</w:t>
            </w:r>
          </w:p>
          <w:p w:rsidR="00D43B33" w:rsidRPr="005964C4" w:rsidRDefault="00D43B33" w:rsidP="00A65A97">
            <w:pPr>
              <w:pStyle w:val="Zawartotabeli"/>
              <w:numPr>
                <w:ilvl w:val="0"/>
                <w:numId w:val="19"/>
              </w:numPr>
              <w:rPr>
                <w:color w:val="000000"/>
                <w:sz w:val="16"/>
                <w:szCs w:val="16"/>
                <w:lang w:val="en-US"/>
              </w:rPr>
            </w:pPr>
            <w:r w:rsidRPr="005964C4">
              <w:rPr>
                <w:color w:val="000000"/>
                <w:sz w:val="16"/>
                <w:szCs w:val="16"/>
                <w:lang w:val="en-US"/>
              </w:rPr>
              <w:t>Coursera – Applied Plotting, Charting &amp; Data Representation in Python.</w:t>
            </w:r>
          </w:p>
          <w:p w:rsidR="00D43B33" w:rsidRPr="005964C4" w:rsidRDefault="00D43B33" w:rsidP="00A65A97">
            <w:pPr>
              <w:pStyle w:val="Zawartotabeli"/>
              <w:numPr>
                <w:ilvl w:val="0"/>
                <w:numId w:val="19"/>
              </w:numPr>
              <w:rPr>
                <w:color w:val="000000"/>
                <w:sz w:val="16"/>
                <w:szCs w:val="16"/>
                <w:lang w:val="en-US"/>
              </w:rPr>
            </w:pPr>
            <w:r w:rsidRPr="005964C4">
              <w:rPr>
                <w:color w:val="000000"/>
                <w:sz w:val="16"/>
                <w:szCs w:val="16"/>
                <w:lang w:val="en-US"/>
              </w:rPr>
              <w:t>Coursera – Introduction to Data Science</w:t>
            </w:r>
          </w:p>
          <w:p w:rsidR="00D43B33" w:rsidRPr="005964C4" w:rsidRDefault="00D43B33" w:rsidP="00A65A97">
            <w:pPr>
              <w:pStyle w:val="Zawartotabeli"/>
              <w:numPr>
                <w:ilvl w:val="0"/>
                <w:numId w:val="19"/>
              </w:numPr>
              <w:rPr>
                <w:color w:val="000000"/>
                <w:sz w:val="16"/>
                <w:szCs w:val="16"/>
                <w:lang w:val="en-US"/>
              </w:rPr>
            </w:pPr>
            <w:r w:rsidRPr="005964C4">
              <w:rPr>
                <w:color w:val="000000"/>
                <w:sz w:val="16"/>
                <w:szCs w:val="16"/>
                <w:lang w:val="en-US"/>
              </w:rPr>
              <w:t>Coursera – SQL for Data Science</w:t>
            </w:r>
          </w:p>
          <w:p w:rsidR="00C92985" w:rsidRDefault="00D43B33" w:rsidP="00C92985">
            <w:pPr>
              <w:pStyle w:val="Zawartotabeli"/>
              <w:numPr>
                <w:ilvl w:val="0"/>
                <w:numId w:val="19"/>
              </w:numPr>
              <w:rPr>
                <w:color w:val="000000"/>
                <w:sz w:val="16"/>
                <w:szCs w:val="16"/>
                <w:lang w:val="en-US"/>
              </w:rPr>
            </w:pPr>
            <w:r w:rsidRPr="005964C4">
              <w:rPr>
                <w:color w:val="000000"/>
                <w:sz w:val="16"/>
                <w:szCs w:val="16"/>
                <w:lang w:val="en-US"/>
              </w:rPr>
              <w:t xml:space="preserve">Coursera – Programming for </w:t>
            </w:r>
            <w:r w:rsidR="00551E6A" w:rsidRPr="005964C4">
              <w:rPr>
                <w:color w:val="000000"/>
                <w:sz w:val="16"/>
                <w:szCs w:val="16"/>
                <w:lang w:val="en-US"/>
              </w:rPr>
              <w:t>Everybody</w:t>
            </w:r>
            <w:r w:rsidR="0004367E" w:rsidRPr="005964C4">
              <w:rPr>
                <w:color w:val="000000"/>
                <w:sz w:val="16"/>
                <w:szCs w:val="16"/>
                <w:lang w:val="en-US"/>
              </w:rPr>
              <w:t>-</w:t>
            </w:r>
            <w:r w:rsidRPr="005964C4">
              <w:rPr>
                <w:color w:val="000000"/>
                <w:sz w:val="16"/>
                <w:szCs w:val="16"/>
                <w:lang w:val="en-US"/>
              </w:rPr>
              <w:t>Python</w:t>
            </w:r>
          </w:p>
          <w:p w:rsidR="00E74272" w:rsidRDefault="00E74272" w:rsidP="00E74272">
            <w:pPr>
              <w:pStyle w:val="Zawartotabeli"/>
              <w:ind w:left="360"/>
              <w:rPr>
                <w:color w:val="000000"/>
                <w:sz w:val="16"/>
                <w:szCs w:val="16"/>
                <w:lang w:val="en-US"/>
              </w:rPr>
            </w:pPr>
          </w:p>
          <w:p w:rsidR="00C92985" w:rsidRPr="00C92985" w:rsidRDefault="00C92985" w:rsidP="00104DF4">
            <w:pPr>
              <w:pStyle w:val="Zawartotabeli"/>
              <w:widowControl/>
              <w:numPr>
                <w:ilvl w:val="0"/>
                <w:numId w:val="19"/>
              </w:numPr>
              <w:suppressAutoHyphens w:val="0"/>
              <w:autoSpaceDE w:val="0"/>
              <w:autoSpaceDN w:val="0"/>
              <w:adjustRightInd w:val="0"/>
              <w:rPr>
                <w:rFonts w:eastAsia="Times New Roman"/>
                <w:color w:val="000000"/>
                <w:kern w:val="0"/>
                <w:sz w:val="16"/>
                <w:szCs w:val="16"/>
                <w:lang w:val="en-US" w:eastAsia="en-US"/>
              </w:rPr>
            </w:pPr>
            <w:r w:rsidRPr="00C92985">
              <w:rPr>
                <w:b/>
                <w:color w:val="000000"/>
                <w:sz w:val="16"/>
                <w:szCs w:val="16"/>
                <w:u w:val="single"/>
              </w:rPr>
              <w:t>TruLabz</w:t>
            </w:r>
            <w:r w:rsidRPr="00C92985">
              <w:rPr>
                <w:b/>
                <w:color w:val="000000"/>
                <w:sz w:val="16"/>
                <w:szCs w:val="16"/>
                <w:u w:val="single"/>
                <w:lang w:val="en-US"/>
              </w:rPr>
              <w:t>, Rohini:</w:t>
            </w:r>
            <w:r w:rsidRPr="00C92985">
              <w:rPr>
                <w:rFonts w:eastAsia="Times New Roman"/>
                <w:color w:val="000000"/>
                <w:kern w:val="0"/>
                <w:sz w:val="16"/>
                <w:szCs w:val="16"/>
                <w:lang w:val="en-US" w:eastAsia="en-US"/>
              </w:rPr>
              <w:t xml:space="preserve">  EMBEDDED SYSTEM MICROCONTROLLERS: 90 days training    </w:t>
            </w:r>
          </w:p>
          <w:p w:rsidR="00C92985" w:rsidRDefault="00C92985" w:rsidP="00C92985">
            <w:pPr>
              <w:widowControl/>
              <w:suppressAutoHyphens w:val="0"/>
              <w:autoSpaceDE w:val="0"/>
              <w:autoSpaceDN w:val="0"/>
              <w:adjustRightInd w:val="0"/>
              <w:rPr>
                <w:rFonts w:eastAsia="Times New Roman"/>
                <w:color w:val="000000"/>
                <w:kern w:val="0"/>
                <w:sz w:val="16"/>
                <w:szCs w:val="16"/>
                <w:lang w:val="en-US" w:eastAsia="en-US"/>
              </w:rPr>
            </w:pPr>
            <w:r w:rsidRPr="00C92985">
              <w:rPr>
                <w:rFonts w:eastAsia="Times New Roman"/>
                <w:color w:val="000000"/>
                <w:kern w:val="0"/>
                <w:sz w:val="16"/>
                <w:szCs w:val="16"/>
                <w:lang w:val="en-US" w:eastAsia="en-US"/>
              </w:rPr>
              <w:t xml:space="preserve">         program. It includes AVR, ARDUINO, PIC and</w:t>
            </w:r>
          </w:p>
          <w:p w:rsidR="00C92985" w:rsidRPr="00C92985" w:rsidRDefault="00C92985" w:rsidP="00C92985">
            <w:pPr>
              <w:widowControl/>
              <w:suppressAutoHyphens w:val="0"/>
              <w:autoSpaceDE w:val="0"/>
              <w:autoSpaceDN w:val="0"/>
              <w:adjustRightInd w:val="0"/>
              <w:rPr>
                <w:rFonts w:eastAsia="Times New Roman"/>
                <w:color w:val="000000"/>
                <w:kern w:val="0"/>
                <w:sz w:val="16"/>
                <w:szCs w:val="16"/>
                <w:lang w:val="en-US" w:eastAsia="en-US"/>
              </w:rPr>
            </w:pPr>
            <w:r>
              <w:rPr>
                <w:rFonts w:eastAsia="Times New Roman"/>
                <w:color w:val="000000"/>
                <w:kern w:val="0"/>
                <w:sz w:val="16"/>
                <w:szCs w:val="16"/>
                <w:lang w:val="en-US" w:eastAsia="en-US"/>
              </w:rPr>
              <w:t xml:space="preserve">        </w:t>
            </w:r>
            <w:r w:rsidRPr="00C92985">
              <w:rPr>
                <w:rFonts w:eastAsia="Times New Roman"/>
                <w:color w:val="000000"/>
                <w:kern w:val="0"/>
                <w:sz w:val="16"/>
                <w:szCs w:val="16"/>
                <w:lang w:val="en-US" w:eastAsia="en-US"/>
              </w:rPr>
              <w:t xml:space="preserve"> 8051.  </w:t>
            </w:r>
          </w:p>
          <w:p w:rsidR="00C92985" w:rsidRPr="005964C4" w:rsidRDefault="00C92985" w:rsidP="00C92985">
            <w:pPr>
              <w:pStyle w:val="Zawartotabeli"/>
              <w:rPr>
                <w:color w:val="000000"/>
                <w:sz w:val="16"/>
                <w:szCs w:val="16"/>
                <w:lang w:val="en-US"/>
              </w:rPr>
            </w:pPr>
          </w:p>
          <w:p w:rsidR="00F236DB" w:rsidRDefault="00F236DB" w:rsidP="000351A4">
            <w:pPr>
              <w:pStyle w:val="Zawartotabeli"/>
              <w:rPr>
                <w:b/>
                <w:bCs/>
                <w:color w:val="000000"/>
                <w:sz w:val="16"/>
                <w:szCs w:val="16"/>
              </w:rPr>
            </w:pPr>
          </w:p>
          <w:p w:rsidR="004311C2" w:rsidRDefault="004311C2" w:rsidP="000351A4">
            <w:pPr>
              <w:pStyle w:val="Zawartotabeli"/>
              <w:rPr>
                <w:b/>
                <w:bCs/>
                <w:color w:val="000000"/>
                <w:sz w:val="16"/>
                <w:szCs w:val="16"/>
              </w:rPr>
            </w:pPr>
          </w:p>
          <w:p w:rsidR="004311C2" w:rsidRDefault="004311C2" w:rsidP="000351A4">
            <w:pPr>
              <w:pStyle w:val="Zawartotabeli"/>
              <w:rPr>
                <w:b/>
                <w:bCs/>
                <w:color w:val="000000"/>
                <w:sz w:val="16"/>
                <w:szCs w:val="16"/>
              </w:rPr>
            </w:pPr>
          </w:p>
          <w:p w:rsidR="004311C2" w:rsidRPr="005964C4" w:rsidRDefault="004311C2" w:rsidP="000351A4">
            <w:pPr>
              <w:pStyle w:val="Zawartotabeli"/>
              <w:rPr>
                <w:b/>
                <w:bCs/>
                <w:color w:val="000000"/>
                <w:sz w:val="16"/>
                <w:szCs w:val="16"/>
              </w:rPr>
            </w:pPr>
          </w:p>
          <w:p w:rsidR="00971576" w:rsidRDefault="00971576" w:rsidP="000351A4">
            <w:pPr>
              <w:pStyle w:val="Zawartotabeli"/>
              <w:rPr>
                <w:b/>
                <w:bCs/>
                <w:color w:val="000000"/>
                <w:sz w:val="16"/>
                <w:szCs w:val="16"/>
              </w:rPr>
            </w:pPr>
          </w:p>
          <w:p w:rsidR="00404B43" w:rsidRPr="005964C4" w:rsidRDefault="00404B43" w:rsidP="000351A4">
            <w:pPr>
              <w:pStyle w:val="Zawartotabeli"/>
              <w:rPr>
                <w:color w:val="000000"/>
                <w:sz w:val="16"/>
                <w:szCs w:val="16"/>
                <w:lang w:val="en-US"/>
              </w:rPr>
            </w:pPr>
            <w:r w:rsidRPr="005964C4">
              <w:rPr>
                <w:b/>
                <w:bCs/>
                <w:color w:val="000000"/>
                <w:sz w:val="16"/>
                <w:szCs w:val="16"/>
              </w:rPr>
              <w:t xml:space="preserve">ADDITIONAL SKILLS </w:t>
            </w:r>
            <w:r w:rsidR="00F236DB" w:rsidRPr="005964C4">
              <w:rPr>
                <w:b/>
                <w:bCs/>
                <w:color w:val="000000"/>
                <w:sz w:val="16"/>
                <w:szCs w:val="16"/>
                <w:lang w:val="en-US"/>
              </w:rPr>
              <w:t xml:space="preserve"> AND TOOLS</w:t>
            </w:r>
          </w:p>
          <w:p w:rsidR="00404B43" w:rsidRPr="005964C4" w:rsidRDefault="00404B43" w:rsidP="000351A4">
            <w:pPr>
              <w:pStyle w:val="Liniapozioma"/>
              <w:rPr>
                <w:color w:val="000000"/>
                <w:sz w:val="16"/>
                <w:szCs w:val="16"/>
              </w:rPr>
            </w:pPr>
          </w:p>
          <w:p w:rsidR="00936044" w:rsidRPr="005964C4" w:rsidRDefault="00936044" w:rsidP="000351A4">
            <w:pPr>
              <w:pStyle w:val="Zawartotabeli"/>
              <w:rPr>
                <w:color w:val="000000"/>
                <w:sz w:val="16"/>
                <w:szCs w:val="16"/>
              </w:rPr>
            </w:pPr>
            <w:r w:rsidRPr="005964C4">
              <w:rPr>
                <w:color w:val="000000"/>
                <w:sz w:val="16"/>
                <w:szCs w:val="16"/>
              </w:rPr>
              <w:t xml:space="preserve">• Programming Languages </w:t>
            </w:r>
          </w:p>
          <w:p w:rsidR="00BD0164" w:rsidRPr="005964C4" w:rsidRDefault="00BD0164" w:rsidP="000351A4">
            <w:pPr>
              <w:pStyle w:val="Zawartotabeli"/>
              <w:rPr>
                <w:color w:val="000000"/>
                <w:sz w:val="16"/>
                <w:szCs w:val="16"/>
                <w:lang w:val="en-US"/>
              </w:rPr>
            </w:pPr>
            <w:r w:rsidRPr="005964C4">
              <w:rPr>
                <w:color w:val="000000"/>
                <w:sz w:val="16"/>
                <w:szCs w:val="16"/>
                <w:lang w:val="en-US"/>
              </w:rPr>
              <w:t xml:space="preserve">       - Python</w:t>
            </w:r>
          </w:p>
          <w:p w:rsidR="00936044" w:rsidRPr="005964C4" w:rsidRDefault="00936044" w:rsidP="000351A4">
            <w:pPr>
              <w:pStyle w:val="Zawartotabeli"/>
              <w:rPr>
                <w:color w:val="000000"/>
                <w:sz w:val="16"/>
                <w:szCs w:val="16"/>
              </w:rPr>
            </w:pPr>
            <w:r w:rsidRPr="005964C4">
              <w:rPr>
                <w:color w:val="000000"/>
                <w:sz w:val="16"/>
                <w:szCs w:val="16"/>
              </w:rPr>
              <w:t xml:space="preserve">       - Embedded C</w:t>
            </w:r>
          </w:p>
          <w:p w:rsidR="00936044" w:rsidRPr="005964C4" w:rsidRDefault="00936044" w:rsidP="000351A4">
            <w:pPr>
              <w:pStyle w:val="Zawartotabeli"/>
              <w:rPr>
                <w:color w:val="000000"/>
                <w:sz w:val="16"/>
                <w:szCs w:val="16"/>
                <w:lang w:val="en-US"/>
              </w:rPr>
            </w:pPr>
            <w:r w:rsidRPr="005964C4">
              <w:rPr>
                <w:color w:val="000000"/>
                <w:sz w:val="16"/>
                <w:szCs w:val="16"/>
              </w:rPr>
              <w:t xml:space="preserve">     </w:t>
            </w:r>
            <w:r w:rsidRPr="005964C4">
              <w:rPr>
                <w:color w:val="000000"/>
                <w:sz w:val="16"/>
                <w:szCs w:val="16"/>
                <w:lang w:val="en-US"/>
              </w:rPr>
              <w:t xml:space="preserve"> </w:t>
            </w:r>
            <w:r w:rsidRPr="005964C4">
              <w:rPr>
                <w:color w:val="000000"/>
                <w:sz w:val="16"/>
                <w:szCs w:val="16"/>
              </w:rPr>
              <w:t xml:space="preserve"> - C</w:t>
            </w:r>
            <w:r w:rsidR="008770A3" w:rsidRPr="005964C4">
              <w:rPr>
                <w:color w:val="000000"/>
                <w:sz w:val="16"/>
                <w:szCs w:val="16"/>
                <w:lang w:val="en-US"/>
              </w:rPr>
              <w:t>++</w:t>
            </w:r>
          </w:p>
          <w:p w:rsidR="00E74272" w:rsidRPr="005964C4" w:rsidRDefault="00E74272" w:rsidP="00E74272">
            <w:pPr>
              <w:pStyle w:val="Zawartotabeli"/>
              <w:rPr>
                <w:color w:val="000000"/>
                <w:sz w:val="16"/>
                <w:szCs w:val="16"/>
              </w:rPr>
            </w:pPr>
            <w:r w:rsidRPr="005964C4">
              <w:rPr>
                <w:color w:val="000000"/>
                <w:sz w:val="16"/>
                <w:szCs w:val="16"/>
              </w:rPr>
              <w:t>• Embedded Systems</w:t>
            </w:r>
          </w:p>
          <w:p w:rsidR="00E74272" w:rsidRPr="00C92985" w:rsidRDefault="00E74272" w:rsidP="00E74272">
            <w:pPr>
              <w:pStyle w:val="Zawartotabeli"/>
              <w:rPr>
                <w:color w:val="000000"/>
                <w:sz w:val="16"/>
                <w:szCs w:val="16"/>
              </w:rPr>
            </w:pPr>
            <w:r w:rsidRPr="005964C4">
              <w:rPr>
                <w:color w:val="000000"/>
                <w:sz w:val="16"/>
                <w:szCs w:val="16"/>
              </w:rPr>
              <w:t xml:space="preserve">      - AVR</w:t>
            </w:r>
          </w:p>
          <w:p w:rsidR="00E74272" w:rsidRPr="005964C4" w:rsidRDefault="00E74272" w:rsidP="00E74272">
            <w:pPr>
              <w:pStyle w:val="Zawartotabeli"/>
              <w:rPr>
                <w:color w:val="000000"/>
                <w:sz w:val="16"/>
                <w:szCs w:val="16"/>
                <w:lang w:val="en-US"/>
              </w:rPr>
            </w:pPr>
            <w:r w:rsidRPr="005964C4">
              <w:rPr>
                <w:color w:val="000000"/>
                <w:sz w:val="16"/>
                <w:szCs w:val="16"/>
                <w:lang w:val="en-US"/>
              </w:rPr>
              <w:t xml:space="preserve">      - UART</w:t>
            </w:r>
          </w:p>
          <w:p w:rsidR="00E74272" w:rsidRPr="005964C4" w:rsidRDefault="00E74272" w:rsidP="00E74272">
            <w:pPr>
              <w:pStyle w:val="Zawartotabeli"/>
              <w:rPr>
                <w:color w:val="000000"/>
                <w:sz w:val="16"/>
                <w:szCs w:val="16"/>
                <w:lang w:val="en-US"/>
              </w:rPr>
            </w:pPr>
            <w:r w:rsidRPr="005964C4">
              <w:rPr>
                <w:color w:val="000000"/>
                <w:sz w:val="16"/>
                <w:szCs w:val="16"/>
                <w:lang w:val="en-US"/>
              </w:rPr>
              <w:t xml:space="preserve">      - SPI</w:t>
            </w:r>
          </w:p>
          <w:p w:rsidR="00E74272" w:rsidRPr="005964C4" w:rsidRDefault="00E74272" w:rsidP="00E74272">
            <w:pPr>
              <w:pStyle w:val="Zawartotabeli"/>
              <w:rPr>
                <w:color w:val="000000"/>
                <w:sz w:val="16"/>
                <w:szCs w:val="16"/>
              </w:rPr>
            </w:pPr>
            <w:r w:rsidRPr="005964C4">
              <w:rPr>
                <w:color w:val="000000"/>
                <w:sz w:val="16"/>
                <w:szCs w:val="16"/>
              </w:rPr>
              <w:t xml:space="preserve">      - Arduino </w:t>
            </w:r>
          </w:p>
          <w:p w:rsidR="00404B43" w:rsidRPr="00E74272" w:rsidRDefault="00E74272" w:rsidP="00E74272">
            <w:pPr>
              <w:pStyle w:val="Zawartotabeli"/>
              <w:rPr>
                <w:color w:val="000000"/>
                <w:sz w:val="16"/>
                <w:szCs w:val="16"/>
                <w:lang w:val="en-US"/>
              </w:rPr>
            </w:pPr>
            <w:r w:rsidRPr="005964C4">
              <w:rPr>
                <w:color w:val="000000"/>
                <w:sz w:val="16"/>
                <w:szCs w:val="16"/>
                <w:lang w:val="en-US"/>
              </w:rPr>
              <w:t xml:space="preserve">      - Raspberry Pi</w:t>
            </w:r>
          </w:p>
          <w:p w:rsidR="00BD0164" w:rsidRPr="005964C4" w:rsidRDefault="00404B43" w:rsidP="00F236DB">
            <w:pPr>
              <w:pStyle w:val="Zawartotabeli"/>
              <w:rPr>
                <w:color w:val="000000"/>
                <w:sz w:val="16"/>
                <w:szCs w:val="16"/>
              </w:rPr>
            </w:pPr>
            <w:r w:rsidRPr="005964C4">
              <w:rPr>
                <w:color w:val="000000"/>
                <w:sz w:val="16"/>
                <w:szCs w:val="16"/>
              </w:rPr>
              <w:t xml:space="preserve"> • Tools</w:t>
            </w:r>
          </w:p>
          <w:p w:rsidR="00404B43" w:rsidRPr="005964C4" w:rsidRDefault="00404B43" w:rsidP="000351A4">
            <w:pPr>
              <w:pStyle w:val="Zawartotabeli"/>
              <w:rPr>
                <w:color w:val="000000"/>
                <w:sz w:val="16"/>
                <w:szCs w:val="16"/>
              </w:rPr>
            </w:pPr>
            <w:r w:rsidRPr="005964C4">
              <w:rPr>
                <w:color w:val="000000"/>
                <w:sz w:val="16"/>
                <w:szCs w:val="16"/>
              </w:rPr>
              <w:t xml:space="preserve">       - Proteus ISIS Professional</w:t>
            </w:r>
          </w:p>
          <w:p w:rsidR="00404B43" w:rsidRPr="005964C4" w:rsidRDefault="00404B43" w:rsidP="000351A4">
            <w:pPr>
              <w:pStyle w:val="Zawartotabeli"/>
              <w:rPr>
                <w:color w:val="000000"/>
                <w:sz w:val="16"/>
                <w:szCs w:val="16"/>
              </w:rPr>
            </w:pPr>
            <w:r w:rsidRPr="005964C4">
              <w:rPr>
                <w:color w:val="000000"/>
                <w:sz w:val="16"/>
                <w:szCs w:val="16"/>
              </w:rPr>
              <w:t xml:space="preserve">       - Atmel Studio     </w:t>
            </w:r>
          </w:p>
          <w:p w:rsidR="008770A3" w:rsidRPr="005964C4" w:rsidRDefault="008770A3" w:rsidP="000351A4">
            <w:pPr>
              <w:pStyle w:val="Zawartotabeli"/>
              <w:rPr>
                <w:rFonts w:eastAsia="Times New Roman"/>
                <w:color w:val="000000"/>
                <w:kern w:val="0"/>
                <w:sz w:val="16"/>
                <w:szCs w:val="16"/>
                <w:lang w:val="en-US" w:eastAsia="en-US"/>
              </w:rPr>
            </w:pPr>
            <w:r w:rsidRPr="005964C4">
              <w:rPr>
                <w:color w:val="000000"/>
                <w:sz w:val="16"/>
                <w:szCs w:val="16"/>
                <w:lang w:val="en-US"/>
              </w:rPr>
              <w:t xml:space="preserve">       - </w:t>
            </w:r>
            <w:r w:rsidRPr="005964C4">
              <w:rPr>
                <w:rFonts w:eastAsia="Times New Roman"/>
                <w:color w:val="000000"/>
                <w:kern w:val="0"/>
                <w:sz w:val="16"/>
                <w:szCs w:val="16"/>
                <w:lang w:val="en-US" w:eastAsia="en-US"/>
              </w:rPr>
              <w:t>AVR Khazama</w:t>
            </w:r>
          </w:p>
          <w:p w:rsidR="008770A3" w:rsidRPr="005964C4" w:rsidRDefault="008770A3" w:rsidP="000351A4">
            <w:pPr>
              <w:pStyle w:val="Zawartotabeli"/>
              <w:rPr>
                <w:rFonts w:eastAsia="Times New Roman"/>
                <w:color w:val="000000"/>
                <w:kern w:val="0"/>
                <w:sz w:val="16"/>
                <w:szCs w:val="16"/>
                <w:lang w:val="en-US" w:eastAsia="en-US"/>
              </w:rPr>
            </w:pPr>
            <w:r w:rsidRPr="005964C4">
              <w:rPr>
                <w:rFonts w:eastAsia="Times New Roman"/>
                <w:color w:val="000000"/>
                <w:kern w:val="0"/>
                <w:sz w:val="16"/>
                <w:szCs w:val="16"/>
                <w:lang w:val="en-US" w:eastAsia="en-US"/>
              </w:rPr>
              <w:t xml:space="preserve">       - </w:t>
            </w:r>
            <w:r w:rsidR="00A65A97" w:rsidRPr="005964C4">
              <w:rPr>
                <w:rFonts w:eastAsia="Times New Roman"/>
                <w:color w:val="000000"/>
                <w:kern w:val="0"/>
                <w:sz w:val="16"/>
                <w:szCs w:val="16"/>
                <w:lang w:val="en-US" w:eastAsia="en-US"/>
              </w:rPr>
              <w:t>Autodesk</w:t>
            </w:r>
            <w:r w:rsidRPr="005964C4">
              <w:rPr>
                <w:rFonts w:eastAsia="Times New Roman"/>
                <w:color w:val="000000"/>
                <w:kern w:val="0"/>
                <w:sz w:val="16"/>
                <w:szCs w:val="16"/>
                <w:lang w:val="en-US" w:eastAsia="en-US"/>
              </w:rPr>
              <w:t xml:space="preserve"> 123D design</w:t>
            </w:r>
          </w:p>
          <w:p w:rsidR="008770A3" w:rsidRPr="005964C4" w:rsidRDefault="008770A3" w:rsidP="000351A4">
            <w:pPr>
              <w:pStyle w:val="Zawartotabeli"/>
              <w:rPr>
                <w:color w:val="000000"/>
                <w:sz w:val="16"/>
                <w:szCs w:val="16"/>
              </w:rPr>
            </w:pPr>
            <w:r w:rsidRPr="005964C4">
              <w:rPr>
                <w:color w:val="000000"/>
                <w:sz w:val="16"/>
                <w:szCs w:val="16"/>
              </w:rPr>
              <w:t xml:space="preserve">       - Service Now</w:t>
            </w:r>
          </w:p>
          <w:p w:rsidR="008770A3" w:rsidRPr="005964C4" w:rsidRDefault="008770A3" w:rsidP="000351A4">
            <w:pPr>
              <w:pStyle w:val="Zawartotabeli"/>
              <w:rPr>
                <w:color w:val="000000"/>
                <w:sz w:val="16"/>
                <w:szCs w:val="16"/>
              </w:rPr>
            </w:pPr>
            <w:r w:rsidRPr="005964C4">
              <w:rPr>
                <w:color w:val="000000"/>
                <w:sz w:val="16"/>
                <w:szCs w:val="16"/>
              </w:rPr>
              <w:t xml:space="preserve">       - SharePoint</w:t>
            </w:r>
          </w:p>
          <w:p w:rsidR="00C463CB" w:rsidRPr="005964C4" w:rsidRDefault="00C463CB" w:rsidP="000351A4">
            <w:pPr>
              <w:rPr>
                <w:color w:val="000000"/>
                <w:sz w:val="16"/>
                <w:szCs w:val="16"/>
                <w:lang w:val="en-US"/>
              </w:rPr>
            </w:pPr>
          </w:p>
          <w:p w:rsidR="00D7747E" w:rsidRPr="005964C4" w:rsidRDefault="00D7747E" w:rsidP="000351A4">
            <w:pPr>
              <w:rPr>
                <w:color w:val="000000"/>
                <w:sz w:val="16"/>
                <w:szCs w:val="16"/>
                <w:lang w:val="en-US"/>
              </w:rPr>
            </w:pPr>
          </w:p>
          <w:p w:rsidR="009C5E1C" w:rsidRPr="005964C4" w:rsidRDefault="009C5E1C" w:rsidP="000351A4">
            <w:pPr>
              <w:rPr>
                <w:b/>
                <w:bCs/>
                <w:color w:val="000000"/>
                <w:sz w:val="16"/>
                <w:szCs w:val="16"/>
                <w:lang w:val="en-US"/>
              </w:rPr>
            </w:pPr>
          </w:p>
          <w:p w:rsidR="00D7747E" w:rsidRPr="005964C4" w:rsidRDefault="00D7747E" w:rsidP="000351A4">
            <w:pPr>
              <w:rPr>
                <w:color w:val="000000"/>
                <w:sz w:val="16"/>
                <w:szCs w:val="16"/>
                <w:lang w:val="en-US"/>
              </w:rPr>
            </w:pPr>
            <w:r w:rsidRPr="005964C4">
              <w:rPr>
                <w:b/>
                <w:bCs/>
                <w:color w:val="000000"/>
                <w:sz w:val="16"/>
                <w:szCs w:val="16"/>
                <w:lang w:val="en-US"/>
              </w:rPr>
              <w:t>HOBBIES</w:t>
            </w:r>
          </w:p>
          <w:p w:rsidR="00D7747E" w:rsidRPr="00240D92" w:rsidRDefault="00D7747E" w:rsidP="000351A4">
            <w:pPr>
              <w:pStyle w:val="Liniapozioma"/>
              <w:rPr>
                <w:color w:val="000000"/>
                <w:sz w:val="4"/>
                <w:szCs w:val="4"/>
                <w:lang w:val="en-US"/>
              </w:rPr>
            </w:pPr>
          </w:p>
          <w:p w:rsidR="00F80633" w:rsidRPr="005964C4" w:rsidRDefault="009C5E1C" w:rsidP="000351A4">
            <w:pPr>
              <w:widowControl/>
              <w:suppressAutoHyphens w:val="0"/>
              <w:jc w:val="both"/>
              <w:rPr>
                <w:color w:val="000000"/>
                <w:sz w:val="16"/>
                <w:szCs w:val="16"/>
              </w:rPr>
            </w:pPr>
            <w:r w:rsidRPr="005964C4">
              <w:rPr>
                <w:color w:val="000000"/>
                <w:sz w:val="16"/>
                <w:szCs w:val="16"/>
              </w:rPr>
              <w:t>•</w:t>
            </w:r>
            <w:r w:rsidRPr="005964C4">
              <w:rPr>
                <w:color w:val="000000"/>
                <w:sz w:val="16"/>
                <w:szCs w:val="16"/>
                <w:lang w:val="en-US"/>
              </w:rPr>
              <w:t xml:space="preserve"> </w:t>
            </w:r>
            <w:r w:rsidR="00F80633" w:rsidRPr="005964C4">
              <w:rPr>
                <w:color w:val="000000"/>
                <w:sz w:val="16"/>
                <w:szCs w:val="16"/>
              </w:rPr>
              <w:t>Swimming</w:t>
            </w:r>
          </w:p>
          <w:p w:rsidR="00F80633" w:rsidRPr="005964C4" w:rsidRDefault="009C5E1C" w:rsidP="000351A4">
            <w:pPr>
              <w:widowControl/>
              <w:suppressAutoHyphens w:val="0"/>
              <w:jc w:val="both"/>
              <w:rPr>
                <w:color w:val="000000"/>
                <w:sz w:val="16"/>
                <w:szCs w:val="16"/>
              </w:rPr>
            </w:pPr>
            <w:r w:rsidRPr="005964C4">
              <w:rPr>
                <w:color w:val="000000"/>
                <w:sz w:val="16"/>
                <w:szCs w:val="16"/>
              </w:rPr>
              <w:t>•</w:t>
            </w:r>
            <w:r w:rsidRPr="005964C4">
              <w:rPr>
                <w:color w:val="000000"/>
                <w:sz w:val="16"/>
                <w:szCs w:val="16"/>
                <w:lang w:val="en-US"/>
              </w:rPr>
              <w:t xml:space="preserve"> </w:t>
            </w:r>
            <w:r w:rsidR="00F80633" w:rsidRPr="005964C4">
              <w:rPr>
                <w:color w:val="000000"/>
                <w:sz w:val="16"/>
                <w:szCs w:val="16"/>
                <w:lang w:val="en-US"/>
              </w:rPr>
              <w:t>Origami</w:t>
            </w:r>
          </w:p>
          <w:p w:rsidR="00F80633" w:rsidRPr="005964C4" w:rsidRDefault="009C5E1C" w:rsidP="000351A4">
            <w:pPr>
              <w:widowControl/>
              <w:suppressAutoHyphens w:val="0"/>
              <w:jc w:val="both"/>
              <w:rPr>
                <w:color w:val="000000"/>
                <w:sz w:val="16"/>
                <w:szCs w:val="16"/>
              </w:rPr>
            </w:pPr>
            <w:r w:rsidRPr="005964C4">
              <w:rPr>
                <w:color w:val="000000"/>
                <w:sz w:val="16"/>
                <w:szCs w:val="16"/>
              </w:rPr>
              <w:t>•</w:t>
            </w:r>
            <w:r w:rsidRPr="005964C4">
              <w:rPr>
                <w:color w:val="000000"/>
                <w:sz w:val="16"/>
                <w:szCs w:val="16"/>
                <w:lang w:val="en-US"/>
              </w:rPr>
              <w:t xml:space="preserve"> </w:t>
            </w:r>
            <w:r w:rsidR="00F80633" w:rsidRPr="005964C4">
              <w:rPr>
                <w:color w:val="000000"/>
                <w:sz w:val="16"/>
                <w:szCs w:val="16"/>
                <w:lang w:val="en-US"/>
              </w:rPr>
              <w:t>T</w:t>
            </w:r>
            <w:r w:rsidR="00F80633" w:rsidRPr="005964C4">
              <w:rPr>
                <w:color w:val="000000"/>
                <w:sz w:val="16"/>
                <w:szCs w:val="16"/>
              </w:rPr>
              <w:t>ravelling</w:t>
            </w:r>
          </w:p>
          <w:p w:rsidR="00D7747E" w:rsidRPr="00E74272" w:rsidRDefault="009C5E1C" w:rsidP="00E74272">
            <w:pPr>
              <w:widowControl/>
              <w:suppressAutoHyphens w:val="0"/>
              <w:jc w:val="both"/>
              <w:rPr>
                <w:color w:val="000000"/>
                <w:sz w:val="16"/>
                <w:szCs w:val="16"/>
              </w:rPr>
            </w:pPr>
            <w:r w:rsidRPr="005964C4">
              <w:rPr>
                <w:color w:val="000000"/>
                <w:sz w:val="16"/>
                <w:szCs w:val="16"/>
              </w:rPr>
              <w:t>•</w:t>
            </w:r>
            <w:r w:rsidRPr="005964C4">
              <w:rPr>
                <w:color w:val="000000"/>
                <w:sz w:val="16"/>
                <w:szCs w:val="16"/>
                <w:lang w:val="en-US"/>
              </w:rPr>
              <w:t xml:space="preserve"> </w:t>
            </w:r>
            <w:r w:rsidR="00F80633" w:rsidRPr="005964C4">
              <w:rPr>
                <w:color w:val="000000"/>
                <w:sz w:val="16"/>
                <w:szCs w:val="16"/>
                <w:lang w:val="en-US"/>
              </w:rPr>
              <w:t>T</w:t>
            </w:r>
            <w:r w:rsidR="00F80633" w:rsidRPr="005964C4">
              <w:rPr>
                <w:color w:val="000000"/>
                <w:sz w:val="16"/>
                <w:szCs w:val="16"/>
              </w:rPr>
              <w:t xml:space="preserve">eaching </w:t>
            </w:r>
            <w:r w:rsidR="00F80633" w:rsidRPr="005964C4">
              <w:rPr>
                <w:color w:val="000000"/>
                <w:sz w:val="16"/>
                <w:szCs w:val="16"/>
                <w:lang w:val="en-US"/>
              </w:rPr>
              <w:t xml:space="preserve"> </w:t>
            </w:r>
          </w:p>
          <w:p w:rsidR="00A368E1" w:rsidRPr="005964C4" w:rsidRDefault="00A368E1" w:rsidP="000351A4">
            <w:pPr>
              <w:pStyle w:val="BodyText"/>
              <w:rPr>
                <w:color w:val="000000"/>
                <w:sz w:val="16"/>
                <w:szCs w:val="16"/>
                <w:lang w:val="en-US"/>
              </w:rPr>
            </w:pPr>
          </w:p>
        </w:tc>
        <w:tc>
          <w:tcPr>
            <w:tcW w:w="180" w:type="dxa"/>
            <w:shd w:val="clear" w:color="auto" w:fill="auto"/>
          </w:tcPr>
          <w:p w:rsidR="008A6E0D" w:rsidRPr="005964C4" w:rsidRDefault="008A6E0D" w:rsidP="000351A4">
            <w:pPr>
              <w:pStyle w:val="Zawartotabeli"/>
              <w:snapToGrid w:val="0"/>
              <w:rPr>
                <w:color w:val="000000"/>
                <w:sz w:val="16"/>
                <w:szCs w:val="16"/>
              </w:rPr>
            </w:pPr>
          </w:p>
        </w:tc>
        <w:tc>
          <w:tcPr>
            <w:tcW w:w="7285" w:type="dxa"/>
            <w:shd w:val="clear" w:color="auto" w:fill="auto"/>
          </w:tcPr>
          <w:p w:rsidR="008A6E0D" w:rsidRPr="00104DF4" w:rsidRDefault="008A6E0D" w:rsidP="004C268C">
            <w:pPr>
              <w:pStyle w:val="Zawartotabeli"/>
              <w:spacing w:before="460"/>
              <w:rPr>
                <w:color w:val="000000"/>
                <w:sz w:val="16"/>
                <w:szCs w:val="16"/>
              </w:rPr>
            </w:pPr>
            <w:r w:rsidRPr="00104DF4">
              <w:rPr>
                <w:b/>
                <w:bCs/>
                <w:color w:val="000000"/>
                <w:sz w:val="16"/>
                <w:szCs w:val="16"/>
              </w:rPr>
              <w:t xml:space="preserve">OBJECTIVE </w:t>
            </w:r>
          </w:p>
          <w:p w:rsidR="008A6E0D" w:rsidRPr="00104DF4" w:rsidRDefault="008A6E0D" w:rsidP="000351A4">
            <w:pPr>
              <w:pStyle w:val="Liniapozioma"/>
              <w:rPr>
                <w:color w:val="000000"/>
                <w:sz w:val="4"/>
                <w:szCs w:val="4"/>
              </w:rPr>
            </w:pPr>
          </w:p>
          <w:p w:rsidR="00D23100" w:rsidRPr="00104DF4" w:rsidRDefault="00D23100" w:rsidP="00D23100">
            <w:pPr>
              <w:widowControl/>
              <w:suppressAutoHyphens w:val="0"/>
              <w:rPr>
                <w:rFonts w:eastAsia="Times New Roman"/>
                <w:color w:val="000000"/>
                <w:kern w:val="0"/>
                <w:sz w:val="16"/>
                <w:szCs w:val="16"/>
                <w:lang w:val="en-US" w:eastAsia="en-US"/>
              </w:rPr>
            </w:pPr>
            <w:r w:rsidRPr="00104DF4">
              <w:rPr>
                <w:rFonts w:eastAsia="Times New Roman"/>
                <w:color w:val="000000"/>
                <w:kern w:val="0"/>
                <w:sz w:val="16"/>
                <w:szCs w:val="16"/>
                <w:lang w:val="en-US" w:eastAsia="en-US"/>
              </w:rPr>
              <w:t>Data Scientist familiar with gathering, cleaning and organizing data for use by technical and non-technical personnel. Advanced understanding of statistical, algebraic and other analytical techniques. Highly organized, motivated and diligent with significant background in Data Science.</w:t>
            </w:r>
            <w:r w:rsidR="00276405" w:rsidRPr="00104DF4">
              <w:rPr>
                <w:rFonts w:eastAsia="Times New Roman"/>
                <w:color w:val="000000"/>
                <w:kern w:val="0"/>
                <w:sz w:val="16"/>
                <w:szCs w:val="16"/>
                <w:lang w:val="en-US" w:eastAsia="en-US"/>
              </w:rPr>
              <w:t xml:space="preserve"> </w:t>
            </w:r>
          </w:p>
          <w:p w:rsidR="009B416E" w:rsidRDefault="008C6B76" w:rsidP="009B416E">
            <w:pPr>
              <w:pStyle w:val="Zawartotabeli"/>
              <w:rPr>
                <w:b/>
                <w:bCs/>
                <w:color w:val="000000"/>
                <w:sz w:val="16"/>
                <w:szCs w:val="16"/>
                <w:lang w:val="en-US"/>
              </w:rPr>
            </w:pPr>
            <w:r w:rsidRPr="00104DF4">
              <w:rPr>
                <w:b/>
                <w:bCs/>
                <w:color w:val="000000"/>
                <w:sz w:val="16"/>
                <w:szCs w:val="16"/>
                <w:lang w:val="en-US"/>
              </w:rPr>
              <w:t xml:space="preserve"> </w:t>
            </w:r>
          </w:p>
          <w:p w:rsidR="000276FB" w:rsidRPr="000276FB" w:rsidRDefault="000276FB" w:rsidP="000276FB">
            <w:pPr>
              <w:pStyle w:val="Zawartotabeli"/>
              <w:rPr>
                <w:b/>
                <w:bCs/>
                <w:color w:val="000000"/>
                <w:sz w:val="16"/>
                <w:szCs w:val="16"/>
                <w:lang w:val="en-US"/>
              </w:rPr>
            </w:pPr>
            <w:r>
              <w:rPr>
                <w:b/>
                <w:bCs/>
                <w:color w:val="000000"/>
                <w:sz w:val="16"/>
                <w:szCs w:val="16"/>
                <w:lang w:val="en-US"/>
              </w:rPr>
              <w:t>PROFESSIONAL SUMMARY</w:t>
            </w:r>
          </w:p>
          <w:p w:rsidR="000276FB" w:rsidRPr="00104DF4" w:rsidRDefault="000276FB" w:rsidP="000276FB">
            <w:pPr>
              <w:pStyle w:val="Liniapozioma"/>
              <w:rPr>
                <w:color w:val="000000"/>
                <w:sz w:val="2"/>
                <w:szCs w:val="2"/>
              </w:rPr>
            </w:pPr>
          </w:p>
          <w:p w:rsidR="000276FB" w:rsidRPr="000276FB" w:rsidRDefault="000276FB" w:rsidP="003D0B0F">
            <w:pPr>
              <w:numPr>
                <w:ilvl w:val="0"/>
                <w:numId w:val="37"/>
              </w:numPr>
              <w:spacing w:line="260" w:lineRule="auto"/>
              <w:ind w:right="40"/>
              <w:rPr>
                <w:rStyle w:val="lt-line-clampraw-line"/>
                <w:rFonts w:eastAsia="Arial"/>
                <w:color w:val="000000"/>
                <w:sz w:val="16"/>
                <w:szCs w:val="16"/>
                <w:lang w:val="en-US"/>
              </w:rPr>
            </w:pPr>
            <w:r w:rsidRPr="000276FB">
              <w:rPr>
                <w:sz w:val="16"/>
                <w:szCs w:val="16"/>
              </w:rPr>
              <w:t xml:space="preserve">Having almost </w:t>
            </w:r>
            <w:r w:rsidR="00603B5C">
              <w:rPr>
                <w:sz w:val="16"/>
                <w:szCs w:val="16"/>
                <w:lang w:val="en-IN"/>
              </w:rPr>
              <w:t>3</w:t>
            </w:r>
            <w:r w:rsidRPr="000276FB">
              <w:rPr>
                <w:sz w:val="16"/>
                <w:szCs w:val="16"/>
              </w:rPr>
              <w:t xml:space="preserve">.2+ relevant years (Total </w:t>
            </w:r>
            <w:r w:rsidR="00603B5C">
              <w:rPr>
                <w:sz w:val="16"/>
                <w:szCs w:val="16"/>
                <w:lang w:val="en-IN"/>
              </w:rPr>
              <w:t>4</w:t>
            </w:r>
            <w:r w:rsidRPr="000276FB">
              <w:rPr>
                <w:sz w:val="16"/>
                <w:szCs w:val="16"/>
              </w:rPr>
              <w:t>.</w:t>
            </w:r>
            <w:r w:rsidR="00603B5C">
              <w:rPr>
                <w:sz w:val="16"/>
                <w:szCs w:val="16"/>
                <w:lang w:val="en-IN"/>
              </w:rPr>
              <w:t>2</w:t>
            </w:r>
            <w:r w:rsidRPr="000276FB">
              <w:rPr>
                <w:sz w:val="16"/>
                <w:szCs w:val="16"/>
              </w:rPr>
              <w:t xml:space="preserve">+) of experience as a Data </w:t>
            </w:r>
            <w:r w:rsidR="00603B5C">
              <w:rPr>
                <w:sz w:val="16"/>
                <w:szCs w:val="16"/>
                <w:lang w:val="en-IN"/>
              </w:rPr>
              <w:t>Scientist</w:t>
            </w:r>
            <w:r w:rsidRPr="000276FB">
              <w:rPr>
                <w:sz w:val="16"/>
                <w:szCs w:val="16"/>
              </w:rPr>
              <w:t xml:space="preserve">. </w:t>
            </w:r>
          </w:p>
          <w:p w:rsidR="00FF251D" w:rsidRPr="00FF251D" w:rsidRDefault="000276FB" w:rsidP="003D0B0F">
            <w:pPr>
              <w:numPr>
                <w:ilvl w:val="0"/>
                <w:numId w:val="37"/>
              </w:numPr>
              <w:spacing w:line="260" w:lineRule="auto"/>
              <w:ind w:right="40"/>
              <w:rPr>
                <w:rStyle w:val="lt-line-clampraw-line"/>
                <w:rFonts w:eastAsia="Arial"/>
                <w:color w:val="000000"/>
                <w:sz w:val="16"/>
                <w:szCs w:val="16"/>
                <w:lang w:val="en-US"/>
              </w:rPr>
            </w:pPr>
            <w:r w:rsidRPr="00FF251D">
              <w:rPr>
                <w:rStyle w:val="lt-line-clampraw-line"/>
                <w:color w:val="000000"/>
                <w:sz w:val="16"/>
                <w:szCs w:val="16"/>
                <w:bdr w:val="none" w:sz="0" w:space="0" w:color="auto" w:frame="1"/>
                <w:shd w:val="clear" w:color="auto" w:fill="FFFFFF"/>
              </w:rPr>
              <w:t xml:space="preserve">As a Data Scientist, </w:t>
            </w:r>
            <w:r w:rsidR="00045D4B" w:rsidRPr="00FF251D">
              <w:rPr>
                <w:rStyle w:val="lt-line-clampraw-line"/>
                <w:color w:val="000000"/>
                <w:sz w:val="16"/>
                <w:szCs w:val="16"/>
                <w:bdr w:val="none" w:sz="0" w:space="0" w:color="auto" w:frame="1"/>
                <w:shd w:val="clear" w:color="auto" w:fill="FFFFFF"/>
                <w:lang w:val="en-IN"/>
              </w:rPr>
              <w:t>s</w:t>
            </w:r>
            <w:r w:rsidRPr="00FF251D">
              <w:rPr>
                <w:rStyle w:val="lt-line-clampraw-line"/>
                <w:color w:val="000000"/>
                <w:sz w:val="16"/>
                <w:szCs w:val="16"/>
                <w:bdr w:val="none" w:sz="0" w:space="0" w:color="auto" w:frame="1"/>
                <w:shd w:val="clear" w:color="auto" w:fill="FFFFFF"/>
              </w:rPr>
              <w:t>killed in Machine Learning, Python, data analytics, SQL, flask, Pandas, numpy</w:t>
            </w:r>
            <w:r w:rsidRPr="00FF251D">
              <w:rPr>
                <w:rStyle w:val="lt-line-clampraw-line"/>
                <w:color w:val="000000"/>
                <w:sz w:val="16"/>
                <w:szCs w:val="16"/>
                <w:bdr w:val="none" w:sz="0" w:space="0" w:color="auto" w:frame="1"/>
                <w:shd w:val="clear" w:color="auto" w:fill="FFFFFF"/>
                <w:lang w:val="en-IN"/>
              </w:rPr>
              <w:t>,</w:t>
            </w:r>
            <w:r w:rsidR="00045D4B" w:rsidRPr="00FF251D">
              <w:rPr>
                <w:rStyle w:val="lt-line-clampraw-line"/>
                <w:color w:val="000000"/>
                <w:sz w:val="16"/>
                <w:szCs w:val="16"/>
                <w:bdr w:val="none" w:sz="0" w:space="0" w:color="auto" w:frame="1"/>
                <w:shd w:val="clear" w:color="auto" w:fill="FFFFFF"/>
              </w:rPr>
              <w:t xml:space="preserve"> </w:t>
            </w:r>
            <w:r w:rsidR="00FF251D">
              <w:rPr>
                <w:rStyle w:val="lt-line-clampraw-line"/>
                <w:color w:val="000000"/>
                <w:sz w:val="16"/>
                <w:szCs w:val="16"/>
                <w:bdr w:val="none" w:sz="0" w:space="0" w:color="auto" w:frame="1"/>
                <w:shd w:val="clear" w:color="auto" w:fill="FFFFFF"/>
                <w:lang w:val="en-IN"/>
              </w:rPr>
              <w:t>PowerBI, Google Data Studio</w:t>
            </w:r>
            <w:r w:rsidR="00045D4B" w:rsidRPr="00FF251D">
              <w:rPr>
                <w:rStyle w:val="lt-line-clampraw-line"/>
                <w:color w:val="000000"/>
                <w:sz w:val="16"/>
                <w:szCs w:val="16"/>
                <w:bdr w:val="none" w:sz="0" w:space="0" w:color="auto" w:frame="1"/>
                <w:shd w:val="clear" w:color="auto" w:fill="FFFFFF"/>
              </w:rPr>
              <w:t>, AWS,</w:t>
            </w:r>
            <w:r w:rsidRPr="00FF251D">
              <w:rPr>
                <w:rStyle w:val="lt-line-clampraw-line"/>
                <w:color w:val="000000"/>
                <w:sz w:val="16"/>
                <w:szCs w:val="16"/>
                <w:bdr w:val="none" w:sz="0" w:space="0" w:color="auto" w:frame="1"/>
                <w:shd w:val="clear" w:color="auto" w:fill="FFFFFF"/>
                <w:lang w:val="en-IN"/>
              </w:rPr>
              <w:t xml:space="preserve"> Linux</w:t>
            </w:r>
            <w:r w:rsidRPr="00FF251D">
              <w:rPr>
                <w:rStyle w:val="lt-line-clampraw-line"/>
                <w:color w:val="000000"/>
                <w:sz w:val="16"/>
                <w:szCs w:val="16"/>
                <w:bdr w:val="none" w:sz="0" w:space="0" w:color="auto" w:frame="1"/>
                <w:shd w:val="clear" w:color="auto" w:fill="FFFFFF"/>
              </w:rPr>
              <w:t xml:space="preserve">, I </w:t>
            </w:r>
            <w:r w:rsidRPr="00FF251D">
              <w:rPr>
                <w:rStyle w:val="lt-line-clampraw-line"/>
                <w:color w:val="000000"/>
                <w:sz w:val="16"/>
                <w:szCs w:val="16"/>
                <w:bdr w:val="none" w:sz="0" w:space="0" w:color="auto" w:frame="1"/>
                <w:shd w:val="clear" w:color="auto" w:fill="FFFFFF"/>
                <w:lang w:val="en-IN"/>
              </w:rPr>
              <w:t xml:space="preserve">identified </w:t>
            </w:r>
            <w:r w:rsidRPr="00FF251D">
              <w:rPr>
                <w:rStyle w:val="lt-line-clampraw-line"/>
                <w:color w:val="000000"/>
                <w:sz w:val="16"/>
                <w:szCs w:val="16"/>
                <w:bdr w:val="none" w:sz="0" w:space="0" w:color="auto" w:frame="1"/>
                <w:shd w:val="clear" w:color="auto" w:fill="FFFFFF"/>
              </w:rPr>
              <w:t>and integrate</w:t>
            </w:r>
            <w:r w:rsidRPr="00FF251D">
              <w:rPr>
                <w:rStyle w:val="lt-line-clampraw-line"/>
                <w:color w:val="000000"/>
                <w:sz w:val="16"/>
                <w:szCs w:val="16"/>
                <w:bdr w:val="none" w:sz="0" w:space="0" w:color="auto" w:frame="1"/>
                <w:shd w:val="clear" w:color="auto" w:fill="FFFFFF"/>
                <w:lang w:val="en-IN"/>
              </w:rPr>
              <w:t>d</w:t>
            </w:r>
            <w:r w:rsidRPr="00FF251D">
              <w:rPr>
                <w:rStyle w:val="lt-line-clampraw-line"/>
                <w:color w:val="000000"/>
                <w:sz w:val="16"/>
                <w:szCs w:val="16"/>
                <w:bdr w:val="none" w:sz="0" w:space="0" w:color="auto" w:frame="1"/>
                <w:shd w:val="clear" w:color="auto" w:fill="FFFFFF"/>
              </w:rPr>
              <w:t xml:space="preserve"> new datasets that can be leveraged through product capabilities. </w:t>
            </w:r>
          </w:p>
          <w:p w:rsidR="00FF251D" w:rsidRPr="00FF251D" w:rsidRDefault="000276FB" w:rsidP="003D0B0F">
            <w:pPr>
              <w:numPr>
                <w:ilvl w:val="0"/>
                <w:numId w:val="37"/>
              </w:numPr>
              <w:spacing w:line="260" w:lineRule="auto"/>
              <w:ind w:right="40"/>
              <w:rPr>
                <w:rFonts w:eastAsia="Arial"/>
                <w:color w:val="000000"/>
                <w:sz w:val="16"/>
                <w:szCs w:val="16"/>
                <w:lang w:val="en-US"/>
              </w:rPr>
            </w:pPr>
            <w:r w:rsidRPr="00FF251D">
              <w:rPr>
                <w:rFonts w:eastAsia="Arial"/>
                <w:color w:val="000000"/>
                <w:sz w:val="16"/>
                <w:szCs w:val="16"/>
                <w:lang w:val="en-US"/>
              </w:rPr>
              <w:t>Automated the processes using</w:t>
            </w:r>
            <w:r w:rsidR="00045D4B" w:rsidRPr="00FF251D">
              <w:rPr>
                <w:rFonts w:eastAsia="Arial"/>
                <w:color w:val="000000"/>
                <w:sz w:val="16"/>
                <w:szCs w:val="16"/>
                <w:lang w:val="en-US"/>
              </w:rPr>
              <w:t xml:space="preserve"> Python and</w:t>
            </w:r>
            <w:r w:rsidRPr="00FF251D">
              <w:rPr>
                <w:rFonts w:eastAsia="Arial"/>
                <w:color w:val="000000"/>
                <w:sz w:val="16"/>
                <w:szCs w:val="16"/>
                <w:lang w:val="en-US"/>
              </w:rPr>
              <w:t xml:space="preserve"> Machine Learning Models like </w:t>
            </w:r>
            <w:r w:rsidRPr="00FF251D">
              <w:rPr>
                <w:sz w:val="16"/>
                <w:szCs w:val="16"/>
              </w:rPr>
              <w:t>Decision Tree</w:t>
            </w:r>
            <w:r w:rsidRPr="00FF251D">
              <w:rPr>
                <w:lang w:val="en-IN"/>
              </w:rPr>
              <w:t xml:space="preserve">, </w:t>
            </w:r>
            <w:r w:rsidRPr="00FF251D">
              <w:rPr>
                <w:sz w:val="16"/>
                <w:szCs w:val="16"/>
              </w:rPr>
              <w:t xml:space="preserve">Random Forests (Classification and regression), K-Means Clustering, KNN, Linear and Logistic Regression </w:t>
            </w:r>
            <w:r w:rsidR="00045D4B" w:rsidRPr="00FF251D">
              <w:rPr>
                <w:sz w:val="16"/>
                <w:szCs w:val="16"/>
              </w:rPr>
              <w:t>Methods</w:t>
            </w:r>
            <w:r w:rsidR="00045D4B" w:rsidRPr="00FF251D">
              <w:rPr>
                <w:sz w:val="16"/>
                <w:szCs w:val="16"/>
                <w:lang w:val="en-IN"/>
              </w:rPr>
              <w:t>.</w:t>
            </w:r>
            <w:r w:rsidR="00FF251D">
              <w:t xml:space="preserve"> </w:t>
            </w:r>
          </w:p>
          <w:p w:rsidR="00FF251D" w:rsidRPr="00FF251D" w:rsidRDefault="000276FB" w:rsidP="003D0B0F">
            <w:pPr>
              <w:numPr>
                <w:ilvl w:val="0"/>
                <w:numId w:val="37"/>
              </w:numPr>
              <w:spacing w:line="260" w:lineRule="auto"/>
              <w:ind w:right="40"/>
              <w:rPr>
                <w:rFonts w:eastAsia="Arial"/>
                <w:color w:val="000000"/>
                <w:sz w:val="16"/>
                <w:szCs w:val="16"/>
                <w:lang w:val="en-US"/>
              </w:rPr>
            </w:pPr>
            <w:r w:rsidRPr="00104DF4">
              <w:rPr>
                <w:rFonts w:eastAsia="Arial"/>
                <w:color w:val="000000"/>
                <w:sz w:val="16"/>
                <w:szCs w:val="16"/>
                <w:lang w:val="en-US"/>
              </w:rPr>
              <w:t xml:space="preserve">Data Wrangling, EDA, selecting features, building and optimizing classifiers using </w:t>
            </w:r>
            <w:r w:rsidRPr="00104DF4">
              <w:rPr>
                <w:color w:val="000000"/>
                <w:sz w:val="16"/>
                <w:szCs w:val="16"/>
              </w:rPr>
              <w:t>machine</w:t>
            </w:r>
            <w:r w:rsidRPr="00104DF4">
              <w:rPr>
                <w:rFonts w:eastAsia="Arial"/>
                <w:color w:val="000000"/>
                <w:sz w:val="16"/>
                <w:szCs w:val="16"/>
                <w:lang w:val="en-US"/>
              </w:rPr>
              <w:t xml:space="preserve"> learning &amp; Statistical techniques. </w:t>
            </w:r>
            <w:r w:rsidRPr="00104DF4">
              <w:rPr>
                <w:rStyle w:val="lt-line-clampraw-line"/>
                <w:color w:val="000000"/>
                <w:sz w:val="16"/>
                <w:szCs w:val="16"/>
                <w:bdr w:val="none" w:sz="0" w:space="0" w:color="auto" w:frame="1"/>
                <w:shd w:val="clear" w:color="auto" w:fill="FFFFFF"/>
              </w:rPr>
              <w:t>Identify relevant data sources to mine for client business needs and collect large structured/unstructured datasets and variables</w:t>
            </w:r>
            <w:r w:rsidRPr="00104DF4">
              <w:rPr>
                <w:rFonts w:eastAsia="Arial"/>
                <w:color w:val="000000"/>
                <w:sz w:val="16"/>
                <w:szCs w:val="16"/>
                <w:lang w:val="en-US"/>
              </w:rPr>
              <w:t xml:space="preserve">.   </w:t>
            </w:r>
          </w:p>
          <w:p w:rsidR="00FF251D" w:rsidRPr="00FF251D" w:rsidRDefault="00FF251D" w:rsidP="003D0B0F">
            <w:pPr>
              <w:numPr>
                <w:ilvl w:val="0"/>
                <w:numId w:val="37"/>
              </w:numPr>
              <w:spacing w:line="260" w:lineRule="auto"/>
              <w:ind w:right="40"/>
              <w:rPr>
                <w:rFonts w:eastAsia="Arial"/>
                <w:color w:val="000000"/>
                <w:sz w:val="16"/>
                <w:szCs w:val="16"/>
                <w:lang w:val="en-US"/>
              </w:rPr>
            </w:pPr>
            <w:r w:rsidRPr="00FF251D">
              <w:rPr>
                <w:sz w:val="16"/>
                <w:szCs w:val="16"/>
              </w:rPr>
              <w:t>Good understanding of Statistical Modeling, Multivariate Analysis and Standard Procedures.</w:t>
            </w:r>
          </w:p>
          <w:p w:rsidR="00FF251D" w:rsidRPr="00FF251D" w:rsidRDefault="00FF251D" w:rsidP="003D0B0F">
            <w:pPr>
              <w:numPr>
                <w:ilvl w:val="0"/>
                <w:numId w:val="37"/>
              </w:numPr>
              <w:spacing w:line="260" w:lineRule="auto"/>
              <w:ind w:right="40"/>
              <w:rPr>
                <w:rFonts w:eastAsia="Arial"/>
                <w:color w:val="000000"/>
                <w:sz w:val="16"/>
                <w:szCs w:val="16"/>
                <w:lang w:val="en-US"/>
              </w:rPr>
            </w:pPr>
            <w:r w:rsidRPr="00FF251D">
              <w:rPr>
                <w:sz w:val="16"/>
                <w:szCs w:val="16"/>
              </w:rPr>
              <w:t xml:space="preserve">Worked in stats function with Numpy, visualization using Matplotlib and Pandas for organizing data. </w:t>
            </w:r>
          </w:p>
          <w:p w:rsidR="000276FB" w:rsidRPr="00104DF4" w:rsidRDefault="000276FB" w:rsidP="003D0B0F">
            <w:pPr>
              <w:numPr>
                <w:ilvl w:val="0"/>
                <w:numId w:val="37"/>
              </w:numPr>
              <w:spacing w:line="260" w:lineRule="auto"/>
              <w:ind w:right="40"/>
              <w:rPr>
                <w:rFonts w:eastAsia="Arial"/>
                <w:color w:val="000000"/>
                <w:sz w:val="16"/>
                <w:szCs w:val="16"/>
                <w:lang w:val="en-US"/>
              </w:rPr>
            </w:pPr>
            <w:r w:rsidRPr="00104DF4">
              <w:rPr>
                <w:rStyle w:val="lt-line-clampraw-line"/>
                <w:color w:val="000000"/>
                <w:sz w:val="16"/>
                <w:szCs w:val="16"/>
                <w:bdr w:val="none" w:sz="0" w:space="0" w:color="auto" w:frame="1"/>
                <w:shd w:val="clear" w:color="auto" w:fill="FFFFFF"/>
              </w:rPr>
              <w:t xml:space="preserve">Devise and utilise </w:t>
            </w:r>
            <w:r w:rsidRPr="00104DF4">
              <w:rPr>
                <w:rStyle w:val="lt-line-clampraw-line"/>
                <w:color w:val="000000"/>
                <w:sz w:val="16"/>
                <w:szCs w:val="16"/>
                <w:bdr w:val="none" w:sz="0" w:space="0" w:color="auto" w:frame="1"/>
                <w:shd w:val="clear" w:color="auto" w:fill="FFFFFF"/>
                <w:lang w:val="en-IN"/>
              </w:rPr>
              <w:t xml:space="preserve">Machine Learning </w:t>
            </w:r>
            <w:r w:rsidRPr="00104DF4">
              <w:rPr>
                <w:rStyle w:val="lt-line-clampraw-line"/>
                <w:color w:val="000000"/>
                <w:sz w:val="16"/>
                <w:szCs w:val="16"/>
                <w:bdr w:val="none" w:sz="0" w:space="0" w:color="auto" w:frame="1"/>
                <w:shd w:val="clear" w:color="auto" w:fill="FFFFFF"/>
              </w:rPr>
              <w:t>algorithms and models to mine data stores, perform data and error analysis to improve models, and clean and validate data for uniformity and accuracy.</w:t>
            </w:r>
          </w:p>
          <w:p w:rsidR="000276FB" w:rsidRPr="00104DF4" w:rsidRDefault="000276FB" w:rsidP="003D0B0F">
            <w:pPr>
              <w:numPr>
                <w:ilvl w:val="0"/>
                <w:numId w:val="37"/>
              </w:numPr>
              <w:spacing w:line="260" w:lineRule="auto"/>
              <w:ind w:right="40"/>
              <w:rPr>
                <w:rStyle w:val="lt-line-clampraw-line"/>
                <w:rFonts w:eastAsia="Arial"/>
                <w:color w:val="000000"/>
                <w:sz w:val="16"/>
                <w:szCs w:val="16"/>
                <w:lang w:val="en-US"/>
              </w:rPr>
            </w:pPr>
            <w:r w:rsidRPr="00104DF4">
              <w:rPr>
                <w:rStyle w:val="lt-line-clampraw-line"/>
                <w:color w:val="000000"/>
                <w:sz w:val="16"/>
                <w:szCs w:val="16"/>
                <w:bdr w:val="none" w:sz="0" w:space="0" w:color="auto" w:frame="1"/>
                <w:shd w:val="clear" w:color="auto" w:fill="FFFFFF"/>
              </w:rPr>
              <w:t>Analyse data for trends and patterns and interpret data with a clear objective in mind</w:t>
            </w:r>
            <w:r w:rsidRPr="00104DF4">
              <w:rPr>
                <w:rStyle w:val="lt-line-clampraw-line"/>
                <w:color w:val="000000"/>
                <w:sz w:val="16"/>
                <w:szCs w:val="16"/>
                <w:bdr w:val="none" w:sz="0" w:space="0" w:color="auto" w:frame="1"/>
                <w:shd w:val="clear" w:color="auto" w:fill="FFFFFF"/>
                <w:lang w:val="en-IN"/>
              </w:rPr>
              <w:t xml:space="preserve"> using </w:t>
            </w:r>
            <w:r w:rsidR="00FF251D">
              <w:rPr>
                <w:rStyle w:val="lt-line-clampraw-line"/>
                <w:color w:val="000000"/>
                <w:sz w:val="16"/>
                <w:szCs w:val="16"/>
                <w:bdr w:val="none" w:sz="0" w:space="0" w:color="auto" w:frame="1"/>
                <w:shd w:val="clear" w:color="auto" w:fill="FFFFFF"/>
                <w:lang w:val="en-IN"/>
              </w:rPr>
              <w:t>PowerBI and Google Data Studio</w:t>
            </w:r>
            <w:r w:rsidRPr="00104DF4">
              <w:rPr>
                <w:rStyle w:val="lt-line-clampraw-line"/>
                <w:color w:val="000000"/>
                <w:sz w:val="16"/>
                <w:szCs w:val="16"/>
                <w:bdr w:val="none" w:sz="0" w:space="0" w:color="auto" w:frame="1"/>
                <w:shd w:val="clear" w:color="auto" w:fill="FFFFFF"/>
                <w:lang w:val="en-IN"/>
              </w:rPr>
              <w:t>.</w:t>
            </w:r>
          </w:p>
          <w:p w:rsidR="000276FB" w:rsidRPr="00104DF4" w:rsidRDefault="000276FB" w:rsidP="003D0B0F">
            <w:pPr>
              <w:numPr>
                <w:ilvl w:val="0"/>
                <w:numId w:val="37"/>
              </w:numPr>
              <w:spacing w:line="260" w:lineRule="auto"/>
              <w:ind w:right="40"/>
              <w:rPr>
                <w:rFonts w:eastAsia="Arial"/>
                <w:color w:val="000000"/>
                <w:sz w:val="16"/>
                <w:szCs w:val="16"/>
                <w:lang w:val="en-US"/>
              </w:rPr>
            </w:pPr>
            <w:r w:rsidRPr="00104DF4">
              <w:rPr>
                <w:rStyle w:val="lt-line-clampraw-line"/>
                <w:color w:val="000000"/>
                <w:sz w:val="16"/>
                <w:szCs w:val="16"/>
                <w:bdr w:val="none" w:sz="0" w:space="0" w:color="auto" w:frame="1"/>
                <w:shd w:val="clear" w:color="auto" w:fill="FFFFFF"/>
              </w:rPr>
              <w:t>Implement analytical models into production by collaborating with other data scientist team members.</w:t>
            </w:r>
          </w:p>
          <w:p w:rsidR="00FF251D" w:rsidRDefault="00FF251D" w:rsidP="003D0B0F">
            <w:pPr>
              <w:numPr>
                <w:ilvl w:val="0"/>
                <w:numId w:val="37"/>
              </w:numPr>
              <w:spacing w:line="260" w:lineRule="auto"/>
              <w:ind w:right="40"/>
              <w:rPr>
                <w:color w:val="000000"/>
                <w:sz w:val="16"/>
                <w:szCs w:val="16"/>
              </w:rPr>
            </w:pPr>
            <w:r w:rsidRPr="00104DF4">
              <w:rPr>
                <w:color w:val="000000"/>
                <w:sz w:val="16"/>
                <w:szCs w:val="16"/>
              </w:rPr>
              <w:t xml:space="preserve">Client </w:t>
            </w:r>
            <w:r>
              <w:rPr>
                <w:color w:val="000000"/>
                <w:sz w:val="16"/>
                <w:szCs w:val="16"/>
                <w:lang w:val="en-IN"/>
              </w:rPr>
              <w:t>c</w:t>
            </w:r>
            <w:r w:rsidRPr="00104DF4">
              <w:rPr>
                <w:color w:val="000000"/>
                <w:sz w:val="16"/>
                <w:szCs w:val="16"/>
              </w:rPr>
              <w:t xml:space="preserve">ollaboration &amp; </w:t>
            </w:r>
            <w:r>
              <w:rPr>
                <w:color w:val="000000"/>
                <w:sz w:val="16"/>
                <w:szCs w:val="16"/>
                <w:lang w:val="en-IN"/>
              </w:rPr>
              <w:t>r</w:t>
            </w:r>
            <w:r w:rsidRPr="00104DF4">
              <w:rPr>
                <w:color w:val="000000"/>
                <w:sz w:val="16"/>
                <w:szCs w:val="16"/>
              </w:rPr>
              <w:t xml:space="preserve">equirement </w:t>
            </w:r>
            <w:r>
              <w:rPr>
                <w:color w:val="000000"/>
                <w:sz w:val="16"/>
                <w:szCs w:val="16"/>
                <w:lang w:val="en-IN"/>
              </w:rPr>
              <w:t>g</w:t>
            </w:r>
            <w:r w:rsidRPr="00104DF4">
              <w:rPr>
                <w:color w:val="000000"/>
                <w:sz w:val="16"/>
                <w:szCs w:val="16"/>
              </w:rPr>
              <w:t>athering</w:t>
            </w:r>
            <w:r>
              <w:rPr>
                <w:color w:val="000000"/>
                <w:sz w:val="16"/>
                <w:szCs w:val="16"/>
                <w:lang w:val="en-IN"/>
              </w:rPr>
              <w:t xml:space="preserve"> by</w:t>
            </w:r>
            <w:r w:rsidRPr="00104DF4">
              <w:rPr>
                <w:color w:val="000000"/>
                <w:sz w:val="16"/>
                <w:szCs w:val="16"/>
              </w:rPr>
              <w:t xml:space="preserve"> </w:t>
            </w:r>
            <w:r>
              <w:rPr>
                <w:color w:val="000000"/>
                <w:sz w:val="16"/>
                <w:szCs w:val="16"/>
                <w:lang w:val="en-IN"/>
              </w:rPr>
              <w:t>working</w:t>
            </w:r>
            <w:r w:rsidRPr="00104DF4">
              <w:rPr>
                <w:color w:val="000000"/>
                <w:sz w:val="16"/>
                <w:szCs w:val="16"/>
              </w:rPr>
              <w:t xml:space="preserve"> with economists, business stakeholders and different teams</w:t>
            </w:r>
            <w:r w:rsidRPr="00104DF4">
              <w:rPr>
                <w:color w:val="000000"/>
                <w:sz w:val="16"/>
                <w:szCs w:val="16"/>
                <w:lang w:val="en-IN"/>
              </w:rPr>
              <w:t xml:space="preserve"> at ground</w:t>
            </w:r>
            <w:r w:rsidRPr="00104DF4">
              <w:rPr>
                <w:color w:val="000000"/>
                <w:sz w:val="16"/>
                <w:szCs w:val="16"/>
              </w:rPr>
              <w:t xml:space="preserve"> to successfully develop &amp; deliver simplified analytical </w:t>
            </w:r>
            <w:r w:rsidRPr="00104DF4">
              <w:rPr>
                <w:color w:val="000000"/>
                <w:sz w:val="16"/>
                <w:szCs w:val="16"/>
                <w:lang w:val="en-IN"/>
              </w:rPr>
              <w:t>R</w:t>
            </w:r>
            <w:r w:rsidRPr="00104DF4">
              <w:rPr>
                <w:color w:val="000000"/>
                <w:sz w:val="16"/>
                <w:szCs w:val="16"/>
              </w:rPr>
              <w:t xml:space="preserve">enewable </w:t>
            </w:r>
            <w:r w:rsidRPr="00104DF4">
              <w:rPr>
                <w:color w:val="000000"/>
                <w:sz w:val="16"/>
                <w:szCs w:val="16"/>
                <w:lang w:val="en-IN"/>
              </w:rPr>
              <w:t>R</w:t>
            </w:r>
            <w:r w:rsidRPr="00104DF4">
              <w:rPr>
                <w:color w:val="000000"/>
                <w:sz w:val="16"/>
                <w:szCs w:val="16"/>
              </w:rPr>
              <w:t xml:space="preserve">esource </w:t>
            </w:r>
            <w:r w:rsidRPr="00104DF4">
              <w:rPr>
                <w:color w:val="000000"/>
                <w:sz w:val="16"/>
                <w:szCs w:val="16"/>
                <w:lang w:val="en-IN"/>
              </w:rPr>
              <w:t>M</w:t>
            </w:r>
            <w:r w:rsidRPr="00104DF4">
              <w:rPr>
                <w:color w:val="000000"/>
                <w:sz w:val="16"/>
                <w:szCs w:val="16"/>
              </w:rPr>
              <w:t xml:space="preserve">anagement models </w:t>
            </w:r>
          </w:p>
          <w:p w:rsidR="003D0B0F" w:rsidRPr="003D0B0F" w:rsidRDefault="003D0B0F" w:rsidP="003D0B0F">
            <w:pPr>
              <w:numPr>
                <w:ilvl w:val="0"/>
                <w:numId w:val="37"/>
              </w:numPr>
              <w:rPr>
                <w:color w:val="000000"/>
                <w:sz w:val="16"/>
                <w:szCs w:val="16"/>
              </w:rPr>
            </w:pPr>
            <w:r w:rsidRPr="00104DF4">
              <w:rPr>
                <w:color w:val="000000"/>
                <w:sz w:val="16"/>
                <w:szCs w:val="16"/>
                <w:shd w:val="clear" w:color="auto" w:fill="FFFFFF"/>
              </w:rPr>
              <w:t>Solutions are deployed at</w:t>
            </w:r>
            <w:r w:rsidRPr="00104DF4">
              <w:rPr>
                <w:color w:val="000000"/>
                <w:sz w:val="16"/>
                <w:szCs w:val="16"/>
                <w:shd w:val="clear" w:color="auto" w:fill="FFFFFF"/>
                <w:lang w:val="en-IN"/>
              </w:rPr>
              <w:t xml:space="preserve"> AWS and now migrating it to GCP</w:t>
            </w:r>
            <w:r w:rsidR="00E74272">
              <w:rPr>
                <w:color w:val="000000"/>
                <w:sz w:val="16"/>
                <w:szCs w:val="16"/>
                <w:shd w:val="clear" w:color="auto" w:fill="FFFFFF"/>
                <w:lang w:val="en-IN"/>
              </w:rPr>
              <w:t xml:space="preserve">. </w:t>
            </w:r>
          </w:p>
          <w:p w:rsidR="00FF251D" w:rsidRPr="00FF251D" w:rsidRDefault="00FF251D" w:rsidP="00FF251D">
            <w:pPr>
              <w:spacing w:line="260" w:lineRule="auto"/>
              <w:ind w:right="40"/>
              <w:rPr>
                <w:color w:val="000000"/>
                <w:sz w:val="16"/>
                <w:szCs w:val="16"/>
              </w:rPr>
            </w:pPr>
          </w:p>
          <w:p w:rsidR="009B416E" w:rsidRPr="00104DF4" w:rsidRDefault="009B416E" w:rsidP="00FF251D">
            <w:pPr>
              <w:spacing w:line="260" w:lineRule="auto"/>
              <w:ind w:right="40"/>
              <w:rPr>
                <w:color w:val="000000"/>
                <w:sz w:val="16"/>
                <w:szCs w:val="16"/>
              </w:rPr>
            </w:pPr>
            <w:r w:rsidRPr="00104DF4">
              <w:rPr>
                <w:b/>
                <w:bCs/>
                <w:color w:val="000000"/>
                <w:sz w:val="16"/>
                <w:szCs w:val="16"/>
                <w:lang w:val="en-US"/>
              </w:rPr>
              <w:t xml:space="preserve">WORK EXPERIENCE </w:t>
            </w:r>
          </w:p>
          <w:p w:rsidR="009B416E" w:rsidRPr="00104DF4" w:rsidRDefault="009B416E" w:rsidP="009B416E">
            <w:pPr>
              <w:pStyle w:val="Liniapozioma"/>
              <w:rPr>
                <w:color w:val="000000"/>
                <w:sz w:val="2"/>
                <w:szCs w:val="2"/>
              </w:rPr>
            </w:pPr>
          </w:p>
          <w:p w:rsidR="00814B8F" w:rsidRPr="00104DF4" w:rsidRDefault="00D90583" w:rsidP="00D90583">
            <w:pPr>
              <w:spacing w:line="0" w:lineRule="atLeast"/>
              <w:rPr>
                <w:rFonts w:eastAsia="Arial"/>
                <w:b/>
                <w:color w:val="000000"/>
                <w:sz w:val="16"/>
                <w:szCs w:val="16"/>
                <w:lang w:val="en-US"/>
              </w:rPr>
            </w:pPr>
            <w:r w:rsidRPr="00104DF4">
              <w:rPr>
                <w:b/>
                <w:bCs/>
                <w:color w:val="000000"/>
                <w:sz w:val="16"/>
                <w:szCs w:val="16"/>
                <w:u w:val="single"/>
                <w:shd w:val="clear" w:color="auto" w:fill="FFFFFF"/>
                <w:lang w:val="en-IN"/>
              </w:rPr>
              <w:t>Applied Solar Technologies India Pvt Ltd</w:t>
            </w:r>
            <w:r w:rsidRPr="00104DF4">
              <w:rPr>
                <w:rFonts w:eastAsia="Arial"/>
                <w:b/>
                <w:bCs/>
                <w:color w:val="000000"/>
                <w:sz w:val="16"/>
                <w:szCs w:val="16"/>
                <w:u w:val="single"/>
                <w:lang w:val="en-US"/>
              </w:rPr>
              <w:t>, Delhi</w:t>
            </w:r>
            <w:r w:rsidRPr="00104DF4">
              <w:rPr>
                <w:rFonts w:eastAsia="Arial"/>
                <w:b/>
                <w:color w:val="000000"/>
                <w:sz w:val="16"/>
                <w:szCs w:val="16"/>
                <w:u w:val="single"/>
                <w:lang w:val="en-US"/>
              </w:rPr>
              <w:t xml:space="preserve"> </w:t>
            </w:r>
            <w:r w:rsidRPr="00104DF4">
              <w:rPr>
                <w:rFonts w:eastAsia="Arial"/>
                <w:b/>
                <w:color w:val="000000"/>
                <w:sz w:val="16"/>
                <w:szCs w:val="16"/>
                <w:lang w:val="en-US"/>
              </w:rPr>
              <w:t xml:space="preserve">                    </w:t>
            </w:r>
            <w:r w:rsidR="005964C4" w:rsidRPr="00104DF4">
              <w:rPr>
                <w:rFonts w:eastAsia="Arial"/>
                <w:b/>
                <w:color w:val="000000"/>
                <w:sz w:val="16"/>
                <w:szCs w:val="16"/>
                <w:lang w:val="en-US"/>
              </w:rPr>
              <w:t xml:space="preserve">                        </w:t>
            </w:r>
            <w:r w:rsidR="00E74272">
              <w:rPr>
                <w:rFonts w:eastAsia="Arial"/>
                <w:b/>
                <w:color w:val="000000"/>
                <w:sz w:val="16"/>
                <w:szCs w:val="16"/>
                <w:lang w:val="en-US"/>
              </w:rPr>
              <w:t xml:space="preserve">          </w:t>
            </w:r>
            <w:r w:rsidR="005964C4" w:rsidRPr="00104DF4">
              <w:rPr>
                <w:rFonts w:eastAsia="Arial"/>
                <w:b/>
                <w:color w:val="000000"/>
                <w:sz w:val="16"/>
                <w:szCs w:val="16"/>
                <w:lang w:val="en-US"/>
              </w:rPr>
              <w:t xml:space="preserve">     </w:t>
            </w:r>
            <w:r w:rsidRPr="00104DF4">
              <w:rPr>
                <w:rFonts w:eastAsia="Arial"/>
                <w:b/>
                <w:color w:val="000000"/>
                <w:sz w:val="16"/>
                <w:szCs w:val="16"/>
                <w:lang w:val="en-US"/>
              </w:rPr>
              <w:t xml:space="preserve">        09/2020 - Present                                                                                          </w:t>
            </w:r>
          </w:p>
          <w:p w:rsidR="00D90583" w:rsidRPr="00104DF4" w:rsidRDefault="00D90583" w:rsidP="005964C4">
            <w:pPr>
              <w:spacing w:line="0" w:lineRule="atLeast"/>
              <w:rPr>
                <w:rFonts w:eastAsia="Arial"/>
                <w:b/>
                <w:color w:val="000000"/>
                <w:sz w:val="16"/>
                <w:szCs w:val="16"/>
                <w:lang w:val="en-US"/>
              </w:rPr>
            </w:pPr>
            <w:r w:rsidRPr="00104DF4">
              <w:rPr>
                <w:rFonts w:eastAsia="Arial"/>
                <w:b/>
                <w:color w:val="000000"/>
                <w:sz w:val="16"/>
                <w:szCs w:val="16"/>
                <w:lang w:val="en-US"/>
              </w:rPr>
              <w:t xml:space="preserve">                                                                                                                                                                                                                    </w:t>
            </w:r>
            <w:r w:rsidRPr="00104DF4">
              <w:rPr>
                <w:rFonts w:eastAsia="Arial"/>
                <w:color w:val="000000"/>
                <w:sz w:val="16"/>
                <w:szCs w:val="16"/>
                <w:lang w:val="en-US"/>
              </w:rPr>
              <w:t xml:space="preserve">                                           </w:t>
            </w:r>
            <w:r w:rsidRPr="00104DF4">
              <w:rPr>
                <w:rFonts w:eastAsia="Arial"/>
                <w:color w:val="000000"/>
                <w:sz w:val="16"/>
                <w:szCs w:val="16"/>
              </w:rPr>
              <w:t xml:space="preserve"> </w:t>
            </w:r>
            <w:r w:rsidRPr="00104DF4">
              <w:rPr>
                <w:rFonts w:eastAsia="Arial"/>
                <w:color w:val="000000"/>
                <w:sz w:val="16"/>
                <w:szCs w:val="16"/>
                <w:lang w:val="en-US"/>
              </w:rPr>
              <w:t xml:space="preserve"> </w:t>
            </w:r>
          </w:p>
          <w:p w:rsidR="00E73A4A" w:rsidRDefault="00D90583" w:rsidP="00E73A4A">
            <w:pPr>
              <w:spacing w:line="260" w:lineRule="auto"/>
              <w:ind w:right="40"/>
              <w:rPr>
                <w:rFonts w:eastAsia="Arial"/>
                <w:b/>
                <w:bCs/>
                <w:i/>
                <w:iCs/>
                <w:color w:val="000000"/>
                <w:sz w:val="16"/>
                <w:szCs w:val="16"/>
                <w:u w:val="single"/>
                <w:lang w:val="en-US"/>
              </w:rPr>
            </w:pPr>
            <w:r w:rsidRPr="00104DF4">
              <w:rPr>
                <w:rFonts w:eastAsia="Arial"/>
                <w:color w:val="000000"/>
                <w:sz w:val="16"/>
                <w:szCs w:val="16"/>
                <w:lang w:val="en-US"/>
              </w:rPr>
              <w:t xml:space="preserve"> </w:t>
            </w:r>
            <w:r w:rsidRPr="00104DF4">
              <w:rPr>
                <w:rFonts w:eastAsia="Arial"/>
                <w:b/>
                <w:bCs/>
                <w:i/>
                <w:iCs/>
                <w:color w:val="000000"/>
                <w:sz w:val="16"/>
                <w:szCs w:val="16"/>
                <w:u w:val="single"/>
                <w:lang w:val="en-US"/>
              </w:rPr>
              <w:t>Data Scien</w:t>
            </w:r>
            <w:r w:rsidR="00F85D55">
              <w:rPr>
                <w:rFonts w:eastAsia="Arial"/>
                <w:b/>
                <w:bCs/>
                <w:i/>
                <w:iCs/>
                <w:color w:val="000000"/>
                <w:sz w:val="16"/>
                <w:szCs w:val="16"/>
                <w:u w:val="single"/>
                <w:lang w:val="en-US"/>
              </w:rPr>
              <w:t>tist</w:t>
            </w:r>
          </w:p>
          <w:p w:rsidR="003D0B0F" w:rsidRPr="00104DF4" w:rsidRDefault="003D0B0F" w:rsidP="00D86B17">
            <w:pPr>
              <w:rPr>
                <w:color w:val="000000"/>
                <w:sz w:val="16"/>
                <w:szCs w:val="16"/>
                <w:shd w:val="clear" w:color="auto" w:fill="FFFFFF"/>
                <w:lang w:val="en-IN"/>
              </w:rPr>
            </w:pPr>
          </w:p>
          <w:p w:rsidR="00F16E56" w:rsidRDefault="00F16E56" w:rsidP="00F16E56">
            <w:pPr>
              <w:spacing w:line="260" w:lineRule="auto"/>
              <w:ind w:left="360" w:right="40"/>
              <w:jc w:val="both"/>
              <w:rPr>
                <w:b/>
                <w:bCs/>
                <w:i/>
                <w:iCs/>
                <w:color w:val="000000"/>
                <w:sz w:val="16"/>
                <w:szCs w:val="16"/>
                <w:u w:val="dotted"/>
                <w:lang w:val="en-US"/>
              </w:rPr>
            </w:pPr>
            <w:r w:rsidRPr="00F16E56">
              <w:rPr>
                <w:b/>
                <w:bCs/>
                <w:i/>
                <w:iCs/>
                <w:color w:val="000000"/>
                <w:sz w:val="16"/>
                <w:szCs w:val="16"/>
                <w:u w:val="dotted"/>
                <w:lang w:val="en-US"/>
              </w:rPr>
              <w:t>Projects</w:t>
            </w:r>
          </w:p>
          <w:p w:rsidR="00971576" w:rsidRPr="00971576" w:rsidRDefault="00971576" w:rsidP="00F16E56">
            <w:pPr>
              <w:spacing w:line="260" w:lineRule="auto"/>
              <w:ind w:left="360" w:right="40"/>
              <w:jc w:val="both"/>
              <w:rPr>
                <w:color w:val="000000"/>
                <w:sz w:val="16"/>
                <w:szCs w:val="16"/>
                <w:lang w:val="en-US"/>
              </w:rPr>
            </w:pPr>
          </w:p>
          <w:p w:rsidR="00971576" w:rsidRPr="004F748E" w:rsidRDefault="00971576" w:rsidP="004F748E">
            <w:pPr>
              <w:spacing w:line="260" w:lineRule="auto"/>
              <w:ind w:left="360" w:right="40"/>
              <w:rPr>
                <w:b/>
                <w:bCs/>
                <w:color w:val="000000"/>
                <w:sz w:val="16"/>
                <w:szCs w:val="16"/>
                <w:u w:val="single"/>
                <w:lang w:val="en-US"/>
              </w:rPr>
            </w:pPr>
            <w:r w:rsidRPr="004F748E">
              <w:rPr>
                <w:b/>
                <w:bCs/>
                <w:color w:val="000000"/>
                <w:sz w:val="16"/>
                <w:szCs w:val="16"/>
                <w:u w:val="single"/>
                <w:lang w:val="en-US"/>
              </w:rPr>
              <w:t>SRMD – Predictive Fault Analysis</w:t>
            </w:r>
          </w:p>
          <w:p w:rsidR="00CF09EF" w:rsidRPr="00614738" w:rsidRDefault="005A308A" w:rsidP="003D0B0F">
            <w:pPr>
              <w:numPr>
                <w:ilvl w:val="0"/>
                <w:numId w:val="37"/>
              </w:numPr>
              <w:spacing w:line="260" w:lineRule="auto"/>
              <w:ind w:right="40"/>
              <w:rPr>
                <w:sz w:val="16"/>
                <w:szCs w:val="16"/>
              </w:rPr>
            </w:pPr>
            <w:r w:rsidRPr="008D12E4">
              <w:rPr>
                <w:sz w:val="16"/>
                <w:szCs w:val="16"/>
              </w:rPr>
              <w:t xml:space="preserve">Project description: </w:t>
            </w:r>
            <w:r>
              <w:rPr>
                <w:sz w:val="16"/>
                <w:szCs w:val="16"/>
                <w:lang w:val="en-IN"/>
              </w:rPr>
              <w:t>SRMD - Faults</w:t>
            </w:r>
            <w:r w:rsidRPr="008D12E4">
              <w:rPr>
                <w:sz w:val="16"/>
                <w:szCs w:val="16"/>
              </w:rPr>
              <w:t xml:space="preserve"> </w:t>
            </w:r>
            <w:r>
              <w:rPr>
                <w:sz w:val="16"/>
                <w:szCs w:val="16"/>
                <w:lang w:val="en-IN"/>
              </w:rPr>
              <w:t xml:space="preserve">are spontaneous and hard to catch as these faults can occur in any sensor of BTS system of SRMD types of Telecom Towers which leads to site down and penalties of millions on our organisation for not maintaining the uptime of 99.99% as per SLA. </w:t>
            </w:r>
            <w:r w:rsidRPr="008D12E4">
              <w:rPr>
                <w:sz w:val="16"/>
                <w:szCs w:val="16"/>
              </w:rPr>
              <w:t xml:space="preserve">The goal of this project is to "predict the </w:t>
            </w:r>
            <w:r>
              <w:rPr>
                <w:color w:val="000000"/>
                <w:sz w:val="16"/>
                <w:szCs w:val="16"/>
                <w:lang w:val="en-US"/>
              </w:rPr>
              <w:t>faults</w:t>
            </w:r>
            <w:r w:rsidRPr="008D12E4">
              <w:rPr>
                <w:sz w:val="16"/>
                <w:szCs w:val="16"/>
              </w:rPr>
              <w:t xml:space="preserve">" based on the </w:t>
            </w:r>
            <w:r>
              <w:rPr>
                <w:sz w:val="16"/>
                <w:szCs w:val="16"/>
                <w:lang w:val="en-IN"/>
              </w:rPr>
              <w:t xml:space="preserve">behaviour change of </w:t>
            </w:r>
            <w:r>
              <w:rPr>
                <w:color w:val="000000"/>
                <w:sz w:val="16"/>
                <w:szCs w:val="16"/>
                <w:lang w:val="en-US"/>
              </w:rPr>
              <w:t>raw string of</w:t>
            </w:r>
            <w:r>
              <w:rPr>
                <w:sz w:val="16"/>
                <w:szCs w:val="16"/>
                <w:lang w:val="en-IN"/>
              </w:rPr>
              <w:t xml:space="preserve"> sensor data</w:t>
            </w:r>
            <w:r w:rsidR="00614738">
              <w:rPr>
                <w:sz w:val="16"/>
                <w:szCs w:val="16"/>
                <w:lang w:val="en-IN"/>
              </w:rPr>
              <w:t>.</w:t>
            </w:r>
          </w:p>
          <w:p w:rsidR="005A308A" w:rsidRPr="001E7050" w:rsidRDefault="00CF09EF" w:rsidP="003D0B0F">
            <w:pPr>
              <w:numPr>
                <w:ilvl w:val="0"/>
                <w:numId w:val="37"/>
              </w:numPr>
              <w:spacing w:line="260" w:lineRule="auto"/>
              <w:ind w:right="40"/>
              <w:rPr>
                <w:sz w:val="16"/>
                <w:szCs w:val="16"/>
              </w:rPr>
            </w:pPr>
            <w:r w:rsidRPr="00CF09EF">
              <w:rPr>
                <w:sz w:val="16"/>
                <w:szCs w:val="16"/>
              </w:rPr>
              <w:t xml:space="preserve">To reach this goal, </w:t>
            </w:r>
            <w:r w:rsidR="00614738">
              <w:rPr>
                <w:sz w:val="16"/>
                <w:szCs w:val="16"/>
                <w:lang w:val="en-IN"/>
              </w:rPr>
              <w:t>we are getting data from ONM box and SRMD box, in the form of unstructured data which is transformed to Structured data in MSSQL server. W</w:t>
            </w:r>
            <w:r w:rsidRPr="00CF09EF">
              <w:rPr>
                <w:sz w:val="16"/>
                <w:szCs w:val="16"/>
              </w:rPr>
              <w:t xml:space="preserve">e used our </w:t>
            </w:r>
            <w:r w:rsidR="001E7050">
              <w:rPr>
                <w:sz w:val="16"/>
                <w:szCs w:val="16"/>
                <w:lang w:val="en-IN"/>
              </w:rPr>
              <w:t>SRMD box</w:t>
            </w:r>
            <w:r w:rsidRPr="00CF09EF">
              <w:rPr>
                <w:sz w:val="16"/>
                <w:szCs w:val="16"/>
                <w:lang w:val="en-IN"/>
              </w:rPr>
              <w:t xml:space="preserve"> sensor data from Battery Sensor, </w:t>
            </w:r>
            <w:r w:rsidR="00614738" w:rsidRPr="00CF09EF">
              <w:rPr>
                <w:sz w:val="16"/>
                <w:szCs w:val="16"/>
                <w:lang w:val="en-IN"/>
              </w:rPr>
              <w:t>Diesel</w:t>
            </w:r>
            <w:r w:rsidRPr="00CF09EF">
              <w:rPr>
                <w:sz w:val="16"/>
                <w:szCs w:val="16"/>
                <w:lang w:val="en-IN"/>
              </w:rPr>
              <w:t xml:space="preserve"> Generator Sensor, Battery Voltage Sensor, Electricity Sensor, received date &amp; time and Latitude &amp; Longitude of Site</w:t>
            </w:r>
            <w:r w:rsidR="001E7050">
              <w:rPr>
                <w:sz w:val="16"/>
                <w:szCs w:val="16"/>
                <w:lang w:val="en-IN"/>
              </w:rPr>
              <w:t>.</w:t>
            </w:r>
          </w:p>
          <w:p w:rsidR="001E7050" w:rsidRPr="001E7050" w:rsidRDefault="001E7050" w:rsidP="003D0B0F">
            <w:pPr>
              <w:numPr>
                <w:ilvl w:val="0"/>
                <w:numId w:val="37"/>
              </w:numPr>
              <w:spacing w:line="260" w:lineRule="auto"/>
              <w:ind w:right="40"/>
              <w:rPr>
                <w:sz w:val="16"/>
                <w:szCs w:val="16"/>
              </w:rPr>
            </w:pPr>
            <w:r>
              <w:rPr>
                <w:sz w:val="16"/>
                <w:szCs w:val="16"/>
                <w:lang w:val="en-IN"/>
              </w:rPr>
              <w:t xml:space="preserve">Loaded data into Jupyter Notebook from MSSQL for data cleaning and wrangling. </w:t>
            </w:r>
          </w:p>
          <w:p w:rsidR="001E7050" w:rsidRPr="001E7050" w:rsidRDefault="001E7050" w:rsidP="003D0B0F">
            <w:pPr>
              <w:numPr>
                <w:ilvl w:val="0"/>
                <w:numId w:val="37"/>
              </w:numPr>
              <w:spacing w:line="260" w:lineRule="auto"/>
              <w:ind w:right="40"/>
              <w:rPr>
                <w:sz w:val="16"/>
                <w:szCs w:val="16"/>
              </w:rPr>
            </w:pPr>
            <w:r w:rsidRPr="001E7050">
              <w:rPr>
                <w:sz w:val="16"/>
                <w:szCs w:val="16"/>
              </w:rPr>
              <w:t>Utilized various techniques like Histogram, Bar plot, Pie-Chart, Scatter plot, Box plots to determine the condition of the data.</w:t>
            </w:r>
          </w:p>
          <w:p w:rsidR="00614738" w:rsidRPr="004F748E" w:rsidRDefault="00CF09EF" w:rsidP="003D0B0F">
            <w:pPr>
              <w:numPr>
                <w:ilvl w:val="0"/>
                <w:numId w:val="37"/>
              </w:numPr>
              <w:spacing w:line="260" w:lineRule="auto"/>
              <w:ind w:right="40"/>
              <w:rPr>
                <w:sz w:val="16"/>
                <w:szCs w:val="16"/>
              </w:rPr>
            </w:pPr>
            <w:r w:rsidRPr="00614738">
              <w:rPr>
                <w:sz w:val="16"/>
                <w:szCs w:val="16"/>
              </w:rPr>
              <w:t>Conducted EDA(Pandas) to look for trends, patterns, grouping, and deviations in the data to understand the data diagnostics</w:t>
            </w:r>
            <w:r w:rsidR="004F748E">
              <w:rPr>
                <w:sz w:val="16"/>
                <w:szCs w:val="16"/>
                <w:lang w:val="en-IN"/>
              </w:rPr>
              <w:t xml:space="preserve"> and </w:t>
            </w:r>
            <w:r w:rsidR="004F748E" w:rsidRPr="008D12E4">
              <w:rPr>
                <w:sz w:val="16"/>
                <w:szCs w:val="16"/>
              </w:rPr>
              <w:t>process</w:t>
            </w:r>
            <w:r w:rsidR="004F748E">
              <w:rPr>
                <w:sz w:val="16"/>
                <w:szCs w:val="16"/>
                <w:lang w:val="en-IN"/>
              </w:rPr>
              <w:t xml:space="preserve"> the</w:t>
            </w:r>
            <w:r w:rsidR="004F748E" w:rsidRPr="008D12E4">
              <w:rPr>
                <w:sz w:val="16"/>
                <w:szCs w:val="16"/>
              </w:rPr>
              <w:t xml:space="preserve"> data by merging, finding outliers, errors, trends, missing values and distributions in the data.</w:t>
            </w:r>
          </w:p>
          <w:p w:rsidR="004F748E" w:rsidRDefault="004F748E" w:rsidP="003D0B0F">
            <w:pPr>
              <w:numPr>
                <w:ilvl w:val="0"/>
                <w:numId w:val="37"/>
              </w:numPr>
              <w:spacing w:line="260" w:lineRule="auto"/>
              <w:ind w:right="40"/>
              <w:rPr>
                <w:sz w:val="16"/>
                <w:szCs w:val="16"/>
              </w:rPr>
            </w:pPr>
            <w:r w:rsidRPr="004F748E">
              <w:rPr>
                <w:sz w:val="16"/>
                <w:szCs w:val="16"/>
              </w:rPr>
              <w:t>Developed range of predictive models to identify</w:t>
            </w:r>
            <w:r>
              <w:rPr>
                <w:sz w:val="16"/>
                <w:szCs w:val="16"/>
                <w:lang w:val="en-IN"/>
              </w:rPr>
              <w:t xml:space="preserve"> the faults in the equipment using</w:t>
            </w:r>
            <w:r w:rsidRPr="004F748E">
              <w:rPr>
                <w:sz w:val="16"/>
                <w:szCs w:val="16"/>
              </w:rPr>
              <w:t xml:space="preserve"> </w:t>
            </w:r>
            <w:r>
              <w:rPr>
                <w:sz w:val="16"/>
                <w:szCs w:val="16"/>
                <w:lang w:val="en-IN"/>
              </w:rPr>
              <w:t xml:space="preserve">Logistic </w:t>
            </w:r>
            <w:r w:rsidRPr="004F748E">
              <w:rPr>
                <w:sz w:val="16"/>
                <w:szCs w:val="16"/>
              </w:rPr>
              <w:t>R</w:t>
            </w:r>
            <w:r>
              <w:rPr>
                <w:sz w:val="16"/>
                <w:szCs w:val="16"/>
                <w:lang w:val="en-IN"/>
              </w:rPr>
              <w:t xml:space="preserve">egression </w:t>
            </w:r>
            <w:r w:rsidRPr="004F748E">
              <w:rPr>
                <w:sz w:val="16"/>
                <w:szCs w:val="16"/>
              </w:rPr>
              <w:t>/</w:t>
            </w:r>
            <w:r>
              <w:rPr>
                <w:sz w:val="16"/>
                <w:szCs w:val="16"/>
                <w:lang w:val="en-IN"/>
              </w:rPr>
              <w:t xml:space="preserve"> Random Forest </w:t>
            </w:r>
            <w:r w:rsidRPr="004F748E">
              <w:rPr>
                <w:sz w:val="16"/>
                <w:szCs w:val="16"/>
              </w:rPr>
              <w:t>/</w:t>
            </w:r>
            <w:r>
              <w:rPr>
                <w:sz w:val="16"/>
                <w:szCs w:val="16"/>
                <w:lang w:val="en-IN"/>
              </w:rPr>
              <w:t>Decision Tree</w:t>
            </w:r>
            <w:r w:rsidRPr="004F748E">
              <w:rPr>
                <w:sz w:val="16"/>
                <w:szCs w:val="16"/>
              </w:rPr>
              <w:t xml:space="preserve"> in Python.</w:t>
            </w:r>
          </w:p>
          <w:p w:rsidR="004F748E" w:rsidRPr="004F748E" w:rsidRDefault="004F748E" w:rsidP="003D0B0F">
            <w:pPr>
              <w:numPr>
                <w:ilvl w:val="0"/>
                <w:numId w:val="37"/>
              </w:numPr>
              <w:spacing w:line="260" w:lineRule="auto"/>
              <w:ind w:right="40"/>
              <w:rPr>
                <w:sz w:val="16"/>
                <w:szCs w:val="16"/>
              </w:rPr>
            </w:pPr>
            <w:r w:rsidRPr="004F748E">
              <w:rPr>
                <w:sz w:val="16"/>
                <w:szCs w:val="16"/>
              </w:rPr>
              <w:t xml:space="preserve">Generated an average accuracy of around 83% across zones using scikit (Machine learning) library of Python. </w:t>
            </w:r>
          </w:p>
          <w:p w:rsidR="004F748E" w:rsidRPr="004F748E" w:rsidRDefault="004F748E" w:rsidP="003D0B0F">
            <w:pPr>
              <w:numPr>
                <w:ilvl w:val="0"/>
                <w:numId w:val="37"/>
              </w:numPr>
              <w:spacing w:line="260" w:lineRule="auto"/>
              <w:ind w:right="40"/>
              <w:rPr>
                <w:sz w:val="16"/>
                <w:szCs w:val="16"/>
              </w:rPr>
            </w:pPr>
            <w:r w:rsidRPr="004F748E">
              <w:rPr>
                <w:sz w:val="16"/>
                <w:szCs w:val="16"/>
              </w:rPr>
              <w:t xml:space="preserve">Worked on validation model and analyze ROC,AUC score,Accuracy, precision and recall value. </w:t>
            </w:r>
          </w:p>
          <w:p w:rsidR="004F748E" w:rsidRPr="004F748E" w:rsidRDefault="004F748E" w:rsidP="003D0B0F">
            <w:pPr>
              <w:numPr>
                <w:ilvl w:val="0"/>
                <w:numId w:val="37"/>
              </w:numPr>
              <w:spacing w:line="260" w:lineRule="auto"/>
              <w:ind w:right="40"/>
              <w:rPr>
                <w:sz w:val="16"/>
                <w:szCs w:val="16"/>
              </w:rPr>
            </w:pPr>
            <w:r w:rsidRPr="004F748E">
              <w:rPr>
                <w:sz w:val="16"/>
                <w:szCs w:val="16"/>
              </w:rPr>
              <w:t>Environment:</w:t>
            </w:r>
            <w:r w:rsidRPr="004F748E">
              <w:rPr>
                <w:sz w:val="16"/>
                <w:szCs w:val="16"/>
                <w:lang w:val="en-IN"/>
              </w:rPr>
              <w:t xml:space="preserve"> </w:t>
            </w:r>
            <w:r w:rsidRPr="004F748E">
              <w:rPr>
                <w:sz w:val="16"/>
                <w:szCs w:val="16"/>
              </w:rPr>
              <w:t>Jupyter Notebook,</w:t>
            </w:r>
            <w:r w:rsidRPr="004F748E">
              <w:rPr>
                <w:sz w:val="16"/>
                <w:szCs w:val="16"/>
                <w:lang w:val="en-IN"/>
              </w:rPr>
              <w:t>PyCharm</w:t>
            </w:r>
            <w:r w:rsidRPr="004F748E">
              <w:rPr>
                <w:sz w:val="16"/>
                <w:szCs w:val="16"/>
              </w:rPr>
              <w:t>, SQL-Server, Microsoft Excel</w:t>
            </w:r>
          </w:p>
          <w:p w:rsidR="005A308A" w:rsidRDefault="005A308A" w:rsidP="00306D39">
            <w:pPr>
              <w:spacing w:line="260" w:lineRule="auto"/>
              <w:ind w:right="40"/>
              <w:jc w:val="both"/>
              <w:rPr>
                <w:color w:val="000000"/>
                <w:sz w:val="16"/>
                <w:szCs w:val="16"/>
                <w:lang w:val="en-US"/>
              </w:rPr>
            </w:pPr>
          </w:p>
          <w:p w:rsidR="00971576" w:rsidRPr="00306D39" w:rsidRDefault="00971576" w:rsidP="004A1A9A">
            <w:pPr>
              <w:spacing w:line="260" w:lineRule="auto"/>
              <w:ind w:right="40"/>
              <w:rPr>
                <w:b/>
                <w:bCs/>
                <w:color w:val="000000"/>
                <w:sz w:val="16"/>
                <w:szCs w:val="16"/>
                <w:u w:val="single"/>
                <w:lang w:val="en-US"/>
              </w:rPr>
            </w:pPr>
            <w:r>
              <w:rPr>
                <w:color w:val="000000"/>
                <w:sz w:val="16"/>
                <w:szCs w:val="16"/>
                <w:lang w:val="en-US"/>
              </w:rPr>
              <w:t xml:space="preserve">         </w:t>
            </w:r>
            <w:r w:rsidRPr="004A1A9A">
              <w:rPr>
                <w:b/>
                <w:bCs/>
                <w:color w:val="000000"/>
                <w:sz w:val="16"/>
                <w:szCs w:val="16"/>
                <w:u w:val="single"/>
                <w:lang w:val="en-US"/>
              </w:rPr>
              <w:t>Energy Saving Telecom Sites</w:t>
            </w:r>
            <w:r w:rsidR="005E5430" w:rsidRPr="004A1A9A">
              <w:rPr>
                <w:b/>
                <w:bCs/>
                <w:color w:val="000000"/>
                <w:sz w:val="16"/>
                <w:szCs w:val="16"/>
                <w:u w:val="single"/>
                <w:lang w:val="en-US"/>
              </w:rPr>
              <w:t xml:space="preserve"> Analysis</w:t>
            </w:r>
            <w:r w:rsidR="004A1A9A" w:rsidRPr="004A1A9A">
              <w:rPr>
                <w:b/>
                <w:bCs/>
                <w:color w:val="000000"/>
                <w:sz w:val="16"/>
                <w:szCs w:val="16"/>
                <w:u w:val="single"/>
                <w:lang w:val="en-US"/>
              </w:rPr>
              <w:t xml:space="preserve"> – Sarai Chhabila</w:t>
            </w:r>
          </w:p>
          <w:p w:rsidR="004A1A9A" w:rsidRPr="00422EFB" w:rsidRDefault="004A1A9A" w:rsidP="003D0B0F">
            <w:pPr>
              <w:numPr>
                <w:ilvl w:val="0"/>
                <w:numId w:val="37"/>
              </w:numPr>
              <w:spacing w:line="260" w:lineRule="auto"/>
              <w:ind w:right="40"/>
              <w:rPr>
                <w:sz w:val="16"/>
                <w:szCs w:val="16"/>
              </w:rPr>
            </w:pPr>
            <w:r w:rsidRPr="00306D39">
              <w:rPr>
                <w:sz w:val="16"/>
                <w:szCs w:val="16"/>
              </w:rPr>
              <w:t>Project description:</w:t>
            </w:r>
            <w:r w:rsidR="00306D39" w:rsidRPr="00306D39">
              <w:rPr>
                <w:sz w:val="16"/>
                <w:szCs w:val="16"/>
              </w:rPr>
              <w:t xml:space="preserve"> This problem statement is targeted </w:t>
            </w:r>
            <w:r w:rsidR="00422EFB">
              <w:rPr>
                <w:sz w:val="16"/>
                <w:szCs w:val="16"/>
                <w:lang w:val="en-IN"/>
              </w:rPr>
              <w:t>t</w:t>
            </w:r>
            <w:r w:rsidR="00306D39" w:rsidRPr="00306D39">
              <w:rPr>
                <w:sz w:val="16"/>
                <w:szCs w:val="16"/>
                <w:lang w:val="en-IN"/>
              </w:rPr>
              <w:t>o understand the changes and trends</w:t>
            </w:r>
            <w:r w:rsidR="00422EFB">
              <w:rPr>
                <w:sz w:val="16"/>
                <w:szCs w:val="16"/>
                <w:lang w:val="en-IN"/>
              </w:rPr>
              <w:t xml:space="preserve">, majorly, </w:t>
            </w:r>
            <w:r w:rsidR="00306D39" w:rsidRPr="00306D39">
              <w:rPr>
                <w:sz w:val="16"/>
                <w:szCs w:val="16"/>
                <w:lang w:val="en-IN"/>
              </w:rPr>
              <w:t>in Solar Energy synthesis over the year w.r.t. to weather change, money spent on diesel and Reduction in diesel theft after the R and D work done on the sites.</w:t>
            </w:r>
          </w:p>
          <w:p w:rsidR="00422EFB" w:rsidRPr="00422EFB" w:rsidRDefault="00422EFB" w:rsidP="003D0B0F">
            <w:pPr>
              <w:numPr>
                <w:ilvl w:val="0"/>
                <w:numId w:val="37"/>
              </w:numPr>
              <w:spacing w:line="260" w:lineRule="auto"/>
              <w:ind w:right="40"/>
              <w:rPr>
                <w:sz w:val="16"/>
                <w:szCs w:val="16"/>
              </w:rPr>
            </w:pPr>
            <w:r w:rsidRPr="00422EFB">
              <w:rPr>
                <w:sz w:val="16"/>
                <w:szCs w:val="16"/>
                <w:lang w:val="en-IN"/>
              </w:rPr>
              <w:t>E</w:t>
            </w:r>
            <w:r w:rsidRPr="00422EFB">
              <w:rPr>
                <w:sz w:val="16"/>
                <w:szCs w:val="16"/>
              </w:rPr>
              <w:t xml:space="preserve">nd to end project management and solution development from requirement gathering, data preparation, </w:t>
            </w:r>
            <w:r w:rsidRPr="00422EFB">
              <w:rPr>
                <w:sz w:val="16"/>
                <w:szCs w:val="16"/>
                <w:lang w:val="en-IN"/>
              </w:rPr>
              <w:t xml:space="preserve">data wrangling, </w:t>
            </w:r>
            <w:r>
              <w:rPr>
                <w:sz w:val="16"/>
                <w:szCs w:val="16"/>
                <w:lang w:val="en-IN"/>
              </w:rPr>
              <w:t>d</w:t>
            </w:r>
            <w:r w:rsidRPr="00422EFB">
              <w:rPr>
                <w:sz w:val="16"/>
                <w:szCs w:val="16"/>
                <w:lang w:val="en-IN"/>
              </w:rPr>
              <w:t>ata churning</w:t>
            </w:r>
            <w:r w:rsidR="003D0B0F">
              <w:rPr>
                <w:sz w:val="16"/>
                <w:szCs w:val="16"/>
                <w:lang w:val="en-IN"/>
              </w:rPr>
              <w:t xml:space="preserve">, </w:t>
            </w:r>
            <w:r w:rsidR="003D0B0F" w:rsidRPr="00104DF4">
              <w:rPr>
                <w:color w:val="000000"/>
                <w:sz w:val="16"/>
                <w:szCs w:val="16"/>
              </w:rPr>
              <w:t>data blending</w:t>
            </w:r>
            <w:r w:rsidRPr="00422EFB">
              <w:rPr>
                <w:sz w:val="16"/>
                <w:szCs w:val="16"/>
                <w:lang w:val="en-IN"/>
              </w:rPr>
              <w:t xml:space="preserve"> </w:t>
            </w:r>
            <w:r w:rsidRPr="00422EFB">
              <w:rPr>
                <w:sz w:val="16"/>
                <w:szCs w:val="16"/>
              </w:rPr>
              <w:t>and reporting the benefits of the pilot within the business</w:t>
            </w:r>
            <w:r w:rsidRPr="00422EFB">
              <w:rPr>
                <w:sz w:val="16"/>
                <w:szCs w:val="16"/>
                <w:lang w:val="en-IN"/>
              </w:rPr>
              <w:t>.</w:t>
            </w:r>
          </w:p>
          <w:p w:rsidR="00422EFB" w:rsidRPr="00422EFB" w:rsidRDefault="00422EFB" w:rsidP="003D0B0F">
            <w:pPr>
              <w:numPr>
                <w:ilvl w:val="0"/>
                <w:numId w:val="37"/>
              </w:numPr>
              <w:spacing w:line="260" w:lineRule="auto"/>
              <w:ind w:right="40"/>
              <w:rPr>
                <w:sz w:val="16"/>
                <w:szCs w:val="16"/>
              </w:rPr>
            </w:pPr>
            <w:r>
              <w:rPr>
                <w:sz w:val="16"/>
                <w:szCs w:val="16"/>
                <w:lang w:val="en-IN"/>
              </w:rPr>
              <w:t xml:space="preserve">Creating </w:t>
            </w:r>
            <w:r w:rsidR="00FF251D">
              <w:rPr>
                <w:rStyle w:val="lt-line-clampraw-line"/>
                <w:color w:val="000000"/>
                <w:sz w:val="16"/>
                <w:szCs w:val="16"/>
                <w:bdr w:val="none" w:sz="0" w:space="0" w:color="auto" w:frame="1"/>
                <w:shd w:val="clear" w:color="auto" w:fill="FFFFFF"/>
                <w:lang w:val="en-IN"/>
              </w:rPr>
              <w:t>PowerBI</w:t>
            </w:r>
            <w:r w:rsidR="00FF251D">
              <w:rPr>
                <w:sz w:val="16"/>
                <w:szCs w:val="16"/>
                <w:lang w:val="en-IN"/>
              </w:rPr>
              <w:t xml:space="preserve"> </w:t>
            </w:r>
            <w:r>
              <w:rPr>
                <w:sz w:val="16"/>
                <w:szCs w:val="16"/>
                <w:lang w:val="en-IN"/>
              </w:rPr>
              <w:t xml:space="preserve">dashboard to show to the higher management as per the </w:t>
            </w:r>
            <w:r w:rsidR="003D0B0F">
              <w:rPr>
                <w:sz w:val="16"/>
                <w:szCs w:val="16"/>
                <w:lang w:val="en-IN"/>
              </w:rPr>
              <w:t>identified</w:t>
            </w:r>
            <w:r w:rsidRPr="00422EFB">
              <w:rPr>
                <w:sz w:val="16"/>
                <w:szCs w:val="16"/>
              </w:rPr>
              <w:t xml:space="preserve"> Key </w:t>
            </w:r>
            <w:r w:rsidR="003D0B0F">
              <w:rPr>
                <w:sz w:val="16"/>
                <w:szCs w:val="16"/>
                <w:lang w:val="en-IN"/>
              </w:rPr>
              <w:t>P</w:t>
            </w:r>
            <w:r w:rsidRPr="00422EFB">
              <w:rPr>
                <w:sz w:val="16"/>
                <w:szCs w:val="16"/>
              </w:rPr>
              <w:t xml:space="preserve">erformance </w:t>
            </w:r>
            <w:r w:rsidR="003D0B0F">
              <w:rPr>
                <w:sz w:val="16"/>
                <w:szCs w:val="16"/>
                <w:lang w:val="en-IN"/>
              </w:rPr>
              <w:t>I</w:t>
            </w:r>
            <w:r w:rsidRPr="00422EFB">
              <w:rPr>
                <w:sz w:val="16"/>
                <w:szCs w:val="16"/>
              </w:rPr>
              <w:t>ndicators (KPI's) among all the given attributes</w:t>
            </w:r>
          </w:p>
          <w:p w:rsidR="005E5430" w:rsidRDefault="00E74272" w:rsidP="00FD539E">
            <w:pPr>
              <w:spacing w:line="260" w:lineRule="auto"/>
              <w:ind w:right="40"/>
              <w:jc w:val="both"/>
              <w:rPr>
                <w:b/>
                <w:bCs/>
                <w:color w:val="000000"/>
                <w:sz w:val="16"/>
                <w:szCs w:val="16"/>
                <w:u w:val="single"/>
                <w:lang w:val="en-US"/>
              </w:rPr>
            </w:pPr>
            <w:r>
              <w:rPr>
                <w:color w:val="000000"/>
                <w:sz w:val="16"/>
                <w:szCs w:val="16"/>
                <w:lang w:val="en-US"/>
              </w:rPr>
              <w:lastRenderedPageBreak/>
              <w:t xml:space="preserve"> </w:t>
            </w:r>
            <w:r w:rsidR="005E5430">
              <w:rPr>
                <w:color w:val="000000"/>
                <w:sz w:val="16"/>
                <w:szCs w:val="16"/>
                <w:lang w:val="en-US"/>
              </w:rPr>
              <w:t xml:space="preserve">        </w:t>
            </w:r>
            <w:r w:rsidR="005E5430" w:rsidRPr="00FD539E">
              <w:rPr>
                <w:b/>
                <w:bCs/>
                <w:color w:val="000000"/>
                <w:sz w:val="16"/>
                <w:szCs w:val="16"/>
                <w:u w:val="single"/>
                <w:lang w:val="en-US"/>
              </w:rPr>
              <w:t xml:space="preserve">Google Data Studio Dashboard –- Solar </w:t>
            </w:r>
            <w:r w:rsidR="004A1A9A" w:rsidRPr="00FD539E">
              <w:rPr>
                <w:b/>
                <w:bCs/>
                <w:color w:val="000000"/>
                <w:sz w:val="16"/>
                <w:szCs w:val="16"/>
                <w:u w:val="single"/>
                <w:lang w:val="en-US"/>
              </w:rPr>
              <w:t>Health Management</w:t>
            </w:r>
            <w:r w:rsidR="005E5430" w:rsidRPr="00FD539E">
              <w:rPr>
                <w:b/>
                <w:bCs/>
                <w:color w:val="000000"/>
                <w:sz w:val="16"/>
                <w:szCs w:val="16"/>
                <w:u w:val="single"/>
                <w:lang w:val="en-US"/>
              </w:rPr>
              <w:t xml:space="preserve"> </w:t>
            </w:r>
          </w:p>
          <w:p w:rsidR="00FD539E" w:rsidRPr="00FD539E" w:rsidRDefault="00FD539E" w:rsidP="00FD539E">
            <w:pPr>
              <w:spacing w:line="260" w:lineRule="auto"/>
              <w:ind w:right="40"/>
              <w:jc w:val="both"/>
              <w:rPr>
                <w:color w:val="000000"/>
                <w:sz w:val="16"/>
                <w:szCs w:val="16"/>
                <w:lang w:val="en-US"/>
              </w:rPr>
            </w:pPr>
          </w:p>
          <w:p w:rsidR="00E65131" w:rsidRDefault="00E65131" w:rsidP="003D0B0F">
            <w:pPr>
              <w:numPr>
                <w:ilvl w:val="0"/>
                <w:numId w:val="37"/>
              </w:numPr>
              <w:spacing w:line="260" w:lineRule="auto"/>
              <w:ind w:right="40"/>
              <w:rPr>
                <w:sz w:val="16"/>
                <w:szCs w:val="16"/>
              </w:rPr>
            </w:pPr>
            <w:r w:rsidRPr="00306D39">
              <w:rPr>
                <w:sz w:val="16"/>
                <w:szCs w:val="16"/>
              </w:rPr>
              <w:t>Project description:</w:t>
            </w:r>
            <w:r>
              <w:rPr>
                <w:sz w:val="16"/>
                <w:szCs w:val="16"/>
                <w:lang w:val="en-IN"/>
              </w:rPr>
              <w:t xml:space="preserve"> To </w:t>
            </w:r>
            <w:r>
              <w:rPr>
                <w:color w:val="414141"/>
                <w:sz w:val="16"/>
                <w:szCs w:val="16"/>
                <w:shd w:val="clear" w:color="auto" w:fill="FFFFFF"/>
                <w:lang w:val="en-IN"/>
              </w:rPr>
              <w:t>c</w:t>
            </w:r>
            <w:r w:rsidRPr="00E65131">
              <w:rPr>
                <w:color w:val="414141"/>
                <w:sz w:val="16"/>
                <w:szCs w:val="16"/>
                <w:shd w:val="clear" w:color="auto" w:fill="FFFFFF"/>
              </w:rPr>
              <w:t>reate and share engaging reports and data visualizations</w:t>
            </w:r>
            <w:r>
              <w:rPr>
                <w:color w:val="414141"/>
                <w:sz w:val="16"/>
                <w:szCs w:val="16"/>
                <w:shd w:val="clear" w:color="auto" w:fill="FFFFFF"/>
                <w:lang w:val="en-IN"/>
              </w:rPr>
              <w:t xml:space="preserve"> of Solar health status of the sites for senior management and clients.</w:t>
            </w:r>
          </w:p>
          <w:p w:rsidR="00E65131" w:rsidRPr="00F85D55" w:rsidRDefault="00E65131" w:rsidP="003D0B0F">
            <w:pPr>
              <w:numPr>
                <w:ilvl w:val="0"/>
                <w:numId w:val="37"/>
              </w:numPr>
              <w:spacing w:line="260" w:lineRule="auto"/>
              <w:ind w:right="40"/>
              <w:rPr>
                <w:sz w:val="16"/>
                <w:szCs w:val="16"/>
              </w:rPr>
            </w:pPr>
            <w:r w:rsidRPr="00E65131">
              <w:rPr>
                <w:color w:val="414141"/>
                <w:sz w:val="16"/>
                <w:szCs w:val="16"/>
                <w:shd w:val="clear" w:color="auto" w:fill="FFFFFF"/>
              </w:rPr>
              <w:t>Transfor</w:t>
            </w:r>
            <w:r>
              <w:rPr>
                <w:color w:val="414141"/>
                <w:sz w:val="16"/>
                <w:szCs w:val="16"/>
                <w:shd w:val="clear" w:color="auto" w:fill="FFFFFF"/>
                <w:lang w:val="en-IN"/>
              </w:rPr>
              <w:t xml:space="preserve">m </w:t>
            </w:r>
            <w:r w:rsidRPr="00E65131">
              <w:rPr>
                <w:color w:val="414141"/>
                <w:sz w:val="16"/>
                <w:szCs w:val="16"/>
                <w:shd w:val="clear" w:color="auto" w:fill="FFFFFF"/>
              </w:rPr>
              <w:t xml:space="preserve">raw data into the metrics and dimensions needed to create </w:t>
            </w:r>
            <w:r w:rsidR="00F85D55" w:rsidRPr="00F85D55">
              <w:rPr>
                <w:color w:val="202124"/>
                <w:sz w:val="16"/>
                <w:szCs w:val="16"/>
                <w:shd w:val="clear" w:color="auto" w:fill="FFFFFF"/>
              </w:rPr>
              <w:t>graspable</w:t>
            </w:r>
            <w:r w:rsidR="00F85D55">
              <w:rPr>
                <w:color w:val="414141"/>
                <w:sz w:val="16"/>
                <w:szCs w:val="16"/>
                <w:shd w:val="clear" w:color="auto" w:fill="FFFFFF"/>
                <w:lang w:val="en-IN"/>
              </w:rPr>
              <w:t xml:space="preserve"> </w:t>
            </w:r>
            <w:r>
              <w:rPr>
                <w:color w:val="414141"/>
                <w:sz w:val="16"/>
                <w:szCs w:val="16"/>
                <w:shd w:val="clear" w:color="auto" w:fill="FFFFFF"/>
                <w:lang w:val="en-IN"/>
              </w:rPr>
              <w:t>d</w:t>
            </w:r>
            <w:r w:rsidRPr="00E65131">
              <w:rPr>
                <w:color w:val="414141"/>
                <w:sz w:val="16"/>
                <w:szCs w:val="16"/>
                <w:shd w:val="clear" w:color="auto" w:fill="FFFFFF"/>
              </w:rPr>
              <w:t>ashboards </w:t>
            </w:r>
            <w:r w:rsidR="00F85D55">
              <w:rPr>
                <w:color w:val="414141"/>
                <w:sz w:val="16"/>
                <w:szCs w:val="16"/>
                <w:shd w:val="clear" w:color="auto" w:fill="FFFFFF"/>
                <w:lang w:val="en-IN"/>
              </w:rPr>
              <w:t>to show</w:t>
            </w:r>
            <w:r>
              <w:rPr>
                <w:color w:val="414141"/>
                <w:sz w:val="16"/>
                <w:szCs w:val="16"/>
                <w:shd w:val="clear" w:color="auto" w:fill="FFFFFF"/>
                <w:lang w:val="en-IN"/>
              </w:rPr>
              <w:t xml:space="preserve"> Solar Energy Synthesis in KWH, Solar Panel Life vs Solar Energy Synthesized </w:t>
            </w:r>
            <w:r w:rsidR="00F85D55">
              <w:rPr>
                <w:color w:val="414141"/>
                <w:sz w:val="16"/>
                <w:szCs w:val="16"/>
                <w:shd w:val="clear" w:color="auto" w:fill="FFFFFF"/>
                <w:lang w:val="en-IN"/>
              </w:rPr>
              <w:t xml:space="preserve">graph, Battery health status and boost charge requirement. </w:t>
            </w:r>
          </w:p>
          <w:p w:rsidR="00F85D55" w:rsidRPr="00F85D55" w:rsidRDefault="00F85D55" w:rsidP="003D0B0F">
            <w:pPr>
              <w:numPr>
                <w:ilvl w:val="0"/>
                <w:numId w:val="37"/>
              </w:numPr>
              <w:spacing w:line="260" w:lineRule="auto"/>
              <w:ind w:right="40"/>
              <w:rPr>
                <w:sz w:val="16"/>
                <w:szCs w:val="16"/>
              </w:rPr>
            </w:pPr>
            <w:r>
              <w:rPr>
                <w:color w:val="414141"/>
                <w:sz w:val="16"/>
                <w:szCs w:val="16"/>
                <w:shd w:val="clear" w:color="auto" w:fill="FFFFFF"/>
                <w:lang w:val="en-IN"/>
              </w:rPr>
              <w:t>D</w:t>
            </w:r>
            <w:r w:rsidRPr="00F85D55">
              <w:rPr>
                <w:color w:val="414141"/>
                <w:sz w:val="16"/>
                <w:szCs w:val="16"/>
                <w:shd w:val="clear" w:color="auto" w:fill="FFFFFF"/>
                <w:lang w:val="en-IN"/>
              </w:rPr>
              <w:t xml:space="preserve">eployed </w:t>
            </w:r>
            <w:r w:rsidRPr="00F85D55">
              <w:rPr>
                <w:color w:val="414141"/>
                <w:sz w:val="16"/>
                <w:szCs w:val="16"/>
                <w:shd w:val="clear" w:color="auto" w:fill="FFFFFF"/>
              </w:rPr>
              <w:t>automated dashboards that update regularly</w:t>
            </w:r>
            <w:r w:rsidRPr="00F85D55">
              <w:rPr>
                <w:color w:val="414141"/>
                <w:sz w:val="16"/>
                <w:szCs w:val="16"/>
                <w:shd w:val="clear" w:color="auto" w:fill="FFFFFF"/>
                <w:lang w:val="en-IN"/>
              </w:rPr>
              <w:t xml:space="preserve"> to our web portal and also enabled weekly auto email to a</w:t>
            </w:r>
            <w:r w:rsidR="00E65131" w:rsidRPr="00F85D55">
              <w:rPr>
                <w:color w:val="414141"/>
                <w:sz w:val="16"/>
                <w:szCs w:val="16"/>
                <w:shd w:val="clear" w:color="auto" w:fill="FFFFFF"/>
              </w:rPr>
              <w:t>rm</w:t>
            </w:r>
            <w:r w:rsidRPr="00F85D55">
              <w:rPr>
                <w:color w:val="414141"/>
                <w:sz w:val="16"/>
                <w:szCs w:val="16"/>
                <w:shd w:val="clear" w:color="auto" w:fill="FFFFFF"/>
                <w:lang w:val="en-IN"/>
              </w:rPr>
              <w:t xml:space="preserve"> Senior Management, Clients and other teams</w:t>
            </w:r>
            <w:r w:rsidR="00E65131" w:rsidRPr="00F85D55">
              <w:rPr>
                <w:color w:val="414141"/>
                <w:sz w:val="16"/>
                <w:szCs w:val="16"/>
                <w:shd w:val="clear" w:color="auto" w:fill="FFFFFF"/>
              </w:rPr>
              <w:t xml:space="preserve"> with the knowledge of key metrics, </w:t>
            </w:r>
            <w:r w:rsidRPr="00F85D55">
              <w:rPr>
                <w:color w:val="414141"/>
                <w:sz w:val="16"/>
                <w:szCs w:val="16"/>
                <w:shd w:val="clear" w:color="auto" w:fill="FFFFFF"/>
                <w:lang w:val="en-IN"/>
              </w:rPr>
              <w:t xml:space="preserve">to </w:t>
            </w:r>
            <w:r w:rsidRPr="00F85D55">
              <w:rPr>
                <w:sz w:val="16"/>
                <w:szCs w:val="16"/>
                <w:lang w:val="en-IN"/>
              </w:rPr>
              <w:t>compare, filter and organize the exact data needed on the fly in one report</w:t>
            </w:r>
          </w:p>
          <w:p w:rsidR="00971576" w:rsidRPr="00F85D55" w:rsidRDefault="00971576" w:rsidP="00F85D55">
            <w:pPr>
              <w:spacing w:line="260" w:lineRule="auto"/>
              <w:ind w:left="360" w:right="40"/>
              <w:rPr>
                <w:sz w:val="16"/>
                <w:szCs w:val="16"/>
              </w:rPr>
            </w:pPr>
          </w:p>
          <w:p w:rsidR="00D90583" w:rsidRPr="00104DF4" w:rsidRDefault="00D90583" w:rsidP="00A65A97">
            <w:pPr>
              <w:spacing w:line="0" w:lineRule="atLeast"/>
              <w:rPr>
                <w:rFonts w:eastAsia="Arial"/>
                <w:b/>
                <w:color w:val="000000"/>
                <w:sz w:val="16"/>
                <w:szCs w:val="16"/>
                <w:u w:val="single"/>
                <w:lang w:val="en-US"/>
              </w:rPr>
            </w:pPr>
          </w:p>
          <w:p w:rsidR="008C6B76" w:rsidRPr="00104DF4" w:rsidRDefault="00724D39" w:rsidP="00A65A97">
            <w:pPr>
              <w:spacing w:line="0" w:lineRule="atLeast"/>
              <w:rPr>
                <w:rFonts w:eastAsia="Arial"/>
                <w:b/>
                <w:color w:val="000000"/>
                <w:sz w:val="16"/>
                <w:szCs w:val="16"/>
                <w:lang w:val="en-US"/>
              </w:rPr>
            </w:pPr>
            <w:r w:rsidRPr="00104DF4">
              <w:rPr>
                <w:b/>
                <w:bCs/>
                <w:color w:val="000000"/>
                <w:sz w:val="16"/>
                <w:szCs w:val="16"/>
                <w:u w:val="single"/>
                <w:shd w:val="clear" w:color="auto" w:fill="FFFFFF"/>
              </w:rPr>
              <w:t>EnGeniusLab</w:t>
            </w:r>
            <w:r w:rsidR="009757A5" w:rsidRPr="00104DF4">
              <w:rPr>
                <w:rFonts w:eastAsia="Arial"/>
                <w:b/>
                <w:bCs/>
                <w:color w:val="000000"/>
                <w:sz w:val="16"/>
                <w:szCs w:val="16"/>
                <w:u w:val="single"/>
                <w:lang w:val="en-US"/>
              </w:rPr>
              <w:t>, Delhi</w:t>
            </w:r>
            <w:r w:rsidR="009757A5" w:rsidRPr="00104DF4">
              <w:rPr>
                <w:rFonts w:eastAsia="Arial"/>
                <w:b/>
                <w:color w:val="000000"/>
                <w:sz w:val="16"/>
                <w:szCs w:val="16"/>
                <w:u w:val="single"/>
                <w:lang w:val="en-US"/>
              </w:rPr>
              <w:t xml:space="preserve"> </w:t>
            </w:r>
            <w:r w:rsidR="009757A5" w:rsidRPr="00104DF4">
              <w:rPr>
                <w:rFonts w:eastAsia="Arial"/>
                <w:b/>
                <w:color w:val="000000"/>
                <w:sz w:val="16"/>
                <w:szCs w:val="16"/>
                <w:lang w:val="en-US"/>
              </w:rPr>
              <w:t xml:space="preserve">             </w:t>
            </w:r>
            <w:r w:rsidR="00571C80" w:rsidRPr="00104DF4">
              <w:rPr>
                <w:rFonts w:eastAsia="Arial"/>
                <w:b/>
                <w:color w:val="000000"/>
                <w:sz w:val="16"/>
                <w:szCs w:val="16"/>
                <w:lang w:val="en-US"/>
              </w:rPr>
              <w:t xml:space="preserve">  </w:t>
            </w:r>
            <w:r w:rsidRPr="00104DF4">
              <w:rPr>
                <w:rFonts w:eastAsia="Arial"/>
                <w:b/>
                <w:color w:val="000000"/>
                <w:sz w:val="16"/>
                <w:szCs w:val="16"/>
                <w:lang w:val="en-US"/>
              </w:rPr>
              <w:t xml:space="preserve">                                                         </w:t>
            </w:r>
            <w:r w:rsidR="00D90583" w:rsidRPr="00104DF4">
              <w:rPr>
                <w:rFonts w:eastAsia="Arial"/>
                <w:b/>
                <w:color w:val="000000"/>
                <w:sz w:val="16"/>
                <w:szCs w:val="16"/>
                <w:lang w:val="en-US"/>
              </w:rPr>
              <w:t xml:space="preserve">     </w:t>
            </w:r>
            <w:r w:rsidR="00E74272">
              <w:rPr>
                <w:rFonts w:eastAsia="Arial"/>
                <w:b/>
                <w:color w:val="000000"/>
                <w:sz w:val="16"/>
                <w:szCs w:val="16"/>
                <w:lang w:val="en-US"/>
              </w:rPr>
              <w:t xml:space="preserve">                            </w:t>
            </w:r>
            <w:r w:rsidR="00D90583" w:rsidRPr="00104DF4">
              <w:rPr>
                <w:rFonts w:eastAsia="Arial"/>
                <w:b/>
                <w:color w:val="000000"/>
                <w:sz w:val="16"/>
                <w:szCs w:val="16"/>
                <w:lang w:val="en-US"/>
              </w:rPr>
              <w:t xml:space="preserve">       </w:t>
            </w:r>
            <w:r w:rsidRPr="00104DF4">
              <w:rPr>
                <w:rFonts w:eastAsia="Arial"/>
                <w:b/>
                <w:color w:val="000000"/>
                <w:sz w:val="16"/>
                <w:szCs w:val="16"/>
                <w:lang w:val="en-US"/>
              </w:rPr>
              <w:t xml:space="preserve"> </w:t>
            </w:r>
            <w:r w:rsidR="007976DB" w:rsidRPr="00104DF4">
              <w:rPr>
                <w:rFonts w:eastAsia="Arial"/>
                <w:b/>
                <w:color w:val="000000"/>
                <w:sz w:val="16"/>
                <w:szCs w:val="16"/>
                <w:lang w:val="en-US"/>
              </w:rPr>
              <w:t>11</w:t>
            </w:r>
            <w:r w:rsidR="009757A5" w:rsidRPr="00104DF4">
              <w:rPr>
                <w:rFonts w:eastAsia="Arial"/>
                <w:b/>
                <w:color w:val="000000"/>
                <w:sz w:val="16"/>
                <w:szCs w:val="16"/>
                <w:lang w:val="en-US"/>
              </w:rPr>
              <w:t>/201</w:t>
            </w:r>
            <w:r w:rsidR="007976DB" w:rsidRPr="00104DF4">
              <w:rPr>
                <w:rFonts w:eastAsia="Arial"/>
                <w:b/>
                <w:color w:val="000000"/>
                <w:sz w:val="16"/>
                <w:szCs w:val="16"/>
                <w:lang w:val="en-US"/>
              </w:rPr>
              <w:t>7</w:t>
            </w:r>
            <w:r w:rsidR="009757A5" w:rsidRPr="00104DF4">
              <w:rPr>
                <w:rFonts w:eastAsia="Arial"/>
                <w:b/>
                <w:color w:val="000000"/>
                <w:sz w:val="16"/>
                <w:szCs w:val="16"/>
                <w:lang w:val="en-US"/>
              </w:rPr>
              <w:t xml:space="preserve"> - </w:t>
            </w:r>
            <w:r w:rsidR="00D90583" w:rsidRPr="00104DF4">
              <w:rPr>
                <w:rFonts w:eastAsia="Arial"/>
                <w:b/>
                <w:color w:val="000000"/>
                <w:sz w:val="16"/>
                <w:szCs w:val="16"/>
                <w:lang w:val="en-US"/>
              </w:rPr>
              <w:t xml:space="preserve"> </w:t>
            </w:r>
            <w:r w:rsidR="00E74272">
              <w:rPr>
                <w:rFonts w:eastAsia="Arial"/>
                <w:b/>
                <w:color w:val="000000"/>
                <w:sz w:val="16"/>
                <w:szCs w:val="16"/>
                <w:lang w:val="en-US"/>
              </w:rPr>
              <w:t>08/2020</w:t>
            </w:r>
          </w:p>
          <w:p w:rsidR="009757A5" w:rsidRPr="00104DF4" w:rsidRDefault="008C6B76" w:rsidP="005964C4">
            <w:pPr>
              <w:spacing w:line="0" w:lineRule="atLeast"/>
              <w:ind w:left="140"/>
              <w:rPr>
                <w:rFonts w:eastAsia="Arial"/>
                <w:b/>
                <w:color w:val="000000"/>
                <w:sz w:val="6"/>
                <w:szCs w:val="6"/>
                <w:u w:val="single"/>
                <w:lang w:val="en-US"/>
              </w:rPr>
            </w:pPr>
            <w:r w:rsidRPr="00104DF4">
              <w:rPr>
                <w:rFonts w:eastAsia="Arial"/>
                <w:b/>
                <w:color w:val="000000"/>
                <w:sz w:val="6"/>
                <w:szCs w:val="6"/>
                <w:lang w:val="en-US"/>
              </w:rPr>
              <w:t xml:space="preserve">                                                                                                                                  </w:t>
            </w:r>
            <w:r w:rsidR="009757A5" w:rsidRPr="00104DF4">
              <w:rPr>
                <w:rFonts w:eastAsia="Arial"/>
                <w:color w:val="000000"/>
                <w:sz w:val="6"/>
                <w:szCs w:val="6"/>
                <w:lang w:val="en-US"/>
              </w:rPr>
              <w:t xml:space="preserve">                          </w:t>
            </w:r>
            <w:r w:rsidR="009757A5" w:rsidRPr="00104DF4">
              <w:rPr>
                <w:rFonts w:eastAsia="Arial"/>
                <w:color w:val="000000"/>
                <w:sz w:val="6"/>
                <w:szCs w:val="6"/>
              </w:rPr>
              <w:t xml:space="preserve"> </w:t>
            </w:r>
            <w:r w:rsidR="009757A5" w:rsidRPr="00104DF4">
              <w:rPr>
                <w:rFonts w:eastAsia="Arial"/>
                <w:color w:val="000000"/>
                <w:sz w:val="6"/>
                <w:szCs w:val="6"/>
                <w:lang w:val="en-US"/>
              </w:rPr>
              <w:t xml:space="preserve"> </w:t>
            </w:r>
          </w:p>
          <w:p w:rsidR="00046886" w:rsidRPr="00104DF4" w:rsidRDefault="00E74272" w:rsidP="000276FB">
            <w:pPr>
              <w:spacing w:line="260" w:lineRule="auto"/>
              <w:ind w:right="40"/>
              <w:rPr>
                <w:rFonts w:eastAsia="Arial"/>
                <w:color w:val="000000"/>
                <w:sz w:val="16"/>
                <w:szCs w:val="16"/>
                <w:lang w:val="en-US"/>
              </w:rPr>
            </w:pPr>
            <w:r>
              <w:rPr>
                <w:rFonts w:eastAsia="Arial"/>
                <w:color w:val="000000"/>
                <w:sz w:val="16"/>
                <w:szCs w:val="16"/>
                <w:lang w:val="en-US"/>
              </w:rPr>
              <w:t xml:space="preserve"> </w:t>
            </w:r>
            <w:r w:rsidR="009757A5" w:rsidRPr="00104DF4">
              <w:rPr>
                <w:rFonts w:eastAsia="Arial"/>
                <w:color w:val="000000"/>
                <w:sz w:val="16"/>
                <w:szCs w:val="16"/>
                <w:lang w:val="en-US"/>
              </w:rPr>
              <w:t xml:space="preserve"> </w:t>
            </w:r>
            <w:r w:rsidR="005345E1" w:rsidRPr="00104DF4">
              <w:rPr>
                <w:rFonts w:eastAsia="Arial"/>
                <w:b/>
                <w:bCs/>
                <w:i/>
                <w:iCs/>
                <w:color w:val="000000"/>
                <w:sz w:val="16"/>
                <w:szCs w:val="16"/>
                <w:u w:val="single"/>
                <w:lang w:val="en-US"/>
              </w:rPr>
              <w:t xml:space="preserve">Data Scientist </w:t>
            </w:r>
          </w:p>
          <w:p w:rsidR="00E74272" w:rsidRDefault="00E74272" w:rsidP="00B1139E">
            <w:pPr>
              <w:spacing w:line="260" w:lineRule="auto"/>
              <w:ind w:left="360" w:right="40"/>
              <w:jc w:val="both"/>
              <w:rPr>
                <w:b/>
                <w:bCs/>
                <w:i/>
                <w:iCs/>
                <w:color w:val="000000"/>
                <w:sz w:val="16"/>
                <w:szCs w:val="16"/>
                <w:u w:val="dotted"/>
                <w:lang w:val="en-US"/>
              </w:rPr>
            </w:pPr>
          </w:p>
          <w:p w:rsidR="005204A4" w:rsidRPr="00104DF4" w:rsidRDefault="009B416E" w:rsidP="00B1139E">
            <w:pPr>
              <w:spacing w:line="260" w:lineRule="auto"/>
              <w:ind w:left="360" w:right="40"/>
              <w:jc w:val="both"/>
              <w:rPr>
                <w:b/>
                <w:bCs/>
                <w:i/>
                <w:iCs/>
                <w:color w:val="000000"/>
                <w:sz w:val="16"/>
                <w:szCs w:val="16"/>
                <w:u w:val="dotted"/>
                <w:lang w:val="en-US"/>
              </w:rPr>
            </w:pPr>
            <w:r w:rsidRPr="00104DF4">
              <w:rPr>
                <w:b/>
                <w:bCs/>
                <w:i/>
                <w:iCs/>
                <w:color w:val="000000"/>
                <w:sz w:val="16"/>
                <w:szCs w:val="16"/>
                <w:u w:val="dotted"/>
                <w:lang w:val="en-US"/>
              </w:rPr>
              <w:t>Projects</w:t>
            </w:r>
          </w:p>
          <w:p w:rsidR="009B416E" w:rsidRPr="00104DF4" w:rsidRDefault="009B416E" w:rsidP="00805E24">
            <w:pPr>
              <w:spacing w:line="260" w:lineRule="auto"/>
              <w:ind w:right="40"/>
              <w:rPr>
                <w:rFonts w:eastAsia="Arial"/>
                <w:b/>
                <w:bCs/>
                <w:color w:val="000000"/>
                <w:sz w:val="16"/>
                <w:szCs w:val="16"/>
                <w:lang w:val="en-US"/>
              </w:rPr>
            </w:pPr>
          </w:p>
          <w:p w:rsidR="00805E24" w:rsidRPr="00104DF4" w:rsidRDefault="00805E24" w:rsidP="00805E24">
            <w:pPr>
              <w:spacing w:line="260" w:lineRule="auto"/>
              <w:ind w:right="40"/>
              <w:rPr>
                <w:rFonts w:eastAsia="Arial"/>
                <w:b/>
                <w:bCs/>
                <w:color w:val="000000"/>
                <w:sz w:val="16"/>
                <w:szCs w:val="16"/>
                <w:u w:val="single"/>
                <w:lang w:val="en-US"/>
              </w:rPr>
            </w:pPr>
            <w:r w:rsidRPr="00104DF4">
              <w:rPr>
                <w:rFonts w:eastAsia="Arial"/>
                <w:b/>
                <w:bCs/>
                <w:color w:val="000000"/>
                <w:sz w:val="16"/>
                <w:szCs w:val="16"/>
                <w:lang w:val="en-US"/>
              </w:rPr>
              <w:t xml:space="preserve">        </w:t>
            </w:r>
            <w:r w:rsidRPr="00104DF4">
              <w:rPr>
                <w:rFonts w:eastAsia="Arial"/>
                <w:b/>
                <w:bCs/>
                <w:color w:val="000000"/>
                <w:sz w:val="16"/>
                <w:szCs w:val="16"/>
                <w:u w:val="single"/>
                <w:lang w:val="en-US"/>
              </w:rPr>
              <w:t>HealthCare Provider Fraud Detection Analysis</w:t>
            </w:r>
          </w:p>
          <w:p w:rsidR="008D12E4" w:rsidRDefault="008D12E4" w:rsidP="003D0B0F">
            <w:pPr>
              <w:numPr>
                <w:ilvl w:val="0"/>
                <w:numId w:val="37"/>
              </w:numPr>
              <w:spacing w:line="260" w:lineRule="auto"/>
              <w:ind w:right="40"/>
              <w:rPr>
                <w:sz w:val="16"/>
                <w:szCs w:val="16"/>
              </w:rPr>
            </w:pPr>
            <w:r w:rsidRPr="008D12E4">
              <w:rPr>
                <w:sz w:val="16"/>
                <w:szCs w:val="16"/>
              </w:rPr>
              <w:t xml:space="preserve">Project description: Healthcare fraud is an organized crime which involves peers of providers, physicians, beneficiaries acting together to make fraud claims.The goal of this project is to </w:t>
            </w:r>
            <w:r w:rsidR="00422EFB">
              <w:rPr>
                <w:sz w:val="16"/>
                <w:szCs w:val="16"/>
              </w:rPr>
              <w:t>“</w:t>
            </w:r>
            <w:r w:rsidRPr="008D12E4">
              <w:rPr>
                <w:sz w:val="16"/>
                <w:szCs w:val="16"/>
              </w:rPr>
              <w:t>predict the potentially fraudulent providers</w:t>
            </w:r>
            <w:r w:rsidR="00422EFB">
              <w:rPr>
                <w:sz w:val="16"/>
                <w:szCs w:val="16"/>
              </w:rPr>
              <w:t>”</w:t>
            </w:r>
            <w:r w:rsidRPr="008D12E4">
              <w:rPr>
                <w:sz w:val="16"/>
                <w:szCs w:val="16"/>
              </w:rPr>
              <w:t xml:space="preserve"> based on the claims.</w:t>
            </w:r>
          </w:p>
          <w:p w:rsidR="008D12E4" w:rsidRDefault="008D12E4" w:rsidP="003D0B0F">
            <w:pPr>
              <w:numPr>
                <w:ilvl w:val="0"/>
                <w:numId w:val="37"/>
              </w:numPr>
              <w:spacing w:line="260" w:lineRule="auto"/>
              <w:ind w:right="40"/>
              <w:rPr>
                <w:sz w:val="16"/>
                <w:szCs w:val="16"/>
              </w:rPr>
            </w:pPr>
            <w:r w:rsidRPr="008D12E4">
              <w:rPr>
                <w:sz w:val="16"/>
                <w:szCs w:val="16"/>
              </w:rPr>
              <w:t>Converted raw data to processed data by merging, finding outliers, errors, trends, missing values and distributions in the data.</w:t>
            </w:r>
          </w:p>
          <w:p w:rsidR="008D12E4" w:rsidRDefault="008D12E4" w:rsidP="003D0B0F">
            <w:pPr>
              <w:numPr>
                <w:ilvl w:val="0"/>
                <w:numId w:val="37"/>
              </w:numPr>
              <w:spacing w:line="260" w:lineRule="auto"/>
              <w:ind w:right="40"/>
              <w:rPr>
                <w:sz w:val="16"/>
                <w:szCs w:val="16"/>
              </w:rPr>
            </w:pPr>
            <w:r w:rsidRPr="008D12E4">
              <w:rPr>
                <w:sz w:val="16"/>
                <w:szCs w:val="16"/>
              </w:rPr>
              <w:t xml:space="preserve">Accomplished Data analysis, statistical analysis, generated reports, listings and graphs Instigated the Test Analysis to understand the potentiality. </w:t>
            </w:r>
          </w:p>
          <w:p w:rsidR="008D12E4" w:rsidRDefault="008D12E4" w:rsidP="003D0B0F">
            <w:pPr>
              <w:numPr>
                <w:ilvl w:val="0"/>
                <w:numId w:val="37"/>
              </w:numPr>
              <w:spacing w:line="260" w:lineRule="auto"/>
              <w:ind w:right="40"/>
              <w:rPr>
                <w:sz w:val="16"/>
                <w:szCs w:val="16"/>
              </w:rPr>
            </w:pPr>
            <w:r w:rsidRPr="008D12E4">
              <w:rPr>
                <w:sz w:val="16"/>
                <w:szCs w:val="16"/>
              </w:rPr>
              <w:t>In this Project, we have used machine learning algorithms (LR/DT/RF) to classify fraudulent behavior of Healthcare providers.</w:t>
            </w:r>
          </w:p>
          <w:p w:rsidR="008D12E4" w:rsidRDefault="008D12E4" w:rsidP="003D0B0F">
            <w:pPr>
              <w:numPr>
                <w:ilvl w:val="0"/>
                <w:numId w:val="37"/>
              </w:numPr>
              <w:spacing w:line="260" w:lineRule="auto"/>
              <w:ind w:right="40"/>
              <w:rPr>
                <w:sz w:val="16"/>
                <w:szCs w:val="16"/>
              </w:rPr>
            </w:pPr>
            <w:r w:rsidRPr="008D12E4">
              <w:rPr>
                <w:sz w:val="16"/>
                <w:szCs w:val="16"/>
              </w:rPr>
              <w:t xml:space="preserve">Our models consistently performed with ~0.88 Accuracy, ~0.80 AUROC score and ~0.55 Kappa Score. </w:t>
            </w:r>
          </w:p>
          <w:p w:rsidR="008D12E4" w:rsidRPr="00104DF4" w:rsidRDefault="008D12E4" w:rsidP="003D0B0F">
            <w:pPr>
              <w:numPr>
                <w:ilvl w:val="0"/>
                <w:numId w:val="37"/>
              </w:numPr>
              <w:spacing w:line="260" w:lineRule="auto"/>
              <w:ind w:right="40"/>
              <w:rPr>
                <w:rFonts w:eastAsia="Arial"/>
                <w:b/>
                <w:bCs/>
                <w:color w:val="000000"/>
                <w:sz w:val="16"/>
                <w:szCs w:val="16"/>
                <w:u w:val="single"/>
                <w:lang w:val="en-US"/>
              </w:rPr>
            </w:pPr>
            <w:r w:rsidRPr="008D12E4">
              <w:rPr>
                <w:sz w:val="16"/>
                <w:szCs w:val="16"/>
              </w:rPr>
              <w:t>Environment: Python,Jupyter Notebook,Spyder, SQL-Server, Microsoft Excel</w:t>
            </w:r>
          </w:p>
          <w:p w:rsidR="00765931" w:rsidRPr="00104DF4" w:rsidRDefault="00765931" w:rsidP="008D12E4">
            <w:pPr>
              <w:widowControl/>
              <w:shd w:val="clear" w:color="auto" w:fill="FFFFFF"/>
              <w:suppressAutoHyphens w:val="0"/>
              <w:rPr>
                <w:color w:val="000000"/>
                <w:sz w:val="16"/>
                <w:szCs w:val="16"/>
                <w:lang w:val="en-US"/>
              </w:rPr>
            </w:pPr>
          </w:p>
          <w:p w:rsidR="00765931" w:rsidRPr="00104DF4" w:rsidRDefault="00765931" w:rsidP="00765931">
            <w:pPr>
              <w:widowControl/>
              <w:shd w:val="clear" w:color="auto" w:fill="FFFFFF"/>
              <w:suppressAutoHyphens w:val="0"/>
              <w:rPr>
                <w:rFonts w:eastAsia="Times New Roman"/>
                <w:color w:val="000000"/>
                <w:kern w:val="0"/>
                <w:sz w:val="16"/>
                <w:szCs w:val="16"/>
                <w:u w:val="single"/>
                <w:lang w:val="en-IN" w:eastAsia="en-IN"/>
              </w:rPr>
            </w:pPr>
            <w:r w:rsidRPr="00104DF4">
              <w:rPr>
                <w:rFonts w:eastAsia="Times New Roman"/>
                <w:color w:val="000000"/>
                <w:kern w:val="0"/>
                <w:sz w:val="16"/>
                <w:szCs w:val="16"/>
                <w:lang w:val="en-IN" w:eastAsia="en-IN"/>
              </w:rPr>
              <w:t xml:space="preserve">       </w:t>
            </w:r>
            <w:r w:rsidR="003D0B0F">
              <w:rPr>
                <w:rFonts w:eastAsia="Times New Roman"/>
                <w:color w:val="000000"/>
                <w:kern w:val="0"/>
                <w:sz w:val="16"/>
                <w:szCs w:val="16"/>
                <w:lang w:val="en-IN" w:eastAsia="en-IN"/>
              </w:rPr>
              <w:t xml:space="preserve">  </w:t>
            </w:r>
            <w:r w:rsidRPr="00104DF4">
              <w:rPr>
                <w:rFonts w:eastAsia="Times New Roman"/>
                <w:b/>
                <w:bCs/>
                <w:color w:val="000000"/>
                <w:kern w:val="0"/>
                <w:sz w:val="16"/>
                <w:szCs w:val="16"/>
                <w:u w:val="single"/>
                <w:lang w:val="en-IN" w:eastAsia="en-IN"/>
              </w:rPr>
              <w:t xml:space="preserve">Alexa Skill </w:t>
            </w:r>
            <w:r w:rsidR="00422EFB">
              <w:rPr>
                <w:rFonts w:eastAsia="Times New Roman"/>
                <w:b/>
                <w:bCs/>
                <w:color w:val="000000"/>
                <w:kern w:val="0"/>
                <w:sz w:val="16"/>
                <w:szCs w:val="16"/>
                <w:u w:val="single"/>
                <w:lang w:val="en-IN" w:eastAsia="en-IN"/>
              </w:rPr>
              <w:t>–</w:t>
            </w:r>
            <w:r w:rsidRPr="00104DF4">
              <w:rPr>
                <w:rFonts w:eastAsia="Times New Roman"/>
                <w:b/>
                <w:bCs/>
                <w:color w:val="000000"/>
                <w:kern w:val="0"/>
                <w:sz w:val="16"/>
                <w:szCs w:val="16"/>
                <w:u w:val="single"/>
                <w:lang w:val="en-IN" w:eastAsia="en-IN"/>
              </w:rPr>
              <w:t xml:space="preserve"> Virtual CEO</w:t>
            </w:r>
          </w:p>
          <w:p w:rsidR="00AE2C0F" w:rsidRPr="00104DF4" w:rsidRDefault="00765931" w:rsidP="003D0B0F">
            <w:pPr>
              <w:widowControl/>
              <w:numPr>
                <w:ilvl w:val="0"/>
                <w:numId w:val="37"/>
              </w:numPr>
              <w:shd w:val="clear" w:color="auto" w:fill="FFFFFF"/>
              <w:suppressAutoHyphens w:val="0"/>
              <w:rPr>
                <w:rFonts w:eastAsia="Times New Roman"/>
                <w:color w:val="000000"/>
                <w:kern w:val="0"/>
                <w:sz w:val="16"/>
                <w:szCs w:val="16"/>
                <w:lang w:val="en-IN" w:eastAsia="en-IN"/>
              </w:rPr>
            </w:pPr>
            <w:r w:rsidRPr="00104DF4">
              <w:rPr>
                <w:rFonts w:eastAsia="Times New Roman"/>
                <w:color w:val="000000"/>
                <w:kern w:val="0"/>
                <w:sz w:val="16"/>
                <w:szCs w:val="16"/>
                <w:lang w:val="en-IN" w:eastAsia="en-IN"/>
              </w:rPr>
              <w:t xml:space="preserve">Alexa skill hosted on Python to present a virtual CEO for all business meet ups and other </w:t>
            </w:r>
            <w:r w:rsidR="00AE2C0F" w:rsidRPr="00104DF4">
              <w:rPr>
                <w:rFonts w:eastAsia="Times New Roman"/>
                <w:color w:val="000000"/>
                <w:kern w:val="0"/>
                <w:sz w:val="16"/>
                <w:szCs w:val="16"/>
                <w:lang w:val="en-IN" w:eastAsia="en-IN"/>
              </w:rPr>
              <w:t>gatherings, respond</w:t>
            </w:r>
            <w:r w:rsidRPr="00104DF4">
              <w:rPr>
                <w:rFonts w:eastAsia="Times New Roman"/>
                <w:color w:val="000000"/>
                <w:kern w:val="0"/>
                <w:sz w:val="16"/>
                <w:szCs w:val="16"/>
                <w:lang w:val="en-IN" w:eastAsia="en-IN"/>
              </w:rPr>
              <w:t xml:space="preserve"> accordingly with the voice of Mr. Mahashay Dharampal </w:t>
            </w:r>
            <w:r w:rsidR="00AE2C0F" w:rsidRPr="00104DF4">
              <w:rPr>
                <w:rFonts w:eastAsia="Times New Roman"/>
                <w:color w:val="000000"/>
                <w:kern w:val="0"/>
                <w:sz w:val="16"/>
                <w:szCs w:val="16"/>
                <w:lang w:val="en-IN" w:eastAsia="en-IN"/>
              </w:rPr>
              <w:t>Gulati (CEO,</w:t>
            </w:r>
            <w:r w:rsidRPr="00104DF4">
              <w:rPr>
                <w:rFonts w:eastAsia="Times New Roman"/>
                <w:color w:val="000000"/>
                <w:kern w:val="0"/>
                <w:sz w:val="16"/>
                <w:szCs w:val="16"/>
                <w:lang w:val="en-IN" w:eastAsia="en-IN"/>
              </w:rPr>
              <w:t xml:space="preserve"> Mahashian Di Hatti Private Limited). </w:t>
            </w:r>
          </w:p>
          <w:p w:rsidR="00765931" w:rsidRPr="00104DF4" w:rsidRDefault="00765931" w:rsidP="003D0B0F">
            <w:pPr>
              <w:widowControl/>
              <w:numPr>
                <w:ilvl w:val="0"/>
                <w:numId w:val="37"/>
              </w:numPr>
              <w:shd w:val="clear" w:color="auto" w:fill="FFFFFF"/>
              <w:suppressAutoHyphens w:val="0"/>
              <w:rPr>
                <w:rFonts w:eastAsia="Times New Roman"/>
                <w:color w:val="000000"/>
                <w:kern w:val="0"/>
                <w:sz w:val="16"/>
                <w:szCs w:val="16"/>
                <w:lang w:val="en-IN" w:eastAsia="en-IN"/>
              </w:rPr>
            </w:pPr>
            <w:r w:rsidRPr="00104DF4">
              <w:rPr>
                <w:rFonts w:eastAsia="Times New Roman"/>
                <w:color w:val="000000"/>
                <w:kern w:val="0"/>
                <w:sz w:val="16"/>
                <w:szCs w:val="16"/>
                <w:lang w:val="en-IN" w:eastAsia="en-IN"/>
              </w:rPr>
              <w:t xml:space="preserve">Key Skills </w:t>
            </w:r>
            <w:r w:rsidR="00AE2C0F" w:rsidRPr="00104DF4">
              <w:rPr>
                <w:rFonts w:eastAsia="Times New Roman"/>
                <w:color w:val="000000"/>
                <w:kern w:val="0"/>
                <w:sz w:val="16"/>
                <w:szCs w:val="16"/>
                <w:lang w:val="en-IN" w:eastAsia="en-IN"/>
              </w:rPr>
              <w:t>used:</w:t>
            </w:r>
            <w:r w:rsidRPr="00104DF4">
              <w:rPr>
                <w:rFonts w:eastAsia="Times New Roman"/>
                <w:color w:val="000000"/>
                <w:kern w:val="0"/>
                <w:sz w:val="16"/>
                <w:szCs w:val="16"/>
                <w:lang w:val="en-IN" w:eastAsia="en-IN"/>
              </w:rPr>
              <w:t xml:space="preserve"> Python, AWS, Lambda, Audio</w:t>
            </w:r>
            <w:r w:rsidR="00E74272">
              <w:rPr>
                <w:rFonts w:eastAsia="Times New Roman"/>
                <w:color w:val="000000"/>
                <w:kern w:val="0"/>
                <w:sz w:val="16"/>
                <w:szCs w:val="16"/>
                <w:lang w:val="en-IN" w:eastAsia="en-IN"/>
              </w:rPr>
              <w:t xml:space="preserve"> </w:t>
            </w:r>
            <w:r w:rsidRPr="00104DF4">
              <w:rPr>
                <w:rFonts w:eastAsia="Times New Roman"/>
                <w:color w:val="000000"/>
                <w:kern w:val="0"/>
                <w:sz w:val="16"/>
                <w:szCs w:val="16"/>
                <w:lang w:val="en-IN" w:eastAsia="en-IN"/>
              </w:rPr>
              <w:t>Player Interface Reference, NLP</w:t>
            </w:r>
          </w:p>
          <w:p w:rsidR="007A50A3" w:rsidRPr="00104DF4" w:rsidRDefault="007A50A3" w:rsidP="00A642B7">
            <w:pPr>
              <w:spacing w:line="260" w:lineRule="auto"/>
              <w:ind w:left="706" w:right="40"/>
              <w:jc w:val="both"/>
              <w:rPr>
                <w:color w:val="000000"/>
                <w:sz w:val="4"/>
                <w:szCs w:val="4"/>
                <w:lang w:val="en-US"/>
              </w:rPr>
            </w:pPr>
          </w:p>
          <w:p w:rsidR="00332931" w:rsidRPr="00104DF4" w:rsidRDefault="00332931" w:rsidP="00805E24">
            <w:pPr>
              <w:spacing w:line="260" w:lineRule="auto"/>
              <w:ind w:right="40"/>
              <w:rPr>
                <w:color w:val="000000"/>
                <w:sz w:val="4"/>
                <w:szCs w:val="4"/>
                <w:lang w:val="en-US"/>
              </w:rPr>
            </w:pPr>
          </w:p>
          <w:p w:rsidR="007976DB" w:rsidRPr="00104DF4" w:rsidRDefault="00332931" w:rsidP="0061715C">
            <w:pPr>
              <w:spacing w:line="260" w:lineRule="auto"/>
              <w:ind w:right="40"/>
              <w:rPr>
                <w:b/>
                <w:bCs/>
                <w:color w:val="000000"/>
                <w:sz w:val="16"/>
                <w:szCs w:val="16"/>
                <w:u w:val="single"/>
                <w:lang w:val="en-US"/>
              </w:rPr>
            </w:pPr>
            <w:r w:rsidRPr="00104DF4">
              <w:rPr>
                <w:color w:val="000000"/>
                <w:sz w:val="16"/>
                <w:szCs w:val="16"/>
                <w:lang w:val="en-US"/>
              </w:rPr>
              <w:t xml:space="preserve">         </w:t>
            </w:r>
            <w:r w:rsidR="008E1687" w:rsidRPr="00104DF4">
              <w:rPr>
                <w:b/>
                <w:bCs/>
                <w:color w:val="000000"/>
                <w:sz w:val="16"/>
                <w:szCs w:val="16"/>
                <w:u w:val="single"/>
                <w:lang w:val="en-US"/>
              </w:rPr>
              <w:t>Christopher- A</w:t>
            </w:r>
            <w:r w:rsidR="004D624A" w:rsidRPr="00104DF4">
              <w:rPr>
                <w:b/>
                <w:bCs/>
                <w:color w:val="000000"/>
                <w:sz w:val="16"/>
                <w:szCs w:val="16"/>
                <w:u w:val="single"/>
                <w:lang w:val="en-US"/>
              </w:rPr>
              <w:t xml:space="preserve"> smart</w:t>
            </w:r>
            <w:r w:rsidR="008E1687" w:rsidRPr="00104DF4">
              <w:rPr>
                <w:b/>
                <w:bCs/>
                <w:color w:val="000000"/>
                <w:sz w:val="16"/>
                <w:szCs w:val="16"/>
                <w:u w:val="single"/>
                <w:lang w:val="en-US"/>
              </w:rPr>
              <w:t xml:space="preserve"> home assistance</w:t>
            </w:r>
            <w:r w:rsidR="004D624A" w:rsidRPr="00104DF4">
              <w:rPr>
                <w:b/>
                <w:bCs/>
                <w:color w:val="000000"/>
                <w:sz w:val="16"/>
                <w:szCs w:val="16"/>
                <w:u w:val="single"/>
                <w:lang w:val="en-US"/>
              </w:rPr>
              <w:t xml:space="preserve"> (Like Alexa)</w:t>
            </w:r>
          </w:p>
          <w:p w:rsidR="007976DB" w:rsidRPr="00104DF4" w:rsidRDefault="0061715C" w:rsidP="003D0B0F">
            <w:pPr>
              <w:numPr>
                <w:ilvl w:val="0"/>
                <w:numId w:val="37"/>
              </w:numPr>
              <w:spacing w:line="260" w:lineRule="auto"/>
              <w:ind w:right="40"/>
              <w:rPr>
                <w:b/>
                <w:bCs/>
                <w:color w:val="000000"/>
                <w:sz w:val="16"/>
                <w:szCs w:val="16"/>
                <w:lang w:val="en-US"/>
              </w:rPr>
            </w:pPr>
            <w:r w:rsidRPr="00104DF4">
              <w:rPr>
                <w:color w:val="000000"/>
                <w:sz w:val="16"/>
                <w:szCs w:val="16"/>
                <w:lang w:val="en-US"/>
              </w:rPr>
              <w:t>Christopher is a cloud-based voice service platform and virtual assistant that powers an entire smart device ecosyste</w:t>
            </w:r>
            <w:r w:rsidR="009C0953" w:rsidRPr="00104DF4">
              <w:rPr>
                <w:color w:val="000000"/>
                <w:sz w:val="16"/>
                <w:szCs w:val="16"/>
                <w:lang w:val="en-US"/>
              </w:rPr>
              <w:t>m coded in python.</w:t>
            </w:r>
          </w:p>
          <w:p w:rsidR="007976DB" w:rsidRPr="00104DF4" w:rsidRDefault="004D624A" w:rsidP="003D0B0F">
            <w:pPr>
              <w:spacing w:line="260" w:lineRule="auto"/>
              <w:ind w:left="360" w:right="40"/>
              <w:rPr>
                <w:b/>
                <w:bCs/>
                <w:color w:val="000000"/>
                <w:sz w:val="16"/>
                <w:szCs w:val="16"/>
                <w:lang w:val="en-US"/>
              </w:rPr>
            </w:pPr>
            <w:r w:rsidRPr="00104DF4">
              <w:rPr>
                <w:b/>
                <w:bCs/>
                <w:color w:val="000000"/>
                <w:sz w:val="16"/>
                <w:szCs w:val="16"/>
                <w:lang w:val="en-US"/>
              </w:rPr>
              <w:t>Software Used:</w:t>
            </w:r>
          </w:p>
          <w:p w:rsidR="003D0B0F" w:rsidRPr="003D0B0F" w:rsidRDefault="004D624A" w:rsidP="003D0B0F">
            <w:pPr>
              <w:spacing w:line="260" w:lineRule="auto"/>
              <w:ind w:left="360" w:right="40"/>
              <w:rPr>
                <w:b/>
                <w:bCs/>
                <w:color w:val="000000"/>
                <w:sz w:val="16"/>
                <w:szCs w:val="16"/>
                <w:lang w:val="en-US"/>
              </w:rPr>
            </w:pPr>
            <w:r w:rsidRPr="003D0B0F">
              <w:rPr>
                <w:color w:val="000000"/>
                <w:sz w:val="16"/>
                <w:szCs w:val="16"/>
                <w:lang w:val="en-US"/>
              </w:rPr>
              <w:t xml:space="preserve">Pycroft OS </w:t>
            </w:r>
            <w:r w:rsidR="003D0B0F" w:rsidRPr="003D0B0F">
              <w:rPr>
                <w:color w:val="000000"/>
                <w:sz w:val="16"/>
                <w:szCs w:val="16"/>
                <w:lang w:val="en-US"/>
              </w:rPr>
              <w:t xml:space="preserve">, </w:t>
            </w:r>
            <w:r w:rsidRPr="003D0B0F">
              <w:rPr>
                <w:color w:val="000000"/>
                <w:sz w:val="16"/>
                <w:szCs w:val="16"/>
                <w:lang w:val="en-US"/>
              </w:rPr>
              <w:t>Putty</w:t>
            </w:r>
            <w:r w:rsidR="003D0B0F" w:rsidRPr="003D0B0F">
              <w:rPr>
                <w:color w:val="000000"/>
                <w:sz w:val="16"/>
                <w:szCs w:val="16"/>
                <w:lang w:val="en-US"/>
              </w:rPr>
              <w:t xml:space="preserve">, </w:t>
            </w:r>
            <w:r w:rsidRPr="003D0B0F">
              <w:rPr>
                <w:color w:val="000000"/>
                <w:sz w:val="16"/>
                <w:szCs w:val="16"/>
                <w:lang w:val="en-US"/>
              </w:rPr>
              <w:t>Xming X11</w:t>
            </w:r>
            <w:r w:rsidR="003D0B0F" w:rsidRPr="003D0B0F">
              <w:rPr>
                <w:color w:val="000000"/>
                <w:sz w:val="16"/>
                <w:szCs w:val="16"/>
                <w:lang w:val="en-US"/>
              </w:rPr>
              <w:t xml:space="preserve">, </w:t>
            </w:r>
            <w:r w:rsidR="00461525" w:rsidRPr="003D0B0F">
              <w:rPr>
                <w:color w:val="000000"/>
                <w:sz w:val="16"/>
                <w:szCs w:val="16"/>
                <w:lang w:val="en-US"/>
              </w:rPr>
              <w:t xml:space="preserve">AlsaMixer </w:t>
            </w:r>
          </w:p>
          <w:p w:rsidR="004C268C" w:rsidRPr="003D0B0F" w:rsidRDefault="004C268C" w:rsidP="003D0B0F">
            <w:pPr>
              <w:spacing w:line="260" w:lineRule="auto"/>
              <w:ind w:left="360" w:right="40"/>
              <w:rPr>
                <w:b/>
                <w:bCs/>
                <w:color w:val="000000"/>
                <w:sz w:val="16"/>
                <w:szCs w:val="16"/>
                <w:lang w:val="en-US"/>
              </w:rPr>
            </w:pPr>
            <w:r w:rsidRPr="003D0B0F">
              <w:rPr>
                <w:b/>
                <w:bCs/>
                <w:color w:val="000000"/>
                <w:sz w:val="16"/>
                <w:szCs w:val="16"/>
                <w:lang w:val="en-US"/>
              </w:rPr>
              <w:t>Hardware Used:</w:t>
            </w:r>
          </w:p>
          <w:p w:rsidR="004C268C" w:rsidRPr="00104DF4" w:rsidRDefault="004C268C" w:rsidP="003D0B0F">
            <w:pPr>
              <w:spacing w:line="260" w:lineRule="auto"/>
              <w:ind w:left="360" w:right="40"/>
              <w:rPr>
                <w:b/>
                <w:bCs/>
                <w:color w:val="000000"/>
                <w:sz w:val="16"/>
                <w:szCs w:val="16"/>
                <w:lang w:val="en-US"/>
              </w:rPr>
            </w:pPr>
            <w:r w:rsidRPr="00104DF4">
              <w:rPr>
                <w:color w:val="000000"/>
                <w:sz w:val="16"/>
                <w:szCs w:val="16"/>
              </w:rPr>
              <w:t>Quadcore ARM Cortex-A53, 64Bit</w:t>
            </w:r>
            <w:r w:rsidRPr="00104DF4">
              <w:rPr>
                <w:color w:val="000000"/>
                <w:sz w:val="16"/>
                <w:szCs w:val="16"/>
                <w:lang w:val="en-US"/>
              </w:rPr>
              <w:t xml:space="preserve"> -  Raspberry Pi3b+</w:t>
            </w:r>
            <w:r w:rsidR="003D0B0F">
              <w:rPr>
                <w:color w:val="000000"/>
                <w:sz w:val="16"/>
                <w:szCs w:val="16"/>
                <w:lang w:val="en-US"/>
              </w:rPr>
              <w:t>,</w:t>
            </w:r>
            <w:r w:rsidRPr="00104DF4">
              <w:rPr>
                <w:color w:val="000000"/>
                <w:sz w:val="16"/>
                <w:szCs w:val="16"/>
                <w:lang w:val="en-US"/>
              </w:rPr>
              <w:t>USB Speaker with impedance 4 ohms</w:t>
            </w:r>
            <w:r w:rsidR="003D0B0F">
              <w:rPr>
                <w:b/>
                <w:bCs/>
                <w:color w:val="000000"/>
                <w:sz w:val="16"/>
                <w:szCs w:val="16"/>
                <w:lang w:val="en-US"/>
              </w:rPr>
              <w:t xml:space="preserve">, </w:t>
            </w:r>
            <w:r w:rsidRPr="00104DF4">
              <w:rPr>
                <w:color w:val="000000"/>
                <w:sz w:val="16"/>
                <w:szCs w:val="16"/>
                <w:lang w:val="en-US"/>
              </w:rPr>
              <w:t>PS3 eye – Mic</w:t>
            </w:r>
            <w:r w:rsidR="003D0B0F">
              <w:rPr>
                <w:color w:val="000000"/>
                <w:sz w:val="16"/>
                <w:szCs w:val="16"/>
                <w:lang w:val="en-US"/>
              </w:rPr>
              <w:t>,</w:t>
            </w:r>
            <w:r w:rsidR="00E74272">
              <w:rPr>
                <w:color w:val="000000"/>
                <w:sz w:val="16"/>
                <w:szCs w:val="16"/>
                <w:lang w:val="en-US"/>
              </w:rPr>
              <w:t xml:space="preserve"> </w:t>
            </w:r>
            <w:r w:rsidRPr="00104DF4">
              <w:rPr>
                <w:color w:val="000000"/>
                <w:sz w:val="16"/>
                <w:szCs w:val="16"/>
                <w:lang w:val="en-US"/>
              </w:rPr>
              <w:t>CAT 6 LAN cable with</w:t>
            </w:r>
            <w:r w:rsidRPr="00104DF4">
              <w:rPr>
                <w:color w:val="000000"/>
                <w:sz w:val="16"/>
                <w:szCs w:val="16"/>
              </w:rPr>
              <w:t xml:space="preserve"> RJ45 (ethernet) socket</w:t>
            </w:r>
          </w:p>
          <w:p w:rsidR="00E74272" w:rsidRDefault="00E74272" w:rsidP="00E74272">
            <w:pPr>
              <w:spacing w:line="260" w:lineRule="auto"/>
              <w:ind w:right="40"/>
              <w:rPr>
                <w:rFonts w:eastAsia="Arial"/>
                <w:b/>
                <w:bCs/>
                <w:i/>
                <w:iCs/>
                <w:color w:val="000000"/>
                <w:sz w:val="16"/>
                <w:szCs w:val="16"/>
                <w:lang w:val="en-US"/>
              </w:rPr>
            </w:pPr>
          </w:p>
          <w:p w:rsidR="009757A5" w:rsidRPr="00E74272" w:rsidRDefault="00E74272" w:rsidP="00E74272">
            <w:pPr>
              <w:spacing w:line="260" w:lineRule="auto"/>
              <w:ind w:right="40"/>
              <w:rPr>
                <w:rFonts w:eastAsia="Arial"/>
                <w:b/>
                <w:bCs/>
                <w:i/>
                <w:iCs/>
                <w:color w:val="000000"/>
                <w:sz w:val="16"/>
                <w:szCs w:val="16"/>
                <w:u w:val="single"/>
                <w:lang w:val="en-US"/>
              </w:rPr>
            </w:pPr>
            <w:r>
              <w:rPr>
                <w:rFonts w:eastAsia="Arial"/>
                <w:b/>
                <w:bCs/>
                <w:i/>
                <w:iCs/>
                <w:color w:val="000000"/>
                <w:sz w:val="16"/>
                <w:szCs w:val="16"/>
                <w:lang w:val="en-US"/>
              </w:rPr>
              <w:t xml:space="preserve">     </w:t>
            </w:r>
            <w:r w:rsidR="00284A3D" w:rsidRPr="00E74272">
              <w:rPr>
                <w:rFonts w:eastAsia="Arial"/>
                <w:b/>
                <w:bCs/>
                <w:i/>
                <w:iCs/>
                <w:color w:val="000000"/>
                <w:sz w:val="16"/>
                <w:szCs w:val="16"/>
                <w:u w:val="single"/>
                <w:lang w:val="en-US"/>
              </w:rPr>
              <w:t xml:space="preserve">Sr. </w:t>
            </w:r>
            <w:r w:rsidR="009757A5" w:rsidRPr="00E74272">
              <w:rPr>
                <w:rFonts w:eastAsia="Arial"/>
                <w:b/>
                <w:bCs/>
                <w:i/>
                <w:iCs/>
                <w:color w:val="000000"/>
                <w:sz w:val="16"/>
                <w:szCs w:val="16"/>
                <w:u w:val="single"/>
                <w:lang w:val="en-US"/>
              </w:rPr>
              <w:t xml:space="preserve">Embedded System Developer </w:t>
            </w:r>
          </w:p>
          <w:p w:rsidR="009757A5" w:rsidRPr="00E74272" w:rsidRDefault="009757A5" w:rsidP="000351A4">
            <w:pPr>
              <w:spacing w:line="260" w:lineRule="auto"/>
              <w:ind w:right="40"/>
              <w:rPr>
                <w:rFonts w:eastAsia="Arial"/>
                <w:color w:val="000000"/>
                <w:sz w:val="6"/>
                <w:szCs w:val="6"/>
                <w:u w:val="single"/>
                <w:lang w:val="en-US"/>
              </w:rPr>
            </w:pPr>
          </w:p>
          <w:p w:rsidR="00276405" w:rsidRPr="00104DF4" w:rsidRDefault="003D0B0F" w:rsidP="003D0B0F">
            <w:pPr>
              <w:numPr>
                <w:ilvl w:val="0"/>
                <w:numId w:val="37"/>
              </w:numPr>
              <w:spacing w:line="260" w:lineRule="auto"/>
              <w:ind w:right="40"/>
              <w:rPr>
                <w:rFonts w:eastAsia="Arial"/>
                <w:color w:val="000000"/>
                <w:sz w:val="16"/>
                <w:szCs w:val="16"/>
                <w:lang w:val="en-US"/>
              </w:rPr>
            </w:pPr>
            <w:r>
              <w:rPr>
                <w:rFonts w:eastAsia="Arial"/>
                <w:color w:val="000000"/>
                <w:sz w:val="16"/>
                <w:szCs w:val="16"/>
                <w:lang w:val="en-US"/>
              </w:rPr>
              <w:t>1</w:t>
            </w:r>
            <w:r w:rsidR="00284A3D" w:rsidRPr="00104DF4">
              <w:rPr>
                <w:rFonts w:eastAsia="Arial"/>
                <w:color w:val="000000"/>
                <w:sz w:val="16"/>
                <w:szCs w:val="16"/>
                <w:lang w:val="en-US"/>
              </w:rPr>
              <w:t xml:space="preserve"> </w:t>
            </w:r>
            <w:r w:rsidR="00AB1FB5" w:rsidRPr="00104DF4">
              <w:rPr>
                <w:rFonts w:eastAsia="Arial"/>
                <w:color w:val="000000"/>
                <w:sz w:val="16"/>
                <w:szCs w:val="16"/>
                <w:lang w:val="en-US"/>
              </w:rPr>
              <w:t>year of experience in developing various projects for clients</w:t>
            </w:r>
            <w:r w:rsidR="00240D92" w:rsidRPr="00104DF4">
              <w:rPr>
                <w:rFonts w:eastAsia="Arial"/>
                <w:color w:val="000000"/>
                <w:sz w:val="16"/>
                <w:szCs w:val="16"/>
                <w:lang w:val="en-US"/>
              </w:rPr>
              <w:t xml:space="preserve"> by a</w:t>
            </w:r>
            <w:r w:rsidR="00AB1FB5" w:rsidRPr="00104DF4">
              <w:rPr>
                <w:rFonts w:eastAsia="Times New Roman"/>
                <w:color w:val="000000"/>
                <w:kern w:val="0"/>
                <w:sz w:val="16"/>
                <w:szCs w:val="16"/>
                <w:lang w:val="en-US" w:eastAsia="en-US"/>
              </w:rPr>
              <w:t>nalyzing</w:t>
            </w:r>
            <w:r w:rsidR="00284A3D" w:rsidRPr="00104DF4">
              <w:rPr>
                <w:rFonts w:eastAsia="Times New Roman"/>
                <w:color w:val="000000"/>
                <w:kern w:val="0"/>
                <w:sz w:val="16"/>
                <w:szCs w:val="16"/>
                <w:lang w:val="en-US" w:eastAsia="en-US"/>
              </w:rPr>
              <w:t>, proposing and implementing solutions for</w:t>
            </w:r>
            <w:r w:rsidR="00AB1FB5" w:rsidRPr="00104DF4">
              <w:rPr>
                <w:rFonts w:eastAsia="Times New Roman"/>
                <w:color w:val="000000"/>
                <w:kern w:val="0"/>
                <w:sz w:val="16"/>
                <w:szCs w:val="16"/>
                <w:lang w:val="en-US" w:eastAsia="en-US"/>
              </w:rPr>
              <w:t xml:space="preserve"> Business Problems</w:t>
            </w:r>
            <w:r w:rsidR="00284A3D" w:rsidRPr="00104DF4">
              <w:rPr>
                <w:rFonts w:eastAsia="Times New Roman"/>
                <w:color w:val="000000"/>
                <w:kern w:val="0"/>
                <w:sz w:val="16"/>
                <w:szCs w:val="16"/>
                <w:lang w:val="en-US" w:eastAsia="en-US"/>
              </w:rPr>
              <w:t xml:space="preserve"> while working closely with </w:t>
            </w:r>
            <w:r w:rsidR="00AB1FB5" w:rsidRPr="00104DF4">
              <w:rPr>
                <w:rFonts w:eastAsia="Times New Roman"/>
                <w:color w:val="000000"/>
                <w:kern w:val="0"/>
                <w:sz w:val="16"/>
                <w:szCs w:val="16"/>
                <w:lang w:val="en-US" w:eastAsia="en-US"/>
              </w:rPr>
              <w:t xml:space="preserve">the technical as well as </w:t>
            </w:r>
            <w:r w:rsidR="00284A3D" w:rsidRPr="00104DF4">
              <w:rPr>
                <w:rFonts w:eastAsia="Times New Roman"/>
                <w:color w:val="000000"/>
                <w:kern w:val="0"/>
                <w:sz w:val="16"/>
                <w:szCs w:val="16"/>
                <w:lang w:val="en-US" w:eastAsia="en-US"/>
              </w:rPr>
              <w:t>management</w:t>
            </w:r>
            <w:r w:rsidR="00AB1FB5" w:rsidRPr="00104DF4">
              <w:rPr>
                <w:rFonts w:eastAsia="Times New Roman"/>
                <w:color w:val="000000"/>
                <w:kern w:val="0"/>
                <w:sz w:val="16"/>
                <w:szCs w:val="16"/>
                <w:lang w:val="en-US" w:eastAsia="en-US"/>
              </w:rPr>
              <w:t xml:space="preserve"> </w:t>
            </w:r>
            <w:r w:rsidR="00284A3D" w:rsidRPr="00104DF4">
              <w:rPr>
                <w:rFonts w:eastAsia="Times New Roman"/>
                <w:color w:val="000000"/>
                <w:kern w:val="0"/>
                <w:sz w:val="16"/>
                <w:szCs w:val="16"/>
                <w:lang w:val="en-US" w:eastAsia="en-US"/>
              </w:rPr>
              <w:t>teams to deliver the product in economical, fast and effective way.</w:t>
            </w:r>
          </w:p>
          <w:p w:rsidR="00276405" w:rsidRPr="003D0B0F" w:rsidRDefault="00AB1FB5" w:rsidP="003D0B0F">
            <w:pPr>
              <w:numPr>
                <w:ilvl w:val="0"/>
                <w:numId w:val="37"/>
              </w:numPr>
              <w:spacing w:line="260" w:lineRule="auto"/>
              <w:ind w:right="40"/>
              <w:rPr>
                <w:rFonts w:eastAsia="Arial"/>
                <w:color w:val="000000"/>
                <w:sz w:val="16"/>
                <w:szCs w:val="16"/>
                <w:lang w:val="en-US"/>
              </w:rPr>
            </w:pPr>
            <w:r w:rsidRPr="00104DF4">
              <w:rPr>
                <w:rFonts w:eastAsia="Times New Roman"/>
                <w:color w:val="000000"/>
                <w:kern w:val="0"/>
                <w:sz w:val="16"/>
                <w:szCs w:val="16"/>
                <w:lang w:val="en-US" w:eastAsia="en-US"/>
              </w:rPr>
              <w:t xml:space="preserve">Build robust embedded software, drivers and frameworks to run on IOT devices. </w:t>
            </w:r>
            <w:r w:rsidR="00C92985" w:rsidRPr="00104DF4">
              <w:rPr>
                <w:rFonts w:eastAsia="Times New Roman"/>
                <w:color w:val="000000"/>
                <w:kern w:val="0"/>
                <w:sz w:val="16"/>
                <w:szCs w:val="16"/>
                <w:lang w:val="en-US" w:eastAsia="en-US"/>
              </w:rPr>
              <w:t>E</w:t>
            </w:r>
            <w:r w:rsidRPr="00104DF4">
              <w:rPr>
                <w:rFonts w:eastAsia="Times New Roman"/>
                <w:color w:val="000000"/>
                <w:kern w:val="0"/>
                <w:sz w:val="16"/>
                <w:szCs w:val="16"/>
                <w:lang w:val="en-US" w:eastAsia="en-US"/>
              </w:rPr>
              <w:t xml:space="preserve">xperienced in boot loader, device driver, </w:t>
            </w:r>
            <w:r w:rsidR="00C92985" w:rsidRPr="00104DF4">
              <w:rPr>
                <w:rFonts w:eastAsia="Times New Roman"/>
                <w:color w:val="000000"/>
                <w:kern w:val="0"/>
                <w:sz w:val="16"/>
                <w:szCs w:val="16"/>
                <w:lang w:val="en-US" w:eastAsia="en-US"/>
              </w:rPr>
              <w:t>p</w:t>
            </w:r>
            <w:r w:rsidRPr="00104DF4">
              <w:rPr>
                <w:rFonts w:eastAsia="Times New Roman"/>
                <w:color w:val="000000"/>
                <w:kern w:val="0"/>
                <w:sz w:val="16"/>
                <w:szCs w:val="16"/>
                <w:lang w:val="en-US" w:eastAsia="en-US"/>
              </w:rPr>
              <w:t>rojects includ</w:t>
            </w:r>
            <w:r w:rsidR="00C92985" w:rsidRPr="00104DF4">
              <w:rPr>
                <w:rFonts w:eastAsia="Times New Roman"/>
                <w:color w:val="000000"/>
                <w:kern w:val="0"/>
                <w:sz w:val="16"/>
                <w:szCs w:val="16"/>
                <w:lang w:val="en-US" w:eastAsia="en-US"/>
              </w:rPr>
              <w:t>ing</w:t>
            </w:r>
            <w:r w:rsidRPr="00104DF4">
              <w:rPr>
                <w:rFonts w:eastAsia="Times New Roman"/>
                <w:color w:val="000000"/>
                <w:kern w:val="0"/>
                <w:sz w:val="16"/>
                <w:szCs w:val="16"/>
                <w:lang w:val="en-US" w:eastAsia="en-US"/>
              </w:rPr>
              <w:t xml:space="preserve"> real time connectivity, device</w:t>
            </w:r>
            <w:r w:rsidR="00C92985" w:rsidRPr="00104DF4">
              <w:rPr>
                <w:rFonts w:eastAsia="Times New Roman"/>
                <w:color w:val="000000"/>
                <w:kern w:val="0"/>
                <w:sz w:val="16"/>
                <w:szCs w:val="16"/>
                <w:lang w:val="en-US" w:eastAsia="en-US"/>
              </w:rPr>
              <w:t xml:space="preserve"> fault</w:t>
            </w:r>
            <w:r w:rsidRPr="00104DF4">
              <w:rPr>
                <w:rFonts w:eastAsia="Times New Roman"/>
                <w:color w:val="000000"/>
                <w:kern w:val="0"/>
                <w:sz w:val="16"/>
                <w:szCs w:val="16"/>
                <w:lang w:val="en-US" w:eastAsia="en-US"/>
              </w:rPr>
              <w:t xml:space="preserve"> management</w:t>
            </w:r>
            <w:r w:rsidR="00276405" w:rsidRPr="00104DF4">
              <w:rPr>
                <w:rFonts w:eastAsia="Times New Roman"/>
                <w:color w:val="000000"/>
                <w:kern w:val="0"/>
                <w:sz w:val="16"/>
                <w:szCs w:val="16"/>
                <w:lang w:val="en-US" w:eastAsia="en-US"/>
              </w:rPr>
              <w:t>.</w:t>
            </w:r>
          </w:p>
          <w:p w:rsidR="00C92985" w:rsidRPr="00104DF4" w:rsidRDefault="00C92985" w:rsidP="009B416E">
            <w:pPr>
              <w:pStyle w:val="Zawartotabeli"/>
              <w:ind w:left="360"/>
              <w:rPr>
                <w:b/>
                <w:bCs/>
                <w:i/>
                <w:iCs/>
                <w:color w:val="000000"/>
                <w:sz w:val="10"/>
                <w:szCs w:val="10"/>
                <w:u w:val="dotted"/>
                <w:lang w:val="en-US"/>
              </w:rPr>
            </w:pPr>
          </w:p>
          <w:p w:rsidR="001D566C" w:rsidRPr="00104DF4" w:rsidRDefault="009B416E" w:rsidP="009B416E">
            <w:pPr>
              <w:pStyle w:val="Zawartotabeli"/>
              <w:ind w:left="360"/>
              <w:rPr>
                <w:b/>
                <w:bCs/>
                <w:i/>
                <w:iCs/>
                <w:color w:val="000000"/>
                <w:sz w:val="16"/>
                <w:szCs w:val="16"/>
                <w:u w:val="dotted"/>
                <w:lang w:val="en-US"/>
              </w:rPr>
            </w:pPr>
            <w:r w:rsidRPr="00104DF4">
              <w:rPr>
                <w:b/>
                <w:bCs/>
                <w:i/>
                <w:iCs/>
                <w:color w:val="000000"/>
                <w:sz w:val="16"/>
                <w:szCs w:val="16"/>
                <w:u w:val="dotted"/>
                <w:lang w:val="en-US"/>
              </w:rPr>
              <w:t>Projects</w:t>
            </w:r>
          </w:p>
          <w:p w:rsidR="00AE2C0F" w:rsidRPr="00104DF4" w:rsidRDefault="00AE2C0F" w:rsidP="00BD0164">
            <w:pPr>
              <w:pStyle w:val="BodyText"/>
              <w:spacing w:after="20"/>
              <w:ind w:left="720"/>
              <w:rPr>
                <w:b/>
                <w:bCs/>
                <w:color w:val="000000"/>
                <w:sz w:val="4"/>
                <w:szCs w:val="4"/>
                <w:u w:val="single"/>
                <w:lang w:val="en-US"/>
              </w:rPr>
            </w:pPr>
          </w:p>
          <w:p w:rsidR="007976DB" w:rsidRPr="00104DF4" w:rsidRDefault="009020B7" w:rsidP="003D0B0F">
            <w:pPr>
              <w:pStyle w:val="BodyText"/>
              <w:spacing w:after="20"/>
              <w:ind w:left="360"/>
              <w:rPr>
                <w:b/>
                <w:bCs/>
                <w:color w:val="000000"/>
                <w:sz w:val="16"/>
                <w:szCs w:val="16"/>
                <w:u w:val="single"/>
                <w:lang w:val="en-US"/>
              </w:rPr>
            </w:pPr>
            <w:r w:rsidRPr="00104DF4">
              <w:rPr>
                <w:b/>
                <w:bCs/>
                <w:color w:val="000000"/>
                <w:sz w:val="16"/>
                <w:szCs w:val="16"/>
                <w:u w:val="single"/>
                <w:lang w:val="en-US"/>
              </w:rPr>
              <w:t>Talkative Robo-Waiter</w:t>
            </w:r>
          </w:p>
          <w:p w:rsidR="00AE2C0F" w:rsidRPr="00104DF4" w:rsidRDefault="009020B7" w:rsidP="003D0B0F">
            <w:pPr>
              <w:pStyle w:val="BodyText"/>
              <w:numPr>
                <w:ilvl w:val="0"/>
                <w:numId w:val="37"/>
              </w:numPr>
              <w:spacing w:after="20"/>
              <w:rPr>
                <w:rStyle w:val="e24kjd"/>
                <w:color w:val="000000"/>
                <w:sz w:val="16"/>
                <w:szCs w:val="16"/>
                <w:lang w:val="en-US"/>
              </w:rPr>
            </w:pPr>
            <w:r w:rsidRPr="00104DF4">
              <w:rPr>
                <w:color w:val="000000"/>
                <w:sz w:val="16"/>
                <w:szCs w:val="16"/>
                <w:lang w:val="en-US"/>
              </w:rPr>
              <w:t>A</w:t>
            </w:r>
            <w:r w:rsidR="00422EFB" w:rsidRPr="00104DF4">
              <w:rPr>
                <w:color w:val="000000"/>
                <w:sz w:val="16"/>
                <w:szCs w:val="16"/>
                <w:lang w:val="en-US"/>
              </w:rPr>
              <w:t>t</w:t>
            </w:r>
            <w:r w:rsidRPr="00104DF4">
              <w:rPr>
                <w:color w:val="000000"/>
                <w:sz w:val="16"/>
                <w:szCs w:val="16"/>
                <w:lang w:val="en-US"/>
              </w:rPr>
              <w:t>mega328p, Arduino IDE, USART, 3D printer, Mic and speaker sound card with</w:t>
            </w:r>
            <w:r w:rsidR="007976DB" w:rsidRPr="00104DF4">
              <w:rPr>
                <w:color w:val="000000"/>
                <w:sz w:val="16"/>
                <w:szCs w:val="16"/>
                <w:lang w:val="en-US"/>
              </w:rPr>
              <w:t xml:space="preserve"> </w:t>
            </w:r>
            <w:r w:rsidRPr="00104DF4">
              <w:rPr>
                <w:rStyle w:val="e24kjd"/>
                <w:color w:val="000000"/>
                <w:sz w:val="16"/>
                <w:szCs w:val="16"/>
              </w:rPr>
              <w:t>LM386 IC</w:t>
            </w:r>
            <w:r w:rsidRPr="00104DF4">
              <w:rPr>
                <w:rStyle w:val="e24kjd"/>
                <w:color w:val="000000"/>
                <w:sz w:val="16"/>
                <w:szCs w:val="16"/>
                <w:lang w:val="en-US"/>
              </w:rPr>
              <w:t xml:space="preserve">, Metal Gear 150RPM motors, </w:t>
            </w:r>
            <w:r w:rsidR="00EF3EEE" w:rsidRPr="00104DF4">
              <w:rPr>
                <w:rStyle w:val="e24kjd"/>
                <w:color w:val="000000"/>
                <w:sz w:val="16"/>
                <w:szCs w:val="16"/>
                <w:lang w:val="en-US"/>
              </w:rPr>
              <w:t>LED, Speaker</w:t>
            </w:r>
            <w:r w:rsidRPr="00104DF4">
              <w:rPr>
                <w:rStyle w:val="e24kjd"/>
                <w:color w:val="000000"/>
                <w:sz w:val="16"/>
                <w:szCs w:val="16"/>
                <w:lang w:val="en-US"/>
              </w:rPr>
              <w:t>, Embedded C, SD card Module</w:t>
            </w:r>
          </w:p>
          <w:p w:rsidR="00AE2C0F" w:rsidRPr="00104DF4" w:rsidRDefault="00AE2C0F" w:rsidP="00AE2C0F">
            <w:pPr>
              <w:ind w:left="706"/>
              <w:rPr>
                <w:color w:val="000000"/>
                <w:sz w:val="16"/>
                <w:szCs w:val="16"/>
                <w:lang w:val="en-US"/>
              </w:rPr>
            </w:pPr>
          </w:p>
          <w:p w:rsidR="00305C36" w:rsidRPr="00104DF4" w:rsidRDefault="00305C36" w:rsidP="003D0B0F">
            <w:pPr>
              <w:ind w:left="360"/>
              <w:rPr>
                <w:b/>
                <w:bCs/>
                <w:color w:val="000000"/>
                <w:sz w:val="16"/>
                <w:szCs w:val="16"/>
                <w:u w:val="single"/>
                <w:lang w:val="en-US"/>
              </w:rPr>
            </w:pPr>
            <w:r w:rsidRPr="00104DF4">
              <w:rPr>
                <w:b/>
                <w:bCs/>
                <w:color w:val="000000"/>
                <w:sz w:val="16"/>
                <w:szCs w:val="16"/>
                <w:u w:val="single"/>
                <w:lang w:val="en-US"/>
              </w:rPr>
              <w:t xml:space="preserve">IoT based </w:t>
            </w:r>
            <w:r w:rsidRPr="00104DF4">
              <w:rPr>
                <w:b/>
                <w:bCs/>
                <w:color w:val="000000"/>
                <w:sz w:val="16"/>
                <w:szCs w:val="16"/>
                <w:u w:val="single"/>
              </w:rPr>
              <w:t xml:space="preserve">Smart Health Care Monitoring System </w:t>
            </w:r>
          </w:p>
          <w:p w:rsidR="003B0130" w:rsidRPr="00104DF4" w:rsidRDefault="00305C36" w:rsidP="003D0B0F">
            <w:pPr>
              <w:numPr>
                <w:ilvl w:val="0"/>
                <w:numId w:val="37"/>
              </w:numPr>
              <w:spacing w:line="0" w:lineRule="atLeast"/>
              <w:rPr>
                <w:color w:val="000000"/>
                <w:sz w:val="16"/>
                <w:szCs w:val="16"/>
                <w:lang w:val="en-US"/>
              </w:rPr>
            </w:pPr>
            <w:r w:rsidRPr="00104DF4">
              <w:rPr>
                <w:color w:val="000000"/>
                <w:sz w:val="16"/>
                <w:szCs w:val="16"/>
              </w:rPr>
              <w:t>This project includes hardware which will measure blood pressure, heart rate,</w:t>
            </w:r>
            <w:r w:rsidRPr="00104DF4">
              <w:rPr>
                <w:color w:val="000000"/>
                <w:sz w:val="16"/>
                <w:szCs w:val="16"/>
                <w:lang w:val="en-US"/>
              </w:rPr>
              <w:t xml:space="preserve"> weight</w:t>
            </w:r>
            <w:r w:rsidRPr="00104DF4">
              <w:rPr>
                <w:color w:val="000000"/>
                <w:sz w:val="16"/>
                <w:szCs w:val="16"/>
              </w:rPr>
              <w:t xml:space="preserve"> &amp; temperature, and send to Android application &amp; </w:t>
            </w:r>
            <w:r w:rsidR="007C1965" w:rsidRPr="00104DF4">
              <w:rPr>
                <w:color w:val="000000"/>
                <w:sz w:val="16"/>
                <w:szCs w:val="16"/>
                <w:lang w:val="en-US"/>
              </w:rPr>
              <w:t>MySQL</w:t>
            </w:r>
            <w:r w:rsidR="003B0130" w:rsidRPr="00104DF4">
              <w:rPr>
                <w:color w:val="000000"/>
                <w:sz w:val="16"/>
                <w:szCs w:val="16"/>
                <w:lang w:val="en-US"/>
              </w:rPr>
              <w:t xml:space="preserve"> Database.  </w:t>
            </w:r>
          </w:p>
          <w:p w:rsidR="007423BB" w:rsidRPr="003D0B0F" w:rsidRDefault="003B0130" w:rsidP="003D0B0F">
            <w:pPr>
              <w:numPr>
                <w:ilvl w:val="0"/>
                <w:numId w:val="37"/>
              </w:numPr>
              <w:spacing w:line="0" w:lineRule="atLeast"/>
              <w:rPr>
                <w:rFonts w:eastAsia="Times New Roman"/>
                <w:color w:val="000000"/>
                <w:kern w:val="0"/>
                <w:sz w:val="16"/>
                <w:szCs w:val="16"/>
                <w:lang w:val="en-US" w:eastAsia="en-US"/>
              </w:rPr>
            </w:pPr>
            <w:r w:rsidRPr="00104DF4">
              <w:rPr>
                <w:color w:val="000000"/>
                <w:sz w:val="16"/>
                <w:szCs w:val="16"/>
                <w:lang w:val="en-US"/>
              </w:rPr>
              <w:t xml:space="preserve">AtMega328p, HC-05 Bluetooth </w:t>
            </w:r>
            <w:r w:rsidR="00D94054" w:rsidRPr="00104DF4">
              <w:rPr>
                <w:color w:val="000000"/>
                <w:sz w:val="16"/>
                <w:szCs w:val="16"/>
                <w:lang w:val="en-US"/>
              </w:rPr>
              <w:t>Module, Pulse Oximeter</w:t>
            </w:r>
            <w:r w:rsidRPr="00104DF4">
              <w:rPr>
                <w:color w:val="000000"/>
                <w:sz w:val="16"/>
                <w:szCs w:val="16"/>
                <w:lang w:val="en-US"/>
              </w:rPr>
              <w:t xml:space="preserve"> and </w:t>
            </w:r>
            <w:r w:rsidR="00D94054" w:rsidRPr="00104DF4">
              <w:rPr>
                <w:color w:val="000000"/>
                <w:sz w:val="16"/>
                <w:szCs w:val="16"/>
                <w:lang w:val="en-US"/>
              </w:rPr>
              <w:t>Heartrate</w:t>
            </w:r>
            <w:r w:rsidRPr="00104DF4">
              <w:rPr>
                <w:color w:val="000000"/>
                <w:sz w:val="16"/>
                <w:szCs w:val="16"/>
                <w:lang w:val="en-US"/>
              </w:rPr>
              <w:t xml:space="preserve"> sensor, HX711 weighing Load cell, </w:t>
            </w:r>
            <w:r w:rsidRPr="00104DF4">
              <w:rPr>
                <w:rStyle w:val="e24kjd"/>
                <w:color w:val="000000"/>
                <w:sz w:val="16"/>
                <w:szCs w:val="16"/>
              </w:rPr>
              <w:t>MLX90614ESF Infra</w:t>
            </w:r>
            <w:r w:rsidRPr="00104DF4">
              <w:rPr>
                <w:rStyle w:val="e24kjd"/>
                <w:color w:val="000000"/>
                <w:sz w:val="16"/>
                <w:szCs w:val="16"/>
                <w:lang w:val="en-US"/>
              </w:rPr>
              <w:t>r</w:t>
            </w:r>
            <w:r w:rsidRPr="00104DF4">
              <w:rPr>
                <w:rStyle w:val="e24kjd"/>
                <w:color w:val="000000"/>
                <w:sz w:val="16"/>
                <w:szCs w:val="16"/>
              </w:rPr>
              <w:t xml:space="preserve">ed non-contact temperature </w:t>
            </w:r>
            <w:r w:rsidRPr="00104DF4">
              <w:rPr>
                <w:rStyle w:val="e24kjd"/>
                <w:color w:val="000000"/>
                <w:sz w:val="16"/>
                <w:szCs w:val="16"/>
                <w:lang w:val="en-US"/>
              </w:rPr>
              <w:t>sensor.</w:t>
            </w:r>
          </w:p>
          <w:p w:rsidR="00667370" w:rsidRPr="00104DF4" w:rsidRDefault="00667370" w:rsidP="007976DB">
            <w:pPr>
              <w:pStyle w:val="Zawartotabeli"/>
              <w:ind w:left="206"/>
              <w:rPr>
                <w:color w:val="000000"/>
                <w:sz w:val="16"/>
                <w:szCs w:val="16"/>
                <w:lang w:val="en-US"/>
              </w:rPr>
            </w:pPr>
          </w:p>
          <w:p w:rsidR="00A65A97" w:rsidRPr="00104DF4" w:rsidRDefault="00A60C9D" w:rsidP="00A60C9D">
            <w:pPr>
              <w:pStyle w:val="Zawartotabeli"/>
              <w:rPr>
                <w:b/>
                <w:bCs/>
                <w:color w:val="000000"/>
                <w:sz w:val="16"/>
                <w:szCs w:val="16"/>
                <w:u w:val="single"/>
                <w:lang w:val="en-US"/>
              </w:rPr>
            </w:pPr>
            <w:r w:rsidRPr="00104DF4">
              <w:rPr>
                <w:b/>
                <w:bCs/>
                <w:color w:val="000000"/>
                <w:sz w:val="16"/>
                <w:szCs w:val="16"/>
                <w:u w:val="single"/>
                <w:lang w:val="en-US"/>
              </w:rPr>
              <w:t>Accenture, Hyderabad</w:t>
            </w:r>
            <w:r w:rsidRPr="00104DF4">
              <w:rPr>
                <w:b/>
                <w:bCs/>
                <w:color w:val="000000"/>
                <w:sz w:val="16"/>
                <w:szCs w:val="16"/>
                <w:lang w:val="en-US"/>
              </w:rPr>
              <w:t xml:space="preserve">                                        </w:t>
            </w:r>
            <w:r w:rsidR="00284A3D" w:rsidRPr="00104DF4">
              <w:rPr>
                <w:b/>
                <w:bCs/>
                <w:color w:val="000000"/>
                <w:sz w:val="16"/>
                <w:szCs w:val="16"/>
                <w:lang w:val="en-US"/>
              </w:rPr>
              <w:t xml:space="preserve">                                          </w:t>
            </w:r>
            <w:r w:rsidRPr="00104DF4">
              <w:rPr>
                <w:b/>
                <w:bCs/>
                <w:color w:val="000000"/>
                <w:sz w:val="16"/>
                <w:szCs w:val="16"/>
                <w:lang w:val="en-US"/>
              </w:rPr>
              <w:t xml:space="preserve">                     02/2017-10/2017</w:t>
            </w:r>
          </w:p>
          <w:p w:rsidR="00A65A97" w:rsidRPr="00104DF4" w:rsidRDefault="00A65A97" w:rsidP="00A60C9D">
            <w:pPr>
              <w:pStyle w:val="Zawartotabeli"/>
              <w:rPr>
                <w:b/>
                <w:bCs/>
                <w:color w:val="000000"/>
                <w:sz w:val="16"/>
                <w:szCs w:val="16"/>
                <w:u w:val="single"/>
                <w:lang w:val="en-US"/>
              </w:rPr>
            </w:pPr>
          </w:p>
          <w:p w:rsidR="00A60C9D" w:rsidRPr="00104DF4" w:rsidRDefault="00A60C9D" w:rsidP="00A60C9D">
            <w:pPr>
              <w:pStyle w:val="Zawartotabeli"/>
              <w:rPr>
                <w:b/>
                <w:bCs/>
                <w:color w:val="000000"/>
                <w:sz w:val="16"/>
                <w:szCs w:val="16"/>
                <w:u w:val="single"/>
                <w:lang w:val="en-US"/>
              </w:rPr>
            </w:pPr>
            <w:r w:rsidRPr="00104DF4">
              <w:rPr>
                <w:b/>
                <w:bCs/>
                <w:i/>
                <w:iCs/>
                <w:color w:val="000000"/>
                <w:sz w:val="16"/>
                <w:szCs w:val="16"/>
                <w:u w:val="single"/>
                <w:lang w:val="en-US"/>
              </w:rPr>
              <w:t>Associate Software Engineer</w:t>
            </w:r>
          </w:p>
          <w:p w:rsidR="00310A74" w:rsidRPr="00104DF4" w:rsidRDefault="00310A74" w:rsidP="00A60C9D">
            <w:pPr>
              <w:pStyle w:val="Zawartotabeli"/>
              <w:rPr>
                <w:b/>
                <w:bCs/>
                <w:i/>
                <w:iCs/>
                <w:color w:val="000000"/>
                <w:sz w:val="6"/>
                <w:szCs w:val="6"/>
                <w:u w:val="single"/>
                <w:lang w:val="en-US"/>
              </w:rPr>
            </w:pPr>
          </w:p>
          <w:p w:rsidR="00364B96" w:rsidRPr="00104DF4" w:rsidRDefault="00423628" w:rsidP="003D0B0F">
            <w:pPr>
              <w:pStyle w:val="Zawartotabeli"/>
              <w:numPr>
                <w:ilvl w:val="0"/>
                <w:numId w:val="37"/>
              </w:numPr>
              <w:rPr>
                <w:color w:val="000000"/>
                <w:sz w:val="16"/>
                <w:szCs w:val="16"/>
                <w:lang w:val="en-US"/>
              </w:rPr>
            </w:pPr>
            <w:r w:rsidRPr="00104DF4">
              <w:rPr>
                <w:color w:val="000000"/>
                <w:sz w:val="16"/>
                <w:szCs w:val="16"/>
                <w:lang w:val="en-US"/>
              </w:rPr>
              <w:t>Worked on</w:t>
            </w:r>
            <w:r w:rsidR="00364B96" w:rsidRPr="00104DF4">
              <w:rPr>
                <w:color w:val="000000"/>
                <w:sz w:val="16"/>
                <w:szCs w:val="16"/>
                <w:lang w:val="en-US"/>
              </w:rPr>
              <w:t xml:space="preserve"> </w:t>
            </w:r>
            <w:r w:rsidR="00A60C9D" w:rsidRPr="00104DF4">
              <w:rPr>
                <w:color w:val="000000"/>
                <w:sz w:val="16"/>
                <w:szCs w:val="16"/>
                <w:lang w:val="en-US"/>
              </w:rPr>
              <w:t>Data analysis and planning</w:t>
            </w:r>
            <w:r w:rsidR="00364B96" w:rsidRPr="00104DF4">
              <w:rPr>
                <w:color w:val="000000"/>
                <w:sz w:val="16"/>
                <w:szCs w:val="16"/>
                <w:lang w:val="en-US"/>
              </w:rPr>
              <w:t>.</w:t>
            </w:r>
          </w:p>
          <w:p w:rsidR="00364B96" w:rsidRPr="00364B96" w:rsidRDefault="00364B96" w:rsidP="003D0B0F">
            <w:pPr>
              <w:pStyle w:val="Zawartotabeli"/>
              <w:numPr>
                <w:ilvl w:val="0"/>
                <w:numId w:val="37"/>
              </w:numPr>
              <w:rPr>
                <w:color w:val="000000"/>
                <w:sz w:val="16"/>
                <w:szCs w:val="16"/>
                <w:lang w:val="en-US"/>
              </w:rPr>
            </w:pPr>
            <w:r w:rsidRPr="00364B96">
              <w:rPr>
                <w:color w:val="000000"/>
                <w:sz w:val="16"/>
                <w:szCs w:val="16"/>
                <w:lang w:val="en-US"/>
              </w:rPr>
              <w:t>Got trained in Python, Data structures, C#, MSSQL</w:t>
            </w:r>
            <w:r>
              <w:rPr>
                <w:color w:val="000000"/>
                <w:sz w:val="16"/>
                <w:szCs w:val="16"/>
                <w:lang w:val="en-US"/>
              </w:rPr>
              <w:t>,</w:t>
            </w:r>
            <w:r w:rsidRPr="00364B96">
              <w:rPr>
                <w:color w:val="000000"/>
                <w:sz w:val="16"/>
                <w:szCs w:val="16"/>
                <w:lang w:val="en-US"/>
              </w:rPr>
              <w:t xml:space="preserve"> ASP.NET</w:t>
            </w:r>
            <w:r>
              <w:rPr>
                <w:color w:val="000000"/>
                <w:sz w:val="16"/>
                <w:szCs w:val="16"/>
                <w:lang w:val="en-US"/>
              </w:rPr>
              <w:t xml:space="preserve"> &amp; </w:t>
            </w:r>
            <w:r w:rsidRPr="00364B96">
              <w:rPr>
                <w:color w:val="000000"/>
                <w:sz w:val="16"/>
                <w:szCs w:val="16"/>
                <w:lang w:val="en-US"/>
              </w:rPr>
              <w:t>Microsoft SharePoint.</w:t>
            </w:r>
          </w:p>
          <w:p w:rsidR="00A65A97" w:rsidRPr="00104DF4" w:rsidRDefault="00A60C9D" w:rsidP="003D0B0F">
            <w:pPr>
              <w:pStyle w:val="Zawartotabeli"/>
              <w:numPr>
                <w:ilvl w:val="0"/>
                <w:numId w:val="37"/>
              </w:numPr>
              <w:rPr>
                <w:color w:val="000000"/>
                <w:sz w:val="16"/>
                <w:szCs w:val="16"/>
                <w:lang w:val="en-US"/>
              </w:rPr>
            </w:pPr>
            <w:r w:rsidRPr="00104DF4">
              <w:rPr>
                <w:color w:val="000000"/>
                <w:sz w:val="16"/>
                <w:szCs w:val="16"/>
                <w:lang w:val="en-US"/>
              </w:rPr>
              <w:t xml:space="preserve">Reporting of the error in PO/ </w:t>
            </w:r>
            <w:r w:rsidR="00423628" w:rsidRPr="00104DF4">
              <w:rPr>
                <w:color w:val="000000"/>
                <w:sz w:val="16"/>
                <w:szCs w:val="16"/>
                <w:lang w:val="en-US"/>
              </w:rPr>
              <w:t>PR to</w:t>
            </w:r>
            <w:r w:rsidRPr="00104DF4">
              <w:rPr>
                <w:color w:val="000000"/>
                <w:sz w:val="16"/>
                <w:szCs w:val="16"/>
                <w:lang w:val="en-US"/>
              </w:rPr>
              <w:t xml:space="preserve"> the Electrolux </w:t>
            </w:r>
            <w:r w:rsidR="00364B96" w:rsidRPr="00104DF4">
              <w:rPr>
                <w:color w:val="000000"/>
                <w:sz w:val="16"/>
                <w:szCs w:val="16"/>
                <w:lang w:val="en-US"/>
              </w:rPr>
              <w:t>–</w:t>
            </w:r>
            <w:r w:rsidRPr="00104DF4">
              <w:rPr>
                <w:color w:val="000000"/>
                <w:sz w:val="16"/>
                <w:szCs w:val="16"/>
                <w:lang w:val="en-US"/>
              </w:rPr>
              <w:t xml:space="preserve"> client</w:t>
            </w:r>
            <w:r w:rsidR="00364B96" w:rsidRPr="00104DF4">
              <w:rPr>
                <w:color w:val="000000"/>
                <w:sz w:val="16"/>
                <w:szCs w:val="16"/>
                <w:lang w:val="en-US"/>
              </w:rPr>
              <w:t xml:space="preserve"> and r</w:t>
            </w:r>
            <w:r w:rsidRPr="00104DF4">
              <w:rPr>
                <w:color w:val="000000"/>
                <w:sz w:val="16"/>
                <w:szCs w:val="16"/>
                <w:lang w:val="en-US"/>
              </w:rPr>
              <w:t>aised tickets on the behalf of clients against the issue and resolved them in ServiceNow</w:t>
            </w:r>
            <w:r w:rsidR="00364B96" w:rsidRPr="00104DF4">
              <w:rPr>
                <w:color w:val="000000"/>
                <w:sz w:val="16"/>
                <w:szCs w:val="16"/>
                <w:lang w:val="en-US"/>
              </w:rPr>
              <w:t xml:space="preserve"> on priority basis. </w:t>
            </w:r>
          </w:p>
          <w:p w:rsidR="00364B96" w:rsidRPr="00104DF4" w:rsidRDefault="00364B96" w:rsidP="00364B96">
            <w:pPr>
              <w:pStyle w:val="Zawartotabeli"/>
              <w:ind w:left="720"/>
              <w:rPr>
                <w:color w:val="000000"/>
                <w:sz w:val="6"/>
                <w:szCs w:val="6"/>
                <w:lang w:val="en-US"/>
              </w:rPr>
            </w:pPr>
          </w:p>
          <w:p w:rsidR="00240D92" w:rsidRPr="00240D92" w:rsidRDefault="00240D92" w:rsidP="00240D92">
            <w:pPr>
              <w:pStyle w:val="Zawartotabeli"/>
              <w:ind w:left="360"/>
              <w:rPr>
                <w:b/>
                <w:bCs/>
                <w:i/>
                <w:iCs/>
                <w:color w:val="000000"/>
                <w:sz w:val="16"/>
                <w:szCs w:val="16"/>
                <w:u w:val="dotted"/>
                <w:lang w:val="en-US"/>
              </w:rPr>
            </w:pPr>
            <w:r w:rsidRPr="00240D92">
              <w:rPr>
                <w:b/>
                <w:bCs/>
                <w:i/>
                <w:iCs/>
                <w:color w:val="000000"/>
                <w:sz w:val="16"/>
                <w:szCs w:val="16"/>
                <w:u w:val="dotted"/>
                <w:lang w:val="en-US"/>
              </w:rPr>
              <w:t>Project</w:t>
            </w:r>
          </w:p>
          <w:p w:rsidR="00240D92" w:rsidRPr="00240D92" w:rsidRDefault="00240D92" w:rsidP="00240D92">
            <w:pPr>
              <w:pStyle w:val="BodyText"/>
              <w:spacing w:after="20"/>
              <w:ind w:left="720"/>
              <w:rPr>
                <w:b/>
                <w:bCs/>
                <w:color w:val="000000"/>
                <w:sz w:val="4"/>
                <w:szCs w:val="4"/>
                <w:u w:val="single"/>
                <w:lang w:val="en-US"/>
              </w:rPr>
            </w:pPr>
          </w:p>
          <w:p w:rsidR="00240D92" w:rsidRPr="00240D92" w:rsidRDefault="00240D92" w:rsidP="003D0B0F">
            <w:pPr>
              <w:pStyle w:val="BodyText"/>
              <w:spacing w:after="20"/>
              <w:ind w:left="360"/>
              <w:rPr>
                <w:b/>
                <w:bCs/>
                <w:color w:val="000000"/>
                <w:sz w:val="16"/>
                <w:szCs w:val="16"/>
                <w:u w:val="single"/>
                <w:lang w:val="en-US"/>
              </w:rPr>
            </w:pPr>
            <w:r>
              <w:rPr>
                <w:b/>
                <w:bCs/>
                <w:color w:val="000000"/>
                <w:sz w:val="16"/>
                <w:szCs w:val="16"/>
                <w:u w:val="single"/>
                <w:lang w:val="en-US"/>
              </w:rPr>
              <w:t xml:space="preserve">Electrolux </w:t>
            </w:r>
            <w:r w:rsidR="00422EFB">
              <w:rPr>
                <w:b/>
                <w:bCs/>
                <w:color w:val="000000"/>
                <w:sz w:val="16"/>
                <w:szCs w:val="16"/>
                <w:u w:val="single"/>
                <w:lang w:val="en-US"/>
              </w:rPr>
              <w:t>–</w:t>
            </w:r>
            <w:r>
              <w:rPr>
                <w:b/>
                <w:bCs/>
                <w:color w:val="000000"/>
                <w:sz w:val="16"/>
                <w:szCs w:val="16"/>
                <w:u w:val="single"/>
                <w:lang w:val="en-US"/>
              </w:rPr>
              <w:t xml:space="preserve"> JDE PR/PO</w:t>
            </w:r>
          </w:p>
          <w:p w:rsidR="00240D92" w:rsidRPr="00240D92" w:rsidRDefault="00240D92" w:rsidP="00240D92">
            <w:pPr>
              <w:pStyle w:val="Zawartotabeli"/>
              <w:ind w:left="720"/>
              <w:rPr>
                <w:color w:val="000000"/>
                <w:sz w:val="4"/>
                <w:szCs w:val="4"/>
                <w:lang w:val="en-US"/>
              </w:rPr>
            </w:pPr>
          </w:p>
          <w:p w:rsidR="007F794A" w:rsidRPr="00104DF4" w:rsidRDefault="007F794A" w:rsidP="003D0B0F">
            <w:pPr>
              <w:pStyle w:val="Zawartotabeli"/>
              <w:numPr>
                <w:ilvl w:val="0"/>
                <w:numId w:val="37"/>
              </w:numPr>
              <w:rPr>
                <w:color w:val="000000"/>
                <w:sz w:val="16"/>
                <w:szCs w:val="16"/>
                <w:lang w:val="en-IN"/>
              </w:rPr>
            </w:pPr>
            <w:r w:rsidRPr="007F794A">
              <w:rPr>
                <w:color w:val="171717"/>
                <w:sz w:val="16"/>
                <w:szCs w:val="16"/>
                <w:shd w:val="clear" w:color="auto" w:fill="FFFFFF"/>
                <w:lang w:val="en-IN"/>
              </w:rPr>
              <w:t>Support and development</w:t>
            </w:r>
            <w:r w:rsidRPr="007F794A">
              <w:rPr>
                <w:color w:val="000000"/>
                <w:sz w:val="16"/>
                <w:szCs w:val="16"/>
                <w:lang w:val="en-US"/>
              </w:rPr>
              <w:t xml:space="preserve"> of the robust web application</w:t>
            </w:r>
            <w:r>
              <w:rPr>
                <w:color w:val="000000"/>
                <w:sz w:val="16"/>
                <w:szCs w:val="16"/>
                <w:lang w:val="en-US"/>
              </w:rPr>
              <w:t>, JDE-PR/PO, t</w:t>
            </w:r>
            <w:r w:rsidRPr="007F794A">
              <w:rPr>
                <w:color w:val="171717"/>
                <w:sz w:val="16"/>
                <w:szCs w:val="16"/>
                <w:shd w:val="clear" w:color="auto" w:fill="FFFFFF"/>
              </w:rPr>
              <w:t>o help</w:t>
            </w:r>
            <w:r w:rsidR="00364B96">
              <w:rPr>
                <w:color w:val="171717"/>
                <w:sz w:val="16"/>
                <w:szCs w:val="16"/>
                <w:shd w:val="clear" w:color="auto" w:fill="FFFFFF"/>
                <w:lang w:val="en-IN"/>
              </w:rPr>
              <w:t>,</w:t>
            </w:r>
            <w:r w:rsidRPr="007F794A">
              <w:rPr>
                <w:color w:val="171717"/>
                <w:sz w:val="16"/>
                <w:szCs w:val="16"/>
                <w:shd w:val="clear" w:color="auto" w:fill="FFFFFF"/>
              </w:rPr>
              <w:t xml:space="preserve"> identify and surface the content that </w:t>
            </w:r>
            <w:r>
              <w:rPr>
                <w:color w:val="171717"/>
                <w:sz w:val="16"/>
                <w:szCs w:val="16"/>
                <w:shd w:val="clear" w:color="auto" w:fill="FFFFFF"/>
                <w:lang w:val="en-IN"/>
              </w:rPr>
              <w:t xml:space="preserve">client </w:t>
            </w:r>
            <w:r w:rsidRPr="007F794A">
              <w:rPr>
                <w:color w:val="171717"/>
                <w:sz w:val="16"/>
                <w:szCs w:val="16"/>
                <w:shd w:val="clear" w:color="auto" w:fill="FFFFFF"/>
              </w:rPr>
              <w:t xml:space="preserve">consider to be the most useful and relevant, </w:t>
            </w:r>
            <w:r>
              <w:rPr>
                <w:color w:val="171717"/>
                <w:sz w:val="16"/>
                <w:szCs w:val="16"/>
                <w:shd w:val="clear" w:color="auto" w:fill="FFFFFF"/>
                <w:lang w:val="en-IN"/>
              </w:rPr>
              <w:t xml:space="preserve">via </w:t>
            </w:r>
            <w:r w:rsidRPr="007F794A">
              <w:rPr>
                <w:color w:val="171717"/>
                <w:sz w:val="16"/>
                <w:szCs w:val="16"/>
                <w:shd w:val="clear" w:color="auto" w:fill="FFFFFF"/>
              </w:rPr>
              <w:t>the </w:t>
            </w:r>
            <w:r w:rsidRPr="007F794A">
              <w:rPr>
                <w:rStyle w:val="Strong"/>
                <w:b w:val="0"/>
                <w:bCs w:val="0"/>
                <w:color w:val="171717"/>
                <w:sz w:val="16"/>
                <w:szCs w:val="16"/>
                <w:shd w:val="clear" w:color="auto" w:fill="FFFFFF"/>
              </w:rPr>
              <w:t>Analytics Processing Component</w:t>
            </w:r>
            <w:r w:rsidRPr="007F794A">
              <w:rPr>
                <w:color w:val="171717"/>
                <w:sz w:val="16"/>
                <w:szCs w:val="16"/>
                <w:shd w:val="clear" w:color="auto" w:fill="FFFFFF"/>
              </w:rPr>
              <w:t> in SharePoint Server</w:t>
            </w:r>
            <w:r>
              <w:rPr>
                <w:color w:val="171717"/>
                <w:sz w:val="16"/>
                <w:szCs w:val="16"/>
                <w:shd w:val="clear" w:color="auto" w:fill="FFFFFF"/>
                <w:lang w:val="en-IN"/>
              </w:rPr>
              <w:t xml:space="preserve"> to</w:t>
            </w:r>
            <w:r w:rsidRPr="007F794A">
              <w:rPr>
                <w:color w:val="171717"/>
                <w:sz w:val="16"/>
                <w:szCs w:val="16"/>
                <w:shd w:val="clear" w:color="auto" w:fill="FFFFFF"/>
              </w:rPr>
              <w:t xml:space="preserve"> analyz</w:t>
            </w:r>
            <w:r>
              <w:rPr>
                <w:color w:val="171717"/>
                <w:sz w:val="16"/>
                <w:szCs w:val="16"/>
                <w:shd w:val="clear" w:color="auto" w:fill="FFFFFF"/>
                <w:lang w:val="en-IN"/>
              </w:rPr>
              <w:t xml:space="preserve"> </w:t>
            </w:r>
            <w:r w:rsidRPr="007F794A">
              <w:rPr>
                <w:color w:val="171717"/>
                <w:sz w:val="16"/>
                <w:szCs w:val="16"/>
                <w:shd w:val="clear" w:color="auto" w:fill="FFFFFF"/>
              </w:rPr>
              <w:t xml:space="preserve">both the </w:t>
            </w:r>
            <w:r w:rsidR="00364B96">
              <w:rPr>
                <w:color w:val="171717"/>
                <w:sz w:val="16"/>
                <w:szCs w:val="16"/>
                <w:shd w:val="clear" w:color="auto" w:fill="FFFFFF"/>
                <w:lang w:val="en-IN"/>
              </w:rPr>
              <w:t xml:space="preserve">purchase orders of APAC region </w:t>
            </w:r>
            <w:r w:rsidRPr="007F794A">
              <w:rPr>
                <w:color w:val="171717"/>
                <w:sz w:val="16"/>
                <w:szCs w:val="16"/>
                <w:shd w:val="clear" w:color="auto" w:fill="FFFFFF"/>
              </w:rPr>
              <w:t xml:space="preserve">itself, and also the way that users interact with </w:t>
            </w:r>
            <w:r w:rsidR="00364B96">
              <w:rPr>
                <w:color w:val="171717"/>
                <w:sz w:val="16"/>
                <w:szCs w:val="16"/>
                <w:shd w:val="clear" w:color="auto" w:fill="FFFFFF"/>
                <w:lang w:val="en-IN"/>
              </w:rPr>
              <w:t>the listings by fetching data from MSSQL servers.</w:t>
            </w:r>
          </w:p>
          <w:p w:rsidR="009C0953" w:rsidRPr="00104DF4" w:rsidRDefault="00C92985" w:rsidP="00E74272">
            <w:pPr>
              <w:pStyle w:val="Zawartotabeli"/>
              <w:tabs>
                <w:tab w:val="left" w:pos="1795"/>
              </w:tabs>
              <w:ind w:left="706"/>
              <w:rPr>
                <w:color w:val="000000"/>
                <w:sz w:val="16"/>
                <w:szCs w:val="16"/>
                <w:lang w:val="en-US"/>
              </w:rPr>
            </w:pPr>
            <w:r w:rsidRPr="00104DF4">
              <w:rPr>
                <w:color w:val="000000"/>
                <w:sz w:val="16"/>
                <w:szCs w:val="16"/>
                <w:lang w:val="en-US"/>
              </w:rPr>
              <w:tab/>
            </w:r>
          </w:p>
        </w:tc>
      </w:tr>
    </w:tbl>
    <w:bookmarkEnd w:id="0"/>
    <w:p w:rsidR="009C0953" w:rsidRPr="005964C4" w:rsidRDefault="00253462" w:rsidP="00E74272">
      <w:pPr>
        <w:rPr>
          <w:color w:val="000000"/>
          <w:sz w:val="16"/>
          <w:szCs w:val="16"/>
          <w:lang w:val="en-US"/>
        </w:rPr>
      </w:pPr>
      <w:r>
        <w:rPr>
          <w:noProof/>
          <w:lang w:val="en-US" w:eastAsia="en-US"/>
        </w:rPr>
        <w:lastRenderedPageBreak/>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5409e6b6c0a8c5a4ce1afac51220cc4c134f530e18705c4458440321091b5b581208170713495e55084356014b4450530401195c1333471b1b1115465d5e0a5448011503504e1c180c571833471b1b0616435f580f595601514841481f0f2b561358191b420b17430d5809564c165a44561146500800574d1a0a110540175b085a0518400812074744595d0151421758140415475f580d044a100d400616400a5f0c5018160e140b11405e5d0d534b1b09450312450c5d015143160e105114125e4f1543094a5d030903455c580d504f1a0f190a030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5409e6b6c0a8c5a4ce1afac51220cc4c134f530e18705c4458440321091b5b581208170713495e55084356014b4450530401195c1333471b1b1115465d5e0a5448011503504e1c180c571833471b1b0616435f580f595601514841481f0f2b561358191b420b17430d5809564c165a44561146500800574d1a0a110540175b085a0518400812074744595d0151421758140415475f580d044a100d400616400a5f0c5018160e140b11405e5d0d534b1b09450312450c5d015143160e105114125e4f1543094a5d030903455c580d504f1a0f190a030c6&amp;docType=doc"/>
                    <pic:cNvPicPr>
                      <a:picLocks noChangeAspect="1" noChangeArrowheads="1"/>
                    </pic:cNvPicPr>
                  </pic:nvPicPr>
                  <pic:blipFill>
                    <a:blip r:link="rId9"/>
                    <a:srcRect/>
                    <a:stretch>
                      <a:fillRect/>
                    </a:stretch>
                  </pic:blipFill>
                  <pic:spPr bwMode="auto">
                    <a:xfrm>
                      <a:off x="0" y="0"/>
                      <a:ext cx="12700" cy="12700"/>
                    </a:xfrm>
                    <a:prstGeom prst="rect">
                      <a:avLst/>
                    </a:prstGeom>
                    <a:noFill/>
                  </pic:spPr>
                </pic:pic>
              </a:graphicData>
            </a:graphic>
          </wp:anchor>
        </w:drawing>
      </w:r>
    </w:p>
    <w:sectPr w:rsidR="009C0953" w:rsidRPr="005964C4">
      <w:pgSz w:w="11906" w:h="16838"/>
      <w:pgMar w:top="626" w:right="566" w:bottom="566" w:left="566" w:header="720" w:footer="720" w:gutter="0"/>
      <w:pgBorders>
        <w:top w:val="single" w:sz="1" w:space="31" w:color="C0C0C0"/>
        <w:left w:val="single" w:sz="1" w:space="28" w:color="C0C0C0"/>
        <w:bottom w:val="single" w:sz="1" w:space="28" w:color="C0C0C0"/>
        <w:right w:val="single" w:sz="1" w:space="28" w:color="C0C0C0"/>
      </w:pgBorders>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374" w:rsidRDefault="00E20374" w:rsidP="000046F0">
      <w:r>
        <w:separator/>
      </w:r>
    </w:p>
  </w:endnote>
  <w:endnote w:type="continuationSeparator" w:id="1">
    <w:p w:rsidR="00E20374" w:rsidRDefault="00E20374" w:rsidP="000046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ndale Sans UI">
    <w:altName w:val="Times New Roman"/>
    <w:charset w:val="EE"/>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374" w:rsidRDefault="00E20374" w:rsidP="000046F0">
      <w:r>
        <w:separator/>
      </w:r>
    </w:p>
  </w:footnote>
  <w:footnote w:type="continuationSeparator" w:id="1">
    <w:p w:rsidR="00E20374" w:rsidRDefault="00E20374" w:rsidP="000046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8706"/>
      </v:shape>
    </w:pict>
  </w:numPicBullet>
  <w:abstractNum w:abstractNumId="0">
    <w:nsid w:val="00000001"/>
    <w:multiLevelType w:val="multilevel"/>
    <w:tmpl w:val="00000001"/>
    <w:name w:val="WW8Num1"/>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720"/>
        </w:tabs>
        <w:ind w:left="-72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0"/>
        </w:tabs>
        <w:ind w:left="0" w:hanging="360"/>
      </w:pPr>
      <w:rPr>
        <w:rFonts w:ascii="OpenSymbol" w:hAnsi="OpenSymbol" w:cs="OpenSymbol"/>
      </w:rPr>
    </w:lvl>
    <w:lvl w:ilvl="5">
      <w:start w:val="1"/>
      <w:numFmt w:val="bullet"/>
      <w:lvlText w:val="▪"/>
      <w:lvlJc w:val="left"/>
      <w:pPr>
        <w:tabs>
          <w:tab w:val="num" w:pos="360"/>
        </w:tabs>
        <w:ind w:left="360" w:hanging="360"/>
      </w:pPr>
      <w:rPr>
        <w:rFonts w:ascii="OpenSymbol" w:hAnsi="OpenSymbol" w:cs="OpenSymbol"/>
      </w:rPr>
    </w:lvl>
    <w:lvl w:ilvl="6">
      <w:start w:val="1"/>
      <w:numFmt w:val="bullet"/>
      <w:lvlText w:val=""/>
      <w:lvlJc w:val="left"/>
      <w:pPr>
        <w:tabs>
          <w:tab w:val="num" w:pos="720"/>
        </w:tabs>
        <w:ind w:left="720" w:hanging="360"/>
      </w:pPr>
      <w:rPr>
        <w:rFonts w:ascii="Symbol" w:hAnsi="Symbol" w:cs="OpenSymbol"/>
      </w:rPr>
    </w:lvl>
    <w:lvl w:ilvl="7">
      <w:start w:val="1"/>
      <w:numFmt w:val="bullet"/>
      <w:lvlText w:val="◦"/>
      <w:lvlJc w:val="left"/>
      <w:pPr>
        <w:tabs>
          <w:tab w:val="num" w:pos="1080"/>
        </w:tabs>
        <w:ind w:left="1080" w:hanging="360"/>
      </w:pPr>
      <w:rPr>
        <w:rFonts w:ascii="OpenSymbol" w:hAnsi="OpenSymbol" w:cs="OpenSymbol"/>
      </w:rPr>
    </w:lvl>
    <w:lvl w:ilvl="8">
      <w:start w:val="1"/>
      <w:numFmt w:val="bullet"/>
      <w:lvlText w:val="▪"/>
      <w:lvlJc w:val="left"/>
      <w:pPr>
        <w:tabs>
          <w:tab w:val="num" w:pos="1440"/>
        </w:tabs>
        <w:ind w:left="144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0000004"/>
    <w:multiLevelType w:val="hybridMultilevel"/>
    <w:tmpl w:val="1B529A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30C24FE"/>
    <w:multiLevelType w:val="hybridMultilevel"/>
    <w:tmpl w:val="C818EE18"/>
    <w:lvl w:ilvl="0">
      <w:start w:val="1"/>
      <w:numFmt w:val="bullet"/>
      <w:lvlText w:val=""/>
      <w:lvlJc w:val="righ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5">
    <w:nsid w:val="0C781686"/>
    <w:multiLevelType w:val="hybridMultilevel"/>
    <w:tmpl w:val="6FF6B4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C7C228B"/>
    <w:multiLevelType w:val="hybridMultilevel"/>
    <w:tmpl w:val="BB10C5F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7">
    <w:nsid w:val="0CD61D11"/>
    <w:multiLevelType w:val="hybridMultilevel"/>
    <w:tmpl w:val="A9722520"/>
    <w:lvl w:ilvl="0">
      <w:start w:val="2"/>
      <w:numFmt w:val="bullet"/>
      <w:lvlText w:val="-"/>
      <w:lvlJc w:val="left"/>
      <w:pPr>
        <w:ind w:left="725" w:hanging="360"/>
      </w:pPr>
      <w:rPr>
        <w:rFonts w:ascii="Arial" w:eastAsia="Arial" w:hAnsi="Arial" w:cs="Arial" w:hint="default"/>
      </w:rPr>
    </w:lvl>
    <w:lvl w:ilvl="1" w:tentative="1">
      <w:start w:val="1"/>
      <w:numFmt w:val="bullet"/>
      <w:lvlText w:val="o"/>
      <w:lvlJc w:val="left"/>
      <w:pPr>
        <w:ind w:left="1445" w:hanging="360"/>
      </w:pPr>
      <w:rPr>
        <w:rFonts w:ascii="Courier New" w:hAnsi="Courier New" w:cs="Courier New" w:hint="default"/>
      </w:rPr>
    </w:lvl>
    <w:lvl w:ilvl="2" w:tentative="1">
      <w:start w:val="1"/>
      <w:numFmt w:val="bullet"/>
      <w:lvlText w:val=""/>
      <w:lvlJc w:val="left"/>
      <w:pPr>
        <w:ind w:left="2165" w:hanging="360"/>
      </w:pPr>
      <w:rPr>
        <w:rFonts w:ascii="Wingdings" w:hAnsi="Wingdings" w:hint="default"/>
      </w:rPr>
    </w:lvl>
    <w:lvl w:ilvl="3" w:tentative="1">
      <w:start w:val="1"/>
      <w:numFmt w:val="bullet"/>
      <w:lvlText w:val=""/>
      <w:lvlJc w:val="left"/>
      <w:pPr>
        <w:ind w:left="2885" w:hanging="360"/>
      </w:pPr>
      <w:rPr>
        <w:rFonts w:ascii="Symbol" w:hAnsi="Symbol" w:hint="default"/>
      </w:rPr>
    </w:lvl>
    <w:lvl w:ilvl="4" w:tentative="1">
      <w:start w:val="1"/>
      <w:numFmt w:val="bullet"/>
      <w:lvlText w:val="o"/>
      <w:lvlJc w:val="left"/>
      <w:pPr>
        <w:ind w:left="3605" w:hanging="360"/>
      </w:pPr>
      <w:rPr>
        <w:rFonts w:ascii="Courier New" w:hAnsi="Courier New" w:cs="Courier New" w:hint="default"/>
      </w:rPr>
    </w:lvl>
    <w:lvl w:ilvl="5" w:tentative="1">
      <w:start w:val="1"/>
      <w:numFmt w:val="bullet"/>
      <w:lvlText w:val=""/>
      <w:lvlJc w:val="left"/>
      <w:pPr>
        <w:ind w:left="4325" w:hanging="360"/>
      </w:pPr>
      <w:rPr>
        <w:rFonts w:ascii="Wingdings" w:hAnsi="Wingdings" w:hint="default"/>
      </w:rPr>
    </w:lvl>
    <w:lvl w:ilvl="6" w:tentative="1">
      <w:start w:val="1"/>
      <w:numFmt w:val="bullet"/>
      <w:lvlText w:val=""/>
      <w:lvlJc w:val="left"/>
      <w:pPr>
        <w:ind w:left="5045" w:hanging="360"/>
      </w:pPr>
      <w:rPr>
        <w:rFonts w:ascii="Symbol" w:hAnsi="Symbol" w:hint="default"/>
      </w:rPr>
    </w:lvl>
    <w:lvl w:ilvl="7" w:tentative="1">
      <w:start w:val="1"/>
      <w:numFmt w:val="bullet"/>
      <w:lvlText w:val="o"/>
      <w:lvlJc w:val="left"/>
      <w:pPr>
        <w:ind w:left="5765" w:hanging="360"/>
      </w:pPr>
      <w:rPr>
        <w:rFonts w:ascii="Courier New" w:hAnsi="Courier New" w:cs="Courier New" w:hint="default"/>
      </w:rPr>
    </w:lvl>
    <w:lvl w:ilvl="8" w:tentative="1">
      <w:start w:val="1"/>
      <w:numFmt w:val="bullet"/>
      <w:lvlText w:val=""/>
      <w:lvlJc w:val="left"/>
      <w:pPr>
        <w:ind w:left="6485" w:hanging="360"/>
      </w:pPr>
      <w:rPr>
        <w:rFonts w:ascii="Wingdings" w:hAnsi="Wingdings" w:hint="default"/>
      </w:rPr>
    </w:lvl>
  </w:abstractNum>
  <w:abstractNum w:abstractNumId="8">
    <w:nsid w:val="0EE1109E"/>
    <w:multiLevelType w:val="hybridMultilevel"/>
    <w:tmpl w:val="203E419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11F80187"/>
    <w:multiLevelType w:val="hybridMultilevel"/>
    <w:tmpl w:val="6E6E0E5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13972EA6"/>
    <w:multiLevelType w:val="multilevel"/>
    <w:tmpl w:val="8504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3F7670"/>
    <w:multiLevelType w:val="hybridMultilevel"/>
    <w:tmpl w:val="E59E7D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6C23B5D"/>
    <w:multiLevelType w:val="hybridMultilevel"/>
    <w:tmpl w:val="17A204A0"/>
    <w:lvl w:ilvl="0">
      <w:start w:val="12"/>
      <w:numFmt w:val="bullet"/>
      <w:lvlText w:val="-"/>
      <w:lvlJc w:val="left"/>
      <w:pPr>
        <w:ind w:left="795" w:hanging="360"/>
      </w:pPr>
      <w:rPr>
        <w:rFonts w:ascii="TimesNewRomanPSMT" w:eastAsia="Times New Roman" w:hAnsi="Times New Roman" w:cs="TimesNewRomanPSMT" w:hint="default"/>
      </w:rPr>
    </w:lvl>
    <w:lvl w:ilvl="1" w:tentative="1">
      <w:start w:val="1"/>
      <w:numFmt w:val="bullet"/>
      <w:lvlText w:val="o"/>
      <w:lvlJc w:val="left"/>
      <w:pPr>
        <w:ind w:left="1515" w:hanging="360"/>
      </w:pPr>
      <w:rPr>
        <w:rFonts w:ascii="Courier New" w:hAnsi="Courier New" w:cs="Courier New" w:hint="default"/>
      </w:rPr>
    </w:lvl>
    <w:lvl w:ilvl="2" w:tentative="1">
      <w:start w:val="1"/>
      <w:numFmt w:val="bullet"/>
      <w:lvlText w:val=""/>
      <w:lvlJc w:val="left"/>
      <w:pPr>
        <w:ind w:left="2235" w:hanging="360"/>
      </w:pPr>
      <w:rPr>
        <w:rFonts w:ascii="Wingdings" w:hAnsi="Wingdings" w:hint="default"/>
      </w:rPr>
    </w:lvl>
    <w:lvl w:ilvl="3" w:tentative="1">
      <w:start w:val="1"/>
      <w:numFmt w:val="bullet"/>
      <w:lvlText w:val=""/>
      <w:lvlJc w:val="left"/>
      <w:pPr>
        <w:ind w:left="2955" w:hanging="360"/>
      </w:pPr>
      <w:rPr>
        <w:rFonts w:ascii="Symbol" w:hAnsi="Symbol" w:hint="default"/>
      </w:rPr>
    </w:lvl>
    <w:lvl w:ilvl="4" w:tentative="1">
      <w:start w:val="1"/>
      <w:numFmt w:val="bullet"/>
      <w:lvlText w:val="o"/>
      <w:lvlJc w:val="left"/>
      <w:pPr>
        <w:ind w:left="3675" w:hanging="360"/>
      </w:pPr>
      <w:rPr>
        <w:rFonts w:ascii="Courier New" w:hAnsi="Courier New" w:cs="Courier New" w:hint="default"/>
      </w:rPr>
    </w:lvl>
    <w:lvl w:ilvl="5" w:tentative="1">
      <w:start w:val="1"/>
      <w:numFmt w:val="bullet"/>
      <w:lvlText w:val=""/>
      <w:lvlJc w:val="left"/>
      <w:pPr>
        <w:ind w:left="4395" w:hanging="360"/>
      </w:pPr>
      <w:rPr>
        <w:rFonts w:ascii="Wingdings" w:hAnsi="Wingdings" w:hint="default"/>
      </w:rPr>
    </w:lvl>
    <w:lvl w:ilvl="6" w:tentative="1">
      <w:start w:val="1"/>
      <w:numFmt w:val="bullet"/>
      <w:lvlText w:val=""/>
      <w:lvlJc w:val="left"/>
      <w:pPr>
        <w:ind w:left="5115" w:hanging="360"/>
      </w:pPr>
      <w:rPr>
        <w:rFonts w:ascii="Symbol" w:hAnsi="Symbol" w:hint="default"/>
      </w:rPr>
    </w:lvl>
    <w:lvl w:ilvl="7" w:tentative="1">
      <w:start w:val="1"/>
      <w:numFmt w:val="bullet"/>
      <w:lvlText w:val="o"/>
      <w:lvlJc w:val="left"/>
      <w:pPr>
        <w:ind w:left="5835" w:hanging="360"/>
      </w:pPr>
      <w:rPr>
        <w:rFonts w:ascii="Courier New" w:hAnsi="Courier New" w:cs="Courier New" w:hint="default"/>
      </w:rPr>
    </w:lvl>
    <w:lvl w:ilvl="8" w:tentative="1">
      <w:start w:val="1"/>
      <w:numFmt w:val="bullet"/>
      <w:lvlText w:val=""/>
      <w:lvlJc w:val="left"/>
      <w:pPr>
        <w:ind w:left="6555" w:hanging="360"/>
      </w:pPr>
      <w:rPr>
        <w:rFonts w:ascii="Wingdings" w:hAnsi="Wingdings" w:hint="default"/>
      </w:rPr>
    </w:lvl>
  </w:abstractNum>
  <w:abstractNum w:abstractNumId="13">
    <w:nsid w:val="1A3475A9"/>
    <w:multiLevelType w:val="hybridMultilevel"/>
    <w:tmpl w:val="9C503DB0"/>
    <w:lvl w:ilvl="0">
      <w:numFmt w:val="bullet"/>
      <w:lvlText w:val="•"/>
      <w:lvlJc w:val="left"/>
      <w:pPr>
        <w:ind w:left="720" w:hanging="360"/>
      </w:pPr>
      <w:rPr>
        <w:rFonts w:ascii="Times New Roman" w:eastAsia="Andale Sans U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C36034E"/>
    <w:multiLevelType w:val="hybridMultilevel"/>
    <w:tmpl w:val="EC9A6E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D765D32"/>
    <w:multiLevelType w:val="hybridMultilevel"/>
    <w:tmpl w:val="17E64D0C"/>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6">
    <w:nsid w:val="1E892F56"/>
    <w:multiLevelType w:val="hybridMultilevel"/>
    <w:tmpl w:val="22B85CF8"/>
    <w:lvl w:ilvl="0">
      <w:start w:val="1"/>
      <w:numFmt w:val="bullet"/>
      <w:lvlText w:val=""/>
      <w:lvlJc w:val="left"/>
      <w:pPr>
        <w:ind w:left="360" w:hanging="360"/>
      </w:pPr>
      <w:rPr>
        <w:rFonts w:ascii="Symbol" w:hAnsi="Symbol" w:hint="default"/>
      </w:rPr>
    </w:lvl>
    <w:lvl w:ilvl="1">
      <w:numFmt w:val="bullet"/>
      <w:lvlText w:val="-"/>
      <w:lvlJc w:val="left"/>
      <w:pPr>
        <w:ind w:left="1080" w:hanging="360"/>
      </w:pPr>
      <w:rPr>
        <w:rFonts w:ascii="Times New Roman" w:eastAsia="Andale Sans UI" w:hAnsi="Times New Roman" w:cs="Times New Roman"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1EC827BC"/>
    <w:multiLevelType w:val="hybridMultilevel"/>
    <w:tmpl w:val="3B02365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06873F1"/>
    <w:multiLevelType w:val="hybridMultilevel"/>
    <w:tmpl w:val="54E07EA8"/>
    <w:lvl w:ilvl="0">
      <w:numFmt w:val="bullet"/>
      <w:lvlText w:val=""/>
      <w:lvlJc w:val="left"/>
      <w:pPr>
        <w:ind w:left="525" w:hanging="360"/>
      </w:pPr>
      <w:rPr>
        <w:rFonts w:ascii="Times New Roman" w:eastAsia="Andale Sans UI" w:hAnsi="Times New Roman" w:cs="Times New Roman" w:hint="default"/>
        <w:b/>
      </w:rPr>
    </w:lvl>
    <w:lvl w:ilvl="1" w:tentative="1">
      <w:start w:val="1"/>
      <w:numFmt w:val="bullet"/>
      <w:lvlText w:val="o"/>
      <w:lvlJc w:val="left"/>
      <w:pPr>
        <w:ind w:left="1245" w:hanging="360"/>
      </w:pPr>
      <w:rPr>
        <w:rFonts w:ascii="Courier New" w:hAnsi="Courier New" w:cs="Courier New" w:hint="default"/>
      </w:rPr>
    </w:lvl>
    <w:lvl w:ilvl="2" w:tentative="1">
      <w:start w:val="1"/>
      <w:numFmt w:val="bullet"/>
      <w:lvlText w:val=""/>
      <w:lvlJc w:val="left"/>
      <w:pPr>
        <w:ind w:left="1965" w:hanging="360"/>
      </w:pPr>
      <w:rPr>
        <w:rFonts w:ascii="Wingdings" w:hAnsi="Wingdings" w:hint="default"/>
      </w:rPr>
    </w:lvl>
    <w:lvl w:ilvl="3" w:tentative="1">
      <w:start w:val="1"/>
      <w:numFmt w:val="bullet"/>
      <w:lvlText w:val=""/>
      <w:lvlJc w:val="left"/>
      <w:pPr>
        <w:ind w:left="2685" w:hanging="360"/>
      </w:pPr>
      <w:rPr>
        <w:rFonts w:ascii="Symbol" w:hAnsi="Symbol" w:hint="default"/>
      </w:rPr>
    </w:lvl>
    <w:lvl w:ilvl="4" w:tentative="1">
      <w:start w:val="1"/>
      <w:numFmt w:val="bullet"/>
      <w:lvlText w:val="o"/>
      <w:lvlJc w:val="left"/>
      <w:pPr>
        <w:ind w:left="3405" w:hanging="360"/>
      </w:pPr>
      <w:rPr>
        <w:rFonts w:ascii="Courier New" w:hAnsi="Courier New" w:cs="Courier New" w:hint="default"/>
      </w:rPr>
    </w:lvl>
    <w:lvl w:ilvl="5" w:tentative="1">
      <w:start w:val="1"/>
      <w:numFmt w:val="bullet"/>
      <w:lvlText w:val=""/>
      <w:lvlJc w:val="left"/>
      <w:pPr>
        <w:ind w:left="4125" w:hanging="360"/>
      </w:pPr>
      <w:rPr>
        <w:rFonts w:ascii="Wingdings" w:hAnsi="Wingdings" w:hint="default"/>
      </w:rPr>
    </w:lvl>
    <w:lvl w:ilvl="6" w:tentative="1">
      <w:start w:val="1"/>
      <w:numFmt w:val="bullet"/>
      <w:lvlText w:val=""/>
      <w:lvlJc w:val="left"/>
      <w:pPr>
        <w:ind w:left="4845" w:hanging="360"/>
      </w:pPr>
      <w:rPr>
        <w:rFonts w:ascii="Symbol" w:hAnsi="Symbol" w:hint="default"/>
      </w:rPr>
    </w:lvl>
    <w:lvl w:ilvl="7" w:tentative="1">
      <w:start w:val="1"/>
      <w:numFmt w:val="bullet"/>
      <w:lvlText w:val="o"/>
      <w:lvlJc w:val="left"/>
      <w:pPr>
        <w:ind w:left="5565" w:hanging="360"/>
      </w:pPr>
      <w:rPr>
        <w:rFonts w:ascii="Courier New" w:hAnsi="Courier New" w:cs="Courier New" w:hint="default"/>
      </w:rPr>
    </w:lvl>
    <w:lvl w:ilvl="8" w:tentative="1">
      <w:start w:val="1"/>
      <w:numFmt w:val="bullet"/>
      <w:lvlText w:val=""/>
      <w:lvlJc w:val="left"/>
      <w:pPr>
        <w:ind w:left="6285" w:hanging="360"/>
      </w:pPr>
      <w:rPr>
        <w:rFonts w:ascii="Wingdings" w:hAnsi="Wingdings" w:hint="default"/>
      </w:rPr>
    </w:lvl>
  </w:abstractNum>
  <w:abstractNum w:abstractNumId="19">
    <w:nsid w:val="21F03C6B"/>
    <w:multiLevelType w:val="hybridMultilevel"/>
    <w:tmpl w:val="2EC0065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88B212F"/>
    <w:multiLevelType w:val="hybridMultilevel"/>
    <w:tmpl w:val="87CE80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21">
    <w:nsid w:val="28FA3D7E"/>
    <w:multiLevelType w:val="multilevel"/>
    <w:tmpl w:val="BC88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E37A13"/>
    <w:multiLevelType w:val="hybridMultilevel"/>
    <w:tmpl w:val="CBDC65C2"/>
    <w:lvl w:ilvl="0">
      <w:start w:val="12"/>
      <w:numFmt w:val="bullet"/>
      <w:lvlText w:val="-"/>
      <w:lvlJc w:val="left"/>
      <w:pPr>
        <w:ind w:left="795" w:hanging="360"/>
      </w:pPr>
      <w:rPr>
        <w:rFonts w:ascii="TimesNewRomanPSMT" w:eastAsia="Times New Roman" w:hAnsi="Times New Roman" w:cs="TimesNewRomanPSMT" w:hint="default"/>
      </w:rPr>
    </w:lvl>
    <w:lvl w:ilvl="1" w:tentative="1">
      <w:start w:val="1"/>
      <w:numFmt w:val="bullet"/>
      <w:lvlText w:val="o"/>
      <w:lvlJc w:val="left"/>
      <w:pPr>
        <w:ind w:left="1515" w:hanging="360"/>
      </w:pPr>
      <w:rPr>
        <w:rFonts w:ascii="Courier New" w:hAnsi="Courier New" w:cs="Courier New" w:hint="default"/>
      </w:rPr>
    </w:lvl>
    <w:lvl w:ilvl="2" w:tentative="1">
      <w:start w:val="1"/>
      <w:numFmt w:val="bullet"/>
      <w:lvlText w:val=""/>
      <w:lvlJc w:val="left"/>
      <w:pPr>
        <w:ind w:left="2235" w:hanging="360"/>
      </w:pPr>
      <w:rPr>
        <w:rFonts w:ascii="Wingdings" w:hAnsi="Wingdings" w:hint="default"/>
      </w:rPr>
    </w:lvl>
    <w:lvl w:ilvl="3" w:tentative="1">
      <w:start w:val="1"/>
      <w:numFmt w:val="bullet"/>
      <w:lvlText w:val=""/>
      <w:lvlJc w:val="left"/>
      <w:pPr>
        <w:ind w:left="2955" w:hanging="360"/>
      </w:pPr>
      <w:rPr>
        <w:rFonts w:ascii="Symbol" w:hAnsi="Symbol" w:hint="default"/>
      </w:rPr>
    </w:lvl>
    <w:lvl w:ilvl="4" w:tentative="1">
      <w:start w:val="1"/>
      <w:numFmt w:val="bullet"/>
      <w:lvlText w:val="o"/>
      <w:lvlJc w:val="left"/>
      <w:pPr>
        <w:ind w:left="3675" w:hanging="360"/>
      </w:pPr>
      <w:rPr>
        <w:rFonts w:ascii="Courier New" w:hAnsi="Courier New" w:cs="Courier New" w:hint="default"/>
      </w:rPr>
    </w:lvl>
    <w:lvl w:ilvl="5" w:tentative="1">
      <w:start w:val="1"/>
      <w:numFmt w:val="bullet"/>
      <w:lvlText w:val=""/>
      <w:lvlJc w:val="left"/>
      <w:pPr>
        <w:ind w:left="4395" w:hanging="360"/>
      </w:pPr>
      <w:rPr>
        <w:rFonts w:ascii="Wingdings" w:hAnsi="Wingdings" w:hint="default"/>
      </w:rPr>
    </w:lvl>
    <w:lvl w:ilvl="6" w:tentative="1">
      <w:start w:val="1"/>
      <w:numFmt w:val="bullet"/>
      <w:lvlText w:val=""/>
      <w:lvlJc w:val="left"/>
      <w:pPr>
        <w:ind w:left="5115" w:hanging="360"/>
      </w:pPr>
      <w:rPr>
        <w:rFonts w:ascii="Symbol" w:hAnsi="Symbol" w:hint="default"/>
      </w:rPr>
    </w:lvl>
    <w:lvl w:ilvl="7" w:tentative="1">
      <w:start w:val="1"/>
      <w:numFmt w:val="bullet"/>
      <w:lvlText w:val="o"/>
      <w:lvlJc w:val="left"/>
      <w:pPr>
        <w:ind w:left="5835" w:hanging="360"/>
      </w:pPr>
      <w:rPr>
        <w:rFonts w:ascii="Courier New" w:hAnsi="Courier New" w:cs="Courier New" w:hint="default"/>
      </w:rPr>
    </w:lvl>
    <w:lvl w:ilvl="8" w:tentative="1">
      <w:start w:val="1"/>
      <w:numFmt w:val="bullet"/>
      <w:lvlText w:val=""/>
      <w:lvlJc w:val="left"/>
      <w:pPr>
        <w:ind w:left="6555" w:hanging="360"/>
      </w:pPr>
      <w:rPr>
        <w:rFonts w:ascii="Wingdings" w:hAnsi="Wingdings" w:hint="default"/>
      </w:rPr>
    </w:lvl>
  </w:abstractNum>
  <w:abstractNum w:abstractNumId="23">
    <w:nsid w:val="2B725FEB"/>
    <w:multiLevelType w:val="hybridMultilevel"/>
    <w:tmpl w:val="1B6A28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2CA45908"/>
    <w:multiLevelType w:val="hybridMultilevel"/>
    <w:tmpl w:val="91C4B0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07A078D"/>
    <w:multiLevelType w:val="hybridMultilevel"/>
    <w:tmpl w:val="93FA755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30934497"/>
    <w:multiLevelType w:val="hybridMultilevel"/>
    <w:tmpl w:val="ED8A6680"/>
    <w:lvl w:ilvl="0">
      <w:start w:val="1"/>
      <w:numFmt w:val="bullet"/>
      <w:lvlText w:val=""/>
      <w:lvlJc w:val="left"/>
      <w:pPr>
        <w:ind w:left="860" w:hanging="360"/>
      </w:pPr>
      <w:rPr>
        <w:rFonts w:ascii="Symbol" w:hAnsi="Symbol" w:hint="default"/>
      </w:rPr>
    </w:lvl>
    <w:lvl w:ilvl="1" w:tentative="1">
      <w:start w:val="1"/>
      <w:numFmt w:val="bullet"/>
      <w:lvlText w:val="o"/>
      <w:lvlJc w:val="left"/>
      <w:pPr>
        <w:ind w:left="1580" w:hanging="360"/>
      </w:pPr>
      <w:rPr>
        <w:rFonts w:ascii="Courier New" w:hAnsi="Courier New" w:cs="Courier New" w:hint="default"/>
      </w:rPr>
    </w:lvl>
    <w:lvl w:ilvl="2" w:tentative="1">
      <w:start w:val="1"/>
      <w:numFmt w:val="bullet"/>
      <w:lvlText w:val=""/>
      <w:lvlJc w:val="left"/>
      <w:pPr>
        <w:ind w:left="2300" w:hanging="360"/>
      </w:pPr>
      <w:rPr>
        <w:rFonts w:ascii="Wingdings" w:hAnsi="Wingdings" w:hint="default"/>
      </w:rPr>
    </w:lvl>
    <w:lvl w:ilvl="3" w:tentative="1">
      <w:start w:val="1"/>
      <w:numFmt w:val="bullet"/>
      <w:lvlText w:val=""/>
      <w:lvlJc w:val="left"/>
      <w:pPr>
        <w:ind w:left="3020" w:hanging="360"/>
      </w:pPr>
      <w:rPr>
        <w:rFonts w:ascii="Symbol" w:hAnsi="Symbol" w:hint="default"/>
      </w:rPr>
    </w:lvl>
    <w:lvl w:ilvl="4" w:tentative="1">
      <w:start w:val="1"/>
      <w:numFmt w:val="bullet"/>
      <w:lvlText w:val="o"/>
      <w:lvlJc w:val="left"/>
      <w:pPr>
        <w:ind w:left="3740" w:hanging="360"/>
      </w:pPr>
      <w:rPr>
        <w:rFonts w:ascii="Courier New" w:hAnsi="Courier New" w:cs="Courier New" w:hint="default"/>
      </w:rPr>
    </w:lvl>
    <w:lvl w:ilvl="5" w:tentative="1">
      <w:start w:val="1"/>
      <w:numFmt w:val="bullet"/>
      <w:lvlText w:val=""/>
      <w:lvlJc w:val="left"/>
      <w:pPr>
        <w:ind w:left="4460" w:hanging="360"/>
      </w:pPr>
      <w:rPr>
        <w:rFonts w:ascii="Wingdings" w:hAnsi="Wingdings" w:hint="default"/>
      </w:rPr>
    </w:lvl>
    <w:lvl w:ilvl="6" w:tentative="1">
      <w:start w:val="1"/>
      <w:numFmt w:val="bullet"/>
      <w:lvlText w:val=""/>
      <w:lvlJc w:val="left"/>
      <w:pPr>
        <w:ind w:left="5180" w:hanging="360"/>
      </w:pPr>
      <w:rPr>
        <w:rFonts w:ascii="Symbol" w:hAnsi="Symbol" w:hint="default"/>
      </w:rPr>
    </w:lvl>
    <w:lvl w:ilvl="7" w:tentative="1">
      <w:start w:val="1"/>
      <w:numFmt w:val="bullet"/>
      <w:lvlText w:val="o"/>
      <w:lvlJc w:val="left"/>
      <w:pPr>
        <w:ind w:left="5900" w:hanging="360"/>
      </w:pPr>
      <w:rPr>
        <w:rFonts w:ascii="Courier New" w:hAnsi="Courier New" w:cs="Courier New" w:hint="default"/>
      </w:rPr>
    </w:lvl>
    <w:lvl w:ilvl="8" w:tentative="1">
      <w:start w:val="1"/>
      <w:numFmt w:val="bullet"/>
      <w:lvlText w:val=""/>
      <w:lvlJc w:val="left"/>
      <w:pPr>
        <w:ind w:left="6620" w:hanging="360"/>
      </w:pPr>
      <w:rPr>
        <w:rFonts w:ascii="Wingdings" w:hAnsi="Wingdings" w:hint="default"/>
      </w:rPr>
    </w:lvl>
  </w:abstractNum>
  <w:abstractNum w:abstractNumId="27">
    <w:nsid w:val="36726F04"/>
    <w:multiLevelType w:val="hybridMultilevel"/>
    <w:tmpl w:val="7900523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3CFC4EE1"/>
    <w:multiLevelType w:val="hybridMultilevel"/>
    <w:tmpl w:val="C08A266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3DAC38DA"/>
    <w:multiLevelType w:val="hybridMultilevel"/>
    <w:tmpl w:val="82B82B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418669B2"/>
    <w:multiLevelType w:val="hybridMultilevel"/>
    <w:tmpl w:val="643CAD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3F729F0"/>
    <w:multiLevelType w:val="hybridMultilevel"/>
    <w:tmpl w:val="0C5C7E2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2">
    <w:nsid w:val="497A7F6E"/>
    <w:multiLevelType w:val="hybridMultilevel"/>
    <w:tmpl w:val="7C622BBC"/>
    <w:lvl w:ilvl="0">
      <w:numFmt w:val="bullet"/>
      <w:lvlText w:val="-"/>
      <w:lvlJc w:val="left"/>
      <w:pPr>
        <w:ind w:left="860" w:hanging="360"/>
      </w:pPr>
      <w:rPr>
        <w:rFonts w:ascii="Arial" w:eastAsia="Times New Roman" w:hAnsi="Arial" w:cs="Arial" w:hint="default"/>
      </w:rPr>
    </w:lvl>
    <w:lvl w:ilvl="1" w:tentative="1">
      <w:start w:val="1"/>
      <w:numFmt w:val="bullet"/>
      <w:lvlText w:val="o"/>
      <w:lvlJc w:val="left"/>
      <w:pPr>
        <w:ind w:left="1580" w:hanging="360"/>
      </w:pPr>
      <w:rPr>
        <w:rFonts w:ascii="Courier New" w:hAnsi="Courier New" w:cs="Courier New" w:hint="default"/>
      </w:rPr>
    </w:lvl>
    <w:lvl w:ilvl="2" w:tentative="1">
      <w:start w:val="1"/>
      <w:numFmt w:val="bullet"/>
      <w:lvlText w:val=""/>
      <w:lvlJc w:val="left"/>
      <w:pPr>
        <w:ind w:left="2300" w:hanging="360"/>
      </w:pPr>
      <w:rPr>
        <w:rFonts w:ascii="Wingdings" w:hAnsi="Wingdings" w:hint="default"/>
      </w:rPr>
    </w:lvl>
    <w:lvl w:ilvl="3" w:tentative="1">
      <w:start w:val="1"/>
      <w:numFmt w:val="bullet"/>
      <w:lvlText w:val=""/>
      <w:lvlJc w:val="left"/>
      <w:pPr>
        <w:ind w:left="3020" w:hanging="360"/>
      </w:pPr>
      <w:rPr>
        <w:rFonts w:ascii="Symbol" w:hAnsi="Symbol" w:hint="default"/>
      </w:rPr>
    </w:lvl>
    <w:lvl w:ilvl="4" w:tentative="1">
      <w:start w:val="1"/>
      <w:numFmt w:val="bullet"/>
      <w:lvlText w:val="o"/>
      <w:lvlJc w:val="left"/>
      <w:pPr>
        <w:ind w:left="3740" w:hanging="360"/>
      </w:pPr>
      <w:rPr>
        <w:rFonts w:ascii="Courier New" w:hAnsi="Courier New" w:cs="Courier New" w:hint="default"/>
      </w:rPr>
    </w:lvl>
    <w:lvl w:ilvl="5" w:tentative="1">
      <w:start w:val="1"/>
      <w:numFmt w:val="bullet"/>
      <w:lvlText w:val=""/>
      <w:lvlJc w:val="left"/>
      <w:pPr>
        <w:ind w:left="4460" w:hanging="360"/>
      </w:pPr>
      <w:rPr>
        <w:rFonts w:ascii="Wingdings" w:hAnsi="Wingdings" w:hint="default"/>
      </w:rPr>
    </w:lvl>
    <w:lvl w:ilvl="6" w:tentative="1">
      <w:start w:val="1"/>
      <w:numFmt w:val="bullet"/>
      <w:lvlText w:val=""/>
      <w:lvlJc w:val="left"/>
      <w:pPr>
        <w:ind w:left="5180" w:hanging="360"/>
      </w:pPr>
      <w:rPr>
        <w:rFonts w:ascii="Symbol" w:hAnsi="Symbol" w:hint="default"/>
      </w:rPr>
    </w:lvl>
    <w:lvl w:ilvl="7" w:tentative="1">
      <w:start w:val="1"/>
      <w:numFmt w:val="bullet"/>
      <w:lvlText w:val="o"/>
      <w:lvlJc w:val="left"/>
      <w:pPr>
        <w:ind w:left="5900" w:hanging="360"/>
      </w:pPr>
      <w:rPr>
        <w:rFonts w:ascii="Courier New" w:hAnsi="Courier New" w:cs="Courier New" w:hint="default"/>
      </w:rPr>
    </w:lvl>
    <w:lvl w:ilvl="8" w:tentative="1">
      <w:start w:val="1"/>
      <w:numFmt w:val="bullet"/>
      <w:lvlText w:val=""/>
      <w:lvlJc w:val="left"/>
      <w:pPr>
        <w:ind w:left="6620" w:hanging="360"/>
      </w:pPr>
      <w:rPr>
        <w:rFonts w:ascii="Wingdings" w:hAnsi="Wingdings" w:hint="default"/>
      </w:rPr>
    </w:lvl>
  </w:abstractNum>
  <w:abstractNum w:abstractNumId="33">
    <w:nsid w:val="4B7B7128"/>
    <w:multiLevelType w:val="hybridMultilevel"/>
    <w:tmpl w:val="C0FE725C"/>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4E403211"/>
    <w:multiLevelType w:val="hybridMultilevel"/>
    <w:tmpl w:val="DCD80D24"/>
    <w:lvl w:ilvl="0">
      <w:start w:val="1"/>
      <w:numFmt w:val="bullet"/>
      <w:lvlText w:val=""/>
      <w:lvlJc w:val="left"/>
      <w:pPr>
        <w:ind w:left="1426" w:hanging="360"/>
      </w:pPr>
      <w:rPr>
        <w:rFonts w:ascii="Symbol" w:hAnsi="Symbol" w:cs="Symbol" w:hint="default"/>
      </w:rPr>
    </w:lvl>
    <w:lvl w:ilvl="1" w:tentative="1">
      <w:start w:val="1"/>
      <w:numFmt w:val="bullet"/>
      <w:lvlText w:val="o"/>
      <w:lvlJc w:val="left"/>
      <w:pPr>
        <w:ind w:left="2146" w:hanging="360"/>
      </w:pPr>
      <w:rPr>
        <w:rFonts w:ascii="Courier New" w:hAnsi="Courier New" w:cs="Courier New" w:hint="default"/>
      </w:rPr>
    </w:lvl>
    <w:lvl w:ilvl="2" w:tentative="1">
      <w:start w:val="1"/>
      <w:numFmt w:val="bullet"/>
      <w:lvlText w:val=""/>
      <w:lvlJc w:val="left"/>
      <w:pPr>
        <w:ind w:left="2866" w:hanging="360"/>
      </w:pPr>
      <w:rPr>
        <w:rFonts w:ascii="Wingdings" w:hAnsi="Wingdings" w:cs="Wingdings" w:hint="default"/>
      </w:rPr>
    </w:lvl>
    <w:lvl w:ilvl="3" w:tentative="1">
      <w:start w:val="1"/>
      <w:numFmt w:val="bullet"/>
      <w:lvlText w:val=""/>
      <w:lvlJc w:val="left"/>
      <w:pPr>
        <w:ind w:left="3586" w:hanging="360"/>
      </w:pPr>
      <w:rPr>
        <w:rFonts w:ascii="Symbol" w:hAnsi="Symbol" w:cs="Symbol" w:hint="default"/>
      </w:rPr>
    </w:lvl>
    <w:lvl w:ilvl="4" w:tentative="1">
      <w:start w:val="1"/>
      <w:numFmt w:val="bullet"/>
      <w:lvlText w:val="o"/>
      <w:lvlJc w:val="left"/>
      <w:pPr>
        <w:ind w:left="4306" w:hanging="360"/>
      </w:pPr>
      <w:rPr>
        <w:rFonts w:ascii="Courier New" w:hAnsi="Courier New" w:cs="Courier New" w:hint="default"/>
      </w:rPr>
    </w:lvl>
    <w:lvl w:ilvl="5" w:tentative="1">
      <w:start w:val="1"/>
      <w:numFmt w:val="bullet"/>
      <w:lvlText w:val=""/>
      <w:lvlJc w:val="left"/>
      <w:pPr>
        <w:ind w:left="5026" w:hanging="360"/>
      </w:pPr>
      <w:rPr>
        <w:rFonts w:ascii="Wingdings" w:hAnsi="Wingdings" w:cs="Wingdings" w:hint="default"/>
      </w:rPr>
    </w:lvl>
    <w:lvl w:ilvl="6" w:tentative="1">
      <w:start w:val="1"/>
      <w:numFmt w:val="bullet"/>
      <w:lvlText w:val=""/>
      <w:lvlJc w:val="left"/>
      <w:pPr>
        <w:ind w:left="5746" w:hanging="360"/>
      </w:pPr>
      <w:rPr>
        <w:rFonts w:ascii="Symbol" w:hAnsi="Symbol" w:cs="Symbol" w:hint="default"/>
      </w:rPr>
    </w:lvl>
    <w:lvl w:ilvl="7" w:tentative="1">
      <w:start w:val="1"/>
      <w:numFmt w:val="bullet"/>
      <w:lvlText w:val="o"/>
      <w:lvlJc w:val="left"/>
      <w:pPr>
        <w:ind w:left="6466" w:hanging="360"/>
      </w:pPr>
      <w:rPr>
        <w:rFonts w:ascii="Courier New" w:hAnsi="Courier New" w:cs="Courier New" w:hint="default"/>
      </w:rPr>
    </w:lvl>
    <w:lvl w:ilvl="8" w:tentative="1">
      <w:start w:val="1"/>
      <w:numFmt w:val="bullet"/>
      <w:lvlText w:val=""/>
      <w:lvlJc w:val="left"/>
      <w:pPr>
        <w:ind w:left="7186" w:hanging="360"/>
      </w:pPr>
      <w:rPr>
        <w:rFonts w:ascii="Wingdings" w:hAnsi="Wingdings" w:cs="Wingdings" w:hint="default"/>
      </w:rPr>
    </w:lvl>
  </w:abstractNum>
  <w:abstractNum w:abstractNumId="35">
    <w:nsid w:val="54F17A8D"/>
    <w:multiLevelType w:val="hybridMultilevel"/>
    <w:tmpl w:val="8D624FC8"/>
    <w:lvl w:ilvl="0">
      <w:numFmt w:val="bullet"/>
      <w:lvlText w:val="-"/>
      <w:lvlJc w:val="left"/>
      <w:pPr>
        <w:ind w:left="720" w:hanging="360"/>
      </w:pPr>
      <w:rPr>
        <w:rFonts w:ascii="Times New Roman" w:eastAsia="Andale Sans U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58EA5924"/>
    <w:multiLevelType w:val="multilevel"/>
    <w:tmpl w:val="2748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A610637"/>
    <w:multiLevelType w:val="hybridMultilevel"/>
    <w:tmpl w:val="542A5F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5A9A18EB"/>
    <w:multiLevelType w:val="hybridMultilevel"/>
    <w:tmpl w:val="3F389EDC"/>
    <w:lvl w:ilvl="0">
      <w:start w:val="1"/>
      <w:numFmt w:val="bullet"/>
      <w:lvlText w:val=""/>
      <w:lvlJc w:val="righ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5DB41BA5"/>
    <w:multiLevelType w:val="hybridMultilevel"/>
    <w:tmpl w:val="929862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5F132558"/>
    <w:multiLevelType w:val="hybridMultilevel"/>
    <w:tmpl w:val="A742089C"/>
    <w:lvl w:ilvl="0">
      <w:start w:val="1"/>
      <w:numFmt w:val="bullet"/>
      <w:lvlText w:val=""/>
      <w:lvlJc w:val="righ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41">
    <w:nsid w:val="620C2FD5"/>
    <w:multiLevelType w:val="hybridMultilevel"/>
    <w:tmpl w:val="E25C76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71A92516"/>
    <w:multiLevelType w:val="hybridMultilevel"/>
    <w:tmpl w:val="E482113C"/>
    <w:lvl w:ilvl="0">
      <w:numFmt w:val="bullet"/>
      <w:lvlText w:val="•"/>
      <w:lvlJc w:val="left"/>
      <w:pPr>
        <w:ind w:left="720" w:hanging="360"/>
      </w:pPr>
      <w:rPr>
        <w:rFonts w:ascii="Times New Roman" w:eastAsia="Andale Sans U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6D21A7B"/>
    <w:multiLevelType w:val="multilevel"/>
    <w:tmpl w:val="0E40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CC3871"/>
    <w:multiLevelType w:val="hybridMultilevel"/>
    <w:tmpl w:val="F0907F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3"/>
  </w:num>
  <w:num w:numId="6">
    <w:abstractNumId w:val="26"/>
  </w:num>
  <w:num w:numId="7">
    <w:abstractNumId w:val="22"/>
  </w:num>
  <w:num w:numId="8">
    <w:abstractNumId w:val="12"/>
  </w:num>
  <w:num w:numId="9">
    <w:abstractNumId w:val="36"/>
  </w:num>
  <w:num w:numId="10">
    <w:abstractNumId w:val="32"/>
  </w:num>
  <w:num w:numId="11">
    <w:abstractNumId w:val="10"/>
  </w:num>
  <w:num w:numId="12">
    <w:abstractNumId w:val="21"/>
  </w:num>
  <w:num w:numId="13">
    <w:abstractNumId w:val="43"/>
  </w:num>
  <w:num w:numId="14">
    <w:abstractNumId w:val="18"/>
  </w:num>
  <w:num w:numId="15">
    <w:abstractNumId w:val="4"/>
  </w:num>
  <w:num w:numId="16">
    <w:abstractNumId w:val="38"/>
  </w:num>
  <w:num w:numId="17">
    <w:abstractNumId w:val="40"/>
  </w:num>
  <w:num w:numId="18">
    <w:abstractNumId w:val="23"/>
  </w:num>
  <w:num w:numId="19">
    <w:abstractNumId w:val="16"/>
  </w:num>
  <w:num w:numId="20">
    <w:abstractNumId w:val="8"/>
  </w:num>
  <w:num w:numId="21">
    <w:abstractNumId w:val="28"/>
  </w:num>
  <w:num w:numId="22">
    <w:abstractNumId w:val="34"/>
  </w:num>
  <w:num w:numId="23">
    <w:abstractNumId w:val="20"/>
  </w:num>
  <w:num w:numId="24">
    <w:abstractNumId w:val="15"/>
  </w:num>
  <w:num w:numId="25">
    <w:abstractNumId w:val="24"/>
  </w:num>
  <w:num w:numId="26">
    <w:abstractNumId w:val="13"/>
  </w:num>
  <w:num w:numId="27">
    <w:abstractNumId w:val="31"/>
  </w:num>
  <w:num w:numId="28">
    <w:abstractNumId w:val="5"/>
  </w:num>
  <w:num w:numId="29">
    <w:abstractNumId w:val="39"/>
  </w:num>
  <w:num w:numId="30">
    <w:abstractNumId w:val="14"/>
  </w:num>
  <w:num w:numId="31">
    <w:abstractNumId w:val="35"/>
  </w:num>
  <w:num w:numId="32">
    <w:abstractNumId w:val="42"/>
  </w:num>
  <w:num w:numId="33">
    <w:abstractNumId w:val="17"/>
  </w:num>
  <w:num w:numId="34">
    <w:abstractNumId w:val="33"/>
  </w:num>
  <w:num w:numId="35">
    <w:abstractNumId w:val="29"/>
  </w:num>
  <w:num w:numId="36">
    <w:abstractNumId w:val="11"/>
  </w:num>
  <w:num w:numId="37">
    <w:abstractNumId w:val="27"/>
  </w:num>
  <w:num w:numId="38">
    <w:abstractNumId w:val="19"/>
  </w:num>
  <w:num w:numId="39">
    <w:abstractNumId w:val="30"/>
  </w:num>
  <w:num w:numId="40">
    <w:abstractNumId w:val="9"/>
  </w:num>
  <w:num w:numId="41">
    <w:abstractNumId w:val="41"/>
  </w:num>
  <w:num w:numId="42">
    <w:abstractNumId w:val="25"/>
  </w:num>
  <w:num w:numId="43">
    <w:abstractNumId w:val="44"/>
  </w:num>
  <w:num w:numId="44">
    <w:abstractNumId w:val="6"/>
  </w:num>
  <w:num w:numId="45">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0"/>
    <w:footnote w:id="1"/>
  </w:footnotePr>
  <w:endnotePr>
    <w:endnote w:id="0"/>
    <w:endnote w:id="1"/>
  </w:endnotePr>
  <w:compat>
    <w:spaceForUL/>
    <w:balanceSingleByteDoubleByteWidth/>
    <w:doNotLeaveBackslashAlone/>
    <w:ulTrailSpace/>
    <w:adjustLineHeightInTable/>
  </w:compat>
  <w:rsids>
    <w:rsidRoot w:val="000D1D34"/>
    <w:rsid w:val="000046F0"/>
    <w:rsid w:val="000158B7"/>
    <w:rsid w:val="00016986"/>
    <w:rsid w:val="000276FB"/>
    <w:rsid w:val="000351A4"/>
    <w:rsid w:val="000359EE"/>
    <w:rsid w:val="0004367E"/>
    <w:rsid w:val="00045D4B"/>
    <w:rsid w:val="00046886"/>
    <w:rsid w:val="000658BB"/>
    <w:rsid w:val="00084047"/>
    <w:rsid w:val="000D1D34"/>
    <w:rsid w:val="000E2139"/>
    <w:rsid w:val="000E5BE5"/>
    <w:rsid w:val="00104DF4"/>
    <w:rsid w:val="00127037"/>
    <w:rsid w:val="00140C5B"/>
    <w:rsid w:val="00157ED4"/>
    <w:rsid w:val="001638D7"/>
    <w:rsid w:val="001816C7"/>
    <w:rsid w:val="00182E5A"/>
    <w:rsid w:val="001871B1"/>
    <w:rsid w:val="001B637F"/>
    <w:rsid w:val="001D566C"/>
    <w:rsid w:val="001E7050"/>
    <w:rsid w:val="001E782F"/>
    <w:rsid w:val="0020766B"/>
    <w:rsid w:val="00211540"/>
    <w:rsid w:val="0021602A"/>
    <w:rsid w:val="002258FF"/>
    <w:rsid w:val="00227C18"/>
    <w:rsid w:val="002322E1"/>
    <w:rsid w:val="00240D92"/>
    <w:rsid w:val="002501D8"/>
    <w:rsid w:val="002510B0"/>
    <w:rsid w:val="00253462"/>
    <w:rsid w:val="00276405"/>
    <w:rsid w:val="00277698"/>
    <w:rsid w:val="00284A3D"/>
    <w:rsid w:val="002A1446"/>
    <w:rsid w:val="002B1C0F"/>
    <w:rsid w:val="002B203C"/>
    <w:rsid w:val="002B394A"/>
    <w:rsid w:val="002C35D9"/>
    <w:rsid w:val="002D3D17"/>
    <w:rsid w:val="00305C36"/>
    <w:rsid w:val="00306D39"/>
    <w:rsid w:val="00310A74"/>
    <w:rsid w:val="00321B1B"/>
    <w:rsid w:val="00332931"/>
    <w:rsid w:val="003529C2"/>
    <w:rsid w:val="00364B96"/>
    <w:rsid w:val="003B0130"/>
    <w:rsid w:val="003C0AE4"/>
    <w:rsid w:val="003D0B0F"/>
    <w:rsid w:val="003F0001"/>
    <w:rsid w:val="003F041E"/>
    <w:rsid w:val="0040103E"/>
    <w:rsid w:val="00404B43"/>
    <w:rsid w:val="00422EFB"/>
    <w:rsid w:val="00423628"/>
    <w:rsid w:val="004311C2"/>
    <w:rsid w:val="00453109"/>
    <w:rsid w:val="0045324A"/>
    <w:rsid w:val="00461525"/>
    <w:rsid w:val="00470693"/>
    <w:rsid w:val="00480627"/>
    <w:rsid w:val="00482166"/>
    <w:rsid w:val="0049463C"/>
    <w:rsid w:val="004A1A9A"/>
    <w:rsid w:val="004C217A"/>
    <w:rsid w:val="004C268C"/>
    <w:rsid w:val="004D624A"/>
    <w:rsid w:val="004F17E4"/>
    <w:rsid w:val="004F4670"/>
    <w:rsid w:val="004F748E"/>
    <w:rsid w:val="005032A3"/>
    <w:rsid w:val="005204A4"/>
    <w:rsid w:val="005302D6"/>
    <w:rsid w:val="005345E1"/>
    <w:rsid w:val="00551E6A"/>
    <w:rsid w:val="0055719C"/>
    <w:rsid w:val="00565801"/>
    <w:rsid w:val="00571C80"/>
    <w:rsid w:val="00582665"/>
    <w:rsid w:val="005964C4"/>
    <w:rsid w:val="005A03A1"/>
    <w:rsid w:val="005A05AD"/>
    <w:rsid w:val="005A308A"/>
    <w:rsid w:val="005A628F"/>
    <w:rsid w:val="005D4CCF"/>
    <w:rsid w:val="005E20C5"/>
    <w:rsid w:val="005E5430"/>
    <w:rsid w:val="0060225B"/>
    <w:rsid w:val="006027D0"/>
    <w:rsid w:val="00603B5C"/>
    <w:rsid w:val="00614738"/>
    <w:rsid w:val="0061715C"/>
    <w:rsid w:val="006178A5"/>
    <w:rsid w:val="00622E00"/>
    <w:rsid w:val="00646946"/>
    <w:rsid w:val="00647047"/>
    <w:rsid w:val="00662335"/>
    <w:rsid w:val="006637A2"/>
    <w:rsid w:val="00667370"/>
    <w:rsid w:val="00667634"/>
    <w:rsid w:val="00675E86"/>
    <w:rsid w:val="006C796A"/>
    <w:rsid w:val="006C7C77"/>
    <w:rsid w:val="006D0104"/>
    <w:rsid w:val="006E2977"/>
    <w:rsid w:val="006F5D88"/>
    <w:rsid w:val="00720B67"/>
    <w:rsid w:val="00724D39"/>
    <w:rsid w:val="007313C1"/>
    <w:rsid w:val="007423BB"/>
    <w:rsid w:val="00753A84"/>
    <w:rsid w:val="00754273"/>
    <w:rsid w:val="00765931"/>
    <w:rsid w:val="00780BF7"/>
    <w:rsid w:val="007976DB"/>
    <w:rsid w:val="007A4544"/>
    <w:rsid w:val="007A50A3"/>
    <w:rsid w:val="007C1965"/>
    <w:rsid w:val="007D6AFE"/>
    <w:rsid w:val="007E764F"/>
    <w:rsid w:val="007F0F7F"/>
    <w:rsid w:val="007F794A"/>
    <w:rsid w:val="0080379E"/>
    <w:rsid w:val="00805E24"/>
    <w:rsid w:val="00814B8F"/>
    <w:rsid w:val="00815AA8"/>
    <w:rsid w:val="00827BBB"/>
    <w:rsid w:val="008350A5"/>
    <w:rsid w:val="008446C4"/>
    <w:rsid w:val="00871279"/>
    <w:rsid w:val="008770A3"/>
    <w:rsid w:val="00894205"/>
    <w:rsid w:val="008A0A9A"/>
    <w:rsid w:val="008A6E0D"/>
    <w:rsid w:val="008C6B76"/>
    <w:rsid w:val="008D12E4"/>
    <w:rsid w:val="008D1824"/>
    <w:rsid w:val="008E1687"/>
    <w:rsid w:val="009020B7"/>
    <w:rsid w:val="00933382"/>
    <w:rsid w:val="00936044"/>
    <w:rsid w:val="009500E9"/>
    <w:rsid w:val="00963A39"/>
    <w:rsid w:val="00971576"/>
    <w:rsid w:val="009757A5"/>
    <w:rsid w:val="00980027"/>
    <w:rsid w:val="009806C4"/>
    <w:rsid w:val="00984E30"/>
    <w:rsid w:val="009B3D70"/>
    <w:rsid w:val="009B416E"/>
    <w:rsid w:val="009B5571"/>
    <w:rsid w:val="009C0953"/>
    <w:rsid w:val="009C5E1C"/>
    <w:rsid w:val="009C64EC"/>
    <w:rsid w:val="009D7A3A"/>
    <w:rsid w:val="009E3862"/>
    <w:rsid w:val="00A11CD6"/>
    <w:rsid w:val="00A1674D"/>
    <w:rsid w:val="00A368E1"/>
    <w:rsid w:val="00A37650"/>
    <w:rsid w:val="00A379FC"/>
    <w:rsid w:val="00A46A63"/>
    <w:rsid w:val="00A60C9D"/>
    <w:rsid w:val="00A642B7"/>
    <w:rsid w:val="00A65A97"/>
    <w:rsid w:val="00AB1FB5"/>
    <w:rsid w:val="00AC06C5"/>
    <w:rsid w:val="00AC6CF0"/>
    <w:rsid w:val="00AD12E8"/>
    <w:rsid w:val="00AE2C0F"/>
    <w:rsid w:val="00B1139E"/>
    <w:rsid w:val="00B400EF"/>
    <w:rsid w:val="00B84A11"/>
    <w:rsid w:val="00BB0874"/>
    <w:rsid w:val="00BB2AEE"/>
    <w:rsid w:val="00BD0164"/>
    <w:rsid w:val="00BD457A"/>
    <w:rsid w:val="00BF0A33"/>
    <w:rsid w:val="00C02F55"/>
    <w:rsid w:val="00C05F08"/>
    <w:rsid w:val="00C0670B"/>
    <w:rsid w:val="00C0692B"/>
    <w:rsid w:val="00C14B76"/>
    <w:rsid w:val="00C2461A"/>
    <w:rsid w:val="00C463CB"/>
    <w:rsid w:val="00C5363B"/>
    <w:rsid w:val="00C92985"/>
    <w:rsid w:val="00CA14CA"/>
    <w:rsid w:val="00CC06D1"/>
    <w:rsid w:val="00CC4AA6"/>
    <w:rsid w:val="00CD265E"/>
    <w:rsid w:val="00CD425A"/>
    <w:rsid w:val="00CF09EF"/>
    <w:rsid w:val="00CF6C03"/>
    <w:rsid w:val="00D23100"/>
    <w:rsid w:val="00D363B1"/>
    <w:rsid w:val="00D43B33"/>
    <w:rsid w:val="00D50217"/>
    <w:rsid w:val="00D7747E"/>
    <w:rsid w:val="00D8370C"/>
    <w:rsid w:val="00D86B17"/>
    <w:rsid w:val="00D90583"/>
    <w:rsid w:val="00D92C2B"/>
    <w:rsid w:val="00D94054"/>
    <w:rsid w:val="00DF1931"/>
    <w:rsid w:val="00E05741"/>
    <w:rsid w:val="00E20374"/>
    <w:rsid w:val="00E35919"/>
    <w:rsid w:val="00E65131"/>
    <w:rsid w:val="00E731B1"/>
    <w:rsid w:val="00E73A4A"/>
    <w:rsid w:val="00E74272"/>
    <w:rsid w:val="00EC7718"/>
    <w:rsid w:val="00EF3EEE"/>
    <w:rsid w:val="00F103E7"/>
    <w:rsid w:val="00F10B7C"/>
    <w:rsid w:val="00F16E56"/>
    <w:rsid w:val="00F236DB"/>
    <w:rsid w:val="00F73B87"/>
    <w:rsid w:val="00F80633"/>
    <w:rsid w:val="00F85D55"/>
    <w:rsid w:val="00F91930"/>
    <w:rsid w:val="00F97E25"/>
    <w:rsid w:val="00FC4DF1"/>
    <w:rsid w:val="00FD539E"/>
    <w:rsid w:val="00FF2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ndale Sans UI"/>
      <w:kern w:val="1"/>
      <w:sz w:val="24"/>
      <w:szCs w:val="24"/>
      <w:lang/>
    </w:rPr>
  </w:style>
  <w:style w:type="paragraph" w:styleId="Heading1">
    <w:name w:val="heading 1"/>
    <w:basedOn w:val="Normal"/>
    <w:next w:val="Normal"/>
    <w:link w:val="Heading1Char"/>
    <w:uiPriority w:val="9"/>
    <w:qFormat/>
    <w:rsid w:val="009020B7"/>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link w:val="Heading3Char"/>
    <w:uiPriority w:val="9"/>
    <w:qFormat/>
    <w:rsid w:val="00894205"/>
    <w:pPr>
      <w:widowControl/>
      <w:suppressAutoHyphens w:val="0"/>
      <w:spacing w:before="100" w:beforeAutospacing="1" w:after="100" w:afterAutospacing="1"/>
      <w:outlineLvl w:val="2"/>
    </w:pPr>
    <w:rPr>
      <w:rFonts w:eastAsia="Times New Roman"/>
      <w:b/>
      <w:bCs/>
      <w:kern w:val="0"/>
      <w:sz w:val="27"/>
      <w:szCs w:val="27"/>
      <w:lang w:val="en-US" w:eastAsia="en-US"/>
    </w:rPr>
  </w:style>
  <w:style w:type="paragraph" w:styleId="Heading4">
    <w:name w:val="heading 4"/>
    <w:basedOn w:val="Normal"/>
    <w:next w:val="Normal"/>
    <w:link w:val="Heading4Char"/>
    <w:uiPriority w:val="9"/>
    <w:qFormat/>
    <w:rsid w:val="00D90583"/>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Symbolewypunktowania">
    <w:name w:val="Symbole wypunktowania"/>
    <w:rPr>
      <w:rFonts w:ascii="OpenSymbol" w:eastAsia="OpenSymbol" w:hAnsi="OpenSymbol" w:cs="OpenSymbol"/>
    </w:rPr>
  </w:style>
  <w:style w:type="character" w:styleId="Hyperlink">
    <w:name w:val="Hyperlink"/>
    <w:rPr>
      <w:color w:val="000080"/>
      <w:u w:val="single"/>
      <w:lang/>
    </w:rPr>
  </w:style>
  <w:style w:type="paragraph" w:customStyle="1" w:styleId="Nagwek">
    <w:name w:val="Nagłówek"/>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Podpis">
    <w:name w:val="Podpis"/>
    <w:basedOn w:val="Normal"/>
    <w:pPr>
      <w:suppressLineNumbers/>
      <w:spacing w:before="120" w:after="120"/>
    </w:pPr>
    <w:rPr>
      <w:rFonts w:cs="Tahoma"/>
      <w:i/>
      <w:iCs/>
    </w:rPr>
  </w:style>
  <w:style w:type="paragraph" w:customStyle="1" w:styleId="Indeks">
    <w:name w:val="Indeks"/>
    <w:basedOn w:val="Normal"/>
    <w:pPr>
      <w:suppressLineNumbers/>
    </w:pPr>
    <w:rPr>
      <w:rFonts w:cs="Tahoma"/>
    </w:rPr>
  </w:style>
  <w:style w:type="paragraph" w:styleId="Footer">
    <w:name w:val="footer"/>
    <w:basedOn w:val="Normal"/>
    <w:pPr>
      <w:suppressLineNumbers/>
      <w:tabs>
        <w:tab w:val="center" w:pos="5953"/>
        <w:tab w:val="right" w:pos="11906"/>
      </w:tabs>
    </w:pPr>
  </w:style>
  <w:style w:type="paragraph" w:customStyle="1" w:styleId="Zawartotabeli">
    <w:name w:val="Zawartość tabeli"/>
    <w:basedOn w:val="Normal"/>
    <w:pPr>
      <w:suppressLineNumbers/>
    </w:pPr>
  </w:style>
  <w:style w:type="paragraph" w:customStyle="1" w:styleId="Liniapozioma">
    <w:name w:val="Linia pozioma"/>
    <w:basedOn w:val="Normal"/>
    <w:next w:val="BodyText"/>
    <w:pPr>
      <w:suppressLineNumbers/>
      <w:pBdr>
        <w:top w:val="single" w:sz="4" w:space="0" w:color="808080"/>
      </w:pBdr>
      <w:spacing w:after="113"/>
    </w:pPr>
    <w:rPr>
      <w:sz w:val="12"/>
      <w:szCs w:val="12"/>
    </w:rPr>
  </w:style>
  <w:style w:type="paragraph" w:customStyle="1" w:styleId="Nagwektabeli">
    <w:name w:val="Nagłówek tabeli"/>
    <w:basedOn w:val="Zawartotabeli"/>
    <w:pPr>
      <w:jc w:val="center"/>
    </w:pPr>
    <w:rPr>
      <w:b/>
      <w:bCs/>
    </w:rPr>
  </w:style>
  <w:style w:type="paragraph" w:styleId="Header">
    <w:name w:val="header"/>
    <w:basedOn w:val="Normal"/>
    <w:pPr>
      <w:suppressLineNumbers/>
      <w:tabs>
        <w:tab w:val="center" w:pos="4819"/>
        <w:tab w:val="right" w:pos="9638"/>
      </w:tabs>
    </w:pPr>
  </w:style>
  <w:style w:type="paragraph" w:styleId="ListParagraph">
    <w:name w:val="List Paragraph"/>
    <w:basedOn w:val="Normal"/>
    <w:qFormat/>
    <w:rsid w:val="00404B43"/>
    <w:pPr>
      <w:suppressAutoHyphens w:val="0"/>
      <w:autoSpaceDN w:val="0"/>
      <w:adjustRightInd w:val="0"/>
      <w:spacing w:after="200" w:line="276" w:lineRule="auto"/>
      <w:ind w:left="720"/>
    </w:pPr>
    <w:rPr>
      <w:rFonts w:ascii="Calibri" w:eastAsia="Times New Roman" w:hAnsi="Calibri" w:cs="Calibri"/>
      <w:kern w:val="0"/>
      <w:sz w:val="22"/>
      <w:szCs w:val="22"/>
      <w:lang w:val="en-IN" w:eastAsia="en-IN"/>
    </w:rPr>
  </w:style>
  <w:style w:type="character" w:styleId="Emphasis">
    <w:name w:val="Emphasis"/>
    <w:qFormat/>
    <w:rsid w:val="00404B43"/>
    <w:rPr>
      <w:rFonts w:ascii="Times New Roman" w:eastAsia="Times New Roman" w:hAnsi="Times New Roman" w:cs="Times New Roman"/>
      <w:i/>
      <w:iCs/>
    </w:rPr>
  </w:style>
  <w:style w:type="paragraph" w:styleId="BodyTextIndent">
    <w:name w:val="Body Text Indent"/>
    <w:basedOn w:val="Normal"/>
    <w:link w:val="BodyTextIndentChar"/>
    <w:uiPriority w:val="99"/>
    <w:unhideWhenUsed/>
    <w:rsid w:val="00D7747E"/>
    <w:pPr>
      <w:spacing w:after="120"/>
      <w:ind w:left="360"/>
    </w:pPr>
  </w:style>
  <w:style w:type="character" w:customStyle="1" w:styleId="BodyTextIndentChar">
    <w:name w:val="Body Text Indent Char"/>
    <w:link w:val="BodyTextIndent"/>
    <w:uiPriority w:val="99"/>
    <w:rsid w:val="00D7747E"/>
    <w:rPr>
      <w:rFonts w:eastAsia="Andale Sans UI"/>
      <w:kern w:val="1"/>
      <w:sz w:val="24"/>
      <w:szCs w:val="24"/>
      <w:lang/>
    </w:rPr>
  </w:style>
  <w:style w:type="character" w:customStyle="1" w:styleId="Heading3Char">
    <w:name w:val="Heading 3 Char"/>
    <w:link w:val="Heading3"/>
    <w:uiPriority w:val="9"/>
    <w:rsid w:val="00894205"/>
    <w:rPr>
      <w:b/>
      <w:bCs/>
      <w:sz w:val="27"/>
      <w:szCs w:val="27"/>
    </w:rPr>
  </w:style>
  <w:style w:type="paragraph" w:customStyle="1" w:styleId="rtejustify">
    <w:name w:val="rtejustify"/>
    <w:basedOn w:val="Normal"/>
    <w:rsid w:val="00894205"/>
    <w:pPr>
      <w:widowControl/>
      <w:suppressAutoHyphens w:val="0"/>
      <w:spacing w:before="100" w:beforeAutospacing="1" w:after="100" w:afterAutospacing="1"/>
    </w:pPr>
    <w:rPr>
      <w:rFonts w:eastAsia="Times New Roman"/>
      <w:kern w:val="0"/>
      <w:lang w:val="en-US" w:eastAsia="en-US"/>
    </w:rPr>
  </w:style>
  <w:style w:type="character" w:customStyle="1" w:styleId="pl-s">
    <w:name w:val="pl-s"/>
    <w:rsid w:val="00140C5B"/>
  </w:style>
  <w:style w:type="paragraph" w:styleId="HTMLPreformatted">
    <w:name w:val="HTML Preformatted"/>
    <w:basedOn w:val="Normal"/>
    <w:link w:val="HTMLPreformattedChar"/>
    <w:uiPriority w:val="99"/>
    <w:semiHidden/>
    <w:unhideWhenUsed/>
    <w:rsid w:val="007A5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rPr>
  </w:style>
  <w:style w:type="character" w:customStyle="1" w:styleId="HTMLPreformattedChar">
    <w:name w:val="HTML Preformatted Char"/>
    <w:link w:val="HTMLPreformatted"/>
    <w:uiPriority w:val="99"/>
    <w:semiHidden/>
    <w:rsid w:val="007A50A3"/>
    <w:rPr>
      <w:rFonts w:ascii="Courier New" w:hAnsi="Courier New" w:cs="Courier New"/>
    </w:rPr>
  </w:style>
  <w:style w:type="character" w:customStyle="1" w:styleId="nn">
    <w:name w:val="nn"/>
    <w:rsid w:val="007A50A3"/>
  </w:style>
  <w:style w:type="character" w:customStyle="1" w:styleId="kn">
    <w:name w:val="kn"/>
    <w:rsid w:val="007A50A3"/>
  </w:style>
  <w:style w:type="character" w:customStyle="1" w:styleId="n">
    <w:name w:val="n"/>
    <w:rsid w:val="007A50A3"/>
  </w:style>
  <w:style w:type="character" w:customStyle="1" w:styleId="k">
    <w:name w:val="k"/>
    <w:rsid w:val="007A50A3"/>
  </w:style>
  <w:style w:type="character" w:customStyle="1" w:styleId="e24kjd">
    <w:name w:val="e24kjd"/>
    <w:rsid w:val="009020B7"/>
  </w:style>
  <w:style w:type="character" w:customStyle="1" w:styleId="Heading1Char">
    <w:name w:val="Heading 1 Char"/>
    <w:link w:val="Heading1"/>
    <w:uiPriority w:val="9"/>
    <w:rsid w:val="009020B7"/>
    <w:rPr>
      <w:rFonts w:ascii="Calibri Light" w:eastAsia="Times New Roman" w:hAnsi="Calibri Light" w:cs="Times New Roman"/>
      <w:b/>
      <w:bCs/>
      <w:kern w:val="32"/>
      <w:sz w:val="32"/>
      <w:szCs w:val="32"/>
      <w:lang/>
    </w:rPr>
  </w:style>
  <w:style w:type="character" w:customStyle="1" w:styleId="course-pill">
    <w:name w:val="course-pill"/>
    <w:rsid w:val="009020B7"/>
  </w:style>
  <w:style w:type="character" w:styleId="FollowedHyperlink">
    <w:name w:val="FollowedHyperlink"/>
    <w:uiPriority w:val="99"/>
    <w:semiHidden/>
    <w:unhideWhenUsed/>
    <w:rsid w:val="00D43B33"/>
    <w:rPr>
      <w:color w:val="954F72"/>
      <w:u w:val="single"/>
    </w:rPr>
  </w:style>
  <w:style w:type="character" w:customStyle="1" w:styleId="kernelviewercontextkernelsubtitle-sc-rltxca">
    <w:name w:val="kernelviewercontext_kernelsubtitle-sc-rltxca"/>
    <w:rsid w:val="005204A4"/>
  </w:style>
  <w:style w:type="character" w:customStyle="1" w:styleId="lt-line-clampraw-line">
    <w:name w:val="lt-line-clamp__raw-line"/>
    <w:rsid w:val="00A368E1"/>
  </w:style>
  <w:style w:type="character" w:customStyle="1" w:styleId="truncate">
    <w:name w:val="truncate"/>
    <w:rsid w:val="00765931"/>
  </w:style>
  <w:style w:type="character" w:customStyle="1" w:styleId="edit">
    <w:name w:val="edit"/>
    <w:rsid w:val="00765931"/>
  </w:style>
  <w:style w:type="character" w:customStyle="1" w:styleId="Heading4Char">
    <w:name w:val="Heading 4 Char"/>
    <w:link w:val="Heading4"/>
    <w:uiPriority w:val="9"/>
    <w:semiHidden/>
    <w:rsid w:val="00D90583"/>
    <w:rPr>
      <w:rFonts w:ascii="Calibri" w:eastAsia="Times New Roman" w:hAnsi="Calibri" w:cs="Times New Roman"/>
      <w:b/>
      <w:bCs/>
      <w:kern w:val="1"/>
      <w:sz w:val="28"/>
      <w:szCs w:val="28"/>
      <w:lang/>
    </w:rPr>
  </w:style>
  <w:style w:type="paragraph" w:customStyle="1" w:styleId="visually-hidden">
    <w:name w:val="visually-hidden"/>
    <w:basedOn w:val="Normal"/>
    <w:rsid w:val="00D90583"/>
    <w:pPr>
      <w:widowControl/>
      <w:suppressAutoHyphens w:val="0"/>
      <w:spacing w:before="100" w:beforeAutospacing="1" w:after="100" w:afterAutospacing="1"/>
    </w:pPr>
    <w:rPr>
      <w:rFonts w:eastAsia="Times New Roman"/>
      <w:kern w:val="0"/>
      <w:lang w:val="en-IN" w:eastAsia="en-IN"/>
    </w:rPr>
  </w:style>
  <w:style w:type="paragraph" w:customStyle="1" w:styleId="pv-entitysecondary-title">
    <w:name w:val="pv-entity__secondary-title"/>
    <w:basedOn w:val="Normal"/>
    <w:rsid w:val="00D90583"/>
    <w:pPr>
      <w:widowControl/>
      <w:suppressAutoHyphens w:val="0"/>
      <w:spacing w:before="100" w:beforeAutospacing="1" w:after="100" w:afterAutospacing="1"/>
    </w:pPr>
    <w:rPr>
      <w:rFonts w:eastAsia="Times New Roman"/>
      <w:kern w:val="0"/>
      <w:lang w:val="en-IN" w:eastAsia="en-IN"/>
    </w:rPr>
  </w:style>
  <w:style w:type="character" w:customStyle="1" w:styleId="pv-entitysecondary-title1">
    <w:name w:val="pv-entity__secondary-title1"/>
    <w:basedOn w:val="DefaultParagraphFont"/>
    <w:rsid w:val="00D90583"/>
  </w:style>
  <w:style w:type="character" w:customStyle="1" w:styleId="visually-hidden1">
    <w:name w:val="visually-hidden1"/>
    <w:basedOn w:val="DefaultParagraphFont"/>
    <w:rsid w:val="00D90583"/>
  </w:style>
  <w:style w:type="character" w:customStyle="1" w:styleId="pv-entitybullet-item-v2">
    <w:name w:val="pv-entity__bullet-item-v2"/>
    <w:basedOn w:val="DefaultParagraphFont"/>
    <w:rsid w:val="00D90583"/>
  </w:style>
  <w:style w:type="paragraph" w:customStyle="1" w:styleId="pv-entitydescription">
    <w:name w:val="pv-entity__description"/>
    <w:basedOn w:val="Normal"/>
    <w:rsid w:val="00D90583"/>
    <w:pPr>
      <w:widowControl/>
      <w:suppressAutoHyphens w:val="0"/>
      <w:spacing w:before="100" w:beforeAutospacing="1" w:after="100" w:afterAutospacing="1"/>
    </w:pPr>
    <w:rPr>
      <w:rFonts w:eastAsia="Times New Roman"/>
      <w:kern w:val="0"/>
      <w:lang w:val="en-IN" w:eastAsia="en-IN"/>
    </w:rPr>
  </w:style>
  <w:style w:type="character" w:customStyle="1" w:styleId="inline-show-more-textlink-container-expanded">
    <w:name w:val="inline-show-more-text__link-container-expanded"/>
    <w:basedOn w:val="DefaultParagraphFont"/>
    <w:rsid w:val="00D90583"/>
  </w:style>
  <w:style w:type="character" w:styleId="Strong">
    <w:name w:val="Strong"/>
    <w:uiPriority w:val="22"/>
    <w:qFormat/>
    <w:rsid w:val="007F794A"/>
    <w:rPr>
      <w:b/>
      <w:bCs/>
    </w:rPr>
  </w:style>
  <w:style w:type="character" w:customStyle="1" w:styleId="color-barhighlight">
    <w:name w:val="color-bar__highlight"/>
    <w:basedOn w:val="DefaultParagraphFont"/>
    <w:rsid w:val="00E65131"/>
  </w:style>
</w:styles>
</file>

<file path=word/webSettings.xml><?xml version="1.0" encoding="utf-8"?>
<w:webSettings xmlns:r="http://schemas.openxmlformats.org/officeDocument/2006/relationships" xmlns:w="http://schemas.openxmlformats.org/wordprocessingml/2006/main">
  <w:divs>
    <w:div w:id="43600287">
      <w:bodyDiv w:val="1"/>
      <w:marLeft w:val="0"/>
      <w:marRight w:val="0"/>
      <w:marTop w:val="0"/>
      <w:marBottom w:val="0"/>
      <w:divBdr>
        <w:top w:val="none" w:sz="0" w:space="0" w:color="auto"/>
        <w:left w:val="none" w:sz="0" w:space="0" w:color="auto"/>
        <w:bottom w:val="none" w:sz="0" w:space="0" w:color="auto"/>
        <w:right w:val="none" w:sz="0" w:space="0" w:color="auto"/>
      </w:divBdr>
    </w:div>
    <w:div w:id="168906252">
      <w:bodyDiv w:val="1"/>
      <w:marLeft w:val="0"/>
      <w:marRight w:val="0"/>
      <w:marTop w:val="0"/>
      <w:marBottom w:val="0"/>
      <w:divBdr>
        <w:top w:val="none" w:sz="0" w:space="0" w:color="auto"/>
        <w:left w:val="none" w:sz="0" w:space="0" w:color="auto"/>
        <w:bottom w:val="none" w:sz="0" w:space="0" w:color="auto"/>
        <w:right w:val="none" w:sz="0" w:space="0" w:color="auto"/>
      </w:divBdr>
      <w:divsChild>
        <w:div w:id="2115906576">
          <w:marLeft w:val="0"/>
          <w:marRight w:val="0"/>
          <w:marTop w:val="0"/>
          <w:marBottom w:val="0"/>
          <w:divBdr>
            <w:top w:val="none" w:sz="0" w:space="0" w:color="auto"/>
            <w:left w:val="none" w:sz="0" w:space="0" w:color="auto"/>
            <w:bottom w:val="none" w:sz="0" w:space="0" w:color="auto"/>
            <w:right w:val="none" w:sz="0" w:space="0" w:color="auto"/>
          </w:divBdr>
          <w:divsChild>
            <w:div w:id="1867255662">
              <w:marLeft w:val="0"/>
              <w:marRight w:val="0"/>
              <w:marTop w:val="0"/>
              <w:marBottom w:val="0"/>
              <w:divBdr>
                <w:top w:val="none" w:sz="0" w:space="0" w:color="auto"/>
                <w:left w:val="none" w:sz="0" w:space="0" w:color="auto"/>
                <w:bottom w:val="none" w:sz="0" w:space="0" w:color="auto"/>
                <w:right w:val="none" w:sz="0" w:space="0" w:color="auto"/>
              </w:divBdr>
              <w:divsChild>
                <w:div w:id="7403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0394">
      <w:bodyDiv w:val="1"/>
      <w:marLeft w:val="0"/>
      <w:marRight w:val="0"/>
      <w:marTop w:val="0"/>
      <w:marBottom w:val="0"/>
      <w:divBdr>
        <w:top w:val="none" w:sz="0" w:space="0" w:color="auto"/>
        <w:left w:val="none" w:sz="0" w:space="0" w:color="auto"/>
        <w:bottom w:val="none" w:sz="0" w:space="0" w:color="auto"/>
        <w:right w:val="none" w:sz="0" w:space="0" w:color="auto"/>
      </w:divBdr>
    </w:div>
    <w:div w:id="178012638">
      <w:bodyDiv w:val="1"/>
      <w:marLeft w:val="0"/>
      <w:marRight w:val="0"/>
      <w:marTop w:val="0"/>
      <w:marBottom w:val="0"/>
      <w:divBdr>
        <w:top w:val="none" w:sz="0" w:space="0" w:color="auto"/>
        <w:left w:val="none" w:sz="0" w:space="0" w:color="auto"/>
        <w:bottom w:val="none" w:sz="0" w:space="0" w:color="auto"/>
        <w:right w:val="none" w:sz="0" w:space="0" w:color="auto"/>
      </w:divBdr>
    </w:div>
    <w:div w:id="219097425">
      <w:bodyDiv w:val="1"/>
      <w:marLeft w:val="0"/>
      <w:marRight w:val="0"/>
      <w:marTop w:val="0"/>
      <w:marBottom w:val="0"/>
      <w:divBdr>
        <w:top w:val="none" w:sz="0" w:space="0" w:color="auto"/>
        <w:left w:val="none" w:sz="0" w:space="0" w:color="auto"/>
        <w:bottom w:val="none" w:sz="0" w:space="0" w:color="auto"/>
        <w:right w:val="none" w:sz="0" w:space="0" w:color="auto"/>
      </w:divBdr>
    </w:div>
    <w:div w:id="416946252">
      <w:bodyDiv w:val="1"/>
      <w:marLeft w:val="0"/>
      <w:marRight w:val="0"/>
      <w:marTop w:val="0"/>
      <w:marBottom w:val="0"/>
      <w:divBdr>
        <w:top w:val="none" w:sz="0" w:space="0" w:color="auto"/>
        <w:left w:val="none" w:sz="0" w:space="0" w:color="auto"/>
        <w:bottom w:val="none" w:sz="0" w:space="0" w:color="auto"/>
        <w:right w:val="none" w:sz="0" w:space="0" w:color="auto"/>
      </w:divBdr>
      <w:divsChild>
        <w:div w:id="501895518">
          <w:marLeft w:val="0"/>
          <w:marRight w:val="0"/>
          <w:marTop w:val="0"/>
          <w:marBottom w:val="0"/>
          <w:divBdr>
            <w:top w:val="none" w:sz="0" w:space="0" w:color="auto"/>
            <w:left w:val="none" w:sz="0" w:space="0" w:color="auto"/>
            <w:bottom w:val="none" w:sz="0" w:space="0" w:color="auto"/>
            <w:right w:val="none" w:sz="0" w:space="0" w:color="auto"/>
          </w:divBdr>
        </w:div>
        <w:div w:id="976300543">
          <w:marLeft w:val="0"/>
          <w:marRight w:val="0"/>
          <w:marTop w:val="0"/>
          <w:marBottom w:val="0"/>
          <w:divBdr>
            <w:top w:val="none" w:sz="0" w:space="0" w:color="auto"/>
            <w:left w:val="none" w:sz="0" w:space="0" w:color="auto"/>
            <w:bottom w:val="none" w:sz="0" w:space="0" w:color="auto"/>
            <w:right w:val="none" w:sz="0" w:space="0" w:color="auto"/>
          </w:divBdr>
        </w:div>
        <w:div w:id="1484615446">
          <w:marLeft w:val="0"/>
          <w:marRight w:val="0"/>
          <w:marTop w:val="0"/>
          <w:marBottom w:val="0"/>
          <w:divBdr>
            <w:top w:val="none" w:sz="0" w:space="0" w:color="auto"/>
            <w:left w:val="none" w:sz="0" w:space="0" w:color="auto"/>
            <w:bottom w:val="none" w:sz="0" w:space="0" w:color="auto"/>
            <w:right w:val="none" w:sz="0" w:space="0" w:color="auto"/>
          </w:divBdr>
        </w:div>
        <w:div w:id="1914008374">
          <w:marLeft w:val="0"/>
          <w:marRight w:val="0"/>
          <w:marTop w:val="0"/>
          <w:marBottom w:val="0"/>
          <w:divBdr>
            <w:top w:val="none" w:sz="0" w:space="0" w:color="auto"/>
            <w:left w:val="none" w:sz="0" w:space="0" w:color="auto"/>
            <w:bottom w:val="none" w:sz="0" w:space="0" w:color="auto"/>
            <w:right w:val="none" w:sz="0" w:space="0" w:color="auto"/>
          </w:divBdr>
          <w:divsChild>
            <w:div w:id="3306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5262">
      <w:bodyDiv w:val="1"/>
      <w:marLeft w:val="0"/>
      <w:marRight w:val="0"/>
      <w:marTop w:val="0"/>
      <w:marBottom w:val="0"/>
      <w:divBdr>
        <w:top w:val="none" w:sz="0" w:space="0" w:color="auto"/>
        <w:left w:val="none" w:sz="0" w:space="0" w:color="auto"/>
        <w:bottom w:val="none" w:sz="0" w:space="0" w:color="auto"/>
        <w:right w:val="none" w:sz="0" w:space="0" w:color="auto"/>
      </w:divBdr>
    </w:div>
    <w:div w:id="550118777">
      <w:bodyDiv w:val="1"/>
      <w:marLeft w:val="0"/>
      <w:marRight w:val="0"/>
      <w:marTop w:val="0"/>
      <w:marBottom w:val="0"/>
      <w:divBdr>
        <w:top w:val="none" w:sz="0" w:space="0" w:color="auto"/>
        <w:left w:val="none" w:sz="0" w:space="0" w:color="auto"/>
        <w:bottom w:val="none" w:sz="0" w:space="0" w:color="auto"/>
        <w:right w:val="none" w:sz="0" w:space="0" w:color="auto"/>
      </w:divBdr>
    </w:div>
    <w:div w:id="606691517">
      <w:bodyDiv w:val="1"/>
      <w:marLeft w:val="0"/>
      <w:marRight w:val="0"/>
      <w:marTop w:val="0"/>
      <w:marBottom w:val="0"/>
      <w:divBdr>
        <w:top w:val="none" w:sz="0" w:space="0" w:color="auto"/>
        <w:left w:val="none" w:sz="0" w:space="0" w:color="auto"/>
        <w:bottom w:val="none" w:sz="0" w:space="0" w:color="auto"/>
        <w:right w:val="none" w:sz="0" w:space="0" w:color="auto"/>
      </w:divBdr>
    </w:div>
    <w:div w:id="671031981">
      <w:bodyDiv w:val="1"/>
      <w:marLeft w:val="0"/>
      <w:marRight w:val="0"/>
      <w:marTop w:val="0"/>
      <w:marBottom w:val="0"/>
      <w:divBdr>
        <w:top w:val="none" w:sz="0" w:space="0" w:color="auto"/>
        <w:left w:val="none" w:sz="0" w:space="0" w:color="auto"/>
        <w:bottom w:val="none" w:sz="0" w:space="0" w:color="auto"/>
        <w:right w:val="none" w:sz="0" w:space="0" w:color="auto"/>
      </w:divBdr>
    </w:div>
    <w:div w:id="1037270014">
      <w:bodyDiv w:val="1"/>
      <w:marLeft w:val="0"/>
      <w:marRight w:val="0"/>
      <w:marTop w:val="0"/>
      <w:marBottom w:val="0"/>
      <w:divBdr>
        <w:top w:val="none" w:sz="0" w:space="0" w:color="auto"/>
        <w:left w:val="none" w:sz="0" w:space="0" w:color="auto"/>
        <w:bottom w:val="none" w:sz="0" w:space="0" w:color="auto"/>
        <w:right w:val="none" w:sz="0" w:space="0" w:color="auto"/>
      </w:divBdr>
    </w:div>
    <w:div w:id="1273130287">
      <w:bodyDiv w:val="1"/>
      <w:marLeft w:val="0"/>
      <w:marRight w:val="0"/>
      <w:marTop w:val="0"/>
      <w:marBottom w:val="0"/>
      <w:divBdr>
        <w:top w:val="none" w:sz="0" w:space="0" w:color="auto"/>
        <w:left w:val="none" w:sz="0" w:space="0" w:color="auto"/>
        <w:bottom w:val="none" w:sz="0" w:space="0" w:color="auto"/>
        <w:right w:val="none" w:sz="0" w:space="0" w:color="auto"/>
      </w:divBdr>
      <w:divsChild>
        <w:div w:id="986859360">
          <w:marLeft w:val="1200"/>
          <w:marRight w:val="0"/>
          <w:marTop w:val="0"/>
          <w:marBottom w:val="0"/>
          <w:divBdr>
            <w:top w:val="none" w:sz="0" w:space="0" w:color="auto"/>
            <w:left w:val="none" w:sz="0" w:space="0" w:color="auto"/>
            <w:bottom w:val="none" w:sz="0" w:space="0" w:color="auto"/>
            <w:right w:val="none" w:sz="0" w:space="0" w:color="auto"/>
          </w:divBdr>
        </w:div>
        <w:div w:id="1016886842">
          <w:marLeft w:val="1200"/>
          <w:marRight w:val="0"/>
          <w:marTop w:val="0"/>
          <w:marBottom w:val="0"/>
          <w:divBdr>
            <w:top w:val="none" w:sz="0" w:space="0" w:color="auto"/>
            <w:left w:val="none" w:sz="0" w:space="0" w:color="auto"/>
            <w:bottom w:val="none" w:sz="0" w:space="0" w:color="auto"/>
            <w:right w:val="none" w:sz="0" w:space="0" w:color="auto"/>
          </w:divBdr>
          <w:divsChild>
            <w:div w:id="11619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9662">
      <w:bodyDiv w:val="1"/>
      <w:marLeft w:val="0"/>
      <w:marRight w:val="0"/>
      <w:marTop w:val="0"/>
      <w:marBottom w:val="0"/>
      <w:divBdr>
        <w:top w:val="none" w:sz="0" w:space="0" w:color="auto"/>
        <w:left w:val="none" w:sz="0" w:space="0" w:color="auto"/>
        <w:bottom w:val="none" w:sz="0" w:space="0" w:color="auto"/>
        <w:right w:val="none" w:sz="0" w:space="0" w:color="auto"/>
      </w:divBdr>
    </w:div>
    <w:div w:id="1329598688">
      <w:bodyDiv w:val="1"/>
      <w:marLeft w:val="0"/>
      <w:marRight w:val="0"/>
      <w:marTop w:val="0"/>
      <w:marBottom w:val="0"/>
      <w:divBdr>
        <w:top w:val="none" w:sz="0" w:space="0" w:color="auto"/>
        <w:left w:val="none" w:sz="0" w:space="0" w:color="auto"/>
        <w:bottom w:val="none" w:sz="0" w:space="0" w:color="auto"/>
        <w:right w:val="none" w:sz="0" w:space="0" w:color="auto"/>
      </w:divBdr>
    </w:div>
    <w:div w:id="1407417800">
      <w:bodyDiv w:val="1"/>
      <w:marLeft w:val="0"/>
      <w:marRight w:val="0"/>
      <w:marTop w:val="0"/>
      <w:marBottom w:val="0"/>
      <w:divBdr>
        <w:top w:val="none" w:sz="0" w:space="0" w:color="auto"/>
        <w:left w:val="none" w:sz="0" w:space="0" w:color="auto"/>
        <w:bottom w:val="none" w:sz="0" w:space="0" w:color="auto"/>
        <w:right w:val="none" w:sz="0" w:space="0" w:color="auto"/>
      </w:divBdr>
    </w:div>
    <w:div w:id="1433234989">
      <w:bodyDiv w:val="1"/>
      <w:marLeft w:val="0"/>
      <w:marRight w:val="0"/>
      <w:marTop w:val="0"/>
      <w:marBottom w:val="0"/>
      <w:divBdr>
        <w:top w:val="none" w:sz="0" w:space="0" w:color="auto"/>
        <w:left w:val="none" w:sz="0" w:space="0" w:color="auto"/>
        <w:bottom w:val="none" w:sz="0" w:space="0" w:color="auto"/>
        <w:right w:val="none" w:sz="0" w:space="0" w:color="auto"/>
      </w:divBdr>
    </w:div>
    <w:div w:id="1488090000">
      <w:bodyDiv w:val="1"/>
      <w:marLeft w:val="0"/>
      <w:marRight w:val="0"/>
      <w:marTop w:val="0"/>
      <w:marBottom w:val="0"/>
      <w:divBdr>
        <w:top w:val="none" w:sz="0" w:space="0" w:color="auto"/>
        <w:left w:val="none" w:sz="0" w:space="0" w:color="auto"/>
        <w:bottom w:val="none" w:sz="0" w:space="0" w:color="auto"/>
        <w:right w:val="none" w:sz="0" w:space="0" w:color="auto"/>
      </w:divBdr>
    </w:div>
    <w:div w:id="1594512594">
      <w:bodyDiv w:val="1"/>
      <w:marLeft w:val="0"/>
      <w:marRight w:val="0"/>
      <w:marTop w:val="0"/>
      <w:marBottom w:val="0"/>
      <w:divBdr>
        <w:top w:val="none" w:sz="0" w:space="0" w:color="auto"/>
        <w:left w:val="none" w:sz="0" w:space="0" w:color="auto"/>
        <w:bottom w:val="none" w:sz="0" w:space="0" w:color="auto"/>
        <w:right w:val="none" w:sz="0" w:space="0" w:color="auto"/>
      </w:divBdr>
    </w:div>
    <w:div w:id="1604262583">
      <w:bodyDiv w:val="1"/>
      <w:marLeft w:val="0"/>
      <w:marRight w:val="0"/>
      <w:marTop w:val="0"/>
      <w:marBottom w:val="0"/>
      <w:divBdr>
        <w:top w:val="none" w:sz="0" w:space="0" w:color="auto"/>
        <w:left w:val="none" w:sz="0" w:space="0" w:color="auto"/>
        <w:bottom w:val="none" w:sz="0" w:space="0" w:color="auto"/>
        <w:right w:val="none" w:sz="0" w:space="0" w:color="auto"/>
      </w:divBdr>
    </w:div>
    <w:div w:id="1628077070">
      <w:bodyDiv w:val="1"/>
      <w:marLeft w:val="0"/>
      <w:marRight w:val="0"/>
      <w:marTop w:val="0"/>
      <w:marBottom w:val="0"/>
      <w:divBdr>
        <w:top w:val="none" w:sz="0" w:space="0" w:color="auto"/>
        <w:left w:val="none" w:sz="0" w:space="0" w:color="auto"/>
        <w:bottom w:val="none" w:sz="0" w:space="0" w:color="auto"/>
        <w:right w:val="none" w:sz="0" w:space="0" w:color="auto"/>
      </w:divBdr>
    </w:div>
    <w:div w:id="1719619921">
      <w:bodyDiv w:val="1"/>
      <w:marLeft w:val="0"/>
      <w:marRight w:val="0"/>
      <w:marTop w:val="0"/>
      <w:marBottom w:val="0"/>
      <w:divBdr>
        <w:top w:val="none" w:sz="0" w:space="0" w:color="auto"/>
        <w:left w:val="none" w:sz="0" w:space="0" w:color="auto"/>
        <w:bottom w:val="none" w:sz="0" w:space="0" w:color="auto"/>
        <w:right w:val="none" w:sz="0" w:space="0" w:color="auto"/>
      </w:divBdr>
    </w:div>
    <w:div w:id="210102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2.jpeg"/><Relationship Id="rId9" Type="http://schemas.openxmlformats.org/officeDocument/2006/relationships/image" Target="https://rdxfootmark.naukri.com/v2/track/openCv?trackingInfo=5409e6b6c0a8c5a4ce1afac51220cc4c134f530e18705c4458440321091b5b581208170713495e55084356014b4450530401195c1333471b1b1115465d5e0a5448011503504e1c180c571833471b1b0616435f580f595601514841481f0f2b561358191b420b17430d5809564c165a44561146500800574d1a0a110540175b085a0518400812074744595d0151421758140415475f580d044a100d400616400a5f0c5018160e140b11405e5d0d534b1b09450312450c5d015143160e105114125e4f1543094a5d030903455c580d504f1a0f190a030c6&amp;docType=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503AE4-2FE8-4172-9D00-0C7B09E2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knoldus</cp:lastModifiedBy>
  <cp:revision>2</cp:revision>
  <cp:lastPrinted>1601-01-01T00:00:00Z</cp:lastPrinted>
  <dcterms:created xsi:type="dcterms:W3CDTF">2021-06-07T15:25:00Z</dcterms:created>
  <dcterms:modified xsi:type="dcterms:W3CDTF">2021-06-07T15:25:00Z</dcterms:modified>
</cp:coreProperties>
</file>