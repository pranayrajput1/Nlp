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9B4" w:rsidRPr="00DF7835" w:rsidRDefault="00301088" w:rsidP="007D59B4">
      <w:pPr>
        <w:shd w:val="clear" w:color="auto" w:fill="FFFFFF"/>
        <w:jc w:val="both"/>
        <w:rPr>
          <w:color w:val="000000" w:themeColor="text1"/>
          <w:shd w:val="clear" w:color="auto" w:fill="FFFFFF"/>
        </w:rPr>
      </w:pPr>
      <w:r w:rsidRPr="00301088">
        <w:rPr>
          <w:b/>
          <w:sz w:val="48"/>
          <w:szCs w:val="48"/>
        </w:rPr>
        <w:t>Muni Raja Jangama</w:t>
      </w:r>
      <w:r w:rsidR="007D59B4" w:rsidRPr="00DF7835">
        <w:rPr>
          <w:shd w:val="clear" w:color="auto" w:fill="FFFFFF"/>
        </w:rPr>
        <w:tab/>
      </w:r>
      <w:r w:rsidR="007D59B4" w:rsidRPr="00DF7835">
        <w:rPr>
          <w:shd w:val="clear" w:color="auto" w:fill="FFFFFF"/>
        </w:rPr>
        <w:tab/>
      </w:r>
      <w:r w:rsidR="007D59B4">
        <w:rPr>
          <w:shd w:val="clear" w:color="auto" w:fill="FFFFFF"/>
        </w:rPr>
        <w:tab/>
      </w:r>
      <w:r w:rsidR="007D59B4">
        <w:rPr>
          <w:shd w:val="clear" w:color="auto" w:fill="FFFFFF"/>
        </w:rPr>
        <w:tab/>
      </w:r>
      <w:r w:rsidR="007D59B4">
        <w:rPr>
          <w:shd w:val="clear" w:color="auto" w:fill="FFFFFF"/>
        </w:rPr>
        <w:tab/>
      </w:r>
    </w:p>
    <w:p w:rsidR="007D59B4" w:rsidRPr="00DF7835" w:rsidRDefault="00C26751" w:rsidP="007D59B4">
      <w:pPr>
        <w:shd w:val="clear" w:color="auto" w:fill="FFFFFF"/>
        <w:jc w:val="both"/>
        <w:rPr>
          <w:shd w:val="clear" w:color="auto" w:fill="FFFFFF"/>
        </w:rPr>
      </w:pPr>
      <w:r w:rsidRPr="00C26751">
        <w:rPr>
          <w:b/>
          <w:shd w:val="clear" w:color="auto" w:fill="FFFFFF"/>
        </w:rPr>
        <w:t>Informatica</w:t>
      </w:r>
      <w:r w:rsidR="007D59B4" w:rsidRPr="00DF7835">
        <w:rPr>
          <w:b/>
          <w:shd w:val="clear" w:color="auto" w:fill="FFFFFF"/>
        </w:rPr>
        <w:t xml:space="preserve"> Consultant</w:t>
      </w:r>
      <w:r w:rsidR="007D59B4" w:rsidRPr="00DF7835">
        <w:rPr>
          <w:shd w:val="clear" w:color="auto" w:fill="FFFFFF"/>
        </w:rPr>
        <w:tab/>
      </w:r>
      <w:r w:rsidR="007D59B4" w:rsidRPr="00DF7835">
        <w:rPr>
          <w:shd w:val="clear" w:color="auto" w:fill="FFFFFF"/>
        </w:rPr>
        <w:tab/>
      </w:r>
      <w:r w:rsidR="007D59B4" w:rsidRPr="00DF7835">
        <w:rPr>
          <w:shd w:val="clear" w:color="auto" w:fill="FFFFFF"/>
        </w:rPr>
        <w:tab/>
      </w:r>
      <w:r w:rsidR="007D59B4" w:rsidRPr="00DF7835">
        <w:rPr>
          <w:shd w:val="clear" w:color="auto" w:fill="FFFFFF"/>
        </w:rPr>
        <w:tab/>
      </w:r>
      <w:r w:rsidR="007D59B4" w:rsidRPr="00DF7835">
        <w:rPr>
          <w:shd w:val="clear" w:color="auto" w:fill="FFFFFF"/>
        </w:rPr>
        <w:tab/>
      </w:r>
      <w:r w:rsidR="007D59B4" w:rsidRPr="00DF7835">
        <w:rPr>
          <w:shd w:val="clear" w:color="auto" w:fill="FFFFFF"/>
        </w:rPr>
        <w:tab/>
      </w:r>
    </w:p>
    <w:p w:rsidR="00C26751" w:rsidRDefault="007D59B4" w:rsidP="00C26751">
      <w:pPr>
        <w:shd w:val="clear" w:color="auto" w:fill="FFFFFF"/>
        <w:jc w:val="both"/>
        <w:rPr>
          <w:rFonts w:ascii="Calibri" w:hAnsi="Calibri"/>
          <w:color w:val="000000"/>
        </w:rPr>
      </w:pPr>
      <w:r w:rsidRPr="00DF7835">
        <w:rPr>
          <w:sz w:val="24"/>
          <w:szCs w:val="24"/>
          <w:shd w:val="clear" w:color="auto" w:fill="FFFFFF"/>
        </w:rPr>
        <w:tab/>
      </w:r>
      <w:r w:rsidRPr="00DF7835">
        <w:rPr>
          <w:sz w:val="24"/>
          <w:szCs w:val="24"/>
          <w:shd w:val="clear" w:color="auto" w:fill="FFFFFF"/>
        </w:rPr>
        <w:tab/>
      </w:r>
      <w:r w:rsidRPr="00DF7835">
        <w:br/>
      </w:r>
    </w:p>
    <w:p w:rsidR="00301088" w:rsidRPr="00C26751" w:rsidRDefault="00301088" w:rsidP="00C26751">
      <w:pPr>
        <w:shd w:val="clear" w:color="auto" w:fill="FFFFFF"/>
        <w:jc w:val="both"/>
      </w:pPr>
      <w:r w:rsidRPr="00B46795">
        <w:rPr>
          <w:rFonts w:ascii="Calibri" w:hAnsi="Calibri"/>
          <w:color w:val="000000"/>
        </w:rPr>
        <w:t>Result driven professional experience of 1</w:t>
      </w:r>
      <w:r>
        <w:rPr>
          <w:rFonts w:ascii="Calibri" w:hAnsi="Calibri"/>
          <w:color w:val="000000"/>
        </w:rPr>
        <w:t>6</w:t>
      </w:r>
      <w:r w:rsidRPr="00B46795">
        <w:rPr>
          <w:rFonts w:ascii="Calibri" w:hAnsi="Calibri"/>
          <w:color w:val="000000"/>
        </w:rPr>
        <w:t xml:space="preserve"> years in the areas of</w:t>
      </w:r>
      <w:r>
        <w:rPr>
          <w:rFonts w:ascii="Calibri" w:hAnsi="Calibri"/>
          <w:b/>
          <w:color w:val="000000"/>
        </w:rPr>
        <w:t xml:space="preserve"> Data </w:t>
      </w:r>
      <w:r w:rsidRPr="00D054EE">
        <w:rPr>
          <w:rFonts w:ascii="Calibri" w:hAnsi="Calibri"/>
          <w:b/>
          <w:color w:val="000000"/>
        </w:rPr>
        <w:t>Integration</w:t>
      </w:r>
      <w:r w:rsidRPr="00D054EE">
        <w:rPr>
          <w:rFonts w:ascii="Calibri" w:hAnsi="Calibri"/>
          <w:color w:val="000000"/>
        </w:rPr>
        <w:t xml:space="preserve">, </w:t>
      </w:r>
      <w:r w:rsidRPr="00D054EE">
        <w:rPr>
          <w:rFonts w:ascii="Calibri" w:hAnsi="Calibri"/>
          <w:b/>
          <w:color w:val="000000"/>
        </w:rPr>
        <w:t>Data warehousing</w:t>
      </w:r>
      <w:r>
        <w:rPr>
          <w:rFonts w:ascii="Calibri" w:hAnsi="Calibri"/>
          <w:b/>
          <w:color w:val="000000"/>
        </w:rPr>
        <w:t>,</w:t>
      </w:r>
      <w:r w:rsidRPr="008F663F">
        <w:rPr>
          <w:rFonts w:ascii="Calibri" w:hAnsi="Calibri"/>
          <w:b/>
          <w:color w:val="000000"/>
        </w:rPr>
        <w:t xml:space="preserve"> </w:t>
      </w:r>
      <w:r w:rsidRPr="00D054EE">
        <w:rPr>
          <w:rFonts w:ascii="Calibri" w:hAnsi="Calibri"/>
          <w:b/>
          <w:color w:val="000000"/>
        </w:rPr>
        <w:t xml:space="preserve">Application </w:t>
      </w:r>
      <w:r>
        <w:rPr>
          <w:rFonts w:ascii="Calibri" w:hAnsi="Calibri"/>
          <w:b/>
          <w:color w:val="000000"/>
        </w:rPr>
        <w:t>Integration</w:t>
      </w:r>
      <w:r w:rsidRPr="00D054EE">
        <w:rPr>
          <w:rFonts w:ascii="Calibri" w:hAnsi="Calibri"/>
          <w:b/>
          <w:color w:val="000000"/>
        </w:rPr>
        <w:t xml:space="preserve"> and Business Intelligence</w:t>
      </w:r>
    </w:p>
    <w:p w:rsidR="00301088" w:rsidRPr="00A469A9" w:rsidRDefault="00301088" w:rsidP="00301088">
      <w:pPr>
        <w:widowControl/>
        <w:numPr>
          <w:ilvl w:val="0"/>
          <w:numId w:val="5"/>
        </w:numPr>
        <w:suppressAutoHyphens w:val="0"/>
        <w:jc w:val="both"/>
        <w:rPr>
          <w:rFonts w:ascii="Calibri" w:hAnsi="Calibri"/>
          <w:color w:val="000000"/>
        </w:rPr>
      </w:pPr>
      <w:r w:rsidRPr="00A469A9">
        <w:rPr>
          <w:rFonts w:ascii="Calibri" w:hAnsi="Calibri"/>
          <w:color w:val="000000"/>
        </w:rPr>
        <w:t>C</w:t>
      </w:r>
      <w:r>
        <w:rPr>
          <w:rFonts w:ascii="Calibri" w:hAnsi="Calibri"/>
          <w:color w:val="000000"/>
        </w:rPr>
        <w:t>apable of providing end-to-</w:t>
      </w:r>
      <w:r w:rsidRPr="00A469A9">
        <w:rPr>
          <w:rFonts w:ascii="Calibri" w:hAnsi="Calibri"/>
          <w:color w:val="000000"/>
        </w:rPr>
        <w:t>end solution</w:t>
      </w:r>
      <w:r>
        <w:rPr>
          <w:rFonts w:ascii="Calibri" w:hAnsi="Calibri"/>
          <w:color w:val="000000"/>
        </w:rPr>
        <w:t>s</w:t>
      </w:r>
      <w:r w:rsidRPr="00B46795">
        <w:rPr>
          <w:rFonts w:ascii="Calibri" w:hAnsi="Calibri"/>
        </w:rPr>
        <w:t xml:space="preserve"> </w:t>
      </w:r>
      <w:r>
        <w:rPr>
          <w:rFonts w:ascii="Calibri" w:hAnsi="Calibri"/>
        </w:rPr>
        <w:t xml:space="preserve">to </w:t>
      </w:r>
      <w:r w:rsidRPr="00D054EE">
        <w:rPr>
          <w:rFonts w:ascii="Calibri" w:hAnsi="Calibri"/>
          <w:b/>
        </w:rPr>
        <w:t>Application Integration</w:t>
      </w:r>
      <w:r>
        <w:rPr>
          <w:rFonts w:ascii="Calibri" w:hAnsi="Calibri"/>
        </w:rPr>
        <w:t xml:space="preserve">, </w:t>
      </w:r>
      <w:r w:rsidRPr="001A0F73">
        <w:rPr>
          <w:rFonts w:ascii="Calibri" w:hAnsi="Calibri"/>
          <w:b/>
        </w:rPr>
        <w:t>Data Integration</w:t>
      </w:r>
      <w:r>
        <w:rPr>
          <w:rFonts w:ascii="Calibri" w:hAnsi="Calibri"/>
        </w:rPr>
        <w:t xml:space="preserve">, </w:t>
      </w:r>
      <w:r w:rsidRPr="00B46795">
        <w:rPr>
          <w:rFonts w:ascii="Calibri" w:hAnsi="Calibri"/>
        </w:rPr>
        <w:t xml:space="preserve">Data warehouse, Data </w:t>
      </w:r>
      <w:r>
        <w:rPr>
          <w:rFonts w:ascii="Calibri" w:hAnsi="Calibri"/>
        </w:rPr>
        <w:t>Conversion and</w:t>
      </w:r>
      <w:r w:rsidRPr="00B46795">
        <w:rPr>
          <w:rFonts w:ascii="Calibri" w:hAnsi="Calibri"/>
        </w:rPr>
        <w:t xml:space="preserve"> Data Migration</w:t>
      </w:r>
      <w:r>
        <w:rPr>
          <w:rFonts w:ascii="Calibri" w:hAnsi="Calibri"/>
        </w:rPr>
        <w:t xml:space="preserve"> </w:t>
      </w:r>
      <w:r w:rsidRPr="00A469A9">
        <w:rPr>
          <w:rFonts w:ascii="Calibri" w:hAnsi="Calibri"/>
          <w:color w:val="000000"/>
        </w:rPr>
        <w:t>projects</w:t>
      </w:r>
    </w:p>
    <w:p w:rsidR="00301088" w:rsidRPr="00BA56C4" w:rsidRDefault="00301088" w:rsidP="00301088">
      <w:pPr>
        <w:widowControl/>
        <w:numPr>
          <w:ilvl w:val="0"/>
          <w:numId w:val="5"/>
        </w:numPr>
        <w:suppressAutoHyphens w:val="0"/>
        <w:jc w:val="both"/>
        <w:rPr>
          <w:rFonts w:ascii="Calibri" w:hAnsi="Calibri"/>
          <w:color w:val="000000"/>
        </w:rPr>
      </w:pPr>
      <w:r w:rsidRPr="00BA56C4">
        <w:rPr>
          <w:rFonts w:ascii="Calibri" w:hAnsi="Calibri"/>
          <w:color w:val="000000"/>
        </w:rPr>
        <w:t xml:space="preserve">Extensively worked on </w:t>
      </w:r>
      <w:r w:rsidRPr="00FA27D1">
        <w:rPr>
          <w:rFonts w:ascii="Calibri" w:hAnsi="Calibri"/>
          <w:b/>
          <w:color w:val="000000"/>
        </w:rPr>
        <w:t xml:space="preserve">Informatica </w:t>
      </w:r>
      <w:r w:rsidRPr="00FA27D1">
        <w:rPr>
          <w:b/>
        </w:rPr>
        <w:t xml:space="preserve">IICS, ICS and ICRT </w:t>
      </w:r>
      <w:r w:rsidRPr="00FA27D1">
        <w:rPr>
          <w:rFonts w:ascii="Calibri" w:hAnsi="Calibri"/>
          <w:b/>
          <w:color w:val="000000"/>
        </w:rPr>
        <w:t>Informatica cloud Real Time(ICRT),</w:t>
      </w:r>
      <w:r w:rsidRPr="00BA56C4">
        <w:rPr>
          <w:rFonts w:ascii="Calibri" w:hAnsi="Calibri"/>
          <w:i/>
          <w:color w:val="000000"/>
        </w:rPr>
        <w:t xml:space="preserve"> </w:t>
      </w:r>
      <w:r w:rsidRPr="00BA56C4">
        <w:rPr>
          <w:rFonts w:ascii="Calibri" w:hAnsi="Calibri"/>
          <w:color w:val="000000"/>
        </w:rPr>
        <w:t>Informatica cloud, Informatica Power Centre and Informatica data quality</w:t>
      </w:r>
    </w:p>
    <w:p w:rsidR="00301088" w:rsidRPr="007808AE" w:rsidRDefault="00301088" w:rsidP="00301088">
      <w:pPr>
        <w:widowControl/>
        <w:numPr>
          <w:ilvl w:val="0"/>
          <w:numId w:val="5"/>
        </w:numPr>
        <w:jc w:val="both"/>
        <w:rPr>
          <w:rFonts w:ascii="Calibri" w:hAnsi="Calibri"/>
          <w:color w:val="000000"/>
        </w:rPr>
      </w:pPr>
      <w:r w:rsidRPr="007808AE">
        <w:rPr>
          <w:rFonts w:ascii="Calibri" w:hAnsi="Calibri"/>
        </w:rPr>
        <w:t xml:space="preserve">Exclusive hands-on Experience in </w:t>
      </w:r>
      <w:r w:rsidRPr="00D054EE">
        <w:rPr>
          <w:rFonts w:ascii="Calibri" w:hAnsi="Calibri"/>
          <w:b/>
        </w:rPr>
        <w:t>writing UNIX SHELL scripts</w:t>
      </w:r>
    </w:p>
    <w:p w:rsidR="00301088" w:rsidRPr="007808AE" w:rsidRDefault="00301088" w:rsidP="00301088">
      <w:pPr>
        <w:widowControl/>
        <w:numPr>
          <w:ilvl w:val="0"/>
          <w:numId w:val="5"/>
        </w:numPr>
        <w:jc w:val="both"/>
        <w:rPr>
          <w:rFonts w:ascii="Calibri" w:hAnsi="Calibri"/>
          <w:color w:val="000000"/>
        </w:rPr>
      </w:pPr>
      <w:r w:rsidRPr="007808AE">
        <w:rPr>
          <w:rFonts w:ascii="Calibri" w:hAnsi="Calibri"/>
          <w:color w:val="000000"/>
        </w:rPr>
        <w:t xml:space="preserve">Experienced working with RDBMS such as </w:t>
      </w:r>
      <w:r w:rsidRPr="007808AE">
        <w:rPr>
          <w:rFonts w:ascii="Calibri" w:hAnsi="Calibri"/>
          <w:b/>
          <w:color w:val="000000"/>
        </w:rPr>
        <w:t xml:space="preserve">Oracle, </w:t>
      </w:r>
      <w:r>
        <w:rPr>
          <w:rFonts w:ascii="Calibri" w:hAnsi="Calibri"/>
          <w:b/>
          <w:color w:val="000000"/>
        </w:rPr>
        <w:t>Teradata,</w:t>
      </w:r>
      <w:r w:rsidRPr="007808AE">
        <w:rPr>
          <w:rFonts w:ascii="Calibri" w:hAnsi="Calibri"/>
          <w:b/>
          <w:color w:val="000000"/>
        </w:rPr>
        <w:t xml:space="preserve"> Netezza, </w:t>
      </w:r>
      <w:r>
        <w:rPr>
          <w:rFonts w:ascii="Calibri" w:hAnsi="Calibri"/>
          <w:b/>
          <w:color w:val="000000"/>
        </w:rPr>
        <w:t>MS SQL Server, DB2</w:t>
      </w:r>
    </w:p>
    <w:p w:rsidR="00301088" w:rsidRDefault="00301088" w:rsidP="00301088">
      <w:pPr>
        <w:widowControl/>
        <w:numPr>
          <w:ilvl w:val="0"/>
          <w:numId w:val="5"/>
        </w:numPr>
        <w:suppressAutoHyphens w:val="0"/>
        <w:jc w:val="both"/>
        <w:rPr>
          <w:rFonts w:ascii="Calibri" w:hAnsi="Calibri"/>
        </w:rPr>
      </w:pPr>
      <w:r w:rsidRPr="00B46795">
        <w:rPr>
          <w:rFonts w:ascii="Calibri" w:hAnsi="Calibri"/>
        </w:rPr>
        <w:t xml:space="preserve">Experiences in closely working with the </w:t>
      </w:r>
      <w:r w:rsidRPr="00D054EE">
        <w:rPr>
          <w:rFonts w:ascii="Calibri" w:hAnsi="Calibri"/>
          <w:b/>
        </w:rPr>
        <w:t>business teams and gathering the requirements</w:t>
      </w:r>
    </w:p>
    <w:p w:rsidR="00301088" w:rsidRPr="00D054EE" w:rsidRDefault="00301088" w:rsidP="00301088">
      <w:pPr>
        <w:widowControl/>
        <w:numPr>
          <w:ilvl w:val="0"/>
          <w:numId w:val="5"/>
        </w:numPr>
        <w:suppressAutoHyphens w:val="0"/>
        <w:spacing w:line="240" w:lineRule="auto"/>
        <w:jc w:val="both"/>
        <w:rPr>
          <w:rFonts w:ascii="Calibri" w:hAnsi="Calibri"/>
        </w:rPr>
      </w:pPr>
      <w:r w:rsidRPr="00BA3FCB">
        <w:rPr>
          <w:rFonts w:ascii="Calibri" w:hAnsi="Calibri"/>
        </w:rPr>
        <w:t xml:space="preserve">Expertise in </w:t>
      </w:r>
      <w:r w:rsidRPr="00D054EE">
        <w:rPr>
          <w:rFonts w:ascii="Calibri" w:hAnsi="Calibri"/>
          <w:b/>
        </w:rPr>
        <w:t>application integration</w:t>
      </w:r>
      <w:r>
        <w:rPr>
          <w:rFonts w:ascii="Calibri" w:hAnsi="Calibri"/>
        </w:rPr>
        <w:t xml:space="preserve"> implementations using </w:t>
      </w:r>
      <w:r w:rsidRPr="00D054EE">
        <w:rPr>
          <w:rFonts w:ascii="Calibri" w:hAnsi="Calibri"/>
          <w:b/>
        </w:rPr>
        <w:t>"Informatica cloud real time"</w:t>
      </w:r>
    </w:p>
    <w:p w:rsidR="00301088" w:rsidRPr="00B46795" w:rsidRDefault="00301088" w:rsidP="00301088">
      <w:pPr>
        <w:widowControl/>
        <w:numPr>
          <w:ilvl w:val="0"/>
          <w:numId w:val="5"/>
        </w:numPr>
        <w:suppressAutoHyphens w:val="0"/>
        <w:spacing w:line="240" w:lineRule="auto"/>
        <w:jc w:val="both"/>
        <w:rPr>
          <w:rFonts w:ascii="Calibri" w:hAnsi="Calibri"/>
        </w:rPr>
      </w:pPr>
      <w:r>
        <w:rPr>
          <w:rFonts w:ascii="Calibri" w:hAnsi="Calibri"/>
        </w:rPr>
        <w:t xml:space="preserve">Ability to handle end-to-end Integration of the processes that includes </w:t>
      </w:r>
      <w:r w:rsidRPr="00D054EE">
        <w:rPr>
          <w:rFonts w:ascii="Calibri" w:hAnsi="Calibri"/>
          <w:b/>
        </w:rPr>
        <w:t>Development, maintenance and deploy</w:t>
      </w:r>
      <w:r>
        <w:rPr>
          <w:rFonts w:ascii="Calibri" w:hAnsi="Calibri"/>
        </w:rPr>
        <w:t xml:space="preserve"> them to the upper environments </w:t>
      </w:r>
    </w:p>
    <w:p w:rsidR="00301088" w:rsidRPr="00051483" w:rsidRDefault="00301088" w:rsidP="00301088">
      <w:pPr>
        <w:pStyle w:val="ListParagraph"/>
        <w:widowControl/>
        <w:numPr>
          <w:ilvl w:val="0"/>
          <w:numId w:val="5"/>
        </w:numPr>
        <w:suppressAutoHyphens w:val="0"/>
        <w:spacing w:line="240" w:lineRule="auto"/>
        <w:rPr>
          <w:b/>
          <w:i/>
        </w:rPr>
      </w:pPr>
      <w:r>
        <w:t>Expertise in building r</w:t>
      </w:r>
      <w:r w:rsidRPr="003F02D2">
        <w:t xml:space="preserve">eal-time Integration </w:t>
      </w:r>
      <w:r>
        <w:t xml:space="preserve">processes that interact with </w:t>
      </w:r>
      <w:r w:rsidRPr="00D054EE">
        <w:rPr>
          <w:b/>
        </w:rPr>
        <w:t>REST API, web services, SOAP calls</w:t>
      </w:r>
      <w:r>
        <w:rPr>
          <w:b/>
          <w:i/>
        </w:rPr>
        <w:t xml:space="preserve"> </w:t>
      </w:r>
      <w:r>
        <w:t>and Interface with various application on cloud</w:t>
      </w:r>
    </w:p>
    <w:p w:rsidR="00301088" w:rsidRPr="00D054EE" w:rsidRDefault="00301088" w:rsidP="00301088">
      <w:pPr>
        <w:pStyle w:val="ListParagraph"/>
        <w:widowControl/>
        <w:numPr>
          <w:ilvl w:val="0"/>
          <w:numId w:val="5"/>
        </w:numPr>
        <w:suppressAutoHyphens w:val="0"/>
        <w:spacing w:line="240" w:lineRule="auto"/>
        <w:rPr>
          <w:b/>
        </w:rPr>
      </w:pPr>
      <w:r>
        <w:t>Expertise in integration with cloud based applications such as Salesforce</w:t>
      </w:r>
      <w:r w:rsidRPr="00D054EE">
        <w:rPr>
          <w:b/>
        </w:rPr>
        <w:t>, NetSuite, RevPro, Coupa, EPIC and workday</w:t>
      </w:r>
    </w:p>
    <w:p w:rsidR="00301088" w:rsidRPr="0017156C" w:rsidRDefault="00301088" w:rsidP="00301088">
      <w:pPr>
        <w:pStyle w:val="ListParagraph"/>
        <w:widowControl/>
        <w:numPr>
          <w:ilvl w:val="0"/>
          <w:numId w:val="5"/>
        </w:numPr>
        <w:suppressAutoHyphens w:val="0"/>
        <w:spacing w:line="240" w:lineRule="auto"/>
      </w:pPr>
      <w:r w:rsidRPr="0017156C">
        <w:t xml:space="preserve">Experienced in creating/using connections using </w:t>
      </w:r>
      <w:r w:rsidRPr="0017156C">
        <w:rPr>
          <w:b/>
        </w:rPr>
        <w:t>Informatica cloud connector</w:t>
      </w:r>
      <w:r w:rsidRPr="0017156C">
        <w:t xml:space="preserve"> for interacting with various cloud based applications like </w:t>
      </w:r>
      <w:r w:rsidRPr="0077494B">
        <w:rPr>
          <w:b/>
        </w:rPr>
        <w:t>Workday</w:t>
      </w:r>
      <w:r w:rsidRPr="0017156C">
        <w:t>,</w:t>
      </w:r>
      <w:r>
        <w:t xml:space="preserve"> Salesforce</w:t>
      </w:r>
      <w:r>
        <w:rPr>
          <w:b/>
        </w:rPr>
        <w:t>, NetSuite</w:t>
      </w:r>
    </w:p>
    <w:p w:rsidR="00301088" w:rsidRPr="0017156C" w:rsidRDefault="00301088" w:rsidP="00301088">
      <w:pPr>
        <w:pStyle w:val="ListParagraph"/>
        <w:widowControl/>
        <w:numPr>
          <w:ilvl w:val="0"/>
          <w:numId w:val="5"/>
        </w:numPr>
        <w:suppressAutoHyphens w:val="0"/>
        <w:spacing w:line="240" w:lineRule="auto"/>
      </w:pPr>
      <w:r w:rsidRPr="0017156C">
        <w:t xml:space="preserve">Extensively used </w:t>
      </w:r>
      <w:r w:rsidRPr="00D054EE">
        <w:rPr>
          <w:b/>
        </w:rPr>
        <w:t>Informatica cloud scheduler</w:t>
      </w:r>
      <w:r w:rsidRPr="0017156C">
        <w:rPr>
          <w:b/>
          <w:i/>
        </w:rPr>
        <w:t xml:space="preserve"> </w:t>
      </w:r>
      <w:r w:rsidRPr="0017156C">
        <w:t>while</w:t>
      </w:r>
      <w:r w:rsidRPr="0017156C">
        <w:rPr>
          <w:b/>
          <w:i/>
        </w:rPr>
        <w:t xml:space="preserve"> </w:t>
      </w:r>
      <w:r w:rsidRPr="0017156C">
        <w:t>automating/running cloud task during and after data integration</w:t>
      </w:r>
    </w:p>
    <w:p w:rsidR="00301088" w:rsidRPr="0017156C" w:rsidRDefault="00301088" w:rsidP="00301088">
      <w:pPr>
        <w:pStyle w:val="ListParagraph"/>
        <w:widowControl/>
        <w:numPr>
          <w:ilvl w:val="0"/>
          <w:numId w:val="5"/>
        </w:numPr>
        <w:suppressAutoHyphens w:val="0"/>
        <w:spacing w:line="240" w:lineRule="auto"/>
      </w:pPr>
      <w:r w:rsidRPr="0017156C">
        <w:t xml:space="preserve">Extensively used </w:t>
      </w:r>
      <w:r w:rsidRPr="00D054EE">
        <w:rPr>
          <w:b/>
        </w:rPr>
        <w:t>Informatica cloud mapping designer</w:t>
      </w:r>
      <w:r>
        <w:t xml:space="preserve"> during </w:t>
      </w:r>
      <w:r w:rsidRPr="0017156C">
        <w:t>data integration</w:t>
      </w:r>
    </w:p>
    <w:p w:rsidR="00301088" w:rsidRPr="0017156C" w:rsidRDefault="00301088" w:rsidP="00301088">
      <w:pPr>
        <w:pStyle w:val="ListParagraph"/>
        <w:widowControl/>
        <w:numPr>
          <w:ilvl w:val="0"/>
          <w:numId w:val="5"/>
        </w:numPr>
        <w:suppressAutoHyphens w:val="0"/>
        <w:spacing w:line="240" w:lineRule="auto"/>
      </w:pPr>
      <w:r w:rsidRPr="0017156C">
        <w:t xml:space="preserve">Extensively used </w:t>
      </w:r>
      <w:r w:rsidRPr="00D054EE">
        <w:rPr>
          <w:b/>
        </w:rPr>
        <w:t>Informatica Cloud Connectors</w:t>
      </w:r>
      <w:r w:rsidRPr="0017156C">
        <w:t xml:space="preserve"> and created connection to various </w:t>
      </w:r>
    </w:p>
    <w:p w:rsidR="00301088" w:rsidRPr="006525A7" w:rsidRDefault="00301088" w:rsidP="00301088">
      <w:pPr>
        <w:pStyle w:val="ListParagraph"/>
        <w:widowControl/>
        <w:numPr>
          <w:ilvl w:val="0"/>
          <w:numId w:val="5"/>
        </w:numPr>
        <w:suppressAutoHyphens w:val="0"/>
        <w:spacing w:line="240" w:lineRule="auto"/>
      </w:pPr>
      <w:r w:rsidRPr="0017156C">
        <w:t xml:space="preserve">Experienced </w:t>
      </w:r>
      <w:r>
        <w:t xml:space="preserve">in Administrating </w:t>
      </w:r>
      <w:r w:rsidRPr="00D054EE">
        <w:rPr>
          <w:b/>
        </w:rPr>
        <w:t>Informatica Cloud</w:t>
      </w:r>
    </w:p>
    <w:p w:rsidR="00301088" w:rsidRDefault="00301088" w:rsidP="00301088">
      <w:pPr>
        <w:pStyle w:val="ListParagraph"/>
        <w:widowControl/>
        <w:numPr>
          <w:ilvl w:val="0"/>
          <w:numId w:val="5"/>
        </w:numPr>
        <w:suppressAutoHyphens w:val="0"/>
        <w:spacing w:line="240" w:lineRule="auto"/>
      </w:pPr>
      <w:r>
        <w:t xml:space="preserve">Building </w:t>
      </w:r>
      <w:r w:rsidRPr="00D054EE">
        <w:rPr>
          <w:b/>
        </w:rPr>
        <w:t>Service Connectors, Connection</w:t>
      </w:r>
      <w:r w:rsidRPr="008F732E">
        <w:t xml:space="preserve"> and </w:t>
      </w:r>
      <w:r w:rsidRPr="00D054EE">
        <w:rPr>
          <w:b/>
        </w:rPr>
        <w:t>process objects</w:t>
      </w:r>
      <w:r>
        <w:t xml:space="preserve"> that are used for the development of ICRT processes</w:t>
      </w:r>
    </w:p>
    <w:p w:rsidR="00301088" w:rsidRPr="00732BE4" w:rsidRDefault="00301088" w:rsidP="00301088">
      <w:pPr>
        <w:widowControl/>
        <w:numPr>
          <w:ilvl w:val="0"/>
          <w:numId w:val="5"/>
        </w:numPr>
        <w:suppressAutoHyphens w:val="0"/>
        <w:spacing w:line="240" w:lineRule="auto"/>
        <w:contextualSpacing/>
        <w:rPr>
          <w:b/>
        </w:rPr>
      </w:pPr>
      <w:r>
        <w:t xml:space="preserve">Excellent knowledge in understand </w:t>
      </w:r>
      <w:r w:rsidRPr="00D054EE">
        <w:rPr>
          <w:b/>
          <w:sz w:val="24"/>
          <w:szCs w:val="24"/>
        </w:rPr>
        <w:t>swagger</w:t>
      </w:r>
      <w:r w:rsidRPr="00D054EE">
        <w:rPr>
          <w:b/>
        </w:rPr>
        <w:t>/WSDL's</w:t>
      </w:r>
      <w:r w:rsidRPr="00141A7D">
        <w:rPr>
          <w:b/>
        </w:rPr>
        <w:t xml:space="preserve"> </w:t>
      </w:r>
      <w:r>
        <w:t xml:space="preserve">of the integration applications </w:t>
      </w:r>
    </w:p>
    <w:p w:rsidR="00301088" w:rsidRPr="00732BE4" w:rsidRDefault="00301088" w:rsidP="00301088">
      <w:pPr>
        <w:widowControl/>
        <w:numPr>
          <w:ilvl w:val="0"/>
          <w:numId w:val="5"/>
        </w:numPr>
        <w:shd w:val="clear" w:color="auto" w:fill="FFFFFF"/>
        <w:suppressAutoHyphens w:val="0"/>
        <w:spacing w:line="240" w:lineRule="auto"/>
        <w:jc w:val="both"/>
        <w:rPr>
          <w:rFonts w:ascii="Calibri" w:hAnsi="Calibri"/>
          <w:color w:val="000000"/>
          <w:lang w:eastAsia="en-US"/>
        </w:rPr>
      </w:pPr>
      <w:r w:rsidRPr="00732BE4">
        <w:rPr>
          <w:rFonts w:ascii="Calibri" w:hAnsi="Calibri"/>
          <w:color w:val="000000"/>
          <w:lang w:eastAsia="en-US"/>
        </w:rPr>
        <w:t xml:space="preserve">Excellent knowledge on </w:t>
      </w:r>
      <w:r w:rsidRPr="00080E03">
        <w:rPr>
          <w:rFonts w:ascii="Calibri" w:hAnsi="Calibri"/>
          <w:b/>
          <w:color w:val="000000"/>
          <w:lang w:eastAsia="en-US"/>
        </w:rPr>
        <w:t xml:space="preserve">Informatica </w:t>
      </w:r>
      <w:r>
        <w:rPr>
          <w:rFonts w:ascii="Calibri" w:hAnsi="Calibri"/>
          <w:b/>
          <w:color w:val="000000"/>
          <w:lang w:eastAsia="en-US"/>
        </w:rPr>
        <w:t xml:space="preserve">Cloud &amp; </w:t>
      </w:r>
      <w:r w:rsidRPr="00080E03">
        <w:rPr>
          <w:rFonts w:ascii="Calibri" w:hAnsi="Calibri"/>
          <w:b/>
          <w:color w:val="000000"/>
          <w:lang w:eastAsia="en-US"/>
        </w:rPr>
        <w:t>Data Integration Hub (</w:t>
      </w:r>
      <w:r>
        <w:rPr>
          <w:rFonts w:ascii="Calibri" w:hAnsi="Calibri"/>
          <w:b/>
          <w:color w:val="000000"/>
          <w:lang w:eastAsia="en-US"/>
        </w:rPr>
        <w:t>C</w:t>
      </w:r>
      <w:r w:rsidRPr="00080E03">
        <w:rPr>
          <w:rFonts w:ascii="Calibri" w:hAnsi="Calibri"/>
          <w:b/>
          <w:color w:val="000000"/>
          <w:lang w:eastAsia="en-US"/>
        </w:rPr>
        <w:t>IH</w:t>
      </w:r>
      <w:r>
        <w:rPr>
          <w:rFonts w:ascii="Calibri" w:hAnsi="Calibri"/>
          <w:b/>
          <w:color w:val="000000"/>
          <w:lang w:eastAsia="en-US"/>
        </w:rPr>
        <w:t xml:space="preserve"> &amp; DIH</w:t>
      </w:r>
      <w:r w:rsidRPr="00080E03">
        <w:rPr>
          <w:rFonts w:ascii="Calibri" w:hAnsi="Calibri"/>
          <w:b/>
          <w:color w:val="000000"/>
          <w:lang w:eastAsia="en-US"/>
        </w:rPr>
        <w:t>)</w:t>
      </w:r>
      <w:r>
        <w:rPr>
          <w:rFonts w:ascii="Calibri" w:hAnsi="Calibri"/>
          <w:color w:val="000000"/>
          <w:lang w:eastAsia="en-US"/>
        </w:rPr>
        <w:t xml:space="preserve"> </w:t>
      </w:r>
    </w:p>
    <w:p w:rsidR="00301088" w:rsidRPr="00732BE4" w:rsidRDefault="00301088" w:rsidP="00301088">
      <w:pPr>
        <w:widowControl/>
        <w:numPr>
          <w:ilvl w:val="0"/>
          <w:numId w:val="5"/>
        </w:numPr>
        <w:shd w:val="clear" w:color="auto" w:fill="FFFFFF"/>
        <w:suppressAutoHyphens w:val="0"/>
        <w:spacing w:line="240" w:lineRule="auto"/>
        <w:jc w:val="both"/>
        <w:rPr>
          <w:rFonts w:ascii="Calibri" w:hAnsi="Calibri"/>
          <w:color w:val="000000"/>
          <w:lang w:eastAsia="en-US"/>
        </w:rPr>
      </w:pPr>
      <w:r w:rsidRPr="00732BE4">
        <w:rPr>
          <w:rFonts w:ascii="Calibri" w:hAnsi="Calibri"/>
          <w:color w:val="000000"/>
          <w:lang w:eastAsia="en-US"/>
        </w:rPr>
        <w:t xml:space="preserve">Knowledge on </w:t>
      </w:r>
      <w:r w:rsidRPr="00732BE4">
        <w:rPr>
          <w:rFonts w:ascii="Calibri" w:hAnsi="Calibri"/>
          <w:b/>
          <w:color w:val="000000"/>
          <w:lang w:eastAsia="en-US"/>
        </w:rPr>
        <w:t>Loading and consuming the data</w:t>
      </w:r>
      <w:r w:rsidRPr="00732BE4">
        <w:rPr>
          <w:rFonts w:ascii="Calibri" w:hAnsi="Calibri"/>
          <w:color w:val="000000"/>
          <w:lang w:eastAsia="en-US"/>
        </w:rPr>
        <w:t xml:space="preserve"> using Informatica DIH</w:t>
      </w:r>
    </w:p>
    <w:p w:rsidR="00301088" w:rsidRPr="00732BE4" w:rsidRDefault="00301088" w:rsidP="00301088">
      <w:pPr>
        <w:widowControl/>
        <w:numPr>
          <w:ilvl w:val="0"/>
          <w:numId w:val="5"/>
        </w:numPr>
        <w:shd w:val="clear" w:color="auto" w:fill="FFFFFF"/>
        <w:suppressAutoHyphens w:val="0"/>
        <w:spacing w:line="240" w:lineRule="auto"/>
        <w:rPr>
          <w:rFonts w:ascii="Calibri" w:hAnsi="Calibri"/>
          <w:color w:val="000000"/>
          <w:lang w:eastAsia="en-US"/>
        </w:rPr>
      </w:pPr>
      <w:r w:rsidRPr="00732BE4">
        <w:rPr>
          <w:rFonts w:ascii="Calibri" w:hAnsi="Calibri"/>
          <w:color w:val="000000"/>
          <w:lang w:eastAsia="en-US"/>
        </w:rPr>
        <w:t xml:space="preserve">Knowledge on building </w:t>
      </w:r>
      <w:r w:rsidRPr="00732BE4">
        <w:rPr>
          <w:rFonts w:ascii="Calibri" w:hAnsi="Calibri"/>
          <w:b/>
          <w:color w:val="000000"/>
          <w:lang w:eastAsia="en-US"/>
        </w:rPr>
        <w:t>DIH</w:t>
      </w:r>
      <w:r>
        <w:rPr>
          <w:rFonts w:ascii="Calibri" w:hAnsi="Calibri"/>
          <w:b/>
          <w:color w:val="000000"/>
          <w:lang w:eastAsia="en-US"/>
        </w:rPr>
        <w:t xml:space="preserve"> &amp; CIH </w:t>
      </w:r>
      <w:r w:rsidRPr="00732BE4">
        <w:rPr>
          <w:rFonts w:ascii="Calibri" w:hAnsi="Calibri"/>
          <w:b/>
          <w:color w:val="000000"/>
          <w:lang w:eastAsia="en-US"/>
        </w:rPr>
        <w:t>applications</w:t>
      </w:r>
      <w:r w:rsidRPr="00732BE4">
        <w:rPr>
          <w:rFonts w:ascii="Calibri" w:hAnsi="Calibri"/>
          <w:color w:val="000000"/>
          <w:lang w:eastAsia="en-US"/>
        </w:rPr>
        <w:t xml:space="preserve"> i.e. mappings for </w:t>
      </w:r>
      <w:r w:rsidRPr="00732BE4">
        <w:rPr>
          <w:rFonts w:ascii="Calibri" w:hAnsi="Calibri"/>
          <w:b/>
          <w:color w:val="000000"/>
          <w:lang w:eastAsia="en-US"/>
        </w:rPr>
        <w:t>Publication and subscription</w:t>
      </w:r>
    </w:p>
    <w:p w:rsidR="00301088" w:rsidRPr="00732BE4" w:rsidRDefault="00301088" w:rsidP="00301088">
      <w:pPr>
        <w:widowControl/>
        <w:numPr>
          <w:ilvl w:val="0"/>
          <w:numId w:val="5"/>
        </w:numPr>
        <w:shd w:val="clear" w:color="auto" w:fill="FFFFFF"/>
        <w:suppressAutoHyphens w:val="0"/>
        <w:spacing w:line="240" w:lineRule="auto"/>
        <w:jc w:val="both"/>
        <w:rPr>
          <w:rFonts w:ascii="Calibri" w:hAnsi="Calibri"/>
          <w:color w:val="000000"/>
          <w:lang w:eastAsia="en-US"/>
        </w:rPr>
      </w:pPr>
      <w:r w:rsidRPr="00732BE4">
        <w:rPr>
          <w:rFonts w:ascii="Calibri" w:hAnsi="Calibri"/>
          <w:color w:val="000000"/>
          <w:lang w:eastAsia="en-US"/>
        </w:rPr>
        <w:t xml:space="preserve">Knowledge in creating the </w:t>
      </w:r>
      <w:r w:rsidRPr="00732BE4">
        <w:rPr>
          <w:rFonts w:ascii="Calibri" w:hAnsi="Calibri"/>
          <w:b/>
          <w:color w:val="000000"/>
          <w:lang w:eastAsia="en-US"/>
        </w:rPr>
        <w:t>DIH Topic's, Connection’s, workflows</w:t>
      </w:r>
      <w:r w:rsidRPr="00732BE4">
        <w:rPr>
          <w:rFonts w:ascii="Calibri" w:hAnsi="Calibri"/>
          <w:color w:val="000000"/>
          <w:lang w:eastAsia="en-US"/>
        </w:rPr>
        <w:t xml:space="preserve"> etc.</w:t>
      </w:r>
    </w:p>
    <w:p w:rsidR="00301088" w:rsidRPr="00080E03" w:rsidRDefault="00301088" w:rsidP="00301088">
      <w:pPr>
        <w:widowControl/>
        <w:numPr>
          <w:ilvl w:val="0"/>
          <w:numId w:val="5"/>
        </w:numPr>
        <w:shd w:val="clear" w:color="auto" w:fill="FFFFFF"/>
        <w:suppressAutoHyphens w:val="0"/>
        <w:spacing w:line="240" w:lineRule="auto"/>
        <w:jc w:val="both"/>
        <w:rPr>
          <w:rFonts w:ascii="Calibri" w:hAnsi="Calibri"/>
          <w:color w:val="000000"/>
          <w:lang w:eastAsia="en-US"/>
        </w:rPr>
      </w:pPr>
      <w:r w:rsidRPr="00732BE4">
        <w:rPr>
          <w:rFonts w:ascii="Calibri" w:hAnsi="Calibri"/>
          <w:color w:val="000000"/>
          <w:lang w:eastAsia="en-US"/>
        </w:rPr>
        <w:t>Knowledge on DIH</w:t>
      </w:r>
      <w:r>
        <w:rPr>
          <w:rFonts w:ascii="Calibri" w:hAnsi="Calibri"/>
          <w:color w:val="000000"/>
          <w:lang w:eastAsia="en-US"/>
        </w:rPr>
        <w:t xml:space="preserve"> &amp;CIH</w:t>
      </w:r>
      <w:r w:rsidRPr="00732BE4">
        <w:rPr>
          <w:rFonts w:ascii="Calibri" w:hAnsi="Calibri"/>
          <w:color w:val="000000"/>
          <w:lang w:eastAsia="en-US"/>
        </w:rPr>
        <w:t xml:space="preserve"> </w:t>
      </w:r>
      <w:r w:rsidRPr="00732BE4">
        <w:rPr>
          <w:rFonts w:ascii="Calibri" w:hAnsi="Calibri"/>
          <w:b/>
          <w:color w:val="000000"/>
          <w:lang w:eastAsia="en-US"/>
        </w:rPr>
        <w:t xml:space="preserve">monitoring and troubleshooting the DIH </w:t>
      </w:r>
      <w:r>
        <w:rPr>
          <w:rFonts w:ascii="Calibri" w:hAnsi="Calibri"/>
          <w:b/>
          <w:color w:val="000000"/>
          <w:lang w:eastAsia="en-US"/>
        </w:rPr>
        <w:t xml:space="preserve">&amp; CIH </w:t>
      </w:r>
      <w:r w:rsidRPr="00732BE4">
        <w:rPr>
          <w:rFonts w:ascii="Calibri" w:hAnsi="Calibri"/>
          <w:b/>
          <w:color w:val="000000"/>
          <w:lang w:eastAsia="en-US"/>
        </w:rPr>
        <w:t>mappings</w:t>
      </w:r>
      <w:r w:rsidRPr="00732BE4">
        <w:rPr>
          <w:rFonts w:ascii="Calibri" w:hAnsi="Calibri"/>
          <w:color w:val="000000"/>
          <w:lang w:eastAsia="en-US"/>
        </w:rPr>
        <w:t xml:space="preserve"> </w:t>
      </w:r>
    </w:p>
    <w:p w:rsidR="00301088" w:rsidRPr="00E45033" w:rsidRDefault="00301088" w:rsidP="00301088">
      <w:pPr>
        <w:widowControl/>
        <w:numPr>
          <w:ilvl w:val="0"/>
          <w:numId w:val="5"/>
        </w:numPr>
        <w:shd w:val="clear" w:color="auto" w:fill="FFFFFF"/>
        <w:suppressAutoHyphens w:val="0"/>
        <w:jc w:val="both"/>
        <w:rPr>
          <w:rFonts w:ascii="Calibri" w:hAnsi="Calibri"/>
          <w:bCs/>
          <w:color w:val="000000"/>
          <w:lang w:eastAsia="en-US"/>
        </w:rPr>
      </w:pPr>
      <w:r w:rsidRPr="00080E03">
        <w:rPr>
          <w:rFonts w:ascii="Calibri" w:hAnsi="Calibri"/>
          <w:color w:val="000000"/>
          <w:lang w:eastAsia="en-US"/>
        </w:rPr>
        <w:t>Excellent Knowledge in integrating Data with BigData ecosystems such as HDFS, Hive, Hbase</w:t>
      </w:r>
      <w:r>
        <w:rPr>
          <w:rFonts w:ascii="Calibri" w:hAnsi="Calibri"/>
          <w:color w:val="000000"/>
          <w:lang w:eastAsia="en-US"/>
        </w:rPr>
        <w:t>, MongoDB</w:t>
      </w:r>
      <w:r w:rsidRPr="00080E03">
        <w:rPr>
          <w:rFonts w:ascii="Calibri" w:hAnsi="Calibri"/>
          <w:color w:val="000000"/>
          <w:lang w:eastAsia="en-US"/>
        </w:rPr>
        <w:t xml:space="preserve"> using </w:t>
      </w:r>
      <w:r w:rsidRPr="006153B9">
        <w:rPr>
          <w:rFonts w:ascii="Calibri" w:hAnsi="Calibri"/>
          <w:b/>
          <w:color w:val="000000"/>
          <w:lang w:eastAsia="en-US"/>
        </w:rPr>
        <w:t>Informatica Big data management (BDM/BDE)</w:t>
      </w:r>
      <w:r>
        <w:rPr>
          <w:rFonts w:ascii="Calibri" w:hAnsi="Calibri"/>
          <w:color w:val="000000"/>
          <w:lang w:eastAsia="en-US"/>
        </w:rPr>
        <w:t xml:space="preserve"> </w:t>
      </w:r>
    </w:p>
    <w:p w:rsidR="00301088" w:rsidRPr="00080E03" w:rsidRDefault="00301088" w:rsidP="00301088">
      <w:pPr>
        <w:widowControl/>
        <w:numPr>
          <w:ilvl w:val="0"/>
          <w:numId w:val="5"/>
        </w:numPr>
        <w:shd w:val="clear" w:color="auto" w:fill="FFFFFF"/>
        <w:suppressAutoHyphens w:val="0"/>
        <w:jc w:val="both"/>
        <w:rPr>
          <w:rFonts w:ascii="Calibri" w:hAnsi="Calibri"/>
          <w:bCs/>
          <w:color w:val="000000"/>
          <w:lang w:eastAsia="en-US"/>
        </w:rPr>
      </w:pPr>
      <w:r>
        <w:rPr>
          <w:rFonts w:ascii="Calibri" w:hAnsi="Calibri"/>
          <w:color w:val="000000"/>
          <w:lang w:eastAsia="en-US"/>
        </w:rPr>
        <w:t xml:space="preserve">Excellent knowledge in Data integration using </w:t>
      </w:r>
      <w:r w:rsidRPr="001E4FBF">
        <w:rPr>
          <w:rFonts w:ascii="Calibri" w:hAnsi="Calibri"/>
          <w:b/>
          <w:color w:val="000000"/>
          <w:lang w:eastAsia="en-US"/>
        </w:rPr>
        <w:t>Informatica BDM</w:t>
      </w:r>
      <w:r>
        <w:rPr>
          <w:rFonts w:ascii="Calibri" w:hAnsi="Calibri"/>
          <w:color w:val="000000"/>
          <w:lang w:eastAsia="en-US"/>
        </w:rPr>
        <w:t xml:space="preserve"> in both Native and Hadoop environments using Hadoop core engine as well as </w:t>
      </w:r>
      <w:r w:rsidRPr="001E4FBF">
        <w:rPr>
          <w:rFonts w:ascii="Calibri" w:hAnsi="Calibri"/>
          <w:b/>
          <w:color w:val="000000"/>
          <w:lang w:eastAsia="en-US"/>
        </w:rPr>
        <w:t>Informatica Blaze engine</w:t>
      </w:r>
    </w:p>
    <w:p w:rsidR="00301088" w:rsidRDefault="00301088" w:rsidP="00301088">
      <w:pPr>
        <w:widowControl/>
        <w:numPr>
          <w:ilvl w:val="0"/>
          <w:numId w:val="5"/>
        </w:numPr>
        <w:rPr>
          <w:rFonts w:ascii="Calibri" w:hAnsi="Calibri"/>
          <w:color w:val="000000"/>
        </w:rPr>
      </w:pPr>
      <w:r w:rsidRPr="00080E03">
        <w:rPr>
          <w:rFonts w:ascii="Calibri" w:hAnsi="Calibri"/>
          <w:bCs/>
          <w:color w:val="000000"/>
        </w:rPr>
        <w:t xml:space="preserve">Excellent </w:t>
      </w:r>
      <w:r w:rsidRPr="00080E03">
        <w:rPr>
          <w:rFonts w:ascii="Calibri" w:hAnsi="Calibri"/>
          <w:color w:val="000000"/>
        </w:rPr>
        <w:t>Knowledge on BigData Hadoop Framework and also knowledge on big data ecosystem such as</w:t>
      </w:r>
      <w:r w:rsidRPr="00080E03">
        <w:rPr>
          <w:rFonts w:ascii="Calibri" w:hAnsi="Calibri"/>
          <w:b/>
          <w:color w:val="000000"/>
        </w:rPr>
        <w:t xml:space="preserve"> HDFS</w:t>
      </w:r>
      <w:r w:rsidRPr="00080E03">
        <w:rPr>
          <w:rFonts w:ascii="Calibri" w:hAnsi="Calibri"/>
          <w:color w:val="000000"/>
        </w:rPr>
        <w:t>,</w:t>
      </w:r>
      <w:r w:rsidRPr="00080E03">
        <w:rPr>
          <w:rFonts w:ascii="Calibri" w:hAnsi="Calibri"/>
          <w:b/>
          <w:color w:val="000000"/>
        </w:rPr>
        <w:t xml:space="preserve"> Hive, HBASE, Sqoop, Flume</w:t>
      </w:r>
    </w:p>
    <w:p w:rsidR="00301088" w:rsidRDefault="00301088" w:rsidP="00301088">
      <w:pPr>
        <w:widowControl/>
        <w:numPr>
          <w:ilvl w:val="0"/>
          <w:numId w:val="5"/>
        </w:numPr>
        <w:rPr>
          <w:rFonts w:ascii="Calibri" w:hAnsi="Calibri"/>
          <w:color w:val="000000"/>
        </w:rPr>
      </w:pPr>
      <w:r>
        <w:rPr>
          <w:rFonts w:ascii="Calibri" w:hAnsi="Calibri"/>
          <w:color w:val="000000"/>
        </w:rPr>
        <w:t xml:space="preserve">Knowledge on </w:t>
      </w:r>
      <w:r w:rsidRPr="00303855">
        <w:rPr>
          <w:rFonts w:ascii="Calibri" w:hAnsi="Calibri"/>
          <w:b/>
          <w:color w:val="000000"/>
        </w:rPr>
        <w:t>Spark and scale</w:t>
      </w:r>
      <w:r>
        <w:rPr>
          <w:rFonts w:ascii="Calibri" w:hAnsi="Calibri"/>
          <w:color w:val="000000"/>
        </w:rPr>
        <w:t xml:space="preserve"> including data Frames, data sets, Spark SQL, Spark streaming</w:t>
      </w:r>
    </w:p>
    <w:p w:rsidR="00301088" w:rsidRDefault="00301088" w:rsidP="00301088">
      <w:pPr>
        <w:widowControl/>
        <w:numPr>
          <w:ilvl w:val="0"/>
          <w:numId w:val="5"/>
        </w:numPr>
        <w:rPr>
          <w:rFonts w:ascii="Calibri" w:hAnsi="Calibri"/>
          <w:color w:val="000000"/>
        </w:rPr>
      </w:pPr>
      <w:r>
        <w:rPr>
          <w:rFonts w:ascii="Calibri" w:hAnsi="Calibri"/>
          <w:color w:val="000000"/>
        </w:rPr>
        <w:t xml:space="preserve">Knowledge on </w:t>
      </w:r>
      <w:r w:rsidRPr="00CE66B3">
        <w:rPr>
          <w:rFonts w:ascii="Calibri" w:hAnsi="Calibri"/>
          <w:b/>
          <w:color w:val="000000"/>
        </w:rPr>
        <w:t>Informatica EIC</w:t>
      </w:r>
      <w:r>
        <w:rPr>
          <w:rFonts w:ascii="Calibri" w:hAnsi="Calibri"/>
          <w:color w:val="000000"/>
        </w:rPr>
        <w:t xml:space="preserve"> (Enterprise Information Catalog) for defining and maintaining the data assets across the organization </w:t>
      </w:r>
    </w:p>
    <w:p w:rsidR="00301088" w:rsidRDefault="00301088" w:rsidP="00301088">
      <w:pPr>
        <w:widowControl/>
        <w:numPr>
          <w:ilvl w:val="0"/>
          <w:numId w:val="5"/>
        </w:numPr>
        <w:rPr>
          <w:rFonts w:ascii="Calibri" w:hAnsi="Calibri"/>
          <w:color w:val="000000"/>
        </w:rPr>
      </w:pPr>
      <w:r>
        <w:rPr>
          <w:rFonts w:ascii="Calibri" w:hAnsi="Calibri"/>
          <w:color w:val="000000"/>
        </w:rPr>
        <w:lastRenderedPageBreak/>
        <w:t xml:space="preserve">Very good knowledge in implementing Data integrations with </w:t>
      </w:r>
      <w:r w:rsidRPr="00D63369">
        <w:rPr>
          <w:rFonts w:ascii="Calibri" w:hAnsi="Calibri"/>
          <w:b/>
          <w:color w:val="000000"/>
        </w:rPr>
        <w:t>Amazon Redshift (Postgre SQL)</w:t>
      </w:r>
      <w:r>
        <w:rPr>
          <w:rFonts w:ascii="Calibri" w:hAnsi="Calibri"/>
          <w:color w:val="000000"/>
        </w:rPr>
        <w:t xml:space="preserve"> and in building data marts from small to large scale</w:t>
      </w:r>
    </w:p>
    <w:p w:rsidR="00301088" w:rsidRPr="00B46795" w:rsidRDefault="00301088" w:rsidP="00301088">
      <w:pPr>
        <w:widowControl/>
        <w:numPr>
          <w:ilvl w:val="0"/>
          <w:numId w:val="5"/>
        </w:numPr>
        <w:rPr>
          <w:rFonts w:ascii="Calibri" w:hAnsi="Calibri"/>
          <w:color w:val="000000"/>
        </w:rPr>
      </w:pPr>
      <w:r>
        <w:rPr>
          <w:rFonts w:ascii="Calibri" w:hAnsi="Calibri"/>
          <w:color w:val="000000"/>
        </w:rPr>
        <w:t xml:space="preserve">Excellent Knowledge on all the major application Integration </w:t>
      </w:r>
      <w:r w:rsidRPr="001B6EB2">
        <w:rPr>
          <w:rFonts w:ascii="Calibri" w:hAnsi="Calibri"/>
          <w:b/>
          <w:color w:val="000000"/>
        </w:rPr>
        <w:t>iPaaS</w:t>
      </w:r>
      <w:r>
        <w:rPr>
          <w:rFonts w:ascii="Calibri" w:hAnsi="Calibri"/>
          <w:color w:val="000000"/>
        </w:rPr>
        <w:t xml:space="preserve"> products like </w:t>
      </w:r>
      <w:r w:rsidRPr="00CA023A">
        <w:rPr>
          <w:rFonts w:ascii="Calibri" w:hAnsi="Calibri"/>
          <w:b/>
          <w:color w:val="000000"/>
        </w:rPr>
        <w:t>Informatica Cloud Application Integration</w:t>
      </w:r>
      <w:r>
        <w:rPr>
          <w:rFonts w:ascii="Calibri" w:hAnsi="Calibri"/>
          <w:b/>
          <w:color w:val="000000"/>
        </w:rPr>
        <w:t xml:space="preserve"> (ICRT)</w:t>
      </w:r>
      <w:r>
        <w:rPr>
          <w:rFonts w:ascii="Calibri" w:hAnsi="Calibri"/>
          <w:color w:val="000000"/>
        </w:rPr>
        <w:t xml:space="preserve">, </w:t>
      </w:r>
      <w:r w:rsidRPr="00CA023A">
        <w:rPr>
          <w:rFonts w:ascii="Calibri" w:hAnsi="Calibri"/>
          <w:b/>
          <w:color w:val="000000"/>
        </w:rPr>
        <w:t>Dell Boomi</w:t>
      </w:r>
      <w:r>
        <w:rPr>
          <w:rFonts w:ascii="Calibri" w:hAnsi="Calibri"/>
          <w:color w:val="000000"/>
        </w:rPr>
        <w:t xml:space="preserve">, </w:t>
      </w:r>
      <w:r w:rsidRPr="00CA023A">
        <w:rPr>
          <w:rFonts w:ascii="Calibri" w:hAnsi="Calibri"/>
          <w:b/>
          <w:color w:val="000000"/>
        </w:rPr>
        <w:t>Snap Logic</w:t>
      </w:r>
      <w:r>
        <w:rPr>
          <w:rFonts w:ascii="Calibri" w:hAnsi="Calibri"/>
          <w:b/>
          <w:color w:val="000000"/>
        </w:rPr>
        <w:t>, Mule Soft</w:t>
      </w:r>
    </w:p>
    <w:p w:rsidR="007D59B4" w:rsidRPr="00DF7835" w:rsidRDefault="00301088" w:rsidP="00301088">
      <w:pPr>
        <w:spacing w:line="100" w:lineRule="atLeast"/>
      </w:pPr>
      <w:r w:rsidRPr="00B46795">
        <w:rPr>
          <w:rFonts w:ascii="Calibri" w:hAnsi="Calibri"/>
          <w:color w:val="000000"/>
        </w:rPr>
        <w:t>An effective team member wit</w:t>
      </w:r>
      <w:r w:rsidRPr="00B46795">
        <w:rPr>
          <w:rFonts w:ascii="Calibri" w:hAnsi="Calibri"/>
          <w:bCs/>
          <w:color w:val="000000"/>
        </w:rPr>
        <w:t xml:space="preserve">h </w:t>
      </w:r>
      <w:r w:rsidRPr="00B46795">
        <w:rPr>
          <w:rFonts w:ascii="Calibri" w:hAnsi="Calibri"/>
          <w:bCs/>
        </w:rPr>
        <w:t>excellent interpersonal communication skil</w:t>
      </w:r>
      <w:r w:rsidRPr="00B46795">
        <w:rPr>
          <w:rFonts w:ascii="Calibri" w:hAnsi="Calibri"/>
          <w:bCs/>
          <w:color w:val="000000"/>
        </w:rPr>
        <w:t>ls</w:t>
      </w:r>
    </w:p>
    <w:p w:rsidR="007D59B4" w:rsidRPr="00DF7835" w:rsidRDefault="007D59B4" w:rsidP="007D59B4">
      <w:pPr>
        <w:shd w:val="clear" w:color="auto" w:fill="FFFFFF"/>
        <w:jc w:val="both"/>
        <w:rPr>
          <w:sz w:val="20"/>
          <w:szCs w:val="20"/>
          <w:shd w:val="clear" w:color="auto" w:fill="FFFFFF"/>
        </w:rPr>
      </w:pPr>
    </w:p>
    <w:p w:rsidR="007D59B4" w:rsidRPr="00DF7835" w:rsidRDefault="007D59B4" w:rsidP="007D59B4">
      <w:pPr>
        <w:pStyle w:val="Heading1"/>
        <w:spacing w:line="276" w:lineRule="auto"/>
        <w:jc w:val="both"/>
        <w:rPr>
          <w:rFonts w:ascii="Arial" w:hAnsi="Arial" w:cs="Arial"/>
          <w:sz w:val="36"/>
          <w:szCs w:val="36"/>
          <w:shd w:val="clear" w:color="auto" w:fill="FFFFFF"/>
        </w:rPr>
      </w:pPr>
      <w:bookmarkStart w:id="0" w:name="Bookmark"/>
      <w:bookmarkEnd w:id="0"/>
      <w:r w:rsidRPr="00DF7835">
        <w:rPr>
          <w:rFonts w:ascii="Arial" w:hAnsi="Arial" w:cs="Arial"/>
          <w:b/>
          <w:sz w:val="36"/>
          <w:szCs w:val="36"/>
        </w:rPr>
        <w:t>Skill Set</w:t>
      </w:r>
    </w:p>
    <w:p w:rsidR="007D59B4" w:rsidRPr="00F209DC" w:rsidRDefault="007D59B4" w:rsidP="007D59B4">
      <w:pPr>
        <w:shd w:val="clear" w:color="auto" w:fill="FFFFFF"/>
        <w:jc w:val="both"/>
        <w:rPr>
          <w:shd w:val="clear" w:color="auto" w:fill="FFFFFF"/>
        </w:rPr>
      </w:pPr>
    </w:p>
    <w:p w:rsidR="007D59B4" w:rsidRPr="00F209DC" w:rsidRDefault="007D59B4" w:rsidP="007D59B4">
      <w:pPr>
        <w:pStyle w:val="ListParagraph"/>
        <w:numPr>
          <w:ilvl w:val="0"/>
          <w:numId w:val="1"/>
        </w:numPr>
        <w:shd w:val="clear" w:color="auto" w:fill="FFFFFF"/>
      </w:pPr>
      <w:r>
        <w:t>Operating System</w:t>
      </w:r>
      <w:r>
        <w:tab/>
      </w:r>
      <w:r w:rsidRPr="00F209DC">
        <w:t xml:space="preserve">: </w:t>
      </w:r>
      <w:r w:rsidR="00301088">
        <w:t>Windows, Unix</w:t>
      </w:r>
    </w:p>
    <w:p w:rsidR="007D59B4" w:rsidRPr="00F209DC" w:rsidRDefault="007D59B4" w:rsidP="007D59B4">
      <w:pPr>
        <w:pStyle w:val="ListParagraph"/>
        <w:numPr>
          <w:ilvl w:val="0"/>
          <w:numId w:val="1"/>
        </w:numPr>
        <w:shd w:val="clear" w:color="auto" w:fill="FFFFFF"/>
      </w:pPr>
      <w:r>
        <w:t>Languages</w:t>
      </w:r>
      <w:r>
        <w:tab/>
      </w:r>
      <w:r>
        <w:tab/>
      </w:r>
      <w:r w:rsidRPr="00F209DC">
        <w:t xml:space="preserve">: </w:t>
      </w:r>
      <w:r w:rsidR="00301088" w:rsidRPr="00A41C9A">
        <w:rPr>
          <w:rFonts w:ascii="Calibri" w:hAnsi="Calibri"/>
          <w:color w:val="000000"/>
          <w:szCs w:val="22"/>
          <w:lang w:eastAsia="en-US"/>
        </w:rPr>
        <w:t>C, C++, Java, Python, Scala, UNIX shell scripting</w:t>
      </w:r>
    </w:p>
    <w:p w:rsidR="007D59B4" w:rsidRPr="00F209DC" w:rsidRDefault="007D59B4" w:rsidP="007D59B4">
      <w:pPr>
        <w:pStyle w:val="ListParagraph"/>
        <w:numPr>
          <w:ilvl w:val="0"/>
          <w:numId w:val="1"/>
        </w:numPr>
        <w:shd w:val="clear" w:color="auto" w:fill="FFFFFF"/>
      </w:pPr>
      <w:r>
        <w:t>Web Technologies</w:t>
      </w:r>
      <w:r>
        <w:tab/>
        <w:t xml:space="preserve">: </w:t>
      </w:r>
      <w:r w:rsidR="00301088">
        <w:t>HTML, CSS, Javascript</w:t>
      </w:r>
    </w:p>
    <w:p w:rsidR="00C26751" w:rsidRPr="00C26751" w:rsidRDefault="007D59B4" w:rsidP="00C26751">
      <w:pPr>
        <w:pStyle w:val="ListParagraph"/>
        <w:numPr>
          <w:ilvl w:val="0"/>
          <w:numId w:val="1"/>
        </w:numPr>
        <w:shd w:val="clear" w:color="auto" w:fill="FFFFFF"/>
      </w:pPr>
      <w:r>
        <w:t>Database</w:t>
      </w:r>
      <w:r>
        <w:tab/>
      </w:r>
      <w:r>
        <w:tab/>
      </w:r>
      <w:r w:rsidRPr="00F209DC">
        <w:t xml:space="preserve">: </w:t>
      </w:r>
      <w:r w:rsidR="00301088" w:rsidRPr="00B46795">
        <w:rPr>
          <w:rFonts w:ascii="Calibri" w:hAnsi="Calibri" w:cs="Arial"/>
          <w:bCs/>
          <w:color w:val="000000"/>
          <w:szCs w:val="22"/>
        </w:rPr>
        <w:t>DB2, SQL Server, Oracle, Teradata</w:t>
      </w:r>
      <w:r w:rsidR="00301088">
        <w:rPr>
          <w:rFonts w:ascii="Calibri" w:hAnsi="Calibri" w:cs="Arial"/>
          <w:bCs/>
          <w:color w:val="000000"/>
          <w:szCs w:val="22"/>
        </w:rPr>
        <w:t>, Netezza, Redshift (Postgre SQL)</w:t>
      </w:r>
    </w:p>
    <w:p w:rsidR="00C26751" w:rsidRDefault="00C26751" w:rsidP="00C26751">
      <w:pPr>
        <w:pStyle w:val="NormalWeb"/>
        <w:numPr>
          <w:ilvl w:val="0"/>
          <w:numId w:val="1"/>
        </w:numPr>
        <w:shd w:val="clear" w:color="auto" w:fill="FFFFFF"/>
        <w:spacing w:after="0"/>
        <w:jc w:val="both"/>
        <w:rPr>
          <w:rFonts w:ascii="Calibri" w:hAnsi="Calibri"/>
          <w:color w:val="000000"/>
          <w:sz w:val="22"/>
          <w:szCs w:val="22"/>
        </w:rPr>
      </w:pPr>
      <w:r w:rsidRPr="00B46795">
        <w:rPr>
          <w:rFonts w:ascii="Calibri" w:hAnsi="Calibri" w:cs="Arial"/>
          <w:bCs/>
          <w:color w:val="000000"/>
          <w:sz w:val="22"/>
          <w:szCs w:val="22"/>
        </w:rPr>
        <w:t xml:space="preserve">DWH Tools           </w:t>
      </w:r>
      <w:r>
        <w:rPr>
          <w:rFonts w:ascii="Calibri" w:hAnsi="Calibri" w:cs="Arial"/>
          <w:bCs/>
          <w:color w:val="000000"/>
          <w:sz w:val="22"/>
          <w:szCs w:val="22"/>
        </w:rPr>
        <w:t xml:space="preserve">            </w:t>
      </w:r>
      <w:r w:rsidRPr="00B46795">
        <w:rPr>
          <w:rFonts w:ascii="Calibri" w:hAnsi="Calibri" w:cs="Arial"/>
          <w:bCs/>
          <w:color w:val="000000"/>
          <w:sz w:val="22"/>
          <w:szCs w:val="22"/>
        </w:rPr>
        <w:t xml:space="preserve"> :</w:t>
      </w:r>
      <w:r>
        <w:rPr>
          <w:rFonts w:ascii="Calibri" w:hAnsi="Calibri" w:cs="Arial"/>
          <w:bCs/>
          <w:color w:val="000000"/>
          <w:sz w:val="22"/>
          <w:szCs w:val="22"/>
        </w:rPr>
        <w:t xml:space="preserve"> </w:t>
      </w:r>
      <w:r w:rsidRPr="00F80594">
        <w:rPr>
          <w:rFonts w:ascii="Calibri" w:hAnsi="Calibri"/>
          <w:color w:val="000000"/>
          <w:sz w:val="22"/>
          <w:szCs w:val="22"/>
        </w:rPr>
        <w:t xml:space="preserve">Informatica Power Center, Informatica cloud, Informatica cloud real time </w:t>
      </w:r>
      <w:r>
        <w:rPr>
          <w:rFonts w:ascii="Calibri" w:hAnsi="Calibri"/>
          <w:color w:val="000000"/>
          <w:sz w:val="22"/>
          <w:szCs w:val="22"/>
        </w:rPr>
        <w:t xml:space="preserve"> </w:t>
      </w:r>
    </w:p>
    <w:p w:rsidR="00C26751" w:rsidRDefault="00C26751" w:rsidP="00C26751">
      <w:pPr>
        <w:pStyle w:val="NormalWeb"/>
        <w:shd w:val="clear" w:color="auto" w:fill="FFFFFF"/>
        <w:spacing w:after="0"/>
        <w:ind w:left="720"/>
        <w:jc w:val="both"/>
        <w:rPr>
          <w:rFonts w:ascii="Calibri" w:hAnsi="Calibri"/>
          <w:color w:val="000000"/>
          <w:sz w:val="22"/>
          <w:szCs w:val="22"/>
        </w:rPr>
      </w:pPr>
      <w:r>
        <w:rPr>
          <w:rFonts w:ascii="Calibri" w:hAnsi="Calibri"/>
          <w:color w:val="000000"/>
          <w:sz w:val="22"/>
          <w:szCs w:val="22"/>
        </w:rPr>
        <w:t xml:space="preserve">                                              </w:t>
      </w:r>
      <w:r w:rsidRPr="00F80594">
        <w:rPr>
          <w:rFonts w:ascii="Calibri" w:hAnsi="Calibri"/>
          <w:color w:val="000000"/>
          <w:sz w:val="22"/>
          <w:szCs w:val="22"/>
        </w:rPr>
        <w:t xml:space="preserve">(ICRT), Informatica Data Quality (IDQ), </w:t>
      </w:r>
      <w:r>
        <w:rPr>
          <w:rFonts w:ascii="Calibri" w:hAnsi="Calibri"/>
          <w:color w:val="000000"/>
          <w:sz w:val="22"/>
          <w:szCs w:val="22"/>
        </w:rPr>
        <w:t xml:space="preserve">Informatica B2B, Metadata manager, </w:t>
      </w:r>
    </w:p>
    <w:p w:rsidR="00C26751" w:rsidRDefault="00C26751" w:rsidP="00C26751">
      <w:pPr>
        <w:pStyle w:val="NormalWeb"/>
        <w:shd w:val="clear" w:color="auto" w:fill="FFFFFF"/>
        <w:spacing w:after="0"/>
        <w:ind w:left="720"/>
        <w:jc w:val="both"/>
        <w:rPr>
          <w:rFonts w:ascii="Calibri" w:hAnsi="Calibri"/>
          <w:color w:val="000000"/>
          <w:sz w:val="22"/>
          <w:szCs w:val="22"/>
        </w:rPr>
      </w:pPr>
      <w:r>
        <w:rPr>
          <w:rFonts w:ascii="Calibri" w:hAnsi="Calibri"/>
          <w:color w:val="000000"/>
          <w:sz w:val="22"/>
          <w:szCs w:val="22"/>
        </w:rPr>
        <w:t xml:space="preserve">                                              </w:t>
      </w:r>
      <w:r w:rsidRPr="00F80594">
        <w:rPr>
          <w:rFonts w:ascii="Calibri" w:hAnsi="Calibri"/>
          <w:color w:val="000000"/>
          <w:sz w:val="22"/>
          <w:szCs w:val="22"/>
        </w:rPr>
        <w:t>Informatica Data Integration Hub</w:t>
      </w:r>
      <w:r>
        <w:rPr>
          <w:rFonts w:ascii="Calibri" w:hAnsi="Calibri"/>
          <w:color w:val="000000"/>
          <w:sz w:val="22"/>
          <w:szCs w:val="22"/>
        </w:rPr>
        <w:t xml:space="preserve"> (</w:t>
      </w:r>
      <w:r w:rsidRPr="00F80594">
        <w:rPr>
          <w:rFonts w:ascii="Calibri" w:hAnsi="Calibri"/>
          <w:color w:val="000000"/>
          <w:sz w:val="22"/>
          <w:szCs w:val="22"/>
        </w:rPr>
        <w:t>DIH</w:t>
      </w:r>
      <w:r>
        <w:rPr>
          <w:rFonts w:ascii="Calibri" w:hAnsi="Calibri"/>
          <w:color w:val="000000"/>
          <w:sz w:val="22"/>
          <w:szCs w:val="22"/>
        </w:rPr>
        <w:t xml:space="preserve"> &amp; CIH</w:t>
      </w:r>
      <w:r w:rsidRPr="00F80594">
        <w:rPr>
          <w:rFonts w:ascii="Calibri" w:hAnsi="Calibri"/>
          <w:color w:val="000000"/>
          <w:sz w:val="22"/>
          <w:szCs w:val="22"/>
        </w:rPr>
        <w:t xml:space="preserve">), </w:t>
      </w:r>
      <w:r>
        <w:rPr>
          <w:rFonts w:ascii="Calibri" w:hAnsi="Calibri"/>
          <w:color w:val="000000"/>
          <w:sz w:val="22"/>
          <w:szCs w:val="22"/>
        </w:rPr>
        <w:t xml:space="preserve">Informatica Data Masking and </w:t>
      </w:r>
    </w:p>
    <w:p w:rsidR="00C26751" w:rsidRDefault="00C26751" w:rsidP="00C26751">
      <w:pPr>
        <w:pStyle w:val="NormalWeb"/>
        <w:shd w:val="clear" w:color="auto" w:fill="FFFFFF"/>
        <w:spacing w:after="0"/>
        <w:ind w:left="720"/>
        <w:jc w:val="both"/>
        <w:rPr>
          <w:rFonts w:ascii="Calibri" w:hAnsi="Calibri"/>
          <w:color w:val="000000"/>
          <w:sz w:val="22"/>
          <w:szCs w:val="22"/>
        </w:rPr>
      </w:pPr>
      <w:r>
        <w:rPr>
          <w:rFonts w:ascii="Calibri" w:hAnsi="Calibri"/>
          <w:color w:val="000000"/>
          <w:sz w:val="22"/>
          <w:szCs w:val="22"/>
        </w:rPr>
        <w:t xml:space="preserve">                                              Archival tools </w:t>
      </w:r>
      <w:r w:rsidRPr="00F80594">
        <w:rPr>
          <w:rFonts w:ascii="Calibri" w:hAnsi="Calibri"/>
          <w:color w:val="000000"/>
          <w:sz w:val="22"/>
          <w:szCs w:val="22"/>
        </w:rPr>
        <w:t>Informatica B2B, Informatica Power Center Big Data</w:t>
      </w:r>
      <w:r>
        <w:rPr>
          <w:rFonts w:ascii="Calibri" w:hAnsi="Calibri"/>
          <w:color w:val="000000"/>
          <w:sz w:val="22"/>
          <w:szCs w:val="22"/>
        </w:rPr>
        <w:t xml:space="preserve"> </w:t>
      </w:r>
      <w:r w:rsidRPr="00F80594">
        <w:rPr>
          <w:rFonts w:ascii="Calibri" w:hAnsi="Calibri"/>
          <w:color w:val="000000"/>
          <w:sz w:val="22"/>
          <w:szCs w:val="22"/>
        </w:rPr>
        <w:t>Edition</w:t>
      </w:r>
      <w:r>
        <w:rPr>
          <w:rFonts w:ascii="Calibri" w:hAnsi="Calibri"/>
          <w:color w:val="000000"/>
          <w:sz w:val="22"/>
          <w:szCs w:val="22"/>
        </w:rPr>
        <w:t xml:space="preserve"> </w:t>
      </w:r>
    </w:p>
    <w:p w:rsidR="00C26751" w:rsidRDefault="00C26751" w:rsidP="00C26751">
      <w:pPr>
        <w:pStyle w:val="NormalWeb"/>
        <w:shd w:val="clear" w:color="auto" w:fill="FFFFFF"/>
        <w:spacing w:after="0"/>
        <w:ind w:left="360"/>
        <w:jc w:val="both"/>
        <w:rPr>
          <w:rFonts w:ascii="Calibri" w:hAnsi="Calibri"/>
          <w:color w:val="000000"/>
          <w:sz w:val="22"/>
          <w:szCs w:val="22"/>
        </w:rPr>
      </w:pPr>
      <w:r>
        <w:rPr>
          <w:rFonts w:ascii="Calibri" w:hAnsi="Calibri"/>
          <w:color w:val="000000"/>
          <w:sz w:val="22"/>
          <w:szCs w:val="22"/>
        </w:rPr>
        <w:t xml:space="preserve">                                                     (BDE/BDM)</w:t>
      </w:r>
      <w:r w:rsidRPr="00F80594">
        <w:rPr>
          <w:rFonts w:ascii="Calibri" w:hAnsi="Calibri"/>
          <w:color w:val="000000"/>
          <w:sz w:val="22"/>
          <w:szCs w:val="22"/>
        </w:rPr>
        <w:t xml:space="preserve">, Power Exchange for mainframe, Power Exchange for SAP, Power </w:t>
      </w:r>
    </w:p>
    <w:p w:rsidR="00C26751" w:rsidRPr="001E6E9B" w:rsidRDefault="00C26751" w:rsidP="00C26751">
      <w:pPr>
        <w:pStyle w:val="NormalWeb"/>
        <w:shd w:val="clear" w:color="auto" w:fill="FFFFFF"/>
        <w:spacing w:after="0"/>
        <w:ind w:left="360"/>
        <w:jc w:val="both"/>
        <w:rPr>
          <w:rFonts w:ascii="Calibri" w:hAnsi="Calibri"/>
          <w:color w:val="000000"/>
          <w:sz w:val="8"/>
          <w:szCs w:val="22"/>
        </w:rPr>
      </w:pPr>
      <w:r>
        <w:rPr>
          <w:rFonts w:ascii="Calibri" w:hAnsi="Calibri"/>
          <w:color w:val="000000"/>
          <w:sz w:val="22"/>
          <w:szCs w:val="22"/>
        </w:rPr>
        <w:t xml:space="preserve">                                                      </w:t>
      </w:r>
      <w:r w:rsidRPr="00F80594">
        <w:rPr>
          <w:rFonts w:ascii="Calibri" w:hAnsi="Calibri"/>
          <w:color w:val="000000"/>
          <w:sz w:val="22"/>
          <w:szCs w:val="22"/>
        </w:rPr>
        <w:t>Exchange for</w:t>
      </w:r>
      <w:r>
        <w:rPr>
          <w:rFonts w:ascii="Calibri" w:hAnsi="Calibri"/>
          <w:color w:val="000000"/>
          <w:sz w:val="22"/>
          <w:szCs w:val="22"/>
        </w:rPr>
        <w:t xml:space="preserve"> </w:t>
      </w:r>
      <w:r w:rsidRPr="00F80594">
        <w:rPr>
          <w:rFonts w:ascii="Calibri" w:hAnsi="Calibri"/>
          <w:color w:val="000000"/>
          <w:sz w:val="22"/>
          <w:szCs w:val="22"/>
        </w:rPr>
        <w:t>Hadoop, Power Exchange for HDFS, Power Exchange for Hive</w:t>
      </w:r>
    </w:p>
    <w:p w:rsidR="007D59B4" w:rsidRPr="00C26751" w:rsidRDefault="00C26751" w:rsidP="00C26751">
      <w:pPr>
        <w:pStyle w:val="ListParagraph"/>
        <w:numPr>
          <w:ilvl w:val="0"/>
          <w:numId w:val="1"/>
        </w:numPr>
        <w:rPr>
          <w:rFonts w:ascii="Calibri" w:hAnsi="Calibri"/>
          <w:color w:val="000000"/>
          <w:lang w:eastAsia="en-US"/>
        </w:rPr>
      </w:pPr>
      <w:r w:rsidRPr="00C26751">
        <w:rPr>
          <w:rFonts w:ascii="Calibri" w:hAnsi="Calibri"/>
          <w:color w:val="000000"/>
          <w:lang w:eastAsia="en-US"/>
        </w:rPr>
        <w:t xml:space="preserve">IPaaS tools </w:t>
      </w:r>
      <w:r w:rsidRPr="00C26751">
        <w:rPr>
          <w:rFonts w:ascii="Calibri" w:hAnsi="Calibri"/>
          <w:color w:val="000000"/>
          <w:lang w:eastAsia="en-US"/>
        </w:rPr>
        <w:tab/>
        <w:t xml:space="preserve">     </w:t>
      </w:r>
      <w:r>
        <w:rPr>
          <w:rFonts w:ascii="Calibri" w:hAnsi="Calibri"/>
          <w:color w:val="000000"/>
          <w:lang w:eastAsia="en-US"/>
        </w:rPr>
        <w:t xml:space="preserve">         </w:t>
      </w:r>
      <w:r w:rsidRPr="00C26751">
        <w:rPr>
          <w:rFonts w:ascii="Calibri" w:hAnsi="Calibri"/>
          <w:color w:val="000000"/>
          <w:lang w:eastAsia="en-US"/>
        </w:rPr>
        <w:t xml:space="preserve"> : Informatica cloud application Integration (Formerly called ICRT), Dell </w:t>
      </w:r>
      <w:r w:rsidRPr="00C26751">
        <w:rPr>
          <w:rFonts w:ascii="Calibri" w:hAnsi="Calibri"/>
          <w:color w:val="000000"/>
          <w:lang w:eastAsia="en-US"/>
        </w:rPr>
        <w:tab/>
      </w:r>
      <w:r w:rsidRPr="00C26751">
        <w:rPr>
          <w:rFonts w:ascii="Calibri" w:hAnsi="Calibri"/>
          <w:color w:val="000000"/>
          <w:lang w:eastAsia="en-US"/>
        </w:rPr>
        <w:tab/>
        <w:t xml:space="preserve">        </w:t>
      </w:r>
      <w:r>
        <w:rPr>
          <w:rFonts w:ascii="Calibri" w:hAnsi="Calibri"/>
          <w:color w:val="000000"/>
          <w:lang w:eastAsia="en-US"/>
        </w:rPr>
        <w:t xml:space="preserve"> </w:t>
      </w:r>
      <w:r w:rsidRPr="00C26751">
        <w:rPr>
          <w:rFonts w:ascii="Calibri" w:hAnsi="Calibri"/>
          <w:color w:val="000000"/>
          <w:lang w:eastAsia="en-US"/>
        </w:rPr>
        <w:t xml:space="preserve">Boomi, SnapLogic, Mule Soft  </w:t>
      </w:r>
      <w:r w:rsidR="007D59B4" w:rsidRPr="00C26751">
        <w:rPr>
          <w:sz w:val="24"/>
          <w:szCs w:val="24"/>
          <w:shd w:val="clear" w:color="auto" w:fill="FFFFFF"/>
        </w:rPr>
        <w:br/>
      </w:r>
      <w:r w:rsidR="007D59B4" w:rsidRPr="00C26751">
        <w:rPr>
          <w:sz w:val="24"/>
          <w:szCs w:val="24"/>
          <w:shd w:val="clear" w:color="auto" w:fill="FFFFFF"/>
        </w:rPr>
        <w:br/>
      </w:r>
    </w:p>
    <w:p w:rsidR="007D59B4" w:rsidRPr="00DF7835" w:rsidRDefault="007D59B4" w:rsidP="007D59B4">
      <w:pPr>
        <w:pStyle w:val="Heading1"/>
        <w:spacing w:line="276" w:lineRule="auto"/>
        <w:jc w:val="both"/>
        <w:rPr>
          <w:rFonts w:ascii="Arial" w:hAnsi="Arial" w:cs="Arial"/>
          <w:b/>
          <w:sz w:val="36"/>
          <w:szCs w:val="36"/>
          <w:shd w:val="clear" w:color="auto" w:fill="FFFFFF"/>
        </w:rPr>
      </w:pPr>
      <w:bookmarkStart w:id="1" w:name="Bookmark1"/>
      <w:bookmarkEnd w:id="1"/>
      <w:r w:rsidRPr="00DF7835">
        <w:rPr>
          <w:rFonts w:ascii="Arial" w:hAnsi="Arial" w:cs="Arial"/>
          <w:b/>
          <w:sz w:val="36"/>
          <w:szCs w:val="36"/>
        </w:rPr>
        <w:t>Recent Projects</w:t>
      </w:r>
    </w:p>
    <w:p w:rsidR="007D59B4" w:rsidRPr="00DF7835" w:rsidRDefault="007D59B4" w:rsidP="007D59B4">
      <w:pPr>
        <w:shd w:val="clear" w:color="auto" w:fill="FFFFFF"/>
        <w:jc w:val="both"/>
        <w:rPr>
          <w:b/>
          <w:sz w:val="36"/>
          <w:szCs w:val="36"/>
          <w:shd w:val="clear" w:color="auto" w:fill="FFFFFF"/>
        </w:rPr>
      </w:pPr>
    </w:p>
    <w:p w:rsidR="00301088" w:rsidRDefault="00301088" w:rsidP="00301088">
      <w:pPr>
        <w:rPr>
          <w:rFonts w:ascii="Calibri" w:hAnsi="Calibri"/>
          <w:b/>
          <w:bCs/>
          <w:color w:val="000000"/>
          <w:u w:val="single"/>
        </w:rPr>
      </w:pPr>
      <w:r>
        <w:rPr>
          <w:rFonts w:ascii="Calibri" w:hAnsi="Calibri"/>
          <w:b/>
          <w:bCs/>
          <w:color w:val="000000"/>
          <w:u w:val="single"/>
        </w:rPr>
        <w:t>Project # 1</w:t>
      </w:r>
    </w:p>
    <w:p w:rsidR="00301088" w:rsidRPr="00196435" w:rsidRDefault="00301088" w:rsidP="00301088">
      <w:pPr>
        <w:rPr>
          <w:rFonts w:ascii="Calibri" w:hAnsi="Calibri"/>
          <w:b/>
          <w:bCs/>
          <w:color w:val="000000"/>
          <w:sz w:val="6"/>
          <w:u w:val="single"/>
        </w:rPr>
      </w:pPr>
    </w:p>
    <w:p w:rsidR="00301088" w:rsidRPr="00196435" w:rsidRDefault="00301088" w:rsidP="00301088">
      <w:pPr>
        <w:rPr>
          <w:rFonts w:ascii="Calibri" w:eastAsia="Verdana" w:hAnsi="Calibri" w:cs="Calibri"/>
          <w:sz w:val="2"/>
        </w:rPr>
      </w:pPr>
    </w:p>
    <w:p w:rsidR="00301088" w:rsidRDefault="00301088" w:rsidP="00301088">
      <w:pPr>
        <w:rPr>
          <w:rFonts w:ascii="Calibri" w:eastAsia="Verdana" w:hAnsi="Calibri" w:cs="Calibri"/>
        </w:rPr>
      </w:pPr>
      <w:r>
        <w:rPr>
          <w:rFonts w:ascii="Calibri" w:eastAsia="Verdana" w:hAnsi="Calibri" w:cs="Calibri"/>
        </w:rPr>
        <w:t xml:space="preserve">United Site Services (USS) </w:t>
      </w:r>
    </w:p>
    <w:p w:rsidR="00301088" w:rsidRDefault="00301088" w:rsidP="00301088">
      <w:pPr>
        <w:rPr>
          <w:rFonts w:ascii="Calibri" w:eastAsia="Verdana" w:hAnsi="Calibri" w:cs="Calibri"/>
        </w:rPr>
      </w:pPr>
      <w:r>
        <w:rPr>
          <w:rFonts w:ascii="Calibri" w:eastAsia="Verdana" w:hAnsi="Calibri" w:cs="Calibri"/>
        </w:rPr>
        <w:t>July 2019 –Till Date</w:t>
      </w:r>
    </w:p>
    <w:p w:rsidR="00301088" w:rsidRDefault="00301088" w:rsidP="00301088">
      <w:pPr>
        <w:rPr>
          <w:rFonts w:ascii="Calibri" w:eastAsia="Verdana" w:hAnsi="Calibri" w:cs="Calibri"/>
        </w:rPr>
      </w:pPr>
      <w:r>
        <w:rPr>
          <w:rFonts w:ascii="Calibri" w:eastAsia="Verdana" w:hAnsi="Calibri" w:cs="Calibri"/>
        </w:rPr>
        <w:t>Architect/Sr IICS Co</w:t>
      </w:r>
      <w:r w:rsidRPr="002F64B4">
        <w:rPr>
          <w:rFonts w:ascii="Calibri" w:eastAsia="Verdana" w:hAnsi="Calibri" w:cs="Calibri"/>
        </w:rPr>
        <w:t>nsultant</w:t>
      </w:r>
    </w:p>
    <w:p w:rsidR="00301088" w:rsidRPr="00605497" w:rsidRDefault="00301088" w:rsidP="00301088">
      <w:pPr>
        <w:rPr>
          <w:rFonts w:ascii="Calibri" w:eastAsia="Verdana" w:hAnsi="Calibri" w:cs="Calibri"/>
          <w:sz w:val="2"/>
        </w:rPr>
      </w:pPr>
    </w:p>
    <w:p w:rsidR="00301088" w:rsidRPr="00B90C4C" w:rsidRDefault="00301088" w:rsidP="00301088">
      <w:pPr>
        <w:pStyle w:val="Heading3"/>
        <w:shd w:val="clear" w:color="auto" w:fill="FFFFFF"/>
        <w:spacing w:before="0" w:after="0"/>
        <w:rPr>
          <w:rFonts w:ascii="Calibri" w:eastAsia="Verdana" w:hAnsi="Calibri" w:cs="Calibri"/>
          <w:b w:val="0"/>
          <w:sz w:val="14"/>
          <w:szCs w:val="22"/>
        </w:rPr>
      </w:pPr>
    </w:p>
    <w:p w:rsidR="00301088" w:rsidRDefault="00301088" w:rsidP="00301088">
      <w:pPr>
        <w:jc w:val="both"/>
        <w:rPr>
          <w:rFonts w:ascii="Calibri" w:eastAsia="Verdana" w:hAnsi="Calibri" w:cs="Calibri"/>
          <w:bCs/>
        </w:rPr>
      </w:pPr>
      <w:r w:rsidRPr="00F75E08">
        <w:rPr>
          <w:rFonts w:ascii="Calibri" w:eastAsia="Verdana" w:hAnsi="Calibri" w:cs="Calibri"/>
          <w:b/>
          <w:bCs/>
        </w:rPr>
        <w:t>Responsibilities</w:t>
      </w:r>
      <w:r w:rsidRPr="0076007F">
        <w:rPr>
          <w:rFonts w:ascii="Calibri" w:eastAsia="Verdana" w:hAnsi="Calibri" w:cs="Calibri"/>
          <w:bCs/>
        </w:rPr>
        <w:t>: -</w:t>
      </w:r>
    </w:p>
    <w:p w:rsidR="00301088" w:rsidRPr="005A2D3D" w:rsidRDefault="00301088" w:rsidP="00301088">
      <w:pPr>
        <w:jc w:val="both"/>
        <w:rPr>
          <w:rFonts w:ascii="Calibri" w:eastAsia="Verdana" w:hAnsi="Calibri" w:cs="Calibri"/>
          <w:bCs/>
          <w:sz w:val="10"/>
        </w:rPr>
      </w:pPr>
    </w:p>
    <w:p w:rsidR="00301088" w:rsidRDefault="00301088" w:rsidP="00301088">
      <w:pPr>
        <w:pStyle w:val="ListParagraph"/>
        <w:widowControl/>
        <w:numPr>
          <w:ilvl w:val="0"/>
          <w:numId w:val="23"/>
        </w:numPr>
        <w:suppressAutoHyphens w:val="0"/>
        <w:spacing w:line="240" w:lineRule="auto"/>
      </w:pPr>
      <w:r>
        <w:t>Architecting, Design and Develop various Data Integration patterns for the implementation of FSL and CPQ</w:t>
      </w:r>
    </w:p>
    <w:p w:rsidR="00301088" w:rsidRPr="004026F4" w:rsidRDefault="00301088" w:rsidP="00301088">
      <w:pPr>
        <w:pStyle w:val="ListParagraph"/>
        <w:widowControl/>
        <w:numPr>
          <w:ilvl w:val="0"/>
          <w:numId w:val="23"/>
        </w:numPr>
        <w:suppressAutoHyphens w:val="0"/>
        <w:spacing w:line="240" w:lineRule="auto"/>
      </w:pPr>
      <w:r>
        <w:t>Designed an Architecture that is Robust, Scalable and Maintainable for the current and future state of Data and ETL Integrations</w:t>
      </w:r>
    </w:p>
    <w:p w:rsidR="00301088" w:rsidRDefault="00301088" w:rsidP="00301088">
      <w:pPr>
        <w:pStyle w:val="ListParagraph"/>
        <w:widowControl/>
        <w:numPr>
          <w:ilvl w:val="0"/>
          <w:numId w:val="23"/>
        </w:numPr>
        <w:suppressAutoHyphens w:val="0"/>
        <w:spacing w:line="240" w:lineRule="auto"/>
      </w:pPr>
      <w:r>
        <w:t>Interacting with various business team of USS, gather requirements, preparing Data mapping Documents for Development</w:t>
      </w:r>
    </w:p>
    <w:p w:rsidR="00301088" w:rsidRDefault="00301088" w:rsidP="00301088">
      <w:pPr>
        <w:pStyle w:val="ListParagraph"/>
        <w:widowControl/>
        <w:numPr>
          <w:ilvl w:val="0"/>
          <w:numId w:val="23"/>
        </w:numPr>
        <w:suppressAutoHyphens w:val="0"/>
        <w:spacing w:line="240" w:lineRule="auto"/>
      </w:pPr>
      <w:r>
        <w:t>Installation of IICS Secure Agent during the process of setting up the Informatica Orgs across various Environments in the project</w:t>
      </w:r>
    </w:p>
    <w:p w:rsidR="00301088" w:rsidRDefault="00301088" w:rsidP="00301088">
      <w:pPr>
        <w:pStyle w:val="ListParagraph"/>
        <w:widowControl/>
        <w:numPr>
          <w:ilvl w:val="0"/>
          <w:numId w:val="23"/>
        </w:numPr>
        <w:suppressAutoHyphens w:val="0"/>
        <w:spacing w:line="240" w:lineRule="auto"/>
      </w:pPr>
      <w:r>
        <w:t>Setting up required IICS connections using various cloud connectors available</w:t>
      </w:r>
    </w:p>
    <w:p w:rsidR="00301088" w:rsidRDefault="00301088" w:rsidP="00301088">
      <w:pPr>
        <w:pStyle w:val="ListParagraph"/>
        <w:widowControl/>
        <w:numPr>
          <w:ilvl w:val="0"/>
          <w:numId w:val="23"/>
        </w:numPr>
        <w:suppressAutoHyphens w:val="0"/>
        <w:spacing w:line="240" w:lineRule="auto"/>
      </w:pPr>
      <w:r>
        <w:t>Administering IICS Secure Agent, setting up user, creating and managing users groups, User Roles, maintaining the Runtime environment etc.</w:t>
      </w:r>
    </w:p>
    <w:p w:rsidR="00301088" w:rsidRDefault="00301088" w:rsidP="00301088">
      <w:pPr>
        <w:pStyle w:val="ListParagraph"/>
        <w:widowControl/>
        <w:numPr>
          <w:ilvl w:val="0"/>
          <w:numId w:val="23"/>
        </w:numPr>
        <w:suppressAutoHyphens w:val="0"/>
        <w:spacing w:line="240" w:lineRule="auto"/>
      </w:pPr>
      <w:r>
        <w:lastRenderedPageBreak/>
        <w:t>Architect the Data integration needs of the project using IICS</w:t>
      </w:r>
    </w:p>
    <w:p w:rsidR="00301088" w:rsidRDefault="00301088" w:rsidP="00301088">
      <w:pPr>
        <w:pStyle w:val="ListParagraph"/>
        <w:widowControl/>
        <w:numPr>
          <w:ilvl w:val="0"/>
          <w:numId w:val="23"/>
        </w:numPr>
        <w:suppressAutoHyphens w:val="0"/>
        <w:spacing w:line="240" w:lineRule="auto"/>
      </w:pPr>
      <w:r>
        <w:t>Developing the Interfaces that extracts data from salesforce (FSL and CPQ) and creates the service records in Navision</w:t>
      </w:r>
    </w:p>
    <w:p w:rsidR="00301088" w:rsidRDefault="00301088" w:rsidP="00301088">
      <w:pPr>
        <w:pStyle w:val="ListParagraph"/>
        <w:widowControl/>
        <w:numPr>
          <w:ilvl w:val="0"/>
          <w:numId w:val="23"/>
        </w:numPr>
        <w:suppressAutoHyphens w:val="0"/>
        <w:spacing w:line="240" w:lineRule="auto"/>
      </w:pPr>
      <w:r>
        <w:t>Extensively used various Data Synchronization Tasks, Mappings, Mapplet’s, Mapping configuration Tasks, various task flows</w:t>
      </w:r>
    </w:p>
    <w:p w:rsidR="00301088" w:rsidRDefault="00301088" w:rsidP="00301088">
      <w:pPr>
        <w:pStyle w:val="ListParagraph"/>
        <w:widowControl/>
        <w:numPr>
          <w:ilvl w:val="0"/>
          <w:numId w:val="23"/>
        </w:numPr>
        <w:suppressAutoHyphens w:val="0"/>
        <w:spacing w:line="240" w:lineRule="auto"/>
      </w:pPr>
      <w:r>
        <w:t>Developed Integrations that can extract data Incrementally from various source systems across the enterprise</w:t>
      </w:r>
    </w:p>
    <w:p w:rsidR="00301088" w:rsidRDefault="00301088" w:rsidP="00301088">
      <w:pPr>
        <w:pStyle w:val="ListParagraph"/>
        <w:widowControl/>
        <w:numPr>
          <w:ilvl w:val="0"/>
          <w:numId w:val="23"/>
        </w:numPr>
        <w:suppressAutoHyphens w:val="0"/>
        <w:spacing w:line="240" w:lineRule="auto"/>
      </w:pPr>
      <w:r>
        <w:t>Implemented CDC using Informatica IICS that sync data between Navision and SQL</w:t>
      </w:r>
    </w:p>
    <w:p w:rsidR="00301088" w:rsidRDefault="00301088" w:rsidP="00301088">
      <w:pPr>
        <w:pStyle w:val="ListParagraph"/>
        <w:widowControl/>
        <w:numPr>
          <w:ilvl w:val="0"/>
          <w:numId w:val="23"/>
        </w:numPr>
        <w:suppressAutoHyphens w:val="0"/>
        <w:spacing w:line="240" w:lineRule="auto"/>
      </w:pPr>
      <w:r>
        <w:t>Unit testing of the interfaces that are developed and ensuring the business needs are met in those Interfaces Developed</w:t>
      </w:r>
    </w:p>
    <w:p w:rsidR="00301088" w:rsidRDefault="00301088" w:rsidP="00301088">
      <w:pPr>
        <w:pStyle w:val="ListParagraph"/>
        <w:widowControl/>
        <w:numPr>
          <w:ilvl w:val="0"/>
          <w:numId w:val="23"/>
        </w:numPr>
        <w:suppressAutoHyphens w:val="0"/>
        <w:spacing w:line="240" w:lineRule="auto"/>
      </w:pPr>
      <w:r>
        <w:t>Worked on setting up the Run-A-Job utility for running the IICS Artifacts developed</w:t>
      </w:r>
    </w:p>
    <w:p w:rsidR="00301088" w:rsidRDefault="00301088" w:rsidP="00301088">
      <w:pPr>
        <w:pStyle w:val="ListParagraph"/>
        <w:widowControl/>
        <w:numPr>
          <w:ilvl w:val="0"/>
          <w:numId w:val="23"/>
        </w:numPr>
        <w:suppressAutoHyphens w:val="0"/>
        <w:spacing w:line="240" w:lineRule="auto"/>
      </w:pPr>
      <w:r>
        <w:t xml:space="preserve">Developed various schedules , assign various jobs to them and run them as per Business needs of USS </w:t>
      </w:r>
    </w:p>
    <w:p w:rsidR="00301088" w:rsidRDefault="00301088" w:rsidP="00301088">
      <w:pPr>
        <w:pStyle w:val="ListParagraph"/>
        <w:widowControl/>
        <w:numPr>
          <w:ilvl w:val="0"/>
          <w:numId w:val="23"/>
        </w:numPr>
        <w:suppressAutoHyphens w:val="0"/>
        <w:spacing w:line="240" w:lineRule="auto"/>
      </w:pPr>
      <w:r>
        <w:t>Performance tuning of the Interfaces Developed and ensuring they are meeting the SLA that are set by the business</w:t>
      </w:r>
    </w:p>
    <w:p w:rsidR="00301088" w:rsidRDefault="00301088" w:rsidP="00301088">
      <w:pPr>
        <w:pStyle w:val="ListParagraph"/>
        <w:widowControl/>
        <w:numPr>
          <w:ilvl w:val="0"/>
          <w:numId w:val="23"/>
        </w:numPr>
        <w:suppressAutoHyphens w:val="0"/>
        <w:spacing w:line="240" w:lineRule="auto"/>
      </w:pPr>
      <w:r>
        <w:t>Extensively worked on the setting up OBM in salesforce</w:t>
      </w:r>
    </w:p>
    <w:p w:rsidR="00301088" w:rsidRDefault="00301088" w:rsidP="00301088">
      <w:pPr>
        <w:pStyle w:val="ListParagraph"/>
        <w:widowControl/>
        <w:numPr>
          <w:ilvl w:val="0"/>
          <w:numId w:val="23"/>
        </w:numPr>
        <w:suppressAutoHyphens w:val="0"/>
        <w:spacing w:line="240" w:lineRule="auto"/>
      </w:pPr>
      <w:r>
        <w:t>Knowledge on snowflake disk and shared nothing architecture</w:t>
      </w:r>
    </w:p>
    <w:p w:rsidR="00301088" w:rsidRDefault="00301088" w:rsidP="00301088">
      <w:pPr>
        <w:pStyle w:val="ListParagraph"/>
        <w:widowControl/>
        <w:numPr>
          <w:ilvl w:val="0"/>
          <w:numId w:val="23"/>
        </w:numPr>
        <w:suppressAutoHyphens w:val="0"/>
        <w:spacing w:line="240" w:lineRule="auto"/>
      </w:pPr>
      <w:r>
        <w:t>Used snowflake caching in real time, during our DW build</w:t>
      </w:r>
    </w:p>
    <w:p w:rsidR="00301088" w:rsidRDefault="00301088" w:rsidP="00301088">
      <w:pPr>
        <w:pStyle w:val="ListParagraph"/>
        <w:widowControl/>
        <w:numPr>
          <w:ilvl w:val="0"/>
          <w:numId w:val="23"/>
        </w:numPr>
        <w:suppressAutoHyphens w:val="0"/>
        <w:spacing w:line="240" w:lineRule="auto"/>
      </w:pPr>
      <w:r>
        <w:t>Good knowledge on the snowflake Query processing, Micro partitions and clustering</w:t>
      </w:r>
    </w:p>
    <w:p w:rsidR="00301088" w:rsidRDefault="00301088" w:rsidP="00301088">
      <w:pPr>
        <w:pStyle w:val="ListParagraph"/>
        <w:widowControl/>
        <w:numPr>
          <w:ilvl w:val="0"/>
          <w:numId w:val="23"/>
        </w:numPr>
        <w:suppressAutoHyphens w:val="0"/>
        <w:spacing w:line="240" w:lineRule="auto"/>
      </w:pPr>
      <w:r>
        <w:t xml:space="preserve">Knowledge on performance tuning snowflake queries </w:t>
      </w:r>
    </w:p>
    <w:p w:rsidR="00301088" w:rsidRDefault="00301088" w:rsidP="00301088">
      <w:pPr>
        <w:pStyle w:val="ListParagraph"/>
        <w:widowControl/>
        <w:numPr>
          <w:ilvl w:val="0"/>
          <w:numId w:val="23"/>
        </w:numPr>
        <w:suppressAutoHyphens w:val="0"/>
        <w:spacing w:line="240" w:lineRule="auto"/>
      </w:pPr>
      <w:r>
        <w:t>Knowledge on loading data in to snowflake from AWS S3, Azure and Google GCS</w:t>
      </w:r>
    </w:p>
    <w:p w:rsidR="00301088" w:rsidRDefault="00301088" w:rsidP="00301088">
      <w:pPr>
        <w:pStyle w:val="ListParagraph"/>
        <w:widowControl/>
        <w:numPr>
          <w:ilvl w:val="0"/>
          <w:numId w:val="23"/>
        </w:numPr>
        <w:suppressAutoHyphens w:val="0"/>
        <w:spacing w:line="240" w:lineRule="auto"/>
      </w:pPr>
      <w:r>
        <w:t>Knowledge on Snow piper, Data sharing , Time travel and Fail safe in snowflake</w:t>
      </w:r>
    </w:p>
    <w:p w:rsidR="00301088" w:rsidRDefault="00301088" w:rsidP="00301088">
      <w:pPr>
        <w:pStyle w:val="ListParagraph"/>
        <w:widowControl/>
        <w:numPr>
          <w:ilvl w:val="0"/>
          <w:numId w:val="23"/>
        </w:numPr>
        <w:suppressAutoHyphens w:val="0"/>
        <w:spacing w:line="240" w:lineRule="auto"/>
      </w:pPr>
      <w:r>
        <w:t>Used best practices in snowflake, clone, Data sampling and streaming</w:t>
      </w:r>
    </w:p>
    <w:p w:rsidR="00301088" w:rsidRDefault="00301088" w:rsidP="00301088">
      <w:pPr>
        <w:pStyle w:val="ListParagraph"/>
        <w:widowControl/>
        <w:numPr>
          <w:ilvl w:val="0"/>
          <w:numId w:val="23"/>
        </w:numPr>
        <w:suppressAutoHyphens w:val="0"/>
        <w:spacing w:line="240" w:lineRule="auto"/>
      </w:pPr>
      <w:r>
        <w:t>Designed and Architect Informatica BDM mapping for the extraction of  data from various Transactional systems and from ware house  to MongoDB</w:t>
      </w:r>
    </w:p>
    <w:p w:rsidR="00301088" w:rsidRDefault="00301088" w:rsidP="00301088">
      <w:pPr>
        <w:pStyle w:val="ListParagraph"/>
        <w:spacing w:line="240" w:lineRule="auto"/>
        <w:ind w:left="1080"/>
      </w:pPr>
    </w:p>
    <w:p w:rsidR="00301088" w:rsidRPr="00DF0096" w:rsidRDefault="00301088" w:rsidP="00301088">
      <w:pPr>
        <w:pStyle w:val="Heading3"/>
        <w:shd w:val="clear" w:color="auto" w:fill="FFFFFF"/>
        <w:spacing w:before="0" w:after="0"/>
        <w:rPr>
          <w:rFonts w:ascii="Calibri" w:eastAsia="Verdana" w:hAnsi="Calibri" w:cs="Calibri"/>
          <w:b w:val="0"/>
          <w:sz w:val="22"/>
          <w:szCs w:val="22"/>
        </w:rPr>
      </w:pPr>
      <w:r w:rsidRPr="00565B4B">
        <w:rPr>
          <w:rFonts w:ascii="Calibri" w:eastAsia="Verdana" w:hAnsi="Calibri" w:cs="Calibri"/>
          <w:sz w:val="22"/>
          <w:szCs w:val="22"/>
        </w:rPr>
        <w:t>Tools &amp; Applications</w:t>
      </w:r>
      <w:r w:rsidRPr="00EE37CA">
        <w:rPr>
          <w:rFonts w:ascii="Calibri" w:eastAsia="Verdana" w:hAnsi="Calibri" w:cs="Calibri"/>
          <w:b w:val="0"/>
          <w:sz w:val="22"/>
          <w:szCs w:val="22"/>
        </w:rPr>
        <w:t>:</w:t>
      </w:r>
      <w:r>
        <w:rPr>
          <w:rFonts w:ascii="Calibri" w:eastAsia="Verdana" w:hAnsi="Calibri" w:cs="Calibri"/>
          <w:b w:val="0"/>
          <w:sz w:val="22"/>
          <w:szCs w:val="22"/>
        </w:rPr>
        <w:t xml:space="preserve"> </w:t>
      </w:r>
      <w:r w:rsidRPr="00DF0096">
        <w:rPr>
          <w:rFonts w:ascii="Calibri" w:eastAsia="Verdana" w:hAnsi="Calibri" w:cs="Calibri"/>
          <w:b w:val="0"/>
          <w:sz w:val="22"/>
          <w:szCs w:val="22"/>
        </w:rPr>
        <w:t>Informatica Intelligent Cloud Service- IICS, Navision, MS SQL Server, Salesforce,</w:t>
      </w:r>
      <w:r>
        <w:rPr>
          <w:rFonts w:ascii="Calibri" w:eastAsia="Verdana" w:hAnsi="Calibri" w:cs="Calibri"/>
          <w:b w:val="0"/>
          <w:sz w:val="22"/>
          <w:szCs w:val="22"/>
        </w:rPr>
        <w:t xml:space="preserve"> Snowflake, </w:t>
      </w:r>
      <w:r w:rsidRPr="00DF0096">
        <w:rPr>
          <w:rFonts w:ascii="Calibri" w:eastAsia="Verdana" w:hAnsi="Calibri" w:cs="Calibri"/>
          <w:b w:val="0"/>
          <w:sz w:val="22"/>
          <w:szCs w:val="22"/>
        </w:rPr>
        <w:t xml:space="preserve">Cloud Application Integration (Previously called ICRT), Informatica BDM, Mongo DB, Snowflake, AWS RDS, BI/DW tools </w:t>
      </w:r>
    </w:p>
    <w:p w:rsidR="00301088" w:rsidRDefault="00301088" w:rsidP="00301088">
      <w:pPr>
        <w:pStyle w:val="NormalWeb"/>
        <w:spacing w:after="0"/>
        <w:jc w:val="both"/>
        <w:rPr>
          <w:rFonts w:ascii="Calibri" w:eastAsia="Verdana" w:hAnsi="Calibri" w:cs="Calibri"/>
          <w:b/>
          <w:sz w:val="22"/>
          <w:szCs w:val="22"/>
        </w:rPr>
      </w:pPr>
    </w:p>
    <w:p w:rsidR="00301088" w:rsidRPr="009874CA" w:rsidRDefault="00301088" w:rsidP="00301088">
      <w:pPr>
        <w:pStyle w:val="NormalWeb"/>
        <w:spacing w:after="0"/>
        <w:jc w:val="both"/>
        <w:rPr>
          <w:rFonts w:ascii="Book Antiqua" w:hAnsi="Book Antiqua"/>
          <w:sz w:val="12"/>
          <w:szCs w:val="22"/>
        </w:rPr>
      </w:pPr>
    </w:p>
    <w:p w:rsidR="00301088" w:rsidRDefault="00301088" w:rsidP="00301088">
      <w:pPr>
        <w:rPr>
          <w:rFonts w:ascii="Calibri" w:hAnsi="Calibri"/>
          <w:b/>
          <w:bCs/>
          <w:color w:val="000000"/>
          <w:u w:val="single"/>
        </w:rPr>
      </w:pPr>
    </w:p>
    <w:p w:rsidR="00301088" w:rsidRDefault="00301088" w:rsidP="00301088">
      <w:pPr>
        <w:rPr>
          <w:rFonts w:ascii="Calibri" w:hAnsi="Calibri"/>
          <w:b/>
          <w:bCs/>
          <w:color w:val="000000"/>
          <w:u w:val="single"/>
        </w:rPr>
      </w:pPr>
      <w:r>
        <w:rPr>
          <w:rFonts w:ascii="Calibri" w:hAnsi="Calibri"/>
          <w:b/>
          <w:bCs/>
          <w:color w:val="000000"/>
          <w:u w:val="single"/>
        </w:rPr>
        <w:t>Project # 2</w:t>
      </w:r>
    </w:p>
    <w:p w:rsidR="00301088" w:rsidRPr="00196435" w:rsidRDefault="00301088" w:rsidP="00301088">
      <w:pPr>
        <w:rPr>
          <w:rFonts w:ascii="Calibri" w:hAnsi="Calibri"/>
          <w:b/>
          <w:bCs/>
          <w:color w:val="000000"/>
          <w:sz w:val="6"/>
          <w:u w:val="single"/>
        </w:rPr>
      </w:pPr>
    </w:p>
    <w:p w:rsidR="00301088" w:rsidRPr="00196435" w:rsidRDefault="00301088" w:rsidP="00301088">
      <w:pPr>
        <w:rPr>
          <w:rFonts w:ascii="Calibri" w:eastAsia="Verdana" w:hAnsi="Calibri" w:cs="Calibri"/>
          <w:sz w:val="2"/>
        </w:rPr>
      </w:pPr>
    </w:p>
    <w:p w:rsidR="00301088" w:rsidRDefault="00301088" w:rsidP="00301088">
      <w:pPr>
        <w:rPr>
          <w:rFonts w:ascii="Calibri" w:eastAsia="Verdana" w:hAnsi="Calibri" w:cs="Calibri"/>
        </w:rPr>
      </w:pPr>
      <w:r>
        <w:rPr>
          <w:rFonts w:ascii="Calibri" w:eastAsia="Verdana" w:hAnsi="Calibri" w:cs="Calibri"/>
        </w:rPr>
        <w:t>Informatica Professional Services</w:t>
      </w:r>
    </w:p>
    <w:p w:rsidR="00301088" w:rsidRDefault="00301088" w:rsidP="00301088">
      <w:pPr>
        <w:rPr>
          <w:rFonts w:ascii="Calibri" w:eastAsia="Verdana" w:hAnsi="Calibri" w:cs="Calibri"/>
        </w:rPr>
      </w:pPr>
      <w:r>
        <w:rPr>
          <w:rFonts w:ascii="Calibri" w:eastAsia="Verdana" w:hAnsi="Calibri" w:cs="Calibri"/>
        </w:rPr>
        <w:t>March 2019 –July 2019</w:t>
      </w:r>
    </w:p>
    <w:p w:rsidR="00301088" w:rsidRDefault="00301088" w:rsidP="00301088">
      <w:pPr>
        <w:rPr>
          <w:rFonts w:ascii="Calibri" w:eastAsia="Verdana" w:hAnsi="Calibri" w:cs="Calibri"/>
        </w:rPr>
      </w:pPr>
      <w:r w:rsidRPr="002F64B4">
        <w:rPr>
          <w:rFonts w:ascii="Calibri" w:eastAsia="Verdana" w:hAnsi="Calibri" w:cs="Calibri"/>
        </w:rPr>
        <w:t xml:space="preserve">Sr Consultant, IPS </w:t>
      </w:r>
      <w:r>
        <w:rPr>
          <w:rFonts w:ascii="Calibri" w:eastAsia="Verdana" w:hAnsi="Calibri" w:cs="Calibri"/>
        </w:rPr>
        <w:t>–</w:t>
      </w:r>
      <w:r w:rsidRPr="002F64B4">
        <w:rPr>
          <w:rFonts w:ascii="Calibri" w:eastAsia="Verdana" w:hAnsi="Calibri" w:cs="Calibri"/>
        </w:rPr>
        <w:t xml:space="preserve"> CLOUD</w:t>
      </w:r>
      <w:r>
        <w:rPr>
          <w:rFonts w:ascii="Calibri" w:eastAsia="Verdana" w:hAnsi="Calibri" w:cs="Calibri"/>
        </w:rPr>
        <w:t>, Senior Application Integration Consultant</w:t>
      </w:r>
    </w:p>
    <w:p w:rsidR="00301088" w:rsidRDefault="00301088" w:rsidP="00301088">
      <w:pPr>
        <w:rPr>
          <w:rFonts w:ascii="Calibri" w:eastAsia="Verdana" w:hAnsi="Calibri" w:cs="Calibri"/>
        </w:rPr>
      </w:pPr>
      <w:r>
        <w:rPr>
          <w:rFonts w:ascii="Calibri" w:hAnsi="Calibri" w:cs="Calibri"/>
          <w:color w:val="000000"/>
          <w:shd w:val="clear" w:color="auto" w:fill="FFFFFF"/>
        </w:rPr>
        <w:t>Informatica Intelligent cloud Service (IICS)/Application Integration</w:t>
      </w:r>
    </w:p>
    <w:p w:rsidR="00301088" w:rsidRPr="00605497" w:rsidRDefault="00301088" w:rsidP="00301088">
      <w:pPr>
        <w:rPr>
          <w:rFonts w:ascii="Calibri" w:eastAsia="Verdana" w:hAnsi="Calibri" w:cs="Calibri"/>
          <w:sz w:val="2"/>
        </w:rPr>
      </w:pPr>
    </w:p>
    <w:p w:rsidR="00301088" w:rsidRPr="00B90C4C" w:rsidRDefault="00301088" w:rsidP="00301088">
      <w:pPr>
        <w:pStyle w:val="Heading3"/>
        <w:shd w:val="clear" w:color="auto" w:fill="FFFFFF"/>
        <w:spacing w:before="0" w:after="0"/>
        <w:rPr>
          <w:rFonts w:ascii="Calibri" w:eastAsia="Verdana" w:hAnsi="Calibri" w:cs="Calibri"/>
          <w:b w:val="0"/>
          <w:sz w:val="14"/>
          <w:szCs w:val="22"/>
        </w:rPr>
      </w:pPr>
    </w:p>
    <w:p w:rsidR="00301088" w:rsidRDefault="00301088" w:rsidP="00301088">
      <w:pPr>
        <w:jc w:val="both"/>
        <w:rPr>
          <w:rFonts w:ascii="Calibri" w:eastAsia="Verdana" w:hAnsi="Calibri" w:cs="Calibri"/>
          <w:bCs/>
        </w:rPr>
      </w:pPr>
      <w:r w:rsidRPr="00741B08">
        <w:rPr>
          <w:rFonts w:ascii="Calibri" w:eastAsia="Verdana" w:hAnsi="Calibri" w:cs="Calibri"/>
          <w:b/>
          <w:bCs/>
        </w:rPr>
        <w:t>Responsibilities</w:t>
      </w:r>
      <w:r w:rsidRPr="0076007F">
        <w:rPr>
          <w:rFonts w:ascii="Calibri" w:eastAsia="Verdana" w:hAnsi="Calibri" w:cs="Calibri"/>
          <w:bCs/>
        </w:rPr>
        <w:t>: -</w:t>
      </w:r>
    </w:p>
    <w:p w:rsidR="00301088" w:rsidRDefault="00301088" w:rsidP="00301088">
      <w:pPr>
        <w:jc w:val="both"/>
        <w:rPr>
          <w:rFonts w:ascii="Calibri" w:eastAsia="Verdana" w:hAnsi="Calibri" w:cs="Calibri"/>
          <w:bCs/>
        </w:rPr>
      </w:pPr>
    </w:p>
    <w:p w:rsidR="00301088" w:rsidRDefault="00301088" w:rsidP="00301088">
      <w:pPr>
        <w:pStyle w:val="ListParagraph"/>
        <w:widowControl/>
        <w:numPr>
          <w:ilvl w:val="0"/>
          <w:numId w:val="23"/>
        </w:numPr>
        <w:suppressAutoHyphens w:val="0"/>
        <w:spacing w:line="240" w:lineRule="auto"/>
      </w:pPr>
      <w:r w:rsidRPr="004F3D12">
        <w:t>Review of cloud based so</w:t>
      </w:r>
      <w:r>
        <w:t>lutions and I</w:t>
      </w:r>
      <w:r w:rsidRPr="004F3D12">
        <w:t>ntegration needs</w:t>
      </w:r>
      <w:r>
        <w:t xml:space="preserve"> across the enterprise</w:t>
      </w:r>
    </w:p>
    <w:p w:rsidR="00301088" w:rsidRDefault="00301088" w:rsidP="00301088">
      <w:pPr>
        <w:pStyle w:val="ListParagraph"/>
        <w:widowControl/>
        <w:numPr>
          <w:ilvl w:val="0"/>
          <w:numId w:val="23"/>
        </w:numPr>
        <w:suppressAutoHyphens w:val="0"/>
        <w:spacing w:line="240" w:lineRule="auto"/>
      </w:pPr>
      <w:r>
        <w:t>Reviewed various integration tasks and recommend best integration patterns</w:t>
      </w:r>
    </w:p>
    <w:p w:rsidR="00301088" w:rsidRDefault="00301088" w:rsidP="00301088">
      <w:pPr>
        <w:pStyle w:val="ListParagraph"/>
        <w:widowControl/>
        <w:numPr>
          <w:ilvl w:val="0"/>
          <w:numId w:val="23"/>
        </w:numPr>
        <w:suppressAutoHyphens w:val="0"/>
        <w:spacing w:line="240" w:lineRule="auto"/>
      </w:pPr>
      <w:r>
        <w:t>Installing SAP connector and configure secure agent to support various Integration patterns that extracts data from SAP</w:t>
      </w:r>
    </w:p>
    <w:p w:rsidR="00301088" w:rsidRDefault="00301088" w:rsidP="00301088">
      <w:pPr>
        <w:pStyle w:val="ListParagraph"/>
        <w:widowControl/>
        <w:numPr>
          <w:ilvl w:val="0"/>
          <w:numId w:val="23"/>
        </w:numPr>
        <w:suppressAutoHyphens w:val="0"/>
        <w:spacing w:line="240" w:lineRule="auto"/>
      </w:pPr>
      <w:r>
        <w:t>Installing SAP Transports and coordinating the efforts across various client teams</w:t>
      </w:r>
    </w:p>
    <w:p w:rsidR="00301088" w:rsidRDefault="00301088" w:rsidP="00301088">
      <w:pPr>
        <w:pStyle w:val="ListParagraph"/>
        <w:widowControl/>
        <w:numPr>
          <w:ilvl w:val="0"/>
          <w:numId w:val="23"/>
        </w:numPr>
        <w:suppressAutoHyphens w:val="0"/>
        <w:spacing w:line="240" w:lineRule="auto"/>
      </w:pPr>
      <w:r>
        <w:t>Design and Develop integration tasks for Read and Write data, to and fro from SAP</w:t>
      </w:r>
    </w:p>
    <w:p w:rsidR="00301088" w:rsidRDefault="00301088" w:rsidP="00301088">
      <w:pPr>
        <w:pStyle w:val="ListParagraph"/>
        <w:widowControl/>
        <w:numPr>
          <w:ilvl w:val="0"/>
          <w:numId w:val="23"/>
        </w:numPr>
        <w:suppressAutoHyphens w:val="0"/>
        <w:spacing w:line="240" w:lineRule="auto"/>
      </w:pPr>
      <w:r>
        <w:t>Setting up Sub-org to the main Org and streamline/overcome the environmental issues (connections, Code) that occurs between Dev, QA, SIT, UAT and Prod</w:t>
      </w:r>
    </w:p>
    <w:p w:rsidR="00301088" w:rsidRDefault="00301088" w:rsidP="00301088">
      <w:pPr>
        <w:pStyle w:val="ListParagraph"/>
        <w:widowControl/>
        <w:numPr>
          <w:ilvl w:val="0"/>
          <w:numId w:val="23"/>
        </w:numPr>
        <w:suppressAutoHyphens w:val="0"/>
        <w:spacing w:line="240" w:lineRule="auto"/>
      </w:pPr>
      <w:r>
        <w:lastRenderedPageBreak/>
        <w:t xml:space="preserve">Configuring &amp; setting up Informatica Secure agent, sapnwrfc.ini, services file etc. and develop integrations to read and write data SAP through ALE using IDocs </w:t>
      </w:r>
    </w:p>
    <w:p w:rsidR="00301088" w:rsidRDefault="00301088" w:rsidP="00301088">
      <w:pPr>
        <w:pStyle w:val="ListParagraph"/>
        <w:widowControl/>
        <w:numPr>
          <w:ilvl w:val="0"/>
          <w:numId w:val="23"/>
        </w:numPr>
        <w:suppressAutoHyphens w:val="0"/>
        <w:spacing w:line="240" w:lineRule="auto"/>
      </w:pPr>
      <w:r>
        <w:t xml:space="preserve">Extensively used SAP metadata utility to define the mapplet’s  </w:t>
      </w:r>
    </w:p>
    <w:p w:rsidR="00301088" w:rsidRDefault="00301088" w:rsidP="00301088">
      <w:pPr>
        <w:pStyle w:val="ListParagraph"/>
        <w:widowControl/>
        <w:numPr>
          <w:ilvl w:val="0"/>
          <w:numId w:val="23"/>
        </w:numPr>
        <w:suppressAutoHyphens w:val="0"/>
        <w:spacing w:line="240" w:lineRule="auto"/>
      </w:pPr>
      <w:r>
        <w:t xml:space="preserve">Configuring &amp; setting up Informatica Secure agent and develop integrations to write data in to SAP using SAP ALE using IDocs </w:t>
      </w:r>
    </w:p>
    <w:p w:rsidR="00301088" w:rsidRDefault="00301088" w:rsidP="00301088">
      <w:pPr>
        <w:pStyle w:val="ListParagraph"/>
        <w:widowControl/>
        <w:numPr>
          <w:ilvl w:val="0"/>
          <w:numId w:val="23"/>
        </w:numPr>
        <w:suppressAutoHyphens w:val="0"/>
        <w:spacing w:line="240" w:lineRule="auto"/>
      </w:pPr>
      <w:r w:rsidRPr="0043061D">
        <w:t>Installing and Configuring Power Exchange for SAP NetWeaver</w:t>
      </w:r>
      <w:r>
        <w:t xml:space="preserve"> for SAP </w:t>
      </w:r>
      <w:r w:rsidRPr="000E7CC5">
        <w:t xml:space="preserve">Outbound </w:t>
      </w:r>
    </w:p>
    <w:p w:rsidR="00301088" w:rsidRDefault="00301088" w:rsidP="00301088">
      <w:pPr>
        <w:pStyle w:val="ListParagraph"/>
        <w:widowControl/>
        <w:numPr>
          <w:ilvl w:val="0"/>
          <w:numId w:val="23"/>
        </w:numPr>
        <w:suppressAutoHyphens w:val="0"/>
        <w:spacing w:line="240" w:lineRule="auto"/>
      </w:pPr>
      <w:r>
        <w:t xml:space="preserve">Extensively used </w:t>
      </w:r>
      <w:r w:rsidRPr="00C968E6">
        <w:t>SAPALEIDoc</w:t>
      </w:r>
      <w:r>
        <w:t xml:space="preserve"> Source Definition</w:t>
      </w:r>
      <w:r w:rsidRPr="00C968E6">
        <w:t>, SAP/ALE IDocs Interpreter transformations</w:t>
      </w:r>
      <w:r>
        <w:t xml:space="preserve"> while Reading data from SAP using IDocs</w:t>
      </w:r>
    </w:p>
    <w:p w:rsidR="00301088" w:rsidRDefault="00301088" w:rsidP="00301088">
      <w:pPr>
        <w:pStyle w:val="ListParagraph"/>
        <w:widowControl/>
        <w:numPr>
          <w:ilvl w:val="0"/>
          <w:numId w:val="23"/>
        </w:numPr>
        <w:suppressAutoHyphens w:val="0"/>
        <w:spacing w:line="240" w:lineRule="auto"/>
      </w:pPr>
      <w:r>
        <w:t>Extensively work on the Error handling and implemented techniques to handle invalid IDocs</w:t>
      </w:r>
    </w:p>
    <w:p w:rsidR="00301088" w:rsidRDefault="00301088" w:rsidP="00301088">
      <w:pPr>
        <w:pStyle w:val="ListParagraph"/>
        <w:widowControl/>
        <w:numPr>
          <w:ilvl w:val="0"/>
          <w:numId w:val="23"/>
        </w:numPr>
        <w:suppressAutoHyphens w:val="0"/>
        <w:spacing w:line="240" w:lineRule="auto"/>
      </w:pPr>
      <w:r w:rsidRPr="00C85377">
        <w:t>Creating Inbound IDocs Mappings</w:t>
      </w:r>
    </w:p>
    <w:p w:rsidR="00301088" w:rsidRDefault="00301088" w:rsidP="00301088">
      <w:pPr>
        <w:pStyle w:val="ListParagraph"/>
        <w:widowControl/>
        <w:numPr>
          <w:ilvl w:val="0"/>
          <w:numId w:val="23"/>
        </w:numPr>
        <w:suppressAutoHyphens w:val="0"/>
        <w:spacing w:line="240" w:lineRule="auto"/>
      </w:pPr>
      <w:r>
        <w:t xml:space="preserve">Working with SAPALEIDoc Target </w:t>
      </w:r>
      <w:r w:rsidRPr="00C85377">
        <w:t>,</w:t>
      </w:r>
      <w:r>
        <w:t>SAP/ALE IDocs prepare transformation while writing data in to SAP using IDocs</w:t>
      </w:r>
    </w:p>
    <w:p w:rsidR="00301088" w:rsidRDefault="00301088" w:rsidP="00301088">
      <w:pPr>
        <w:pStyle w:val="ListParagraph"/>
        <w:widowControl/>
        <w:numPr>
          <w:ilvl w:val="0"/>
          <w:numId w:val="23"/>
        </w:numPr>
        <w:suppressAutoHyphens w:val="0"/>
        <w:spacing w:line="240" w:lineRule="auto"/>
      </w:pPr>
      <w:r w:rsidRPr="00C33753">
        <w:t>Data Integration Using BAPI/RFC Functions</w:t>
      </w:r>
      <w:r>
        <w:t xml:space="preserve"> and troubleshooting </w:t>
      </w:r>
      <w:r w:rsidRPr="00C33753">
        <w:t>BAPI/RFC</w:t>
      </w:r>
      <w:r>
        <w:t xml:space="preserve"> sessions</w:t>
      </w:r>
    </w:p>
    <w:p w:rsidR="00301088" w:rsidRDefault="00301088" w:rsidP="00301088">
      <w:pPr>
        <w:pStyle w:val="ListParagraph"/>
        <w:widowControl/>
        <w:numPr>
          <w:ilvl w:val="0"/>
          <w:numId w:val="23"/>
        </w:numPr>
        <w:suppressAutoHyphens w:val="0"/>
        <w:spacing w:line="240" w:lineRule="auto"/>
      </w:pPr>
      <w:r>
        <w:t>Design and Develop integrations that Automates Data migration from Mondelez on prim to AWS S3 and vice versa</w:t>
      </w:r>
    </w:p>
    <w:p w:rsidR="00301088" w:rsidRDefault="00301088" w:rsidP="00301088">
      <w:pPr>
        <w:pStyle w:val="ListParagraph"/>
        <w:widowControl/>
        <w:numPr>
          <w:ilvl w:val="0"/>
          <w:numId w:val="23"/>
        </w:numPr>
        <w:suppressAutoHyphens w:val="0"/>
        <w:spacing w:line="240" w:lineRule="auto"/>
      </w:pPr>
      <w:r>
        <w:t xml:space="preserve">Design and Develop integrations extracting data from SAP Core tables using https </w:t>
      </w:r>
    </w:p>
    <w:p w:rsidR="00301088" w:rsidRDefault="00301088" w:rsidP="00301088">
      <w:pPr>
        <w:pStyle w:val="ListParagraph"/>
        <w:widowControl/>
        <w:numPr>
          <w:ilvl w:val="0"/>
          <w:numId w:val="23"/>
        </w:numPr>
        <w:suppressAutoHyphens w:val="0"/>
        <w:spacing w:line="240" w:lineRule="auto"/>
      </w:pPr>
      <w:r w:rsidRPr="004F3D12">
        <w:t>Review of future integration needs and challenges</w:t>
      </w:r>
      <w:r>
        <w:t xml:space="preserve"> and recommended/proposed solutions that fits in to their existing </w:t>
      </w:r>
      <w:r w:rsidRPr="004F3D12">
        <w:t>Hybrid</w:t>
      </w:r>
      <w:r>
        <w:t xml:space="preserve"> Architecture</w:t>
      </w:r>
    </w:p>
    <w:p w:rsidR="00301088" w:rsidRPr="004F3D12" w:rsidRDefault="00301088" w:rsidP="00301088">
      <w:pPr>
        <w:pStyle w:val="ListParagraph"/>
        <w:widowControl/>
        <w:numPr>
          <w:ilvl w:val="0"/>
          <w:numId w:val="23"/>
        </w:numPr>
        <w:suppressAutoHyphens w:val="0"/>
        <w:spacing w:line="240" w:lineRule="auto"/>
      </w:pPr>
      <w:r>
        <w:t>Participation of d</w:t>
      </w:r>
      <w:r w:rsidRPr="004F3D12">
        <w:t>iscussions on volume and performance tuning</w:t>
      </w:r>
    </w:p>
    <w:p w:rsidR="00301088" w:rsidRDefault="00301088" w:rsidP="00301088">
      <w:pPr>
        <w:pStyle w:val="ListParagraph"/>
        <w:widowControl/>
        <w:numPr>
          <w:ilvl w:val="0"/>
          <w:numId w:val="23"/>
        </w:numPr>
        <w:suppressAutoHyphens w:val="0"/>
        <w:spacing w:line="240" w:lineRule="auto"/>
      </w:pPr>
      <w:r w:rsidRPr="004F3D12">
        <w:t>Share Best practices and standards</w:t>
      </w:r>
    </w:p>
    <w:p w:rsidR="00301088" w:rsidRPr="004F3D12" w:rsidRDefault="00301088" w:rsidP="00301088">
      <w:pPr>
        <w:pStyle w:val="ListParagraph"/>
        <w:widowControl/>
        <w:numPr>
          <w:ilvl w:val="0"/>
          <w:numId w:val="23"/>
        </w:numPr>
        <w:suppressAutoHyphens w:val="0"/>
        <w:spacing w:line="240" w:lineRule="auto"/>
      </w:pPr>
      <w:r>
        <w:t xml:space="preserve">Providing projects updates and risks to client and IPS managers on timely basis </w:t>
      </w:r>
    </w:p>
    <w:p w:rsidR="00301088" w:rsidRPr="002766A1" w:rsidRDefault="00301088" w:rsidP="00301088">
      <w:pPr>
        <w:pStyle w:val="ListParagraph"/>
        <w:spacing w:line="240" w:lineRule="auto"/>
        <w:ind w:left="1080"/>
        <w:rPr>
          <w:sz w:val="18"/>
        </w:rPr>
      </w:pPr>
    </w:p>
    <w:p w:rsidR="00301088" w:rsidRDefault="00301088" w:rsidP="00301088">
      <w:pPr>
        <w:pStyle w:val="NormalWeb"/>
        <w:spacing w:after="0"/>
        <w:jc w:val="both"/>
        <w:rPr>
          <w:rFonts w:ascii="Calibri" w:eastAsia="Verdana" w:hAnsi="Calibri" w:cs="Calibri"/>
          <w:b/>
          <w:sz w:val="22"/>
          <w:szCs w:val="22"/>
        </w:rPr>
      </w:pPr>
      <w:r w:rsidRPr="00741B08">
        <w:rPr>
          <w:rFonts w:ascii="Calibri" w:eastAsia="Verdana" w:hAnsi="Calibri" w:cs="Calibri"/>
          <w:b/>
          <w:sz w:val="22"/>
          <w:szCs w:val="22"/>
        </w:rPr>
        <w:t>Tools &amp; Applications</w:t>
      </w:r>
      <w:r w:rsidRPr="0007491C">
        <w:rPr>
          <w:rFonts w:ascii="Calibri" w:eastAsia="Verdana" w:hAnsi="Calibri" w:cs="Calibri"/>
          <w:sz w:val="22"/>
          <w:szCs w:val="22"/>
        </w:rPr>
        <w:t>:</w:t>
      </w:r>
      <w:r>
        <w:rPr>
          <w:rFonts w:ascii="Calibri" w:eastAsia="Verdana" w:hAnsi="Calibri" w:cs="Calibri"/>
          <w:b/>
          <w:sz w:val="22"/>
          <w:szCs w:val="22"/>
        </w:rPr>
        <w:t xml:space="preserve"> </w:t>
      </w:r>
      <w:r w:rsidRPr="00741B08">
        <w:rPr>
          <w:rFonts w:ascii="Calibri" w:eastAsia="Verdana" w:hAnsi="Calibri" w:cs="Calibri"/>
          <w:sz w:val="22"/>
          <w:szCs w:val="22"/>
        </w:rPr>
        <w:t>Informatica Cloud IICS, SAP, UNIX, Cloud Application Integration</w:t>
      </w:r>
    </w:p>
    <w:p w:rsidR="00301088" w:rsidRDefault="00301088" w:rsidP="00301088">
      <w:pPr>
        <w:pStyle w:val="NormalWeb"/>
        <w:spacing w:after="0"/>
        <w:jc w:val="both"/>
        <w:rPr>
          <w:rFonts w:ascii="Calibri" w:eastAsia="Verdana" w:hAnsi="Calibri" w:cs="Calibri"/>
          <w:b/>
          <w:sz w:val="22"/>
          <w:szCs w:val="22"/>
        </w:rPr>
      </w:pPr>
    </w:p>
    <w:p w:rsidR="00301088" w:rsidRPr="009874CA" w:rsidRDefault="00301088" w:rsidP="00301088">
      <w:pPr>
        <w:pStyle w:val="NormalWeb"/>
        <w:spacing w:after="0"/>
        <w:jc w:val="both"/>
        <w:rPr>
          <w:rFonts w:ascii="Book Antiqua" w:hAnsi="Book Antiqua"/>
          <w:sz w:val="12"/>
          <w:szCs w:val="22"/>
        </w:rPr>
      </w:pPr>
    </w:p>
    <w:p w:rsidR="00301088" w:rsidRPr="00761D2F" w:rsidRDefault="00301088" w:rsidP="00301088">
      <w:pPr>
        <w:rPr>
          <w:rFonts w:ascii="Calibri" w:hAnsi="Calibri"/>
          <w:b/>
          <w:bCs/>
          <w:color w:val="000000"/>
          <w:u w:val="single"/>
        </w:rPr>
      </w:pPr>
      <w:r w:rsidRPr="00761D2F">
        <w:rPr>
          <w:rFonts w:ascii="Calibri" w:hAnsi="Calibri"/>
          <w:b/>
          <w:bCs/>
          <w:color w:val="000000"/>
          <w:u w:val="single"/>
        </w:rPr>
        <w:t>Project # 3</w:t>
      </w:r>
    </w:p>
    <w:p w:rsidR="00301088" w:rsidRPr="00E26CEE" w:rsidRDefault="00301088" w:rsidP="00301088">
      <w:pPr>
        <w:rPr>
          <w:rFonts w:ascii="Calibri" w:hAnsi="Calibri"/>
          <w:b/>
          <w:bCs/>
          <w:color w:val="000000"/>
          <w:sz w:val="16"/>
          <w:u w:val="single"/>
        </w:rPr>
      </w:pPr>
    </w:p>
    <w:p w:rsidR="00301088" w:rsidRPr="008F1B46" w:rsidRDefault="00301088" w:rsidP="00301088">
      <w:pPr>
        <w:rPr>
          <w:rFonts w:ascii="Calibri" w:eastAsia="Verdana" w:hAnsi="Calibri" w:cs="Calibri"/>
        </w:rPr>
      </w:pPr>
      <w:r w:rsidRPr="00B46795">
        <w:rPr>
          <w:rFonts w:ascii="Calibri" w:eastAsia="Verdana" w:hAnsi="Calibri" w:cs="Calibri"/>
        </w:rPr>
        <w:t xml:space="preserve">Client             :  </w:t>
      </w:r>
      <w:r w:rsidRPr="008F1B46">
        <w:rPr>
          <w:rFonts w:ascii="Calibri" w:eastAsia="Verdana" w:hAnsi="Calibri" w:cs="Calibri"/>
        </w:rPr>
        <w:t>Ford Motor Company</w:t>
      </w:r>
    </w:p>
    <w:p w:rsidR="00301088" w:rsidRPr="00605497" w:rsidRDefault="00301088" w:rsidP="00301088">
      <w:pPr>
        <w:rPr>
          <w:rFonts w:ascii="Calibri" w:eastAsia="Verdana" w:hAnsi="Calibri" w:cs="Calibri"/>
        </w:rPr>
      </w:pPr>
      <w:r w:rsidRPr="00605497">
        <w:rPr>
          <w:rFonts w:ascii="Calibri" w:eastAsia="Verdana" w:hAnsi="Calibri" w:cs="Calibri"/>
        </w:rPr>
        <w:t xml:space="preserve">Location        :  </w:t>
      </w:r>
      <w:r w:rsidRPr="00A43CB4">
        <w:rPr>
          <w:rFonts w:ascii="Calibri" w:eastAsia="Verdana" w:hAnsi="Calibri" w:cs="Calibri"/>
        </w:rPr>
        <w:t>Dearborn, MI</w:t>
      </w:r>
    </w:p>
    <w:p w:rsidR="00301088" w:rsidRDefault="00301088" w:rsidP="00301088">
      <w:pPr>
        <w:rPr>
          <w:rFonts w:ascii="Calibri" w:eastAsia="Verdana" w:hAnsi="Calibri" w:cs="Calibri"/>
        </w:rPr>
      </w:pPr>
      <w:r>
        <w:rPr>
          <w:rFonts w:ascii="Calibri" w:eastAsia="Verdana" w:hAnsi="Calibri" w:cs="Calibri"/>
        </w:rPr>
        <w:t>Duration        : Jan 2018 – March 2019</w:t>
      </w:r>
    </w:p>
    <w:p w:rsidR="00301088" w:rsidRPr="005F3221" w:rsidRDefault="00301088" w:rsidP="00301088">
      <w:pPr>
        <w:rPr>
          <w:rFonts w:ascii="Calibri" w:eastAsia="Verdana" w:hAnsi="Calibri" w:cs="Calibri"/>
          <w:b/>
        </w:rPr>
      </w:pPr>
      <w:r w:rsidRPr="00E40E73">
        <w:rPr>
          <w:rFonts w:ascii="Calibri" w:eastAsia="Verdana" w:hAnsi="Calibri" w:cs="Calibri"/>
        </w:rPr>
        <w:t>Role</w:t>
      </w:r>
      <w:r w:rsidRPr="005F3221">
        <w:rPr>
          <w:rFonts w:ascii="Calibri" w:eastAsia="Verdana" w:hAnsi="Calibri" w:cs="Calibri"/>
          <w:b/>
        </w:rPr>
        <w:tab/>
        <w:t xml:space="preserve">         : </w:t>
      </w:r>
      <w:r>
        <w:rPr>
          <w:rFonts w:ascii="Calibri" w:eastAsia="Verdana" w:hAnsi="Calibri" w:cs="Calibri"/>
        </w:rPr>
        <w:t>Integration Architect/Lead Developer -IICS</w:t>
      </w:r>
    </w:p>
    <w:p w:rsidR="00301088" w:rsidRPr="00245DB3" w:rsidRDefault="00301088" w:rsidP="00301088">
      <w:pPr>
        <w:rPr>
          <w:rFonts w:ascii="Calibri" w:eastAsia="Verdana" w:hAnsi="Calibri" w:cs="Calibri"/>
          <w:sz w:val="2"/>
        </w:rPr>
      </w:pPr>
    </w:p>
    <w:p w:rsidR="00301088" w:rsidRPr="00605497" w:rsidRDefault="00301088" w:rsidP="00301088">
      <w:pPr>
        <w:rPr>
          <w:rFonts w:ascii="Calibri" w:eastAsia="Verdana" w:hAnsi="Calibri" w:cs="Calibri"/>
          <w:sz w:val="2"/>
        </w:rPr>
      </w:pPr>
    </w:p>
    <w:p w:rsidR="00301088" w:rsidRPr="00E40E73" w:rsidRDefault="00301088" w:rsidP="00301088">
      <w:pPr>
        <w:rPr>
          <w:rFonts w:eastAsia="Verdana"/>
        </w:rPr>
      </w:pPr>
    </w:p>
    <w:p w:rsidR="00301088" w:rsidRPr="009E230D" w:rsidRDefault="00301088" w:rsidP="00301088">
      <w:pPr>
        <w:jc w:val="both"/>
        <w:rPr>
          <w:rFonts w:ascii="Calibri" w:eastAsia="Verdana" w:hAnsi="Calibri" w:cs="Calibri"/>
          <w:b/>
        </w:rPr>
      </w:pPr>
      <w:r w:rsidRPr="009E230D">
        <w:rPr>
          <w:rFonts w:ascii="Calibri" w:eastAsia="Verdana" w:hAnsi="Calibri" w:cs="Calibri"/>
          <w:b/>
          <w:bCs/>
          <w:u w:val="single"/>
        </w:rPr>
        <w:t>Project Description</w:t>
      </w:r>
      <w:r w:rsidRPr="009E230D">
        <w:rPr>
          <w:rFonts w:ascii="Calibri" w:eastAsia="Verdana" w:hAnsi="Calibri" w:cs="Calibri"/>
          <w:b/>
          <w:bCs/>
        </w:rPr>
        <w:t>: -</w:t>
      </w:r>
      <w:r w:rsidRPr="009E230D">
        <w:rPr>
          <w:rFonts w:ascii="Calibri" w:eastAsia="Verdana" w:hAnsi="Calibri" w:cs="Calibri"/>
          <w:b/>
        </w:rPr>
        <w:t xml:space="preserve"> </w:t>
      </w:r>
    </w:p>
    <w:p w:rsidR="00301088" w:rsidRPr="00BC6483" w:rsidRDefault="00301088" w:rsidP="00301088">
      <w:pPr>
        <w:jc w:val="both"/>
        <w:rPr>
          <w:rFonts w:ascii="Book Antiqua" w:hAnsi="Book Antiqua"/>
          <w:i/>
          <w:sz w:val="8"/>
          <w:u w:val="single"/>
        </w:rPr>
      </w:pPr>
    </w:p>
    <w:p w:rsidR="00301088" w:rsidRDefault="00301088" w:rsidP="00301088">
      <w:pPr>
        <w:jc w:val="both"/>
        <w:rPr>
          <w:rFonts w:ascii="Calibri" w:eastAsia="Verdana" w:hAnsi="Calibri" w:cs="Calibri"/>
        </w:rPr>
      </w:pPr>
      <w:r>
        <w:rPr>
          <w:rFonts w:ascii="Calibri" w:eastAsia="Verdana" w:hAnsi="Calibri" w:cs="Calibri"/>
        </w:rPr>
        <w:t xml:space="preserve">Project Aurora is a Purchasing initiation that started at FORD for both direct and indirect purchasing. First phase of the project started with indirect purchasing. During the course of the project, we will be integration date from various downstream applications to SAP Ariba. Ford is leveraging SAP Ariba application for their direct and indirect purchasing needs. As part of the first sprint, we integrated indirect purchasing data from downstream applications like Monex, PCAM and AFD in to S2C module of Ariba. Worked exclusively on Architecting the middleware process Integration using Informatica cloud. Exclusively worked on designing the error handling strategies of the interfaces </w:t>
      </w:r>
    </w:p>
    <w:p w:rsidR="00301088" w:rsidRDefault="00301088" w:rsidP="00301088">
      <w:pPr>
        <w:jc w:val="both"/>
        <w:rPr>
          <w:rFonts w:ascii="Calibri" w:eastAsia="Verdana" w:hAnsi="Calibri" w:cs="Calibri"/>
          <w:b/>
          <w:bCs/>
          <w:u w:val="single"/>
        </w:rPr>
      </w:pPr>
    </w:p>
    <w:p w:rsidR="00301088" w:rsidRPr="009E230D" w:rsidRDefault="00301088" w:rsidP="00301088">
      <w:pPr>
        <w:jc w:val="both"/>
        <w:rPr>
          <w:rFonts w:ascii="Calibri" w:eastAsia="Verdana" w:hAnsi="Calibri" w:cs="Calibri"/>
          <w:b/>
          <w:bCs/>
        </w:rPr>
      </w:pPr>
      <w:r w:rsidRPr="009E230D">
        <w:rPr>
          <w:rFonts w:ascii="Calibri" w:eastAsia="Verdana" w:hAnsi="Calibri" w:cs="Calibri"/>
          <w:b/>
          <w:bCs/>
          <w:u w:val="single"/>
        </w:rPr>
        <w:t>Roles &amp; Responsibilities</w:t>
      </w:r>
      <w:r w:rsidRPr="009E230D">
        <w:rPr>
          <w:rFonts w:ascii="Calibri" w:eastAsia="Verdana" w:hAnsi="Calibri" w:cs="Calibri"/>
          <w:b/>
          <w:bCs/>
        </w:rPr>
        <w:t>: -</w:t>
      </w:r>
    </w:p>
    <w:p w:rsidR="00301088" w:rsidRPr="009874CA" w:rsidRDefault="00301088" w:rsidP="00301088">
      <w:pPr>
        <w:pStyle w:val="NormalWeb"/>
        <w:spacing w:after="0"/>
        <w:jc w:val="both"/>
        <w:rPr>
          <w:rFonts w:ascii="Book Antiqua" w:hAnsi="Book Antiqua"/>
          <w:sz w:val="12"/>
          <w:szCs w:val="22"/>
        </w:rPr>
      </w:pPr>
    </w:p>
    <w:p w:rsidR="00301088" w:rsidRDefault="00301088" w:rsidP="00301088">
      <w:pPr>
        <w:pStyle w:val="ListParagraph"/>
        <w:widowControl/>
        <w:numPr>
          <w:ilvl w:val="0"/>
          <w:numId w:val="23"/>
        </w:numPr>
        <w:suppressAutoHyphens w:val="0"/>
        <w:spacing w:line="240" w:lineRule="auto"/>
      </w:pPr>
      <w:r>
        <w:t xml:space="preserve">Gathering requirements as per business requirements from </w:t>
      </w:r>
      <w:r w:rsidRPr="00AF082E">
        <w:rPr>
          <w:b/>
          <w:i/>
        </w:rPr>
        <w:t>various Application</w:t>
      </w:r>
      <w:r>
        <w:rPr>
          <w:b/>
          <w:i/>
        </w:rPr>
        <w:t xml:space="preserve"> and business </w:t>
      </w:r>
      <w:r w:rsidRPr="00AF082E">
        <w:rPr>
          <w:b/>
          <w:i/>
        </w:rPr>
        <w:t>teams</w:t>
      </w:r>
      <w:r>
        <w:t xml:space="preserve"> Monex, GSDB, AFD across the Enterprise</w:t>
      </w:r>
    </w:p>
    <w:p w:rsidR="00301088" w:rsidRDefault="00301088" w:rsidP="00301088">
      <w:pPr>
        <w:pStyle w:val="ListParagraph"/>
        <w:widowControl/>
        <w:numPr>
          <w:ilvl w:val="0"/>
          <w:numId w:val="23"/>
        </w:numPr>
        <w:suppressAutoHyphens w:val="0"/>
        <w:spacing w:line="240" w:lineRule="auto"/>
      </w:pPr>
      <w:r>
        <w:t xml:space="preserve">Interacting with </w:t>
      </w:r>
      <w:r w:rsidRPr="00AF082E">
        <w:rPr>
          <w:b/>
          <w:i/>
        </w:rPr>
        <w:t>FORD Enterprise Architecture and COE teams</w:t>
      </w:r>
      <w:r>
        <w:rPr>
          <w:b/>
        </w:rPr>
        <w:t xml:space="preserve"> </w:t>
      </w:r>
      <w:r>
        <w:t>and understand FORD security policies with in FORD</w:t>
      </w:r>
    </w:p>
    <w:p w:rsidR="00301088" w:rsidRPr="001A5949" w:rsidRDefault="00301088" w:rsidP="00301088">
      <w:pPr>
        <w:pStyle w:val="ListParagraph"/>
        <w:widowControl/>
        <w:numPr>
          <w:ilvl w:val="0"/>
          <w:numId w:val="23"/>
        </w:numPr>
        <w:suppressAutoHyphens w:val="0"/>
        <w:spacing w:line="240" w:lineRule="auto"/>
      </w:pPr>
      <w:r>
        <w:lastRenderedPageBreak/>
        <w:t xml:space="preserve">Developing complex Informatica real time processes using </w:t>
      </w:r>
      <w:r w:rsidRPr="009E230D">
        <w:rPr>
          <w:b/>
        </w:rPr>
        <w:t>REST</w:t>
      </w:r>
      <w:r>
        <w:rPr>
          <w:b/>
        </w:rPr>
        <w:t>/S</w:t>
      </w:r>
      <w:r w:rsidRPr="009E230D">
        <w:rPr>
          <w:b/>
        </w:rPr>
        <w:t>OAP</w:t>
      </w:r>
      <w:r>
        <w:rPr>
          <w:b/>
        </w:rPr>
        <w:t>/</w:t>
      </w:r>
      <w:r w:rsidRPr="009E230D">
        <w:rPr>
          <w:b/>
        </w:rPr>
        <w:t xml:space="preserve"> Web Services</w:t>
      </w:r>
      <w:r>
        <w:t xml:space="preserve"> bases API’s using Informatica Cloud (ICRT) and ActiveVOS</w:t>
      </w:r>
    </w:p>
    <w:p w:rsidR="00301088" w:rsidRDefault="00301088" w:rsidP="00301088">
      <w:pPr>
        <w:pStyle w:val="ListParagraph"/>
        <w:widowControl/>
        <w:numPr>
          <w:ilvl w:val="0"/>
          <w:numId w:val="23"/>
        </w:numPr>
        <w:suppressAutoHyphens w:val="0"/>
        <w:spacing w:line="240" w:lineRule="auto"/>
      </w:pPr>
      <w:r>
        <w:t>Building complex interfaces using IICS, which includes the end to end processing of data with the best error handling techniques</w:t>
      </w:r>
    </w:p>
    <w:p w:rsidR="00301088" w:rsidRPr="00FD4EDB" w:rsidRDefault="00301088" w:rsidP="00301088">
      <w:pPr>
        <w:pStyle w:val="ListParagraph"/>
        <w:widowControl/>
        <w:numPr>
          <w:ilvl w:val="0"/>
          <w:numId w:val="23"/>
        </w:numPr>
        <w:suppressAutoHyphens w:val="0"/>
        <w:spacing w:line="240" w:lineRule="auto"/>
        <w:rPr>
          <w:b/>
        </w:rPr>
      </w:pPr>
      <w:r>
        <w:t xml:space="preserve">Extensively work on Integrations between </w:t>
      </w:r>
      <w:r w:rsidRPr="00FD4EDB">
        <w:rPr>
          <w:b/>
        </w:rPr>
        <w:t xml:space="preserve">SAP ECC and SAP Ariba </w:t>
      </w:r>
    </w:p>
    <w:p w:rsidR="00301088" w:rsidRDefault="00301088" w:rsidP="00301088">
      <w:pPr>
        <w:pStyle w:val="ListParagraph"/>
        <w:widowControl/>
        <w:numPr>
          <w:ilvl w:val="0"/>
          <w:numId w:val="23"/>
        </w:numPr>
        <w:suppressAutoHyphens w:val="0"/>
        <w:spacing w:line="240" w:lineRule="auto"/>
      </w:pPr>
      <w:r>
        <w:t>Exclusively worked on Informatica developer (ActiveVOS) while building real time interfaces that interface with SAP Ariba, vertex and PCAM (People soft)</w:t>
      </w:r>
    </w:p>
    <w:p w:rsidR="00301088" w:rsidRDefault="00301088" w:rsidP="00301088">
      <w:pPr>
        <w:pStyle w:val="ListParagraph"/>
        <w:widowControl/>
        <w:numPr>
          <w:ilvl w:val="0"/>
          <w:numId w:val="23"/>
        </w:numPr>
        <w:suppressAutoHyphens w:val="0"/>
        <w:spacing w:line="240" w:lineRule="auto"/>
      </w:pPr>
      <w:r>
        <w:t>Extensively worked on the IICS Application integration (Informatica Designer) module for all real time needs across the project</w:t>
      </w:r>
    </w:p>
    <w:p w:rsidR="00301088" w:rsidRDefault="00301088" w:rsidP="00301088">
      <w:pPr>
        <w:pStyle w:val="ListParagraph"/>
        <w:widowControl/>
        <w:numPr>
          <w:ilvl w:val="0"/>
          <w:numId w:val="23"/>
        </w:numPr>
        <w:suppressAutoHyphens w:val="0"/>
        <w:spacing w:line="240" w:lineRule="auto"/>
      </w:pPr>
      <w:r w:rsidRPr="00AF082E">
        <w:rPr>
          <w:b/>
          <w:i/>
        </w:rPr>
        <w:t>Architected the middleware Integrations and processes</w:t>
      </w:r>
      <w:r>
        <w:t xml:space="preserve"> that does the data and application integration across Aurora project</w:t>
      </w:r>
    </w:p>
    <w:p w:rsidR="00301088" w:rsidRDefault="00301088" w:rsidP="00301088">
      <w:pPr>
        <w:pStyle w:val="ListParagraph"/>
        <w:widowControl/>
        <w:numPr>
          <w:ilvl w:val="0"/>
          <w:numId w:val="23"/>
        </w:numPr>
        <w:suppressAutoHyphens w:val="0"/>
        <w:spacing w:line="240" w:lineRule="auto"/>
      </w:pPr>
      <w:r>
        <w:t xml:space="preserve">Extensively worked in </w:t>
      </w:r>
      <w:r w:rsidRPr="008B1B2D">
        <w:rPr>
          <w:b/>
        </w:rPr>
        <w:t xml:space="preserve">building </w:t>
      </w:r>
      <w:r>
        <w:rPr>
          <w:b/>
        </w:rPr>
        <w:t xml:space="preserve">these </w:t>
      </w:r>
      <w:r w:rsidRPr="008B1B2D">
        <w:rPr>
          <w:b/>
        </w:rPr>
        <w:t>processes</w:t>
      </w:r>
      <w:r>
        <w:t xml:space="preserve"> that performs Integration</w:t>
      </w:r>
    </w:p>
    <w:p w:rsidR="00301088" w:rsidRDefault="00301088" w:rsidP="00301088">
      <w:pPr>
        <w:pStyle w:val="ListParagraph"/>
        <w:widowControl/>
        <w:numPr>
          <w:ilvl w:val="0"/>
          <w:numId w:val="23"/>
        </w:numPr>
        <w:suppressAutoHyphens w:val="0"/>
        <w:spacing w:line="240" w:lineRule="auto"/>
      </w:pPr>
      <w:r>
        <w:t xml:space="preserve">Extensively worked in Developing </w:t>
      </w:r>
      <w:r w:rsidRPr="00AF082E">
        <w:rPr>
          <w:b/>
          <w:i/>
        </w:rPr>
        <w:t>Service Connectors, Connections, process Objects and processes</w:t>
      </w:r>
      <w:r>
        <w:t xml:space="preserve"> that works in collation with each other during the Integration process</w:t>
      </w:r>
    </w:p>
    <w:p w:rsidR="00301088" w:rsidRDefault="00301088" w:rsidP="00301088">
      <w:pPr>
        <w:pStyle w:val="ListParagraph"/>
        <w:widowControl/>
        <w:numPr>
          <w:ilvl w:val="0"/>
          <w:numId w:val="23"/>
        </w:numPr>
        <w:suppressAutoHyphens w:val="0"/>
        <w:spacing w:line="240" w:lineRule="auto"/>
      </w:pPr>
      <w:r>
        <w:t xml:space="preserve">Extensively worked in developing </w:t>
      </w:r>
      <w:r w:rsidRPr="00AF082E">
        <w:rPr>
          <w:b/>
          <w:i/>
        </w:rPr>
        <w:t>Service Connectors</w:t>
      </w:r>
      <w:r>
        <w:t xml:space="preserve"> using SAP Ariba </w:t>
      </w:r>
      <w:r w:rsidRPr="002D18E8">
        <w:rPr>
          <w:b/>
        </w:rPr>
        <w:t>E</w:t>
      </w:r>
      <w:r w:rsidRPr="00520494">
        <w:rPr>
          <w:b/>
        </w:rPr>
        <w:t>nterprise WSDL's</w:t>
      </w:r>
      <w:r w:rsidRPr="008F732E">
        <w:t xml:space="preserve"> </w:t>
      </w:r>
      <w:r>
        <w:t xml:space="preserve">and interacting them using </w:t>
      </w:r>
      <w:r w:rsidRPr="008F732E">
        <w:t>Informatica ICRT</w:t>
      </w:r>
    </w:p>
    <w:p w:rsidR="00301088" w:rsidRDefault="00301088" w:rsidP="00301088">
      <w:pPr>
        <w:pStyle w:val="ListParagraph"/>
        <w:widowControl/>
        <w:numPr>
          <w:ilvl w:val="0"/>
          <w:numId w:val="23"/>
        </w:numPr>
        <w:suppressAutoHyphens w:val="0"/>
        <w:spacing w:line="240" w:lineRule="auto"/>
      </w:pPr>
      <w:r>
        <w:t>Extensively worked on Informatica ICS task like Data synchronization, Data Replication, Mappings</w:t>
      </w:r>
    </w:p>
    <w:p w:rsidR="00301088" w:rsidRDefault="00301088" w:rsidP="00301088">
      <w:pPr>
        <w:pStyle w:val="ListParagraph"/>
        <w:widowControl/>
        <w:numPr>
          <w:ilvl w:val="0"/>
          <w:numId w:val="23"/>
        </w:numPr>
        <w:suppressAutoHyphens w:val="0"/>
        <w:spacing w:line="240" w:lineRule="auto"/>
      </w:pPr>
      <w:r>
        <w:t xml:space="preserve">Extensively worked in </w:t>
      </w:r>
      <w:r w:rsidRPr="00AF082E">
        <w:rPr>
          <w:b/>
          <w:i/>
        </w:rPr>
        <w:t>creating connections</w:t>
      </w:r>
      <w:r>
        <w:t xml:space="preserve"> that interact with On prim databases </w:t>
      </w:r>
    </w:p>
    <w:p w:rsidR="00301088" w:rsidRDefault="00301088" w:rsidP="00301088">
      <w:pPr>
        <w:pStyle w:val="ListParagraph"/>
        <w:widowControl/>
        <w:numPr>
          <w:ilvl w:val="0"/>
          <w:numId w:val="23"/>
        </w:numPr>
        <w:suppressAutoHyphens w:val="0"/>
        <w:spacing w:line="240" w:lineRule="auto"/>
      </w:pPr>
      <w:r>
        <w:t xml:space="preserve">Worked in </w:t>
      </w:r>
      <w:r w:rsidRPr="00AF082E">
        <w:rPr>
          <w:b/>
          <w:i/>
        </w:rPr>
        <w:t>establishing connections with SAP Ariba and LDAP</w:t>
      </w:r>
      <w:r>
        <w:t xml:space="preserve"> that interacting with the FORD active directory</w:t>
      </w:r>
    </w:p>
    <w:p w:rsidR="00301088" w:rsidRDefault="00301088" w:rsidP="00301088">
      <w:pPr>
        <w:pStyle w:val="ListParagraph"/>
        <w:widowControl/>
        <w:numPr>
          <w:ilvl w:val="0"/>
          <w:numId w:val="23"/>
        </w:numPr>
        <w:suppressAutoHyphens w:val="0"/>
        <w:spacing w:line="240" w:lineRule="auto"/>
      </w:pPr>
      <w:r>
        <w:t xml:space="preserve">Extensively worked in </w:t>
      </w:r>
      <w:r w:rsidRPr="00AF082E">
        <w:rPr>
          <w:b/>
          <w:i/>
        </w:rPr>
        <w:t>designing various Error handing mechanisms</w:t>
      </w:r>
      <w:r w:rsidRPr="00F92F74">
        <w:rPr>
          <w:b/>
        </w:rPr>
        <w:t xml:space="preserve"> </w:t>
      </w:r>
      <w:r>
        <w:t>during Integration</w:t>
      </w:r>
    </w:p>
    <w:p w:rsidR="00301088" w:rsidRDefault="00301088" w:rsidP="00301088">
      <w:pPr>
        <w:pStyle w:val="ListParagraph"/>
        <w:widowControl/>
        <w:numPr>
          <w:ilvl w:val="0"/>
          <w:numId w:val="23"/>
        </w:numPr>
        <w:suppressAutoHyphens w:val="0"/>
        <w:spacing w:line="240" w:lineRule="auto"/>
      </w:pPr>
      <w:r>
        <w:t xml:space="preserve">Extensively worked in developing these </w:t>
      </w:r>
      <w:r w:rsidRPr="00AF082E">
        <w:rPr>
          <w:b/>
          <w:i/>
        </w:rPr>
        <w:t>Error handling strategies</w:t>
      </w:r>
      <w:r>
        <w:t xml:space="preserve"> that performs error handling at various stages of integration</w:t>
      </w:r>
    </w:p>
    <w:p w:rsidR="00301088" w:rsidRDefault="00301088" w:rsidP="00301088">
      <w:pPr>
        <w:pStyle w:val="ListParagraph"/>
        <w:widowControl/>
        <w:numPr>
          <w:ilvl w:val="0"/>
          <w:numId w:val="23"/>
        </w:numPr>
        <w:suppressAutoHyphens w:val="0"/>
        <w:spacing w:line="240" w:lineRule="auto"/>
      </w:pPr>
      <w:r>
        <w:t xml:space="preserve">Extensively worked in </w:t>
      </w:r>
      <w:r w:rsidRPr="00AF082E">
        <w:rPr>
          <w:b/>
          <w:i/>
        </w:rPr>
        <w:t>automating</w:t>
      </w:r>
      <w:r>
        <w:rPr>
          <w:b/>
        </w:rPr>
        <w:t xml:space="preserve"> </w:t>
      </w:r>
      <w:r w:rsidRPr="00373119">
        <w:t xml:space="preserve">the above </w:t>
      </w:r>
      <w:r w:rsidRPr="00EC4EC2">
        <w:rPr>
          <w:b/>
        </w:rPr>
        <w:t>integration processes</w:t>
      </w:r>
      <w:r w:rsidRPr="0022618E">
        <w:t xml:space="preserve"> </w:t>
      </w:r>
      <w:r>
        <w:t>from end-to-end</w:t>
      </w:r>
    </w:p>
    <w:p w:rsidR="00301088" w:rsidRDefault="00301088" w:rsidP="00301088">
      <w:pPr>
        <w:pStyle w:val="ListParagraph"/>
        <w:widowControl/>
        <w:numPr>
          <w:ilvl w:val="0"/>
          <w:numId w:val="23"/>
        </w:numPr>
        <w:suppressAutoHyphens w:val="0"/>
        <w:spacing w:line="240" w:lineRule="auto"/>
      </w:pPr>
      <w:r>
        <w:t xml:space="preserve">Actively </w:t>
      </w:r>
      <w:r w:rsidRPr="00AF082E">
        <w:rPr>
          <w:b/>
          <w:i/>
        </w:rPr>
        <w:t>maintaining ICS and ICRT processes</w:t>
      </w:r>
      <w:r>
        <w:t xml:space="preserve"> and enhancing them when required</w:t>
      </w:r>
    </w:p>
    <w:p w:rsidR="00301088" w:rsidRDefault="00301088" w:rsidP="00301088">
      <w:pPr>
        <w:pStyle w:val="ListParagraph"/>
        <w:widowControl/>
        <w:numPr>
          <w:ilvl w:val="0"/>
          <w:numId w:val="23"/>
        </w:numPr>
        <w:suppressAutoHyphens w:val="0"/>
        <w:spacing w:line="240" w:lineRule="auto"/>
      </w:pPr>
      <w:r w:rsidRPr="00AF082E">
        <w:rPr>
          <w:b/>
          <w:i/>
        </w:rPr>
        <w:t>Deploying ICS and ICRT processes</w:t>
      </w:r>
      <w:r>
        <w:t xml:space="preserve"> from Dev to QA and to UAT up until Production</w:t>
      </w:r>
    </w:p>
    <w:p w:rsidR="00301088" w:rsidRDefault="00301088" w:rsidP="00301088">
      <w:pPr>
        <w:pStyle w:val="ListParagraph"/>
        <w:widowControl/>
        <w:numPr>
          <w:ilvl w:val="0"/>
          <w:numId w:val="23"/>
        </w:numPr>
        <w:suppressAutoHyphens w:val="0"/>
        <w:spacing w:line="240" w:lineRule="auto"/>
      </w:pPr>
      <w:r w:rsidRPr="00CF3732">
        <w:t xml:space="preserve">Responsible for overall migration of the project interfaces from ICS to IICS and testing them across the environments </w:t>
      </w:r>
    </w:p>
    <w:p w:rsidR="00301088" w:rsidRPr="00CF3732" w:rsidRDefault="00301088" w:rsidP="00301088">
      <w:pPr>
        <w:pStyle w:val="ListParagraph"/>
        <w:widowControl/>
        <w:numPr>
          <w:ilvl w:val="0"/>
          <w:numId w:val="23"/>
        </w:numPr>
        <w:suppressAutoHyphens w:val="0"/>
        <w:spacing w:line="240" w:lineRule="auto"/>
      </w:pPr>
      <w:r>
        <w:t>Administration of IICS in the project that involves in the secure agent management, user, roles etc.</w:t>
      </w:r>
    </w:p>
    <w:p w:rsidR="00301088" w:rsidRPr="005F3221" w:rsidRDefault="00301088" w:rsidP="00301088">
      <w:pPr>
        <w:pStyle w:val="ListParagraph"/>
        <w:widowControl/>
        <w:numPr>
          <w:ilvl w:val="0"/>
          <w:numId w:val="23"/>
        </w:numPr>
        <w:suppressAutoHyphens w:val="0"/>
        <w:spacing w:line="240" w:lineRule="auto"/>
      </w:pPr>
      <w:r>
        <w:t>Expertise in debugging Real Time processes</w:t>
      </w:r>
    </w:p>
    <w:p w:rsidR="00301088" w:rsidRDefault="00301088" w:rsidP="00301088">
      <w:pPr>
        <w:pStyle w:val="ListParagraph"/>
        <w:widowControl/>
        <w:numPr>
          <w:ilvl w:val="0"/>
          <w:numId w:val="23"/>
        </w:numPr>
        <w:suppressAutoHyphens w:val="0"/>
        <w:spacing w:line="240" w:lineRule="auto"/>
      </w:pPr>
      <w:r>
        <w:t>A</w:t>
      </w:r>
      <w:r w:rsidRPr="00B71E70">
        <w:t xml:space="preserve">bility to </w:t>
      </w:r>
      <w:r w:rsidRPr="0044466C">
        <w:rPr>
          <w:b/>
          <w:i/>
        </w:rPr>
        <w:t>quickly acquire additional skills</w:t>
      </w:r>
      <w:r w:rsidRPr="008A117E">
        <w:t xml:space="preserve"> for </w:t>
      </w:r>
      <w:r>
        <w:t xml:space="preserve">the </w:t>
      </w:r>
      <w:r w:rsidRPr="008A117E">
        <w:t>execution</w:t>
      </w:r>
      <w:r>
        <w:t xml:space="preserve"> of the project</w:t>
      </w:r>
    </w:p>
    <w:p w:rsidR="00301088" w:rsidRDefault="00301088" w:rsidP="00301088">
      <w:pPr>
        <w:pStyle w:val="ListParagraph"/>
        <w:widowControl/>
        <w:numPr>
          <w:ilvl w:val="0"/>
          <w:numId w:val="23"/>
        </w:numPr>
        <w:suppressAutoHyphens w:val="0"/>
        <w:spacing w:line="240" w:lineRule="auto"/>
      </w:pPr>
      <w:r>
        <w:t xml:space="preserve">Performed </w:t>
      </w:r>
      <w:r w:rsidRPr="0044466C">
        <w:t xml:space="preserve">Informatica cloud </w:t>
      </w:r>
      <w:r>
        <w:rPr>
          <w:b/>
          <w:i/>
        </w:rPr>
        <w:t>Administration</w:t>
      </w:r>
      <w:r w:rsidRPr="0044466C">
        <w:rPr>
          <w:b/>
          <w:i/>
        </w:rPr>
        <w:t xml:space="preserve"> tasks</w:t>
      </w:r>
      <w:r>
        <w:t xml:space="preserve"> during the course of the project</w:t>
      </w:r>
    </w:p>
    <w:p w:rsidR="00301088" w:rsidRDefault="00301088" w:rsidP="00301088">
      <w:pPr>
        <w:pStyle w:val="ListParagraph"/>
        <w:widowControl/>
        <w:numPr>
          <w:ilvl w:val="0"/>
          <w:numId w:val="23"/>
        </w:numPr>
        <w:suppressAutoHyphens w:val="0"/>
        <w:spacing w:line="240" w:lineRule="auto"/>
      </w:pPr>
      <w:r>
        <w:t>Designed and Architect Informatica BDM mapping for the extraction of  data from various Transactional systems to MongoDB</w:t>
      </w:r>
    </w:p>
    <w:p w:rsidR="00301088" w:rsidRDefault="00301088" w:rsidP="00301088">
      <w:pPr>
        <w:pStyle w:val="Heading3"/>
        <w:shd w:val="clear" w:color="auto" w:fill="FFFFFF"/>
        <w:spacing w:before="0" w:after="0"/>
        <w:rPr>
          <w:rFonts w:ascii="Calibri" w:hAnsi="Calibri"/>
          <w:b w:val="0"/>
          <w:bCs w:val="0"/>
          <w:sz w:val="22"/>
          <w:szCs w:val="22"/>
          <w:lang w:val="en-US" w:eastAsia="en-US"/>
        </w:rPr>
      </w:pPr>
    </w:p>
    <w:p w:rsidR="00301088" w:rsidRDefault="00301088" w:rsidP="00301088">
      <w:pPr>
        <w:pStyle w:val="Heading3"/>
        <w:shd w:val="clear" w:color="auto" w:fill="FFFFFF"/>
        <w:spacing w:before="0" w:after="0"/>
        <w:rPr>
          <w:rFonts w:ascii="Calibri" w:eastAsia="Verdana" w:hAnsi="Calibri" w:cs="Calibri"/>
          <w:bCs w:val="0"/>
          <w:sz w:val="22"/>
          <w:szCs w:val="22"/>
        </w:rPr>
      </w:pPr>
      <w:r w:rsidRPr="00B82E4C">
        <w:rPr>
          <w:rFonts w:ascii="Calibri" w:eastAsia="Verdana" w:hAnsi="Calibri" w:cs="Calibri"/>
          <w:sz w:val="22"/>
          <w:szCs w:val="22"/>
          <w:u w:val="single"/>
        </w:rPr>
        <w:t>Environments &amp; Tools</w:t>
      </w:r>
      <w:r>
        <w:rPr>
          <w:rFonts w:ascii="Calibri" w:eastAsia="Verdana" w:hAnsi="Calibri" w:cs="Calibri"/>
          <w:b w:val="0"/>
          <w:sz w:val="22"/>
          <w:szCs w:val="22"/>
        </w:rPr>
        <w:t>:</w:t>
      </w:r>
      <w:r w:rsidRPr="00B46795">
        <w:rPr>
          <w:rFonts w:ascii="Calibri" w:eastAsia="Verdana" w:hAnsi="Calibri" w:cs="Calibri"/>
          <w:sz w:val="22"/>
          <w:szCs w:val="22"/>
        </w:rPr>
        <w:t xml:space="preserve"> </w:t>
      </w:r>
      <w:r>
        <w:rPr>
          <w:rFonts w:ascii="Calibri" w:eastAsia="Verdana" w:hAnsi="Calibri" w:cs="Calibri"/>
          <w:sz w:val="36"/>
          <w:szCs w:val="22"/>
        </w:rPr>
        <w:t xml:space="preserve"> </w:t>
      </w:r>
      <w:r w:rsidRPr="00E40E73">
        <w:rPr>
          <w:rFonts w:ascii="Calibri" w:eastAsia="Verdana" w:hAnsi="Calibri" w:cs="Calibri"/>
          <w:b w:val="0"/>
          <w:sz w:val="22"/>
          <w:szCs w:val="22"/>
        </w:rPr>
        <w:t xml:space="preserve">Informatica </w:t>
      </w:r>
      <w:r>
        <w:rPr>
          <w:rFonts w:ascii="Calibri" w:eastAsia="Verdana" w:hAnsi="Calibri" w:cs="Calibri"/>
          <w:b w:val="0"/>
          <w:sz w:val="22"/>
          <w:szCs w:val="22"/>
        </w:rPr>
        <w:t>C</w:t>
      </w:r>
      <w:r w:rsidRPr="00E40E73">
        <w:rPr>
          <w:rFonts w:ascii="Calibri" w:eastAsia="Verdana" w:hAnsi="Calibri" w:cs="Calibri"/>
          <w:b w:val="0"/>
          <w:sz w:val="22"/>
          <w:szCs w:val="22"/>
        </w:rPr>
        <w:t>loud (</w:t>
      </w:r>
      <w:r>
        <w:rPr>
          <w:rFonts w:ascii="Calibri" w:eastAsia="Verdana" w:hAnsi="Calibri" w:cs="Calibri"/>
          <w:b w:val="0"/>
          <w:sz w:val="22"/>
          <w:szCs w:val="22"/>
        </w:rPr>
        <w:t xml:space="preserve">IICS, ICS &amp; </w:t>
      </w:r>
      <w:r w:rsidRPr="00E40E73">
        <w:rPr>
          <w:rFonts w:ascii="Calibri" w:eastAsia="Verdana" w:hAnsi="Calibri" w:cs="Calibri"/>
          <w:b w:val="0"/>
          <w:sz w:val="22"/>
          <w:szCs w:val="22"/>
        </w:rPr>
        <w:t xml:space="preserve">ICRT), </w:t>
      </w:r>
      <w:r>
        <w:rPr>
          <w:rFonts w:ascii="Calibri" w:eastAsia="Verdana" w:hAnsi="Calibri" w:cs="Calibri"/>
          <w:b w:val="0"/>
          <w:sz w:val="22"/>
          <w:szCs w:val="22"/>
        </w:rPr>
        <w:t>SAP Ariba,</w:t>
      </w:r>
      <w:r w:rsidRPr="00E40E73">
        <w:rPr>
          <w:rFonts w:ascii="Calibri" w:eastAsia="Verdana" w:hAnsi="Calibri" w:cs="Calibri"/>
          <w:b w:val="0"/>
          <w:sz w:val="22"/>
          <w:szCs w:val="22"/>
        </w:rPr>
        <w:t xml:space="preserve"> XML, XQUERY</w:t>
      </w:r>
      <w:r>
        <w:rPr>
          <w:rFonts w:ascii="Calibri" w:eastAsia="Verdana" w:hAnsi="Calibri" w:cs="Calibri"/>
          <w:b w:val="0"/>
          <w:sz w:val="22"/>
          <w:szCs w:val="22"/>
        </w:rPr>
        <w:t>, PCAM, AFD, ActiveVOS, People soft, vertex</w:t>
      </w:r>
    </w:p>
    <w:p w:rsidR="00301088" w:rsidRDefault="00301088" w:rsidP="00301088">
      <w:pPr>
        <w:pStyle w:val="ListParagraph"/>
        <w:spacing w:line="240" w:lineRule="auto"/>
        <w:ind w:left="0"/>
      </w:pPr>
    </w:p>
    <w:p w:rsidR="00301088" w:rsidRDefault="00301088" w:rsidP="00301088">
      <w:pPr>
        <w:pStyle w:val="ListParagraph"/>
        <w:spacing w:line="240" w:lineRule="auto"/>
        <w:ind w:left="0"/>
      </w:pPr>
    </w:p>
    <w:p w:rsidR="00301088" w:rsidRDefault="00301088" w:rsidP="00301088">
      <w:pPr>
        <w:pStyle w:val="ListParagraph"/>
        <w:spacing w:line="240" w:lineRule="auto"/>
      </w:pPr>
    </w:p>
    <w:p w:rsidR="00301088" w:rsidRPr="00D445C6" w:rsidRDefault="00301088" w:rsidP="00301088">
      <w:pPr>
        <w:rPr>
          <w:rFonts w:ascii="Calibri" w:hAnsi="Calibri"/>
          <w:b/>
          <w:bCs/>
          <w:color w:val="000000"/>
          <w:u w:val="single"/>
        </w:rPr>
      </w:pPr>
      <w:r>
        <w:rPr>
          <w:rFonts w:ascii="Calibri" w:hAnsi="Calibri"/>
          <w:b/>
          <w:bCs/>
          <w:color w:val="000000"/>
          <w:u w:val="single"/>
        </w:rPr>
        <w:t>Project # 4</w:t>
      </w:r>
    </w:p>
    <w:p w:rsidR="00301088" w:rsidRDefault="00301088" w:rsidP="00301088">
      <w:pPr>
        <w:spacing w:line="314" w:lineRule="atLeast"/>
        <w:rPr>
          <w:color w:val="333333"/>
          <w:sz w:val="19"/>
          <w:szCs w:val="19"/>
        </w:rPr>
      </w:pPr>
      <w:r w:rsidRPr="00B46795">
        <w:rPr>
          <w:rFonts w:ascii="Calibri" w:eastAsia="Verdana" w:hAnsi="Calibri" w:cs="Calibri"/>
        </w:rPr>
        <w:t xml:space="preserve">Client             :  </w:t>
      </w:r>
      <w:r>
        <w:rPr>
          <w:rFonts w:ascii="Calibri" w:eastAsia="Verdana" w:hAnsi="Calibri" w:cs="Calibri"/>
        </w:rPr>
        <w:t>APP</w:t>
      </w:r>
      <w:r w:rsidRPr="00DF2750">
        <w:rPr>
          <w:rFonts w:ascii="Calibri" w:eastAsia="Verdana" w:hAnsi="Calibri" w:cs="Calibri"/>
          <w:b/>
        </w:rPr>
        <w:t>DYNAMICS</w:t>
      </w:r>
    </w:p>
    <w:p w:rsidR="00301088" w:rsidRPr="00605497" w:rsidRDefault="00301088" w:rsidP="00301088">
      <w:pPr>
        <w:rPr>
          <w:rFonts w:ascii="Calibri" w:eastAsia="Verdana" w:hAnsi="Calibri" w:cs="Calibri"/>
        </w:rPr>
      </w:pPr>
      <w:r w:rsidRPr="00605497">
        <w:rPr>
          <w:rFonts w:ascii="Calibri" w:eastAsia="Verdana" w:hAnsi="Calibri" w:cs="Calibri"/>
        </w:rPr>
        <w:t xml:space="preserve">Location        :  </w:t>
      </w:r>
      <w:r>
        <w:rPr>
          <w:color w:val="222222"/>
          <w:sz w:val="18"/>
          <w:szCs w:val="18"/>
          <w:shd w:val="clear" w:color="auto" w:fill="FFFFFF"/>
        </w:rPr>
        <w:t>San Francisco, CA</w:t>
      </w:r>
    </w:p>
    <w:p w:rsidR="00301088" w:rsidRPr="00B46795" w:rsidRDefault="00301088" w:rsidP="00301088">
      <w:pPr>
        <w:rPr>
          <w:rFonts w:ascii="Calibri" w:eastAsia="Verdana" w:hAnsi="Calibri" w:cs="Calibri"/>
        </w:rPr>
      </w:pPr>
      <w:r>
        <w:rPr>
          <w:rFonts w:ascii="Calibri" w:eastAsia="Verdana" w:hAnsi="Calibri" w:cs="Calibri"/>
        </w:rPr>
        <w:t>Duration        : Jan 2017 – Dec 2017</w:t>
      </w:r>
    </w:p>
    <w:p w:rsidR="00301088" w:rsidRPr="005F3221" w:rsidRDefault="00301088" w:rsidP="00301088">
      <w:pPr>
        <w:rPr>
          <w:rFonts w:ascii="Calibri" w:eastAsia="Verdana" w:hAnsi="Calibri" w:cs="Calibri"/>
          <w:b/>
        </w:rPr>
      </w:pPr>
      <w:r w:rsidRPr="00E40E73">
        <w:rPr>
          <w:rFonts w:ascii="Calibri" w:eastAsia="Verdana" w:hAnsi="Calibri" w:cs="Calibri"/>
        </w:rPr>
        <w:t>Role</w:t>
      </w:r>
      <w:r w:rsidRPr="005F3221">
        <w:rPr>
          <w:rFonts w:ascii="Calibri" w:eastAsia="Verdana" w:hAnsi="Calibri" w:cs="Calibri"/>
          <w:b/>
        </w:rPr>
        <w:tab/>
        <w:t xml:space="preserve">         : </w:t>
      </w:r>
      <w:r>
        <w:rPr>
          <w:rFonts w:ascii="Calibri" w:eastAsia="Verdana" w:hAnsi="Calibri" w:cs="Calibri"/>
        </w:rPr>
        <w:t>Integration Developer</w:t>
      </w:r>
    </w:p>
    <w:p w:rsidR="00301088" w:rsidRPr="00245DB3" w:rsidRDefault="00301088" w:rsidP="00301088">
      <w:pPr>
        <w:rPr>
          <w:rFonts w:ascii="Calibri" w:eastAsia="Verdana" w:hAnsi="Calibri" w:cs="Calibri"/>
          <w:sz w:val="2"/>
        </w:rPr>
      </w:pPr>
    </w:p>
    <w:p w:rsidR="00301088" w:rsidRPr="00605497" w:rsidRDefault="00301088" w:rsidP="00301088">
      <w:pPr>
        <w:rPr>
          <w:rFonts w:ascii="Calibri" w:eastAsia="Verdana" w:hAnsi="Calibri" w:cs="Calibri"/>
          <w:sz w:val="2"/>
        </w:rPr>
      </w:pPr>
    </w:p>
    <w:p w:rsidR="00301088" w:rsidRDefault="00301088" w:rsidP="00301088">
      <w:pPr>
        <w:pStyle w:val="Heading3"/>
        <w:shd w:val="clear" w:color="auto" w:fill="FFFFFF"/>
        <w:spacing w:before="0" w:after="0"/>
        <w:rPr>
          <w:rFonts w:ascii="Calibri" w:eastAsia="Verdana" w:hAnsi="Calibri" w:cs="Calibri"/>
          <w:bCs w:val="0"/>
          <w:sz w:val="22"/>
          <w:szCs w:val="22"/>
        </w:rPr>
      </w:pPr>
      <w:r w:rsidRPr="001F5A9E">
        <w:rPr>
          <w:rFonts w:ascii="Calibri" w:eastAsia="Verdana" w:hAnsi="Calibri" w:cs="Calibri"/>
          <w:b w:val="0"/>
          <w:sz w:val="22"/>
          <w:szCs w:val="22"/>
        </w:rPr>
        <w:lastRenderedPageBreak/>
        <w:t>Environments &amp; Tools</w:t>
      </w:r>
      <w:r>
        <w:rPr>
          <w:rFonts w:ascii="Calibri" w:eastAsia="Verdana" w:hAnsi="Calibri" w:cs="Calibri"/>
          <w:b w:val="0"/>
          <w:sz w:val="22"/>
          <w:szCs w:val="22"/>
        </w:rPr>
        <w:t>:</w:t>
      </w:r>
      <w:r w:rsidRPr="00B46795">
        <w:rPr>
          <w:rFonts w:ascii="Calibri" w:eastAsia="Verdana" w:hAnsi="Calibri" w:cs="Calibri"/>
          <w:sz w:val="22"/>
          <w:szCs w:val="22"/>
        </w:rPr>
        <w:t xml:space="preserve"> </w:t>
      </w:r>
      <w:r>
        <w:rPr>
          <w:rFonts w:ascii="Calibri" w:eastAsia="Verdana" w:hAnsi="Calibri" w:cs="Calibri"/>
          <w:sz w:val="36"/>
          <w:szCs w:val="22"/>
        </w:rPr>
        <w:t xml:space="preserve"> </w:t>
      </w:r>
      <w:r w:rsidRPr="00E40E73">
        <w:rPr>
          <w:rFonts w:ascii="Calibri" w:eastAsia="Verdana" w:hAnsi="Calibri" w:cs="Calibri"/>
          <w:b w:val="0"/>
          <w:sz w:val="22"/>
          <w:szCs w:val="22"/>
        </w:rPr>
        <w:t xml:space="preserve">Informatica </w:t>
      </w:r>
      <w:r>
        <w:rPr>
          <w:rFonts w:ascii="Calibri" w:eastAsia="Verdana" w:hAnsi="Calibri" w:cs="Calibri"/>
          <w:b w:val="0"/>
          <w:sz w:val="22"/>
          <w:szCs w:val="22"/>
        </w:rPr>
        <w:t>C</w:t>
      </w:r>
      <w:r w:rsidRPr="00E40E73">
        <w:rPr>
          <w:rFonts w:ascii="Calibri" w:eastAsia="Verdana" w:hAnsi="Calibri" w:cs="Calibri"/>
          <w:b w:val="0"/>
          <w:sz w:val="22"/>
          <w:szCs w:val="22"/>
        </w:rPr>
        <w:t xml:space="preserve">loud Real Time (ICRT), </w:t>
      </w:r>
      <w:r w:rsidRPr="009B4239">
        <w:rPr>
          <w:rFonts w:ascii="Calibri" w:eastAsia="Verdana" w:hAnsi="Calibri" w:cs="Calibri"/>
          <w:sz w:val="22"/>
          <w:szCs w:val="22"/>
        </w:rPr>
        <w:t>Salesforce</w:t>
      </w:r>
      <w:r>
        <w:rPr>
          <w:rFonts w:ascii="Calibri" w:eastAsia="Verdana" w:hAnsi="Calibri" w:cs="Calibri"/>
          <w:b w:val="0"/>
          <w:sz w:val="22"/>
          <w:szCs w:val="22"/>
        </w:rPr>
        <w:t>, OKTA, Coupa</w:t>
      </w:r>
      <w:r w:rsidRPr="00E40E73">
        <w:rPr>
          <w:rFonts w:ascii="Calibri" w:eastAsia="Verdana" w:hAnsi="Calibri" w:cs="Calibri"/>
          <w:b w:val="0"/>
          <w:sz w:val="22"/>
          <w:szCs w:val="22"/>
        </w:rPr>
        <w:t>,</w:t>
      </w:r>
      <w:r>
        <w:rPr>
          <w:rFonts w:ascii="Calibri" w:eastAsia="Verdana" w:hAnsi="Calibri" w:cs="Calibri"/>
          <w:b w:val="0"/>
          <w:sz w:val="22"/>
          <w:szCs w:val="22"/>
        </w:rPr>
        <w:t xml:space="preserve"> Concur,</w:t>
      </w:r>
      <w:r w:rsidRPr="00E40E73">
        <w:rPr>
          <w:rFonts w:ascii="Calibri" w:eastAsia="Verdana" w:hAnsi="Calibri" w:cs="Calibri"/>
          <w:b w:val="0"/>
          <w:sz w:val="22"/>
          <w:szCs w:val="22"/>
        </w:rPr>
        <w:t xml:space="preserve"> </w:t>
      </w:r>
      <w:r w:rsidRPr="009B4239">
        <w:rPr>
          <w:rFonts w:ascii="Calibri" w:eastAsia="Verdana" w:hAnsi="Calibri" w:cs="Calibri"/>
          <w:sz w:val="22"/>
          <w:szCs w:val="22"/>
        </w:rPr>
        <w:t>NetSuite</w:t>
      </w:r>
      <w:r w:rsidRPr="00E40E73">
        <w:rPr>
          <w:rFonts w:ascii="Calibri" w:eastAsia="Verdana" w:hAnsi="Calibri" w:cs="Calibri"/>
          <w:b w:val="0"/>
          <w:sz w:val="22"/>
          <w:szCs w:val="22"/>
        </w:rPr>
        <w:t>, workday</w:t>
      </w:r>
      <w:r>
        <w:rPr>
          <w:rFonts w:ascii="Calibri" w:eastAsia="Verdana" w:hAnsi="Calibri" w:cs="Calibri"/>
          <w:b w:val="0"/>
          <w:sz w:val="22"/>
          <w:szCs w:val="22"/>
        </w:rPr>
        <w:t>,</w:t>
      </w:r>
      <w:r w:rsidRPr="00E40E73">
        <w:rPr>
          <w:rFonts w:ascii="Calibri" w:eastAsia="Verdana" w:hAnsi="Calibri" w:cs="Calibri"/>
          <w:b w:val="0"/>
          <w:sz w:val="22"/>
          <w:szCs w:val="22"/>
        </w:rPr>
        <w:t xml:space="preserve"> XML, XQUERY, Informatica Cloud-ICS,</w:t>
      </w:r>
      <w:r>
        <w:rPr>
          <w:rFonts w:ascii="Calibri" w:eastAsia="Verdana" w:hAnsi="Calibri" w:cs="Calibri"/>
          <w:b w:val="0"/>
          <w:sz w:val="22"/>
          <w:szCs w:val="22"/>
        </w:rPr>
        <w:t xml:space="preserve"> Informatica DIH and CIH</w:t>
      </w:r>
    </w:p>
    <w:p w:rsidR="00301088" w:rsidRDefault="00301088" w:rsidP="00301088">
      <w:pPr>
        <w:rPr>
          <w:rFonts w:eastAsia="Verdana"/>
        </w:rPr>
      </w:pPr>
    </w:p>
    <w:p w:rsidR="00301088" w:rsidRPr="00E40E73" w:rsidRDefault="00301088" w:rsidP="00301088">
      <w:pPr>
        <w:rPr>
          <w:rFonts w:eastAsia="Verdana"/>
        </w:rPr>
      </w:pPr>
    </w:p>
    <w:p w:rsidR="00301088" w:rsidRPr="009E230D" w:rsidRDefault="00301088" w:rsidP="00301088">
      <w:pPr>
        <w:jc w:val="both"/>
        <w:rPr>
          <w:rFonts w:ascii="Calibri" w:eastAsia="Verdana" w:hAnsi="Calibri" w:cs="Calibri"/>
          <w:b/>
        </w:rPr>
      </w:pPr>
      <w:r w:rsidRPr="009E230D">
        <w:rPr>
          <w:rFonts w:ascii="Calibri" w:eastAsia="Verdana" w:hAnsi="Calibri" w:cs="Calibri"/>
          <w:b/>
          <w:bCs/>
          <w:u w:val="single"/>
        </w:rPr>
        <w:t>Project Description</w:t>
      </w:r>
      <w:r w:rsidRPr="009E230D">
        <w:rPr>
          <w:rFonts w:ascii="Calibri" w:eastAsia="Verdana" w:hAnsi="Calibri" w:cs="Calibri"/>
          <w:b/>
          <w:bCs/>
        </w:rPr>
        <w:t>: -</w:t>
      </w:r>
      <w:r w:rsidRPr="009E230D">
        <w:rPr>
          <w:rFonts w:ascii="Calibri" w:eastAsia="Verdana" w:hAnsi="Calibri" w:cs="Calibri"/>
          <w:b/>
        </w:rPr>
        <w:t xml:space="preserve"> </w:t>
      </w:r>
    </w:p>
    <w:p w:rsidR="00301088" w:rsidRPr="00BC6483" w:rsidRDefault="00301088" w:rsidP="00301088">
      <w:pPr>
        <w:jc w:val="both"/>
        <w:rPr>
          <w:rFonts w:ascii="Book Antiqua" w:hAnsi="Book Antiqua"/>
          <w:i/>
          <w:sz w:val="8"/>
          <w:u w:val="single"/>
        </w:rPr>
      </w:pPr>
    </w:p>
    <w:p w:rsidR="00301088" w:rsidRDefault="00301088" w:rsidP="00301088">
      <w:pPr>
        <w:jc w:val="both"/>
        <w:rPr>
          <w:rFonts w:ascii="Calibri" w:eastAsia="Verdana" w:hAnsi="Calibri" w:cs="Calibri"/>
        </w:rPr>
      </w:pPr>
      <w:r>
        <w:rPr>
          <w:rFonts w:ascii="Calibri" w:eastAsia="Verdana" w:hAnsi="Calibri" w:cs="Calibri"/>
        </w:rPr>
        <w:t>AppDynamics is an Application Performance Management company that d</w:t>
      </w:r>
      <w:r w:rsidRPr="00452E92">
        <w:rPr>
          <w:rFonts w:ascii="Calibri" w:eastAsia="Verdana" w:hAnsi="Calibri" w:cs="Calibri"/>
        </w:rPr>
        <w:t>iscover</w:t>
      </w:r>
      <w:r>
        <w:rPr>
          <w:rFonts w:ascii="Calibri" w:eastAsia="Verdana" w:hAnsi="Calibri" w:cs="Calibri"/>
        </w:rPr>
        <w:t>s</w:t>
      </w:r>
      <w:r w:rsidRPr="00452E92">
        <w:rPr>
          <w:rFonts w:ascii="Calibri" w:eastAsia="Verdana" w:hAnsi="Calibri" w:cs="Calibri"/>
        </w:rPr>
        <w:t xml:space="preserve"> faster, more efficient monitoring with an enterprise Application Performance</w:t>
      </w:r>
      <w:r>
        <w:rPr>
          <w:rFonts w:ascii="Calibri" w:eastAsia="Verdana" w:hAnsi="Calibri" w:cs="Calibri"/>
        </w:rPr>
        <w:t xml:space="preserve"> Management (APM) solution for apps. Involved in multiple Integrations that includes the data and Application integration at the client. Extensively used Informatica Cloud real time Service &amp; processes designer in building ICRT processes and thus performed integration between various applications across the client. These includes Workday-NetSuite, NetSuite-Revpro, and Salesforce-Revpro etc. Also worked extensively on the data integration from cloud to on premise, cloud-cloud and on premise to cloud</w:t>
      </w:r>
    </w:p>
    <w:p w:rsidR="00301088" w:rsidRDefault="00301088" w:rsidP="00301088">
      <w:pPr>
        <w:jc w:val="both"/>
        <w:rPr>
          <w:rFonts w:ascii="Calibri" w:eastAsia="Verdana" w:hAnsi="Calibri" w:cs="Calibri"/>
        </w:rPr>
      </w:pPr>
    </w:p>
    <w:p w:rsidR="00301088" w:rsidRPr="009E230D" w:rsidRDefault="00301088" w:rsidP="00301088">
      <w:pPr>
        <w:jc w:val="both"/>
        <w:rPr>
          <w:rFonts w:ascii="Calibri" w:eastAsia="Verdana" w:hAnsi="Calibri" w:cs="Calibri"/>
          <w:b/>
          <w:bCs/>
        </w:rPr>
      </w:pPr>
      <w:r w:rsidRPr="009E230D">
        <w:rPr>
          <w:rFonts w:ascii="Calibri" w:eastAsia="Verdana" w:hAnsi="Calibri" w:cs="Calibri"/>
          <w:b/>
          <w:bCs/>
          <w:u w:val="single"/>
        </w:rPr>
        <w:t>Roles &amp; Responsibilities</w:t>
      </w:r>
      <w:r w:rsidRPr="009E230D">
        <w:rPr>
          <w:rFonts w:ascii="Calibri" w:eastAsia="Verdana" w:hAnsi="Calibri" w:cs="Calibri"/>
          <w:b/>
          <w:bCs/>
        </w:rPr>
        <w:t>: -</w:t>
      </w:r>
    </w:p>
    <w:p w:rsidR="00301088" w:rsidRPr="009874CA" w:rsidRDefault="00301088" w:rsidP="00301088">
      <w:pPr>
        <w:pStyle w:val="NormalWeb"/>
        <w:spacing w:after="0"/>
        <w:jc w:val="both"/>
        <w:rPr>
          <w:rFonts w:ascii="Book Antiqua" w:hAnsi="Book Antiqua"/>
          <w:sz w:val="12"/>
          <w:szCs w:val="22"/>
        </w:rPr>
      </w:pPr>
    </w:p>
    <w:p w:rsidR="00301088" w:rsidRDefault="00301088" w:rsidP="00301088">
      <w:pPr>
        <w:pStyle w:val="ListParagraph"/>
        <w:widowControl/>
        <w:numPr>
          <w:ilvl w:val="0"/>
          <w:numId w:val="25"/>
        </w:numPr>
        <w:suppressAutoHyphens w:val="0"/>
        <w:spacing w:line="240" w:lineRule="auto"/>
      </w:pPr>
      <w:r>
        <w:t xml:space="preserve">Participating Integration meetings and understanding the requirements from the business standpoint and planning the Integration efforts </w:t>
      </w:r>
    </w:p>
    <w:p w:rsidR="00301088" w:rsidRDefault="00301088" w:rsidP="00301088">
      <w:pPr>
        <w:pStyle w:val="ListParagraph"/>
        <w:widowControl/>
        <w:numPr>
          <w:ilvl w:val="0"/>
          <w:numId w:val="25"/>
        </w:numPr>
        <w:suppressAutoHyphens w:val="0"/>
        <w:spacing w:line="240" w:lineRule="auto"/>
      </w:pPr>
      <w:r>
        <w:t xml:space="preserve">Building </w:t>
      </w:r>
      <w:r w:rsidRPr="008F732E">
        <w:t xml:space="preserve">Informatica Cloud Real Time </w:t>
      </w:r>
      <w:r w:rsidRPr="009E230D">
        <w:rPr>
          <w:b/>
        </w:rPr>
        <w:t>Service Connectors</w:t>
      </w:r>
      <w:r w:rsidRPr="008F732E">
        <w:t xml:space="preserve"> using the </w:t>
      </w:r>
      <w:r w:rsidRPr="009E230D">
        <w:rPr>
          <w:b/>
        </w:rPr>
        <w:t>enterprise WSDL's</w:t>
      </w:r>
      <w:r w:rsidRPr="008F732E">
        <w:t xml:space="preserve"> of the End application and testing them from Informatica ICRT</w:t>
      </w:r>
    </w:p>
    <w:p w:rsidR="00301088" w:rsidRPr="001A5949" w:rsidRDefault="00301088" w:rsidP="00301088">
      <w:pPr>
        <w:pStyle w:val="ListParagraph"/>
        <w:widowControl/>
        <w:numPr>
          <w:ilvl w:val="0"/>
          <w:numId w:val="25"/>
        </w:numPr>
        <w:suppressAutoHyphens w:val="0"/>
        <w:spacing w:line="240" w:lineRule="auto"/>
      </w:pPr>
      <w:r>
        <w:t xml:space="preserve">Excellent hands on interacting </w:t>
      </w:r>
      <w:r w:rsidRPr="009E230D">
        <w:t xml:space="preserve">with </w:t>
      </w:r>
      <w:r w:rsidRPr="009E230D">
        <w:rPr>
          <w:b/>
        </w:rPr>
        <w:t>REST and SOAP Web Services</w:t>
      </w:r>
      <w:r>
        <w:t xml:space="preserve"> for integration</w:t>
      </w:r>
    </w:p>
    <w:p w:rsidR="00301088" w:rsidRDefault="00301088" w:rsidP="00301088">
      <w:pPr>
        <w:pStyle w:val="ListParagraph"/>
        <w:widowControl/>
        <w:numPr>
          <w:ilvl w:val="0"/>
          <w:numId w:val="25"/>
        </w:numPr>
        <w:suppressAutoHyphens w:val="0"/>
        <w:spacing w:line="240" w:lineRule="auto"/>
      </w:pPr>
      <w:r>
        <w:t xml:space="preserve">Building Informatica real time </w:t>
      </w:r>
      <w:r w:rsidRPr="00133989">
        <w:rPr>
          <w:b/>
        </w:rPr>
        <w:t>connections</w:t>
      </w:r>
      <w:r w:rsidRPr="00A54BAD">
        <w:rPr>
          <w:i/>
        </w:rPr>
        <w:t xml:space="preserve"> </w:t>
      </w:r>
      <w:r>
        <w:t xml:space="preserve">for the </w:t>
      </w:r>
      <w:r w:rsidRPr="008F732E">
        <w:t>Service Connectors and also for on premise applications/databases which serves and access point to data/applications</w:t>
      </w:r>
    </w:p>
    <w:p w:rsidR="00301088" w:rsidRDefault="00301088" w:rsidP="00301088">
      <w:pPr>
        <w:widowControl/>
        <w:numPr>
          <w:ilvl w:val="0"/>
          <w:numId w:val="25"/>
        </w:numPr>
        <w:autoSpaceDE w:val="0"/>
        <w:spacing w:line="240" w:lineRule="auto"/>
        <w:rPr>
          <w:rFonts w:ascii="Calibri" w:hAnsi="Calibri"/>
          <w:lang w:eastAsia="en-US"/>
        </w:rPr>
      </w:pPr>
      <w:r w:rsidRPr="008F732E">
        <w:rPr>
          <w:rFonts w:ascii="Calibri" w:hAnsi="Calibri"/>
          <w:lang w:eastAsia="en-US"/>
        </w:rPr>
        <w:t xml:space="preserve">These </w:t>
      </w:r>
      <w:r>
        <w:rPr>
          <w:rFonts w:ascii="Calibri" w:hAnsi="Calibri"/>
          <w:lang w:eastAsia="en-US"/>
        </w:rPr>
        <w:t xml:space="preserve">processes </w:t>
      </w:r>
      <w:r w:rsidRPr="008F732E">
        <w:rPr>
          <w:rFonts w:ascii="Calibri" w:hAnsi="Calibri"/>
          <w:lang w:eastAsia="en-US"/>
        </w:rPr>
        <w:t xml:space="preserve">include </w:t>
      </w:r>
      <w:r w:rsidRPr="00402BAE">
        <w:rPr>
          <w:rFonts w:ascii="Calibri" w:hAnsi="Calibri"/>
          <w:b/>
          <w:lang w:eastAsia="en-US"/>
        </w:rPr>
        <w:t>Workday-NetSuite, NetSuite-RevPro, Salesforce-RevPro</w:t>
      </w:r>
      <w:r w:rsidRPr="008F732E">
        <w:rPr>
          <w:rFonts w:ascii="Calibri" w:hAnsi="Calibri"/>
          <w:lang w:eastAsia="en-US"/>
        </w:rPr>
        <w:t xml:space="preserve"> </w:t>
      </w:r>
      <w:r>
        <w:rPr>
          <w:rFonts w:ascii="Calibri" w:hAnsi="Calibri"/>
          <w:lang w:eastAsia="en-US"/>
        </w:rPr>
        <w:t>integration</w:t>
      </w:r>
    </w:p>
    <w:p w:rsidR="00301088" w:rsidRPr="008F732E" w:rsidRDefault="00301088" w:rsidP="00301088">
      <w:pPr>
        <w:widowControl/>
        <w:numPr>
          <w:ilvl w:val="0"/>
          <w:numId w:val="25"/>
        </w:numPr>
        <w:autoSpaceDE w:val="0"/>
        <w:spacing w:line="240" w:lineRule="auto"/>
        <w:jc w:val="both"/>
        <w:rPr>
          <w:rFonts w:ascii="Calibri" w:hAnsi="Calibri"/>
          <w:lang w:eastAsia="en-US"/>
        </w:rPr>
      </w:pPr>
      <w:r>
        <w:rPr>
          <w:rFonts w:ascii="Calibri" w:hAnsi="Calibri"/>
          <w:lang w:eastAsia="en-US"/>
        </w:rPr>
        <w:t>E</w:t>
      </w:r>
      <w:r w:rsidRPr="008F732E">
        <w:rPr>
          <w:rFonts w:ascii="Calibri" w:hAnsi="Calibri"/>
          <w:lang w:eastAsia="en-US"/>
        </w:rPr>
        <w:t xml:space="preserve">xtensively </w:t>
      </w:r>
      <w:r>
        <w:rPr>
          <w:rFonts w:ascii="Calibri" w:hAnsi="Calibri"/>
          <w:lang w:eastAsia="en-US"/>
        </w:rPr>
        <w:t xml:space="preserve">worked on building </w:t>
      </w:r>
      <w:r w:rsidRPr="0022618E">
        <w:rPr>
          <w:rFonts w:ascii="Calibri" w:hAnsi="Calibri"/>
          <w:b/>
          <w:lang w:eastAsia="en-US"/>
        </w:rPr>
        <w:t>mappings</w:t>
      </w:r>
      <w:r>
        <w:rPr>
          <w:rFonts w:ascii="Calibri" w:hAnsi="Calibri"/>
          <w:lang w:eastAsia="en-US"/>
        </w:rPr>
        <w:t xml:space="preserve"> that performs d</w:t>
      </w:r>
      <w:r w:rsidRPr="008F732E">
        <w:rPr>
          <w:rFonts w:ascii="Calibri" w:hAnsi="Calibri"/>
          <w:lang w:eastAsia="en-US"/>
        </w:rPr>
        <w:t>ata integration from cloud to On premise, cloud-cloud and On premise to cloud</w:t>
      </w:r>
    </w:p>
    <w:p w:rsidR="00301088" w:rsidRDefault="00301088" w:rsidP="00301088">
      <w:pPr>
        <w:pStyle w:val="ListParagraph"/>
        <w:widowControl/>
        <w:numPr>
          <w:ilvl w:val="0"/>
          <w:numId w:val="25"/>
        </w:numPr>
        <w:suppressAutoHyphens w:val="0"/>
        <w:spacing w:line="240" w:lineRule="auto"/>
      </w:pPr>
      <w:r>
        <w:t xml:space="preserve">Extensively worked in </w:t>
      </w:r>
      <w:r w:rsidRPr="0022618E">
        <w:rPr>
          <w:b/>
        </w:rPr>
        <w:t>automating integration processes</w:t>
      </w:r>
      <w:r w:rsidRPr="0022618E">
        <w:t xml:space="preserve"> </w:t>
      </w:r>
      <w:r>
        <w:t>from end-to-end</w:t>
      </w:r>
    </w:p>
    <w:p w:rsidR="00301088" w:rsidRDefault="00301088" w:rsidP="00301088">
      <w:pPr>
        <w:pStyle w:val="ListParagraph"/>
        <w:widowControl/>
        <w:numPr>
          <w:ilvl w:val="0"/>
          <w:numId w:val="25"/>
        </w:numPr>
        <w:suppressAutoHyphens w:val="0"/>
        <w:spacing w:line="240" w:lineRule="auto"/>
      </w:pPr>
      <w:r>
        <w:t xml:space="preserve">Actively </w:t>
      </w:r>
      <w:r w:rsidRPr="0022618E">
        <w:rPr>
          <w:b/>
        </w:rPr>
        <w:t>maintaining ICRT processes</w:t>
      </w:r>
      <w:r>
        <w:t xml:space="preserve"> and enhancing them from time to time based on the needs of the business </w:t>
      </w:r>
    </w:p>
    <w:p w:rsidR="00301088" w:rsidRDefault="00301088" w:rsidP="00301088">
      <w:pPr>
        <w:pStyle w:val="ListParagraph"/>
        <w:widowControl/>
        <w:numPr>
          <w:ilvl w:val="0"/>
          <w:numId w:val="25"/>
        </w:numPr>
        <w:suppressAutoHyphens w:val="0"/>
        <w:spacing w:line="240" w:lineRule="auto"/>
      </w:pPr>
      <w:r w:rsidRPr="00516E16">
        <w:t>Proficien</w:t>
      </w:r>
      <w:r>
        <w:t xml:space="preserve">t in </w:t>
      </w:r>
      <w:r w:rsidRPr="00516E16">
        <w:t xml:space="preserve">implementing integrations </w:t>
      </w:r>
      <w:r w:rsidRPr="0022618E">
        <w:t xml:space="preserve">with </w:t>
      </w:r>
      <w:r w:rsidRPr="0022618E">
        <w:rPr>
          <w:b/>
        </w:rPr>
        <w:t xml:space="preserve">Salesforce, NetSuite, workday, Coupa, RevPro </w:t>
      </w:r>
      <w:r w:rsidRPr="0022618E">
        <w:t>e</w:t>
      </w:r>
      <w:r w:rsidRPr="00516E16">
        <w:t>tc.</w:t>
      </w:r>
    </w:p>
    <w:p w:rsidR="00301088" w:rsidRPr="005F3221" w:rsidRDefault="00301088" w:rsidP="00301088">
      <w:pPr>
        <w:widowControl/>
        <w:numPr>
          <w:ilvl w:val="0"/>
          <w:numId w:val="25"/>
        </w:numPr>
        <w:suppressAutoHyphens w:val="0"/>
        <w:spacing w:line="240" w:lineRule="auto"/>
        <w:contextualSpacing/>
      </w:pPr>
      <w:r w:rsidRPr="005F3221">
        <w:t xml:space="preserve">Extensively used Informatica cloud </w:t>
      </w:r>
      <w:r w:rsidRPr="0022618E">
        <w:rPr>
          <w:b/>
        </w:rPr>
        <w:t>Activity log and Activity monitor</w:t>
      </w:r>
      <w:r w:rsidRPr="005F3221">
        <w:t xml:space="preserve"> during the debugging </w:t>
      </w:r>
      <w:r>
        <w:t xml:space="preserve">stage </w:t>
      </w:r>
      <w:r w:rsidRPr="005F3221">
        <w:t>of</w:t>
      </w:r>
      <w:r>
        <w:t xml:space="preserve"> the</w:t>
      </w:r>
      <w:r w:rsidRPr="005F3221">
        <w:t xml:space="preserve"> integration tasks</w:t>
      </w:r>
    </w:p>
    <w:p w:rsidR="00301088" w:rsidRDefault="00301088" w:rsidP="00301088">
      <w:pPr>
        <w:pStyle w:val="ListParagraph"/>
        <w:widowControl/>
        <w:numPr>
          <w:ilvl w:val="0"/>
          <w:numId w:val="25"/>
        </w:numPr>
        <w:suppressAutoHyphens w:val="0"/>
        <w:spacing w:line="240" w:lineRule="auto"/>
      </w:pPr>
      <w:r w:rsidRPr="005F3221">
        <w:t xml:space="preserve">Performed </w:t>
      </w:r>
      <w:r w:rsidRPr="0022618E">
        <w:rPr>
          <w:b/>
        </w:rPr>
        <w:t>code Migrating</w:t>
      </w:r>
      <w:r w:rsidRPr="005F3221">
        <w:t xml:space="preserve"> </w:t>
      </w:r>
      <w:r>
        <w:t>of ICS and ICRT processes using Informatica Cloud</w:t>
      </w:r>
    </w:p>
    <w:p w:rsidR="00301088" w:rsidRPr="00D12011" w:rsidRDefault="00301088" w:rsidP="00301088">
      <w:pPr>
        <w:pStyle w:val="ListParagraph"/>
        <w:widowControl/>
        <w:numPr>
          <w:ilvl w:val="0"/>
          <w:numId w:val="25"/>
        </w:numPr>
        <w:suppressAutoHyphens w:val="0"/>
        <w:spacing w:line="240" w:lineRule="auto"/>
      </w:pPr>
      <w:r>
        <w:t xml:space="preserve">Good knowledge on </w:t>
      </w:r>
      <w:r w:rsidRPr="00992D2B">
        <w:rPr>
          <w:b/>
        </w:rPr>
        <w:t>Financial force</w:t>
      </w:r>
      <w:r>
        <w:t xml:space="preserve"> and </w:t>
      </w:r>
      <w:r w:rsidRPr="00992D2B">
        <w:rPr>
          <w:b/>
        </w:rPr>
        <w:t>visual force</w:t>
      </w:r>
    </w:p>
    <w:p w:rsidR="00301088" w:rsidRPr="00A24359" w:rsidRDefault="00301088" w:rsidP="00301088">
      <w:pPr>
        <w:pStyle w:val="ListParagraph"/>
        <w:widowControl/>
        <w:numPr>
          <w:ilvl w:val="0"/>
          <w:numId w:val="25"/>
        </w:numPr>
        <w:suppressAutoHyphens w:val="0"/>
        <w:spacing w:line="240" w:lineRule="auto"/>
      </w:pPr>
      <w:r>
        <w:t>Created</w:t>
      </w:r>
      <w:r w:rsidRPr="00D12011">
        <w:t xml:space="preserve"> Salesforce </w:t>
      </w:r>
      <w:r w:rsidRPr="008B0656">
        <w:rPr>
          <w:b/>
        </w:rPr>
        <w:t>OAuth Authenticate</w:t>
      </w:r>
      <w:r w:rsidRPr="00D12011">
        <w:t xml:space="preserve"> using </w:t>
      </w:r>
      <w:r w:rsidRPr="008B0656">
        <w:rPr>
          <w:b/>
        </w:rPr>
        <w:t>Informatica Cloud Real-time</w:t>
      </w:r>
    </w:p>
    <w:p w:rsidR="00301088" w:rsidRPr="00732BE4" w:rsidRDefault="00301088" w:rsidP="00301088">
      <w:pPr>
        <w:widowControl/>
        <w:numPr>
          <w:ilvl w:val="0"/>
          <w:numId w:val="25"/>
        </w:numPr>
        <w:shd w:val="clear" w:color="auto" w:fill="FFFFFF"/>
        <w:suppressAutoHyphens w:val="0"/>
        <w:spacing w:line="240" w:lineRule="auto"/>
        <w:jc w:val="both"/>
        <w:rPr>
          <w:rFonts w:ascii="Calibri" w:hAnsi="Calibri"/>
          <w:color w:val="000000"/>
          <w:lang w:eastAsia="en-US"/>
        </w:rPr>
      </w:pPr>
      <w:r>
        <w:rPr>
          <w:rFonts w:ascii="Calibri" w:hAnsi="Calibri"/>
          <w:color w:val="000000"/>
          <w:lang w:eastAsia="en-US"/>
        </w:rPr>
        <w:t xml:space="preserve">Extensively worked </w:t>
      </w:r>
      <w:r w:rsidRPr="00732BE4">
        <w:rPr>
          <w:rFonts w:ascii="Calibri" w:hAnsi="Calibri"/>
          <w:color w:val="000000"/>
          <w:lang w:eastAsia="en-US"/>
        </w:rPr>
        <w:t xml:space="preserve">on </w:t>
      </w:r>
      <w:r w:rsidRPr="00080E03">
        <w:rPr>
          <w:rFonts w:ascii="Calibri" w:hAnsi="Calibri"/>
          <w:b/>
          <w:color w:val="000000"/>
          <w:lang w:eastAsia="en-US"/>
        </w:rPr>
        <w:t xml:space="preserve">Informatica </w:t>
      </w:r>
      <w:r>
        <w:rPr>
          <w:rFonts w:ascii="Calibri" w:hAnsi="Calibri"/>
          <w:b/>
          <w:color w:val="000000"/>
          <w:lang w:eastAsia="en-US"/>
        </w:rPr>
        <w:t xml:space="preserve">Cloud &amp; </w:t>
      </w:r>
      <w:r w:rsidRPr="00080E03">
        <w:rPr>
          <w:rFonts w:ascii="Calibri" w:hAnsi="Calibri"/>
          <w:b/>
          <w:color w:val="000000"/>
          <w:lang w:eastAsia="en-US"/>
        </w:rPr>
        <w:t>Data Integration Hub (</w:t>
      </w:r>
      <w:r>
        <w:rPr>
          <w:rFonts w:ascii="Calibri" w:hAnsi="Calibri"/>
          <w:b/>
          <w:color w:val="000000"/>
          <w:lang w:eastAsia="en-US"/>
        </w:rPr>
        <w:t>C</w:t>
      </w:r>
      <w:r w:rsidRPr="00080E03">
        <w:rPr>
          <w:rFonts w:ascii="Calibri" w:hAnsi="Calibri"/>
          <w:b/>
          <w:color w:val="000000"/>
          <w:lang w:eastAsia="en-US"/>
        </w:rPr>
        <w:t>IH</w:t>
      </w:r>
      <w:r>
        <w:rPr>
          <w:rFonts w:ascii="Calibri" w:hAnsi="Calibri"/>
          <w:b/>
          <w:color w:val="000000"/>
          <w:lang w:eastAsia="en-US"/>
        </w:rPr>
        <w:t xml:space="preserve"> &amp; DIH</w:t>
      </w:r>
      <w:r w:rsidRPr="00080E03">
        <w:rPr>
          <w:rFonts w:ascii="Calibri" w:hAnsi="Calibri"/>
          <w:b/>
          <w:color w:val="000000"/>
          <w:lang w:eastAsia="en-US"/>
        </w:rPr>
        <w:t>)</w:t>
      </w:r>
      <w:r>
        <w:rPr>
          <w:rFonts w:ascii="Calibri" w:hAnsi="Calibri"/>
          <w:color w:val="000000"/>
          <w:lang w:eastAsia="en-US"/>
        </w:rPr>
        <w:t xml:space="preserve"> </w:t>
      </w:r>
    </w:p>
    <w:p w:rsidR="00301088" w:rsidRPr="00A24359" w:rsidRDefault="00301088" w:rsidP="00301088">
      <w:pPr>
        <w:widowControl/>
        <w:numPr>
          <w:ilvl w:val="0"/>
          <w:numId w:val="25"/>
        </w:numPr>
        <w:shd w:val="clear" w:color="auto" w:fill="FFFFFF"/>
        <w:suppressAutoHyphens w:val="0"/>
        <w:spacing w:line="240" w:lineRule="auto"/>
        <w:jc w:val="both"/>
        <w:rPr>
          <w:rFonts w:ascii="Calibri" w:hAnsi="Calibri"/>
          <w:color w:val="000000"/>
          <w:lang w:eastAsia="en-US"/>
        </w:rPr>
      </w:pPr>
      <w:r w:rsidRPr="00A24359">
        <w:rPr>
          <w:rFonts w:ascii="Calibri" w:hAnsi="Calibri"/>
          <w:color w:val="000000"/>
          <w:lang w:eastAsia="en-US"/>
        </w:rPr>
        <w:t>Extensively worked in co</w:t>
      </w:r>
      <w:r>
        <w:rPr>
          <w:rFonts w:ascii="Calibri" w:hAnsi="Calibri"/>
          <w:color w:val="000000"/>
          <w:lang w:eastAsia="en-US"/>
        </w:rPr>
        <w:t>nverting the DIH mapping to Cloud Integration Hub</w:t>
      </w:r>
    </w:p>
    <w:p w:rsidR="00301088" w:rsidRPr="00004E8D" w:rsidRDefault="00301088" w:rsidP="00301088">
      <w:pPr>
        <w:widowControl/>
        <w:numPr>
          <w:ilvl w:val="0"/>
          <w:numId w:val="25"/>
        </w:numPr>
        <w:shd w:val="clear" w:color="auto" w:fill="FFFFFF"/>
        <w:suppressAutoHyphens w:val="0"/>
        <w:spacing w:line="240" w:lineRule="auto"/>
        <w:jc w:val="both"/>
        <w:rPr>
          <w:rFonts w:ascii="Calibri" w:hAnsi="Calibri"/>
          <w:color w:val="000000"/>
          <w:lang w:eastAsia="en-US"/>
        </w:rPr>
      </w:pPr>
      <w:r w:rsidRPr="00004E8D">
        <w:rPr>
          <w:rFonts w:ascii="Calibri" w:hAnsi="Calibri"/>
          <w:color w:val="000000"/>
          <w:lang w:eastAsia="en-US"/>
        </w:rPr>
        <w:t xml:space="preserve">Extensively worked on creating the </w:t>
      </w:r>
      <w:r w:rsidRPr="00004E8D">
        <w:rPr>
          <w:rFonts w:ascii="Calibri" w:hAnsi="Calibri"/>
          <w:b/>
          <w:color w:val="000000"/>
          <w:lang w:eastAsia="en-US"/>
        </w:rPr>
        <w:t xml:space="preserve">CIH Publication and subscriptionn </w:t>
      </w:r>
      <w:r w:rsidRPr="00004E8D">
        <w:rPr>
          <w:rFonts w:ascii="Calibri" w:hAnsi="Calibri"/>
          <w:color w:val="000000"/>
          <w:lang w:eastAsia="en-US"/>
        </w:rPr>
        <w:t xml:space="preserve">mappings </w:t>
      </w:r>
    </w:p>
    <w:p w:rsidR="00301088" w:rsidRPr="00732BE4" w:rsidRDefault="00301088" w:rsidP="00301088">
      <w:pPr>
        <w:widowControl/>
        <w:numPr>
          <w:ilvl w:val="0"/>
          <w:numId w:val="25"/>
        </w:numPr>
        <w:shd w:val="clear" w:color="auto" w:fill="FFFFFF"/>
        <w:suppressAutoHyphens w:val="0"/>
        <w:spacing w:line="240" w:lineRule="auto"/>
        <w:jc w:val="both"/>
        <w:rPr>
          <w:rFonts w:ascii="Calibri" w:hAnsi="Calibri"/>
          <w:color w:val="000000"/>
          <w:lang w:eastAsia="en-US"/>
        </w:rPr>
      </w:pPr>
      <w:r>
        <w:rPr>
          <w:rFonts w:ascii="Calibri" w:hAnsi="Calibri"/>
          <w:color w:val="000000"/>
          <w:lang w:eastAsia="en-US"/>
        </w:rPr>
        <w:t xml:space="preserve">Extensively worked in </w:t>
      </w:r>
      <w:r w:rsidRPr="00004E8D">
        <w:rPr>
          <w:rFonts w:ascii="Calibri" w:hAnsi="Calibri"/>
          <w:color w:val="000000"/>
          <w:lang w:eastAsia="en-US"/>
        </w:rPr>
        <w:t xml:space="preserve">creating </w:t>
      </w:r>
      <w:r w:rsidRPr="00004E8D">
        <w:rPr>
          <w:rFonts w:ascii="Calibri" w:hAnsi="Calibri"/>
          <w:b/>
          <w:color w:val="000000"/>
          <w:lang w:eastAsia="en-US"/>
        </w:rPr>
        <w:t>DIH Topic's, Connection's, workflows</w:t>
      </w:r>
      <w:r w:rsidRPr="00004E8D">
        <w:rPr>
          <w:rFonts w:ascii="Calibri" w:hAnsi="Calibri"/>
          <w:color w:val="000000"/>
          <w:lang w:eastAsia="en-US"/>
        </w:rPr>
        <w:t xml:space="preserve"> e.t.c</w:t>
      </w:r>
    </w:p>
    <w:p w:rsidR="00301088" w:rsidRPr="00080E03" w:rsidRDefault="00301088" w:rsidP="00301088">
      <w:pPr>
        <w:widowControl/>
        <w:numPr>
          <w:ilvl w:val="0"/>
          <w:numId w:val="25"/>
        </w:numPr>
        <w:shd w:val="clear" w:color="auto" w:fill="FFFFFF"/>
        <w:suppressAutoHyphens w:val="0"/>
        <w:spacing w:line="240" w:lineRule="auto"/>
        <w:jc w:val="both"/>
        <w:rPr>
          <w:rFonts w:ascii="Calibri" w:hAnsi="Calibri"/>
          <w:color w:val="000000"/>
          <w:lang w:eastAsia="en-US"/>
        </w:rPr>
      </w:pPr>
      <w:r>
        <w:rPr>
          <w:rFonts w:ascii="Calibri" w:hAnsi="Calibri"/>
          <w:color w:val="000000"/>
          <w:lang w:eastAsia="en-US"/>
        </w:rPr>
        <w:t xml:space="preserve">Excellent at </w:t>
      </w:r>
      <w:r w:rsidRPr="00732BE4">
        <w:rPr>
          <w:rFonts w:ascii="Calibri" w:hAnsi="Calibri"/>
          <w:b/>
          <w:color w:val="000000"/>
          <w:lang w:eastAsia="en-US"/>
        </w:rPr>
        <w:t xml:space="preserve">monitoring and troubleshooting DIH </w:t>
      </w:r>
      <w:r>
        <w:rPr>
          <w:rFonts w:ascii="Calibri" w:hAnsi="Calibri"/>
          <w:b/>
          <w:color w:val="000000"/>
          <w:lang w:eastAsia="en-US"/>
        </w:rPr>
        <w:t xml:space="preserve">&amp; CIH </w:t>
      </w:r>
      <w:r w:rsidRPr="00732BE4">
        <w:rPr>
          <w:rFonts w:ascii="Calibri" w:hAnsi="Calibri"/>
          <w:b/>
          <w:color w:val="000000"/>
          <w:lang w:eastAsia="en-US"/>
        </w:rPr>
        <w:t>mappings</w:t>
      </w:r>
      <w:r w:rsidRPr="00732BE4">
        <w:rPr>
          <w:rFonts w:ascii="Calibri" w:hAnsi="Calibri"/>
          <w:color w:val="000000"/>
          <w:lang w:eastAsia="en-US"/>
        </w:rPr>
        <w:t xml:space="preserve"> </w:t>
      </w:r>
    </w:p>
    <w:p w:rsidR="00301088" w:rsidRDefault="00301088" w:rsidP="00301088">
      <w:pPr>
        <w:pStyle w:val="ListParagraph"/>
        <w:widowControl/>
        <w:numPr>
          <w:ilvl w:val="0"/>
          <w:numId w:val="25"/>
        </w:numPr>
        <w:suppressAutoHyphens w:val="0"/>
        <w:spacing w:line="240" w:lineRule="auto"/>
      </w:pPr>
      <w:r>
        <w:t>A</w:t>
      </w:r>
      <w:r w:rsidRPr="00B71E70">
        <w:t xml:space="preserve">bility to quickly </w:t>
      </w:r>
      <w:r>
        <w:t>acquire</w:t>
      </w:r>
      <w:r w:rsidRPr="00B71E70">
        <w:t xml:space="preserve"> additional </w:t>
      </w:r>
      <w:r>
        <w:t>skills</w:t>
      </w:r>
      <w:r w:rsidRPr="008A117E">
        <w:t xml:space="preserve"> for </w:t>
      </w:r>
      <w:r>
        <w:t xml:space="preserve">the </w:t>
      </w:r>
      <w:r w:rsidRPr="008A117E">
        <w:t>execution</w:t>
      </w:r>
      <w:r>
        <w:t xml:space="preserve"> of the project</w:t>
      </w:r>
    </w:p>
    <w:p w:rsidR="00301088" w:rsidRDefault="00301088" w:rsidP="00301088">
      <w:pPr>
        <w:pStyle w:val="ListParagraph"/>
        <w:widowControl/>
        <w:numPr>
          <w:ilvl w:val="0"/>
          <w:numId w:val="25"/>
        </w:numPr>
        <w:suppressAutoHyphens w:val="0"/>
        <w:spacing w:line="240" w:lineRule="auto"/>
      </w:pPr>
      <w:r w:rsidRPr="00B71E70">
        <w:t>Providing update to project</w:t>
      </w:r>
      <w:r>
        <w:t xml:space="preserve"> teams </w:t>
      </w:r>
      <w:r w:rsidRPr="00B71E70">
        <w:t xml:space="preserve">from time to time </w:t>
      </w:r>
      <w:r>
        <w:t>on the Integration</w:t>
      </w:r>
    </w:p>
    <w:p w:rsidR="00301088" w:rsidRDefault="00301088" w:rsidP="00301088">
      <w:pPr>
        <w:pStyle w:val="ListParagraph"/>
        <w:spacing w:line="240" w:lineRule="auto"/>
      </w:pPr>
    </w:p>
    <w:p w:rsidR="00301088" w:rsidRDefault="00301088" w:rsidP="00301088">
      <w:pPr>
        <w:rPr>
          <w:rFonts w:ascii="Calibri" w:hAnsi="Calibri"/>
          <w:b/>
          <w:bCs/>
          <w:color w:val="000000"/>
          <w:sz w:val="16"/>
          <w:u w:val="single"/>
        </w:rPr>
      </w:pPr>
    </w:p>
    <w:p w:rsidR="00301088" w:rsidRDefault="00301088" w:rsidP="00301088">
      <w:pPr>
        <w:rPr>
          <w:rFonts w:ascii="Calibri" w:hAnsi="Calibri"/>
          <w:b/>
          <w:bCs/>
          <w:color w:val="000000"/>
          <w:u w:val="single"/>
        </w:rPr>
      </w:pPr>
      <w:r w:rsidRPr="00866B76">
        <w:rPr>
          <w:rFonts w:ascii="Calibri" w:hAnsi="Calibri"/>
          <w:b/>
          <w:bCs/>
          <w:color w:val="000000"/>
          <w:u w:val="single"/>
        </w:rPr>
        <w:t xml:space="preserve">Project # </w:t>
      </w:r>
      <w:r>
        <w:rPr>
          <w:rFonts w:ascii="Calibri" w:hAnsi="Calibri"/>
          <w:b/>
          <w:bCs/>
          <w:color w:val="000000"/>
          <w:u w:val="single"/>
        </w:rPr>
        <w:t>5</w:t>
      </w:r>
    </w:p>
    <w:p w:rsidR="00301088" w:rsidRPr="007C30A8" w:rsidRDefault="00301088" w:rsidP="00301088">
      <w:pPr>
        <w:rPr>
          <w:rFonts w:ascii="Calibri" w:hAnsi="Calibri"/>
          <w:b/>
          <w:bCs/>
          <w:color w:val="000000"/>
          <w:sz w:val="16"/>
          <w:u w:val="single"/>
        </w:rPr>
      </w:pPr>
    </w:p>
    <w:p w:rsidR="00301088" w:rsidRPr="00B46795" w:rsidRDefault="00301088" w:rsidP="00301088">
      <w:pPr>
        <w:rPr>
          <w:rFonts w:ascii="Calibri" w:eastAsia="Verdana" w:hAnsi="Calibri" w:cs="Calibri"/>
        </w:rPr>
      </w:pPr>
      <w:r w:rsidRPr="00B46795">
        <w:rPr>
          <w:rFonts w:ascii="Calibri" w:eastAsia="Verdana" w:hAnsi="Calibri" w:cs="Calibri"/>
        </w:rPr>
        <w:t xml:space="preserve">Client             :  </w:t>
      </w:r>
      <w:r w:rsidRPr="001D62EE">
        <w:rPr>
          <w:rFonts w:ascii="Calibri" w:eastAsia="Verdana" w:hAnsi="Calibri" w:cs="Calibri"/>
        </w:rPr>
        <w:t>National Financial Partner</w:t>
      </w:r>
    </w:p>
    <w:p w:rsidR="00301088" w:rsidRPr="00610BD0" w:rsidRDefault="00301088" w:rsidP="00301088">
      <w:pPr>
        <w:rPr>
          <w:rFonts w:ascii="Calibri" w:eastAsia="Verdana" w:hAnsi="Calibri" w:cs="Calibri"/>
        </w:rPr>
      </w:pPr>
      <w:r w:rsidRPr="00610BD0">
        <w:rPr>
          <w:rFonts w:ascii="Calibri" w:eastAsia="Verdana" w:hAnsi="Calibri" w:cs="Calibri"/>
        </w:rPr>
        <w:lastRenderedPageBreak/>
        <w:t>Location        :  Austin</w:t>
      </w:r>
      <w:r>
        <w:rPr>
          <w:rFonts w:ascii="Calibri" w:eastAsia="Verdana" w:hAnsi="Calibri" w:cs="Calibri"/>
        </w:rPr>
        <w:t>/New York</w:t>
      </w:r>
    </w:p>
    <w:p w:rsidR="00301088" w:rsidRDefault="00301088" w:rsidP="00301088">
      <w:pPr>
        <w:rPr>
          <w:rFonts w:ascii="Calibri" w:eastAsia="Verdana" w:hAnsi="Calibri" w:cs="Calibri"/>
        </w:rPr>
      </w:pPr>
      <w:r w:rsidRPr="00A64122">
        <w:rPr>
          <w:rFonts w:ascii="Calibri" w:eastAsia="Verdana" w:hAnsi="Calibri" w:cs="Calibri"/>
        </w:rPr>
        <w:t>Rol</w:t>
      </w:r>
      <w:r>
        <w:rPr>
          <w:rFonts w:ascii="Calibri" w:eastAsia="Verdana" w:hAnsi="Calibri" w:cs="Calibri"/>
        </w:rPr>
        <w:t>e</w:t>
      </w:r>
      <w:r>
        <w:rPr>
          <w:rFonts w:ascii="Calibri" w:eastAsia="Verdana" w:hAnsi="Calibri" w:cs="Calibri"/>
        </w:rPr>
        <w:tab/>
        <w:t xml:space="preserve">         :  Senior Integration Developer</w:t>
      </w:r>
    </w:p>
    <w:p w:rsidR="00301088" w:rsidRPr="00B46795" w:rsidRDefault="00301088" w:rsidP="00301088">
      <w:pPr>
        <w:rPr>
          <w:rFonts w:ascii="Calibri" w:eastAsia="Verdana" w:hAnsi="Calibri" w:cs="Calibri"/>
        </w:rPr>
      </w:pPr>
      <w:r>
        <w:rPr>
          <w:rFonts w:ascii="Calibri" w:eastAsia="Verdana" w:hAnsi="Calibri" w:cs="Calibri"/>
        </w:rPr>
        <w:t>Duration        :  Jan 2016 – Dec 2016</w:t>
      </w:r>
    </w:p>
    <w:p w:rsidR="00301088" w:rsidRDefault="00301088" w:rsidP="00301088">
      <w:pPr>
        <w:rPr>
          <w:rFonts w:ascii="Calibri" w:eastAsia="Verdana" w:hAnsi="Calibri" w:cs="Calibri"/>
          <w:bCs/>
        </w:rPr>
      </w:pPr>
      <w:r w:rsidRPr="00B46795">
        <w:rPr>
          <w:rFonts w:ascii="Calibri" w:eastAsia="Verdana" w:hAnsi="Calibri" w:cs="Calibri"/>
        </w:rPr>
        <w:t>Environments:</w:t>
      </w:r>
      <w:r w:rsidRPr="00B46795">
        <w:rPr>
          <w:rFonts w:ascii="Calibri" w:eastAsia="Verdana" w:hAnsi="Calibri" w:cs="Calibri"/>
          <w:bCs/>
        </w:rPr>
        <w:t xml:space="preserve"> Informatica</w:t>
      </w:r>
      <w:r>
        <w:rPr>
          <w:rFonts w:ascii="Calibri" w:eastAsia="Verdana" w:hAnsi="Calibri" w:cs="Calibri"/>
          <w:bCs/>
        </w:rPr>
        <w:t xml:space="preserve"> cloud Real Time (ICRT),</w:t>
      </w:r>
      <w:r w:rsidRPr="003114B4">
        <w:rPr>
          <w:rFonts w:ascii="Calibri" w:eastAsia="Verdana" w:hAnsi="Calibri" w:cs="Calibri"/>
          <w:bCs/>
        </w:rPr>
        <w:t xml:space="preserve"> </w:t>
      </w:r>
      <w:r w:rsidRPr="009B4239">
        <w:rPr>
          <w:rFonts w:ascii="Calibri" w:eastAsia="Verdana" w:hAnsi="Calibri" w:cs="Calibri"/>
          <w:b/>
          <w:bCs/>
        </w:rPr>
        <w:t>Salesforce</w:t>
      </w:r>
      <w:r>
        <w:rPr>
          <w:rFonts w:ascii="Calibri" w:eastAsia="Verdana" w:hAnsi="Calibri" w:cs="Calibri"/>
          <w:bCs/>
        </w:rPr>
        <w:t>, EPIC, XML, XQUERY</w:t>
      </w:r>
    </w:p>
    <w:p w:rsidR="00301088" w:rsidRPr="00B46795" w:rsidRDefault="00301088" w:rsidP="00301088">
      <w:pPr>
        <w:rPr>
          <w:rFonts w:ascii="Calibri" w:eastAsia="Verdana" w:hAnsi="Calibri" w:cs="Calibri"/>
          <w:sz w:val="16"/>
        </w:rPr>
      </w:pPr>
    </w:p>
    <w:p w:rsidR="00301088" w:rsidRPr="005E596F" w:rsidRDefault="00301088" w:rsidP="00301088">
      <w:pPr>
        <w:suppressAutoHyphens w:val="0"/>
        <w:jc w:val="both"/>
        <w:rPr>
          <w:rFonts w:ascii="Calibri" w:hAnsi="Calibri"/>
          <w:b/>
        </w:rPr>
      </w:pPr>
      <w:r w:rsidRPr="00996A92">
        <w:rPr>
          <w:rFonts w:ascii="Calibri" w:hAnsi="Calibri"/>
          <w:b/>
          <w:u w:val="single"/>
        </w:rPr>
        <w:t>Project Description</w:t>
      </w:r>
      <w:r w:rsidRPr="005E596F">
        <w:rPr>
          <w:rFonts w:ascii="Calibri" w:hAnsi="Calibri"/>
          <w:b/>
        </w:rPr>
        <w:t xml:space="preserve">:- </w:t>
      </w:r>
    </w:p>
    <w:p w:rsidR="00301088" w:rsidRPr="00F4392E" w:rsidRDefault="00301088" w:rsidP="00301088">
      <w:pPr>
        <w:rPr>
          <w:rFonts w:ascii="Calibri" w:eastAsia="Verdana" w:hAnsi="Calibri" w:cs="Calibri"/>
          <w:bCs/>
          <w:sz w:val="2"/>
        </w:rPr>
      </w:pPr>
    </w:p>
    <w:p w:rsidR="00301088" w:rsidRDefault="00301088" w:rsidP="00301088">
      <w:pPr>
        <w:rPr>
          <w:rFonts w:ascii="Calibri" w:eastAsia="Verdana" w:hAnsi="Calibri" w:cs="Calibri"/>
        </w:rPr>
      </w:pPr>
      <w:r w:rsidRPr="00127675">
        <w:rPr>
          <w:rFonts w:ascii="Calibri" w:eastAsia="Verdana" w:hAnsi="Calibri" w:cs="Calibri"/>
        </w:rPr>
        <w:t xml:space="preserve">NFP is the </w:t>
      </w:r>
      <w:r>
        <w:rPr>
          <w:rFonts w:ascii="Calibri" w:eastAsia="Verdana" w:hAnsi="Calibri" w:cs="Calibri"/>
        </w:rPr>
        <w:t xml:space="preserve">biggest insurance brokerage company. The project mainly deals with the Property and casualty insurance. Salesforce here is used as a book of records. Whenever a client reaches NFP the initiation for that opportunity will start in Salesforce and when the opportunity reaches case open status Informatica real time will kick of the process and the information will be created in EPIC. Rest of the processes like submitting the marketing lines and fulfilment and then closing the opportunity will all be taken care in EPIC. The data synchronization from EPIC to Salesforce will be make care by Informatica cloud ICS jobs that runs periodically. </w:t>
      </w:r>
    </w:p>
    <w:p w:rsidR="00301088" w:rsidRPr="00C66110" w:rsidRDefault="00301088" w:rsidP="00301088">
      <w:pPr>
        <w:rPr>
          <w:rFonts w:ascii="Calibri" w:eastAsia="Verdana" w:hAnsi="Calibri" w:cs="Calibri"/>
          <w:sz w:val="8"/>
        </w:rPr>
      </w:pPr>
    </w:p>
    <w:p w:rsidR="00301088" w:rsidRPr="005E596F" w:rsidRDefault="00301088" w:rsidP="00301088">
      <w:pPr>
        <w:suppressAutoHyphens w:val="0"/>
        <w:jc w:val="both"/>
        <w:rPr>
          <w:rFonts w:ascii="Calibri" w:hAnsi="Calibri"/>
          <w:b/>
        </w:rPr>
      </w:pPr>
      <w:r w:rsidRPr="00996A92">
        <w:rPr>
          <w:rFonts w:ascii="Calibri" w:hAnsi="Calibri"/>
          <w:b/>
          <w:u w:val="single"/>
        </w:rPr>
        <w:t>Responsibilities and Responsibilities</w:t>
      </w:r>
      <w:r w:rsidRPr="005E596F">
        <w:rPr>
          <w:rFonts w:ascii="Calibri" w:hAnsi="Calibri"/>
          <w:b/>
        </w:rPr>
        <w:t xml:space="preserve">:- </w:t>
      </w:r>
    </w:p>
    <w:p w:rsidR="00301088" w:rsidRPr="00F4392E" w:rsidRDefault="00301088" w:rsidP="00301088">
      <w:pPr>
        <w:suppressAutoHyphens w:val="0"/>
        <w:jc w:val="both"/>
        <w:rPr>
          <w:rFonts w:ascii="Calibri" w:hAnsi="Calibri"/>
          <w:b/>
          <w:i/>
          <w:sz w:val="8"/>
        </w:rPr>
      </w:pPr>
    </w:p>
    <w:p w:rsidR="00301088" w:rsidRPr="00ED6C64" w:rsidRDefault="00301088" w:rsidP="00301088">
      <w:pPr>
        <w:pStyle w:val="ListParagraph"/>
        <w:widowControl/>
        <w:numPr>
          <w:ilvl w:val="0"/>
          <w:numId w:val="26"/>
        </w:numPr>
        <w:suppressAutoHyphens w:val="0"/>
        <w:spacing w:line="240" w:lineRule="auto"/>
        <w:rPr>
          <w:b/>
          <w:i/>
        </w:rPr>
      </w:pPr>
      <w:r>
        <w:t xml:space="preserve">Participating in business meetings and understanding the </w:t>
      </w:r>
      <w:r w:rsidRPr="005E596F">
        <w:rPr>
          <w:b/>
        </w:rPr>
        <w:t>requirements for  integration</w:t>
      </w:r>
    </w:p>
    <w:p w:rsidR="00301088" w:rsidRDefault="00301088" w:rsidP="00301088">
      <w:pPr>
        <w:pStyle w:val="ListParagraph"/>
        <w:widowControl/>
        <w:numPr>
          <w:ilvl w:val="0"/>
          <w:numId w:val="26"/>
        </w:numPr>
        <w:suppressAutoHyphens w:val="0"/>
        <w:spacing w:line="240" w:lineRule="auto"/>
      </w:pPr>
      <w:r w:rsidRPr="005E596F">
        <w:rPr>
          <w:b/>
        </w:rPr>
        <w:t>Planning Integration efforts</w:t>
      </w:r>
      <w:r>
        <w:t xml:space="preserve"> and build ICRT processes for Integration</w:t>
      </w:r>
    </w:p>
    <w:p w:rsidR="00301088" w:rsidRDefault="00301088" w:rsidP="00301088">
      <w:pPr>
        <w:pStyle w:val="ListParagraph"/>
        <w:widowControl/>
        <w:numPr>
          <w:ilvl w:val="0"/>
          <w:numId w:val="26"/>
        </w:numPr>
        <w:suppressAutoHyphens w:val="0"/>
        <w:spacing w:line="240" w:lineRule="auto"/>
      </w:pPr>
      <w:r>
        <w:t xml:space="preserve">Building </w:t>
      </w:r>
      <w:r w:rsidRPr="00D33146">
        <w:rPr>
          <w:i/>
        </w:rPr>
        <w:t xml:space="preserve">Informatica Cloud - </w:t>
      </w:r>
      <w:r w:rsidRPr="005E596F">
        <w:rPr>
          <w:b/>
        </w:rPr>
        <w:t>Data Synchronization</w:t>
      </w:r>
      <w:r w:rsidRPr="0017156C">
        <w:t xml:space="preserve"> </w:t>
      </w:r>
      <w:r>
        <w:t>jobs for various jobs that does the synchronization between on premise to cloud and vice versa</w:t>
      </w:r>
    </w:p>
    <w:p w:rsidR="00301088" w:rsidRPr="00BB3E46" w:rsidRDefault="00301088" w:rsidP="00301088">
      <w:pPr>
        <w:pStyle w:val="ListParagraph"/>
        <w:widowControl/>
        <w:numPr>
          <w:ilvl w:val="0"/>
          <w:numId w:val="26"/>
        </w:numPr>
        <w:suppressAutoHyphens w:val="0"/>
        <w:spacing w:line="240" w:lineRule="auto"/>
      </w:pPr>
      <w:r w:rsidRPr="0017156C">
        <w:t xml:space="preserve">Experienced in extracting data from </w:t>
      </w:r>
      <w:r w:rsidRPr="005E596F">
        <w:rPr>
          <w:b/>
        </w:rPr>
        <w:t>cloud to on premise</w:t>
      </w:r>
      <w:r w:rsidRPr="0017156C">
        <w:t xml:space="preserve"> databases for backup's and Business Intelligence using </w:t>
      </w:r>
      <w:r w:rsidRPr="00D33146">
        <w:rPr>
          <w:i/>
        </w:rPr>
        <w:t>Informatica cloud - Data Replication</w:t>
      </w:r>
    </w:p>
    <w:p w:rsidR="00301088" w:rsidRDefault="00301088" w:rsidP="00301088">
      <w:pPr>
        <w:pStyle w:val="ListParagraph"/>
        <w:widowControl/>
        <w:numPr>
          <w:ilvl w:val="0"/>
          <w:numId w:val="26"/>
        </w:numPr>
        <w:suppressAutoHyphens w:val="0"/>
        <w:spacing w:line="240" w:lineRule="auto"/>
      </w:pPr>
      <w:r>
        <w:t xml:space="preserve">Extensively worked and build </w:t>
      </w:r>
      <w:r w:rsidRPr="005E596F">
        <w:rPr>
          <w:b/>
        </w:rPr>
        <w:t>ICRT processes</w:t>
      </w:r>
      <w:r w:rsidRPr="0072600D">
        <w:rPr>
          <w:b/>
          <w:i/>
        </w:rPr>
        <w:t xml:space="preserve"> </w:t>
      </w:r>
      <w:r>
        <w:t>that performed integration across  applications used at the enterprise</w:t>
      </w:r>
    </w:p>
    <w:p w:rsidR="00301088" w:rsidRDefault="00301088" w:rsidP="00301088">
      <w:pPr>
        <w:pStyle w:val="ListParagraph"/>
        <w:widowControl/>
        <w:numPr>
          <w:ilvl w:val="0"/>
          <w:numId w:val="26"/>
        </w:numPr>
        <w:suppressAutoHyphens w:val="0"/>
        <w:spacing w:line="240" w:lineRule="auto"/>
      </w:pPr>
      <w:r>
        <w:t xml:space="preserve">Excellent hands-on in using all </w:t>
      </w:r>
      <w:r w:rsidRPr="005E596F">
        <w:rPr>
          <w:b/>
        </w:rPr>
        <w:t>step types</w:t>
      </w:r>
      <w:r>
        <w:t xml:space="preserve"> available in ICRT during Integration </w:t>
      </w:r>
    </w:p>
    <w:p w:rsidR="00301088" w:rsidRPr="001A5949" w:rsidRDefault="00301088" w:rsidP="00301088">
      <w:pPr>
        <w:pStyle w:val="ListParagraph"/>
        <w:widowControl/>
        <w:numPr>
          <w:ilvl w:val="0"/>
          <w:numId w:val="26"/>
        </w:numPr>
        <w:suppressAutoHyphens w:val="0"/>
        <w:spacing w:line="240" w:lineRule="auto"/>
      </w:pPr>
      <w:r>
        <w:t xml:space="preserve">Excellent hands on interacting with </w:t>
      </w:r>
      <w:r w:rsidRPr="005E596F">
        <w:rPr>
          <w:b/>
        </w:rPr>
        <w:t>REST based and SOAP bases Web Services</w:t>
      </w:r>
      <w:r>
        <w:t xml:space="preserve"> for integration</w:t>
      </w:r>
    </w:p>
    <w:p w:rsidR="00301088" w:rsidRPr="00BC0C06" w:rsidRDefault="00301088" w:rsidP="00301088">
      <w:pPr>
        <w:pStyle w:val="ListParagraph"/>
        <w:widowControl/>
        <w:numPr>
          <w:ilvl w:val="0"/>
          <w:numId w:val="26"/>
        </w:numPr>
        <w:suppressAutoHyphens w:val="0"/>
        <w:spacing w:line="240" w:lineRule="auto"/>
      </w:pPr>
      <w:r>
        <w:t xml:space="preserve">Building </w:t>
      </w:r>
      <w:r w:rsidRPr="005E596F">
        <w:rPr>
          <w:b/>
        </w:rPr>
        <w:t>Service Connectors, Connection</w:t>
      </w:r>
      <w:r w:rsidRPr="005E596F">
        <w:t xml:space="preserve"> and </w:t>
      </w:r>
      <w:r w:rsidRPr="005E596F">
        <w:rPr>
          <w:b/>
        </w:rPr>
        <w:t>process objects</w:t>
      </w:r>
      <w:r>
        <w:t xml:space="preserve"> that are used for the development of ICRT processes </w:t>
      </w:r>
    </w:p>
    <w:p w:rsidR="00301088" w:rsidRDefault="00301088" w:rsidP="00301088">
      <w:pPr>
        <w:widowControl/>
        <w:numPr>
          <w:ilvl w:val="0"/>
          <w:numId w:val="26"/>
        </w:numPr>
        <w:suppressAutoHyphens w:val="0"/>
        <w:spacing w:line="240" w:lineRule="auto"/>
        <w:contextualSpacing/>
      </w:pPr>
      <w:r w:rsidRPr="005F3221">
        <w:t xml:space="preserve">Built Real-time </w:t>
      </w:r>
      <w:r w:rsidRPr="005E596F">
        <w:rPr>
          <w:b/>
        </w:rPr>
        <w:t xml:space="preserve">Integration </w:t>
      </w:r>
      <w:r w:rsidRPr="005F3221">
        <w:t xml:space="preserve">using </w:t>
      </w:r>
      <w:r w:rsidRPr="005E596F">
        <w:rPr>
          <w:b/>
        </w:rPr>
        <w:t>REST API, web services and SOAP</w:t>
      </w:r>
    </w:p>
    <w:p w:rsidR="00301088" w:rsidRPr="00141A7D" w:rsidRDefault="00301088" w:rsidP="00301088">
      <w:pPr>
        <w:widowControl/>
        <w:numPr>
          <w:ilvl w:val="0"/>
          <w:numId w:val="26"/>
        </w:numPr>
        <w:suppressAutoHyphens w:val="0"/>
        <w:spacing w:line="240" w:lineRule="auto"/>
        <w:contextualSpacing/>
        <w:rPr>
          <w:b/>
        </w:rPr>
      </w:pPr>
      <w:r>
        <w:t xml:space="preserve">Excellent knowledge in understand the </w:t>
      </w:r>
      <w:r w:rsidRPr="00141A7D">
        <w:rPr>
          <w:b/>
        </w:rPr>
        <w:t xml:space="preserve">enterprise WSDL's </w:t>
      </w:r>
      <w:r>
        <w:t xml:space="preserve">of various application </w:t>
      </w:r>
    </w:p>
    <w:p w:rsidR="00301088" w:rsidRPr="005F3221" w:rsidRDefault="00301088" w:rsidP="00301088">
      <w:pPr>
        <w:widowControl/>
        <w:numPr>
          <w:ilvl w:val="0"/>
          <w:numId w:val="26"/>
        </w:numPr>
        <w:suppressAutoHyphens w:val="0"/>
        <w:spacing w:line="240" w:lineRule="auto"/>
        <w:contextualSpacing/>
      </w:pPr>
      <w:r w:rsidRPr="005F3221">
        <w:t xml:space="preserve">Extensively used Informatica cloud </w:t>
      </w:r>
      <w:r w:rsidRPr="005E596F">
        <w:rPr>
          <w:b/>
        </w:rPr>
        <w:t>Activity log and Activity monitor</w:t>
      </w:r>
      <w:r w:rsidRPr="005F3221">
        <w:t xml:space="preserve"> during the debugging of integration tasks</w:t>
      </w:r>
    </w:p>
    <w:p w:rsidR="00301088" w:rsidRDefault="00301088" w:rsidP="00301088">
      <w:pPr>
        <w:pStyle w:val="ListParagraph"/>
        <w:widowControl/>
        <w:numPr>
          <w:ilvl w:val="0"/>
          <w:numId w:val="26"/>
        </w:numPr>
        <w:suppressAutoHyphens w:val="0"/>
        <w:spacing w:line="240" w:lineRule="auto"/>
      </w:pPr>
      <w:r w:rsidRPr="005E596F">
        <w:rPr>
          <w:b/>
        </w:rPr>
        <w:t>Performing code Migrating</w:t>
      </w:r>
      <w:r w:rsidRPr="005F3221">
        <w:t xml:space="preserve"> using Informatica Cloud Migrate objects feature</w:t>
      </w:r>
    </w:p>
    <w:p w:rsidR="00301088" w:rsidRDefault="00301088" w:rsidP="00301088">
      <w:pPr>
        <w:pStyle w:val="ListParagraph"/>
        <w:widowControl/>
        <w:numPr>
          <w:ilvl w:val="0"/>
          <w:numId w:val="26"/>
        </w:numPr>
        <w:suppressAutoHyphens w:val="0"/>
        <w:spacing w:line="240" w:lineRule="auto"/>
      </w:pPr>
      <w:r>
        <w:t xml:space="preserve">Coordination with Salesforce team during integration. </w:t>
      </w:r>
    </w:p>
    <w:p w:rsidR="00301088" w:rsidRDefault="00301088" w:rsidP="00301088">
      <w:pPr>
        <w:pStyle w:val="ListParagraph"/>
        <w:widowControl/>
        <w:numPr>
          <w:ilvl w:val="0"/>
          <w:numId w:val="26"/>
        </w:numPr>
        <w:suppressAutoHyphens w:val="0"/>
        <w:spacing w:line="240" w:lineRule="auto"/>
      </w:pPr>
      <w:r>
        <w:t xml:space="preserve">Also have the ability to understand </w:t>
      </w:r>
      <w:r w:rsidRPr="006D0321">
        <w:rPr>
          <w:b/>
        </w:rPr>
        <w:t>Salesforce APEX</w:t>
      </w:r>
      <w:r>
        <w:t xml:space="preserve"> code as part of integrations</w:t>
      </w:r>
    </w:p>
    <w:p w:rsidR="00301088" w:rsidRDefault="00301088" w:rsidP="00301088">
      <w:pPr>
        <w:pStyle w:val="ListParagraph"/>
        <w:widowControl/>
        <w:numPr>
          <w:ilvl w:val="0"/>
          <w:numId w:val="26"/>
        </w:numPr>
        <w:suppressAutoHyphens w:val="0"/>
        <w:spacing w:line="240" w:lineRule="auto"/>
      </w:pPr>
      <w:r>
        <w:t>Maintaining ICRT processes and enhancing them as per business needs</w:t>
      </w:r>
    </w:p>
    <w:p w:rsidR="00301088" w:rsidRDefault="00301088" w:rsidP="00301088"/>
    <w:p w:rsidR="00301088" w:rsidRPr="00C93ABB" w:rsidRDefault="00301088" w:rsidP="00301088"/>
    <w:p w:rsidR="00301088" w:rsidRPr="00695921" w:rsidRDefault="00301088" w:rsidP="00301088">
      <w:pPr>
        <w:rPr>
          <w:rFonts w:ascii="Calibri" w:hAnsi="Calibri"/>
          <w:b/>
          <w:bCs/>
          <w:color w:val="000000"/>
          <w:u w:val="single"/>
        </w:rPr>
      </w:pPr>
      <w:r w:rsidRPr="00695921">
        <w:rPr>
          <w:rFonts w:ascii="Calibri" w:hAnsi="Calibri"/>
          <w:b/>
          <w:bCs/>
          <w:color w:val="000000"/>
          <w:u w:val="single"/>
        </w:rPr>
        <w:t>Project # 6</w:t>
      </w:r>
    </w:p>
    <w:p w:rsidR="00301088" w:rsidRPr="00B46795" w:rsidRDefault="00301088" w:rsidP="00301088">
      <w:pPr>
        <w:rPr>
          <w:rFonts w:ascii="Calibri" w:eastAsia="Verdana" w:hAnsi="Calibri" w:cs="Calibri"/>
          <w:sz w:val="6"/>
        </w:rPr>
      </w:pPr>
    </w:p>
    <w:p w:rsidR="00301088" w:rsidRPr="00996A92" w:rsidRDefault="00301088" w:rsidP="00301088">
      <w:pPr>
        <w:rPr>
          <w:rFonts w:ascii="Calibri" w:eastAsia="Verdana" w:hAnsi="Calibri" w:cs="Calibri"/>
          <w:sz w:val="2"/>
        </w:rPr>
      </w:pPr>
    </w:p>
    <w:p w:rsidR="00301088" w:rsidRPr="00B46795" w:rsidRDefault="00301088" w:rsidP="00301088">
      <w:pPr>
        <w:rPr>
          <w:rFonts w:ascii="Calibri" w:eastAsia="Verdana" w:hAnsi="Calibri" w:cs="Calibri"/>
        </w:rPr>
      </w:pPr>
      <w:r w:rsidRPr="00B46795">
        <w:rPr>
          <w:rFonts w:ascii="Calibri" w:eastAsia="Verdana" w:hAnsi="Calibri" w:cs="Calibri"/>
        </w:rPr>
        <w:t>Client             :  XO Communication</w:t>
      </w:r>
    </w:p>
    <w:p w:rsidR="00301088" w:rsidRPr="00B46795" w:rsidRDefault="00301088" w:rsidP="00301088">
      <w:pPr>
        <w:rPr>
          <w:rFonts w:ascii="Calibri" w:hAnsi="Calibri"/>
          <w:bCs/>
          <w:color w:val="000000"/>
        </w:rPr>
      </w:pPr>
      <w:r w:rsidRPr="00B46795">
        <w:rPr>
          <w:rFonts w:ascii="Calibri" w:hAnsi="Calibri"/>
          <w:bCs/>
          <w:color w:val="000000"/>
        </w:rPr>
        <w:t>Location        :  Plano, TX</w:t>
      </w:r>
    </w:p>
    <w:p w:rsidR="00301088" w:rsidRDefault="00301088" w:rsidP="00301088">
      <w:pPr>
        <w:rPr>
          <w:rFonts w:ascii="Calibri" w:eastAsia="Verdana" w:hAnsi="Calibri" w:cs="Calibri"/>
        </w:rPr>
      </w:pPr>
      <w:r w:rsidRPr="00B46795">
        <w:rPr>
          <w:rFonts w:ascii="Calibri" w:eastAsia="Verdana" w:hAnsi="Calibri" w:cs="Calibri"/>
        </w:rPr>
        <w:t>Project           : Traffi</w:t>
      </w:r>
      <w:r>
        <w:rPr>
          <w:rFonts w:ascii="Calibri" w:eastAsia="Verdana" w:hAnsi="Calibri" w:cs="Calibri"/>
        </w:rPr>
        <w:t xml:space="preserve">c – Finance Reporting, Tax warehouse, </w:t>
      </w:r>
      <w:r w:rsidRPr="00B46795">
        <w:rPr>
          <w:rFonts w:ascii="Calibri" w:eastAsia="Verdana" w:hAnsi="Calibri" w:cs="Calibri"/>
        </w:rPr>
        <w:t>Billing</w:t>
      </w:r>
      <w:r>
        <w:rPr>
          <w:rFonts w:ascii="Calibri" w:eastAsia="Verdana" w:hAnsi="Calibri" w:cs="Calibri"/>
        </w:rPr>
        <w:t xml:space="preserve"> warehouse</w:t>
      </w:r>
      <w:r w:rsidRPr="00B46795">
        <w:rPr>
          <w:rFonts w:ascii="Calibri" w:eastAsia="Verdana" w:hAnsi="Calibri" w:cs="Calibri"/>
        </w:rPr>
        <w:t>, Prod Support</w:t>
      </w:r>
    </w:p>
    <w:p w:rsidR="00301088" w:rsidRPr="00B46795" w:rsidRDefault="00301088" w:rsidP="00301088">
      <w:pPr>
        <w:rPr>
          <w:rFonts w:ascii="Calibri" w:eastAsia="Verdana" w:hAnsi="Calibri" w:cs="Calibri"/>
        </w:rPr>
      </w:pPr>
      <w:r>
        <w:rPr>
          <w:rFonts w:ascii="Calibri" w:eastAsia="Verdana" w:hAnsi="Calibri" w:cs="Calibri"/>
        </w:rPr>
        <w:t>Duration        :  Sep 2014 – Dec 2015</w:t>
      </w:r>
    </w:p>
    <w:p w:rsidR="00301088" w:rsidRPr="00BA18A4" w:rsidRDefault="00301088" w:rsidP="00301088">
      <w:pPr>
        <w:rPr>
          <w:rFonts w:ascii="Calibri" w:hAnsi="Calibri"/>
          <w:bCs/>
          <w:color w:val="000000"/>
        </w:rPr>
      </w:pPr>
      <w:r w:rsidRPr="00BA18A4">
        <w:rPr>
          <w:rFonts w:ascii="Calibri" w:hAnsi="Calibri"/>
          <w:bCs/>
          <w:color w:val="000000"/>
        </w:rPr>
        <w:t>Role</w:t>
      </w:r>
      <w:r w:rsidRPr="00BA18A4">
        <w:rPr>
          <w:rFonts w:ascii="Calibri" w:hAnsi="Calibri"/>
          <w:bCs/>
          <w:color w:val="000000"/>
        </w:rPr>
        <w:tab/>
        <w:t xml:space="preserve">         :  </w:t>
      </w:r>
      <w:r w:rsidRPr="00BA18A4">
        <w:rPr>
          <w:rFonts w:ascii="Calibri" w:eastAsia="Verdana" w:hAnsi="Calibri" w:cs="Calibri"/>
          <w:bCs/>
        </w:rPr>
        <w:t xml:space="preserve">Lead ETL Developer / </w:t>
      </w:r>
      <w:r w:rsidRPr="00BA18A4">
        <w:rPr>
          <w:color w:val="333333"/>
          <w:shd w:val="clear" w:color="auto" w:fill="FFFFFF"/>
        </w:rPr>
        <w:t>Onshore Coordinator</w:t>
      </w:r>
    </w:p>
    <w:p w:rsidR="00301088" w:rsidRPr="00B46795" w:rsidRDefault="00301088" w:rsidP="00301088">
      <w:pPr>
        <w:rPr>
          <w:rFonts w:ascii="Calibri" w:eastAsia="Verdana" w:hAnsi="Calibri" w:cs="Calibri"/>
          <w:bCs/>
        </w:rPr>
      </w:pPr>
      <w:r w:rsidRPr="00B46795">
        <w:rPr>
          <w:rFonts w:ascii="Calibri" w:eastAsia="Verdana" w:hAnsi="Calibri" w:cs="Calibri"/>
        </w:rPr>
        <w:t xml:space="preserve">Environments: </w:t>
      </w:r>
      <w:r w:rsidRPr="00B46795">
        <w:rPr>
          <w:rFonts w:ascii="Calibri" w:eastAsia="Verdana" w:hAnsi="Calibri" w:cs="Calibri"/>
          <w:bCs/>
        </w:rPr>
        <w:t>Informatica 9.</w:t>
      </w:r>
      <w:r>
        <w:rPr>
          <w:rFonts w:ascii="Calibri" w:eastAsia="Verdana" w:hAnsi="Calibri" w:cs="Calibri"/>
          <w:bCs/>
        </w:rPr>
        <w:t>5.1</w:t>
      </w:r>
      <w:r w:rsidRPr="00B46795">
        <w:rPr>
          <w:rFonts w:ascii="Calibri" w:eastAsia="Verdana" w:hAnsi="Calibri" w:cs="Calibri"/>
          <w:bCs/>
        </w:rPr>
        <w:t>, Net</w:t>
      </w:r>
      <w:r>
        <w:rPr>
          <w:rFonts w:ascii="Calibri" w:eastAsia="Verdana" w:hAnsi="Calibri" w:cs="Calibri"/>
          <w:bCs/>
        </w:rPr>
        <w:t>ezza, Oracle, SQL</w:t>
      </w:r>
      <w:r w:rsidRPr="00B46795">
        <w:rPr>
          <w:rFonts w:ascii="Calibri" w:eastAsia="Verdana" w:hAnsi="Calibri" w:cs="Calibri"/>
          <w:bCs/>
        </w:rPr>
        <w:t xml:space="preserve"> Server, Siebel,</w:t>
      </w:r>
      <w:r>
        <w:rPr>
          <w:rFonts w:ascii="Calibri" w:eastAsia="Verdana" w:hAnsi="Calibri" w:cs="Calibri"/>
          <w:bCs/>
        </w:rPr>
        <w:t xml:space="preserve"> Informatica cloud, Control-M,</w:t>
      </w:r>
      <w:r w:rsidRPr="00600421">
        <w:rPr>
          <w:rFonts w:ascii="Calibri" w:eastAsia="Verdana" w:hAnsi="Calibri" w:cs="Calibri"/>
          <w:bCs/>
          <w:sz w:val="18"/>
          <w:szCs w:val="18"/>
        </w:rPr>
        <w:t xml:space="preserve"> </w:t>
      </w:r>
      <w:r w:rsidRPr="00270EBC">
        <w:rPr>
          <w:rFonts w:ascii="Calibri" w:eastAsia="Verdana" w:hAnsi="Calibri" w:cs="Calibri"/>
          <w:bCs/>
        </w:rPr>
        <w:t>MDM</w:t>
      </w:r>
      <w:r>
        <w:rPr>
          <w:rFonts w:ascii="Calibri" w:eastAsia="Verdana" w:hAnsi="Calibri" w:cs="Calibri"/>
          <w:bCs/>
        </w:rPr>
        <w:t xml:space="preserve">, UNIX </w:t>
      </w:r>
    </w:p>
    <w:p w:rsidR="00301088" w:rsidRPr="00B46795" w:rsidRDefault="00301088" w:rsidP="00301088">
      <w:pPr>
        <w:rPr>
          <w:rFonts w:ascii="Calibri" w:eastAsia="Verdana" w:hAnsi="Calibri" w:cs="Calibri"/>
          <w:bCs/>
          <w:sz w:val="14"/>
        </w:rPr>
      </w:pPr>
    </w:p>
    <w:p w:rsidR="00301088" w:rsidRPr="00B46795" w:rsidRDefault="00301088" w:rsidP="00301088">
      <w:pPr>
        <w:rPr>
          <w:rFonts w:ascii="Calibri" w:eastAsia="Verdana" w:hAnsi="Calibri" w:cs="Calibri"/>
          <w:bCs/>
          <w:sz w:val="8"/>
        </w:rPr>
      </w:pPr>
    </w:p>
    <w:p w:rsidR="00301088" w:rsidRPr="00B46795" w:rsidRDefault="00301088" w:rsidP="00301088">
      <w:pPr>
        <w:jc w:val="both"/>
        <w:rPr>
          <w:rFonts w:ascii="Calibri" w:eastAsia="Verdana" w:hAnsi="Calibri" w:cs="Calibri"/>
          <w:bCs/>
        </w:rPr>
      </w:pPr>
      <w:r w:rsidRPr="0078495F">
        <w:rPr>
          <w:rFonts w:ascii="Calibri" w:eastAsia="Verdana" w:hAnsi="Calibri" w:cs="Calibri"/>
          <w:b/>
          <w:bCs/>
          <w:i/>
          <w:u w:val="single"/>
        </w:rPr>
        <w:t>Project Description</w:t>
      </w:r>
      <w:r w:rsidRPr="00B46795">
        <w:rPr>
          <w:rFonts w:ascii="Calibri" w:eastAsia="Verdana" w:hAnsi="Calibri" w:cs="Calibri"/>
          <w:bCs/>
        </w:rPr>
        <w:t xml:space="preserve">: </w:t>
      </w:r>
      <w:r>
        <w:rPr>
          <w:rFonts w:ascii="Calibri" w:eastAsia="Verdana" w:hAnsi="Calibri" w:cs="Calibri"/>
          <w:bCs/>
        </w:rPr>
        <w:t xml:space="preserve">Xo communication is a major network service provider telecom company. As a Lead </w:t>
      </w:r>
      <w:r>
        <w:rPr>
          <w:rFonts w:ascii="Calibri" w:eastAsia="Verdana" w:hAnsi="Calibri" w:cs="Calibri"/>
          <w:bCs/>
        </w:rPr>
        <w:lastRenderedPageBreak/>
        <w:t xml:space="preserve">informatica Developer / ETL architect I am involved in multiple projects across the organisation from Traffic (Core) to warehouse projects. Involved in the design and develop ETL interfaces to extract data from Xo traffic - switches and routers and process them to warehouse for financial analytics, rollovers and profitability. Traffic is a project which is the core business of xo. Involved in the design of Tax Data warehouse and Billing warehouse projects. Supporting ongoing production issues of data warehouse is an ongoing project at xo. </w:t>
      </w:r>
    </w:p>
    <w:p w:rsidR="00301088" w:rsidRPr="00B46795" w:rsidRDefault="00301088" w:rsidP="00301088">
      <w:pPr>
        <w:rPr>
          <w:rFonts w:ascii="Calibri" w:eastAsia="Verdana" w:hAnsi="Calibri" w:cs="Calibri"/>
          <w:bCs/>
        </w:rPr>
      </w:pPr>
    </w:p>
    <w:p w:rsidR="00301088" w:rsidRPr="00B46795" w:rsidRDefault="00301088" w:rsidP="00301088">
      <w:pPr>
        <w:rPr>
          <w:rFonts w:ascii="Calibri" w:eastAsia="Verdana" w:hAnsi="Calibri" w:cs="Calibri"/>
          <w:bCs/>
        </w:rPr>
      </w:pPr>
      <w:r w:rsidRPr="006E5CAF">
        <w:rPr>
          <w:rFonts w:ascii="Calibri" w:eastAsia="Verdana" w:hAnsi="Calibri" w:cs="Calibri"/>
          <w:b/>
          <w:bCs/>
          <w:u w:val="single"/>
        </w:rPr>
        <w:t>Roles and Responsibilities</w:t>
      </w:r>
      <w:r w:rsidRPr="00B46795">
        <w:rPr>
          <w:rFonts w:ascii="Calibri" w:eastAsia="Verdana" w:hAnsi="Calibri" w:cs="Calibri"/>
          <w:bCs/>
        </w:rPr>
        <w:t xml:space="preserve">: </w:t>
      </w:r>
    </w:p>
    <w:p w:rsidR="00301088" w:rsidRPr="00B46795" w:rsidRDefault="00301088" w:rsidP="00301088">
      <w:pPr>
        <w:rPr>
          <w:rFonts w:ascii="Calibri" w:eastAsia="Verdana" w:hAnsi="Calibri" w:cs="Calibri"/>
          <w:bCs/>
          <w:sz w:val="12"/>
        </w:rPr>
      </w:pPr>
    </w:p>
    <w:p w:rsidR="00301088" w:rsidRDefault="00301088" w:rsidP="00301088">
      <w:pPr>
        <w:widowControl/>
        <w:numPr>
          <w:ilvl w:val="0"/>
          <w:numId w:val="27"/>
        </w:numPr>
        <w:suppressAutoHyphens w:val="0"/>
        <w:spacing w:line="240" w:lineRule="auto"/>
        <w:rPr>
          <w:rFonts w:ascii="Calibri" w:hAnsi="Calibri" w:cs="Calibri"/>
        </w:rPr>
      </w:pPr>
      <w:r w:rsidRPr="00B46795">
        <w:rPr>
          <w:rFonts w:ascii="Calibri" w:hAnsi="Calibri" w:cs="Calibri"/>
        </w:rPr>
        <w:t xml:space="preserve">Working with the various client teams which included business owners, business analyst and technical teams across for gathering business requirements </w:t>
      </w:r>
    </w:p>
    <w:p w:rsidR="00301088" w:rsidRPr="00B46795" w:rsidRDefault="00301088" w:rsidP="00301088">
      <w:pPr>
        <w:widowControl/>
        <w:numPr>
          <w:ilvl w:val="0"/>
          <w:numId w:val="27"/>
        </w:numPr>
        <w:suppressAutoHyphens w:val="0"/>
        <w:spacing w:line="240" w:lineRule="auto"/>
        <w:rPr>
          <w:rFonts w:ascii="Calibri" w:hAnsi="Calibri" w:cs="Calibri"/>
        </w:rPr>
      </w:pPr>
      <w:r>
        <w:rPr>
          <w:rFonts w:ascii="Calibri" w:hAnsi="Calibri" w:cs="Calibri"/>
        </w:rPr>
        <w:t>Worked</w:t>
      </w:r>
      <w:r w:rsidRPr="00B46795">
        <w:rPr>
          <w:rFonts w:ascii="Calibri" w:hAnsi="Calibri" w:cs="Calibri"/>
        </w:rPr>
        <w:t xml:space="preserve"> in writing and reviewin</w:t>
      </w:r>
      <w:r>
        <w:rPr>
          <w:rFonts w:ascii="Calibri" w:hAnsi="Calibri" w:cs="Calibri"/>
        </w:rPr>
        <w:t xml:space="preserve">g detailed Data models for </w:t>
      </w:r>
      <w:r w:rsidRPr="00B46795">
        <w:rPr>
          <w:rFonts w:ascii="Calibri" w:hAnsi="Calibri" w:cs="Calibri"/>
        </w:rPr>
        <w:t>warehouse projects</w:t>
      </w:r>
    </w:p>
    <w:p w:rsidR="00301088" w:rsidRPr="00B46795" w:rsidRDefault="00301088" w:rsidP="00301088">
      <w:pPr>
        <w:widowControl/>
        <w:numPr>
          <w:ilvl w:val="0"/>
          <w:numId w:val="27"/>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 xml:space="preserve">Preparation of the BRD &amp; HLD during the initialization &amp; design phases of the projects </w:t>
      </w:r>
    </w:p>
    <w:p w:rsidR="00301088" w:rsidRPr="00430306" w:rsidRDefault="00301088" w:rsidP="00301088">
      <w:pPr>
        <w:widowControl/>
        <w:numPr>
          <w:ilvl w:val="0"/>
          <w:numId w:val="27"/>
        </w:numPr>
        <w:suppressAutoHyphens w:val="0"/>
        <w:spacing w:line="240" w:lineRule="auto"/>
        <w:rPr>
          <w:rFonts w:ascii="Calibri" w:eastAsia="Verdana" w:hAnsi="Calibri" w:cs="Calibri"/>
        </w:rPr>
      </w:pPr>
      <w:r w:rsidRPr="00430306">
        <w:rPr>
          <w:rFonts w:ascii="Calibri" w:eastAsia="Verdana" w:hAnsi="Calibri" w:cs="Calibri"/>
        </w:rPr>
        <w:t>D</w:t>
      </w:r>
      <w:r>
        <w:rPr>
          <w:rFonts w:ascii="Calibri" w:eastAsia="Verdana" w:hAnsi="Calibri" w:cs="Calibri"/>
        </w:rPr>
        <w:t xml:space="preserve">esigned and implemented </w:t>
      </w:r>
      <w:r w:rsidRPr="00430306">
        <w:rPr>
          <w:rFonts w:ascii="Calibri" w:eastAsia="Verdana" w:hAnsi="Calibri" w:cs="Calibri"/>
        </w:rPr>
        <w:t>Informatica mappings based on business requirements to support the loading of required tables and files</w:t>
      </w:r>
    </w:p>
    <w:p w:rsidR="00301088" w:rsidRPr="00B46795" w:rsidRDefault="00301088" w:rsidP="00301088">
      <w:pPr>
        <w:widowControl/>
        <w:numPr>
          <w:ilvl w:val="0"/>
          <w:numId w:val="27"/>
        </w:numPr>
        <w:suppressAutoHyphens w:val="0"/>
        <w:spacing w:line="240" w:lineRule="auto"/>
        <w:rPr>
          <w:rFonts w:ascii="Calibri" w:hAnsi="Calibri" w:cs="Calibri"/>
        </w:rPr>
      </w:pPr>
      <w:r w:rsidRPr="00B46795">
        <w:rPr>
          <w:rFonts w:ascii="Calibri" w:hAnsi="Calibri" w:cs="Calibri"/>
        </w:rPr>
        <w:t>Worked in developing ETL strategies based on functional specifications</w:t>
      </w:r>
    </w:p>
    <w:p w:rsidR="00301088" w:rsidRPr="00430306" w:rsidRDefault="00301088" w:rsidP="00301088">
      <w:pPr>
        <w:widowControl/>
        <w:numPr>
          <w:ilvl w:val="0"/>
          <w:numId w:val="27"/>
        </w:numPr>
        <w:suppressAutoHyphens w:val="0"/>
        <w:spacing w:line="240" w:lineRule="auto"/>
        <w:rPr>
          <w:rFonts w:ascii="Calibri" w:hAnsi="Calibri" w:cs="Calibri"/>
        </w:rPr>
      </w:pPr>
      <w:r>
        <w:rPr>
          <w:rFonts w:ascii="Calibri" w:hAnsi="Calibri" w:cs="Calibri"/>
        </w:rPr>
        <w:t xml:space="preserve">Responsible for </w:t>
      </w:r>
      <w:r w:rsidRPr="00B46795">
        <w:rPr>
          <w:rFonts w:ascii="Calibri" w:hAnsi="Calibri" w:cs="Calibri"/>
        </w:rPr>
        <w:t>Architect</w:t>
      </w:r>
      <w:r>
        <w:rPr>
          <w:rFonts w:ascii="Calibri" w:hAnsi="Calibri" w:cs="Calibri"/>
        </w:rPr>
        <w:t xml:space="preserve">, Develop </w:t>
      </w:r>
      <w:r w:rsidRPr="00B46795">
        <w:rPr>
          <w:rFonts w:ascii="Calibri" w:hAnsi="Calibri" w:cs="Calibri"/>
        </w:rPr>
        <w:t>T</w:t>
      </w:r>
      <w:r w:rsidRPr="00B46795">
        <w:rPr>
          <w:rFonts w:ascii="Calibri" w:eastAsia="Verdana" w:hAnsi="Calibri" w:cs="Calibri"/>
        </w:rPr>
        <w:t xml:space="preserve">ax Data warehouse &amp; Data warehouse-Billing </w:t>
      </w:r>
    </w:p>
    <w:p w:rsidR="00301088" w:rsidRPr="00B46795" w:rsidRDefault="00301088" w:rsidP="00301088">
      <w:pPr>
        <w:widowControl/>
        <w:numPr>
          <w:ilvl w:val="0"/>
          <w:numId w:val="27"/>
        </w:numPr>
        <w:suppressAutoHyphens w:val="0"/>
        <w:spacing w:line="240" w:lineRule="auto"/>
        <w:rPr>
          <w:rFonts w:ascii="Calibri" w:hAnsi="Calibri" w:cs="Calibri"/>
        </w:rPr>
      </w:pPr>
      <w:r w:rsidRPr="00B46795">
        <w:rPr>
          <w:rFonts w:ascii="Calibri" w:hAnsi="Calibri" w:cs="Calibri"/>
        </w:rPr>
        <w:t xml:space="preserve">Working as a single point of contact for Design, Build/Develop and Maintain </w:t>
      </w:r>
      <w:r w:rsidRPr="00B46795">
        <w:rPr>
          <w:rFonts w:ascii="Calibri" w:eastAsia="Verdana" w:hAnsi="Calibri" w:cs="Calibri"/>
        </w:rPr>
        <w:t>Traffic projects which is the core business of the client – Finance projects</w:t>
      </w:r>
    </w:p>
    <w:p w:rsidR="00301088" w:rsidRPr="00B46795" w:rsidRDefault="00301088" w:rsidP="00301088">
      <w:pPr>
        <w:widowControl/>
        <w:numPr>
          <w:ilvl w:val="0"/>
          <w:numId w:val="27"/>
        </w:numPr>
        <w:suppressAutoHyphens w:val="0"/>
        <w:spacing w:line="240" w:lineRule="auto"/>
        <w:rPr>
          <w:rFonts w:ascii="Calibri" w:hAnsi="Calibri" w:cs="Calibri"/>
        </w:rPr>
      </w:pPr>
      <w:r w:rsidRPr="00B46795">
        <w:rPr>
          <w:rFonts w:ascii="Calibri" w:hAnsi="Calibri" w:cs="Calibri"/>
        </w:rPr>
        <w:t>Working on the production support issues that varies from medium to complex and perform enhancements, as part of enhancement projects</w:t>
      </w:r>
    </w:p>
    <w:p w:rsidR="00301088" w:rsidRPr="00B46795" w:rsidRDefault="00301088" w:rsidP="00301088">
      <w:pPr>
        <w:widowControl/>
        <w:numPr>
          <w:ilvl w:val="0"/>
          <w:numId w:val="27"/>
        </w:numPr>
        <w:suppressAutoHyphens w:val="0"/>
        <w:spacing w:line="240" w:lineRule="auto"/>
        <w:rPr>
          <w:rFonts w:ascii="Calibri" w:hAnsi="Calibri" w:cs="Calibri"/>
          <w:sz w:val="2"/>
        </w:rPr>
      </w:pPr>
      <w:r>
        <w:rPr>
          <w:rFonts w:ascii="Calibri" w:hAnsi="Calibri" w:cs="Calibri"/>
        </w:rPr>
        <w:t xml:space="preserve">Tuning ETL mappings / </w:t>
      </w:r>
      <w:r w:rsidRPr="00B46795">
        <w:rPr>
          <w:rFonts w:ascii="Calibri" w:hAnsi="Calibri" w:cs="Calibri"/>
        </w:rPr>
        <w:t xml:space="preserve">interfaces before moving them higher environments </w:t>
      </w:r>
    </w:p>
    <w:p w:rsidR="00301088" w:rsidRPr="006F0B8E" w:rsidRDefault="00301088" w:rsidP="00301088">
      <w:pPr>
        <w:widowControl/>
        <w:numPr>
          <w:ilvl w:val="0"/>
          <w:numId w:val="27"/>
        </w:numPr>
        <w:suppressAutoHyphens w:val="0"/>
        <w:spacing w:line="240" w:lineRule="auto"/>
        <w:rPr>
          <w:rFonts w:ascii="Calibri" w:hAnsi="Calibri" w:cs="Calibri"/>
          <w:sz w:val="2"/>
        </w:rPr>
      </w:pPr>
      <w:r>
        <w:rPr>
          <w:rFonts w:ascii="Calibri" w:hAnsi="Calibri" w:cs="Calibri"/>
        </w:rPr>
        <w:t>C</w:t>
      </w:r>
      <w:r w:rsidRPr="00B46795">
        <w:rPr>
          <w:rFonts w:ascii="Calibri" w:hAnsi="Calibri" w:cs="Calibri"/>
        </w:rPr>
        <w:t xml:space="preserve">ode </w:t>
      </w:r>
      <w:r>
        <w:rPr>
          <w:rFonts w:ascii="Calibri" w:hAnsi="Calibri" w:cs="Calibri"/>
        </w:rPr>
        <w:t xml:space="preserve">migration from Dev to upper </w:t>
      </w:r>
      <w:r w:rsidRPr="00B46795">
        <w:rPr>
          <w:rFonts w:ascii="Calibri" w:hAnsi="Calibri" w:cs="Calibri"/>
        </w:rPr>
        <w:t>environments</w:t>
      </w:r>
      <w:r>
        <w:rPr>
          <w:rFonts w:ascii="Calibri" w:hAnsi="Calibri" w:cs="Calibri"/>
        </w:rPr>
        <w:t xml:space="preserve"> -</w:t>
      </w:r>
      <w:r w:rsidRPr="00B46795">
        <w:rPr>
          <w:rFonts w:ascii="Calibri" w:hAnsi="Calibri" w:cs="Calibri"/>
        </w:rPr>
        <w:t xml:space="preserve"> QA , S</w:t>
      </w:r>
      <w:r>
        <w:rPr>
          <w:rFonts w:ascii="Calibri" w:hAnsi="Calibri" w:cs="Calibri"/>
        </w:rPr>
        <w:t>I</w:t>
      </w:r>
      <w:r w:rsidRPr="00B46795">
        <w:rPr>
          <w:rFonts w:ascii="Calibri" w:hAnsi="Calibri" w:cs="Calibri"/>
        </w:rPr>
        <w:t xml:space="preserve">T and Production </w:t>
      </w:r>
    </w:p>
    <w:p w:rsidR="00301088" w:rsidRDefault="00301088" w:rsidP="00301088">
      <w:pPr>
        <w:widowControl/>
        <w:numPr>
          <w:ilvl w:val="0"/>
          <w:numId w:val="27"/>
        </w:numPr>
        <w:shd w:val="clear" w:color="auto" w:fill="FFFFFF"/>
        <w:suppressAutoHyphens w:val="0"/>
        <w:spacing w:before="100" w:beforeAutospacing="1" w:after="100" w:afterAutospacing="1" w:line="260" w:lineRule="atLeast"/>
        <w:rPr>
          <w:color w:val="000000"/>
          <w:lang w:eastAsia="en-US"/>
        </w:rPr>
      </w:pPr>
      <w:r w:rsidRPr="006F0B8E">
        <w:rPr>
          <w:color w:val="000000"/>
          <w:lang w:eastAsia="en-US"/>
        </w:rPr>
        <w:t xml:space="preserve">Responsible for </w:t>
      </w:r>
      <w:r>
        <w:rPr>
          <w:color w:val="000000"/>
          <w:lang w:eastAsia="en-US"/>
        </w:rPr>
        <w:t xml:space="preserve">Netezza </w:t>
      </w:r>
      <w:r w:rsidRPr="006F0B8E">
        <w:rPr>
          <w:color w:val="000000"/>
          <w:lang w:eastAsia="en-US"/>
        </w:rPr>
        <w:t>development</w:t>
      </w:r>
      <w:r>
        <w:rPr>
          <w:color w:val="000000"/>
          <w:lang w:eastAsia="en-US"/>
        </w:rPr>
        <w:t>s</w:t>
      </w:r>
      <w:r w:rsidRPr="006F0B8E">
        <w:rPr>
          <w:color w:val="000000"/>
          <w:lang w:eastAsia="en-US"/>
        </w:rPr>
        <w:t xml:space="preserve"> and code implementation</w:t>
      </w:r>
    </w:p>
    <w:p w:rsidR="00301088" w:rsidRPr="006F0B8E" w:rsidRDefault="00301088" w:rsidP="00301088">
      <w:pPr>
        <w:widowControl/>
        <w:numPr>
          <w:ilvl w:val="0"/>
          <w:numId w:val="27"/>
        </w:numPr>
        <w:suppressAutoHyphens w:val="0"/>
        <w:spacing w:line="240" w:lineRule="auto"/>
        <w:rPr>
          <w:rFonts w:ascii="Calibri" w:hAnsi="Calibri" w:cs="Calibri"/>
        </w:rPr>
      </w:pPr>
      <w:r w:rsidRPr="006F0B8E">
        <w:rPr>
          <w:rFonts w:ascii="Calibri" w:hAnsi="Calibri" w:cs="Calibri"/>
        </w:rPr>
        <w:t>Optimizing Netezza database objects for performance issues</w:t>
      </w:r>
    </w:p>
    <w:p w:rsidR="00301088" w:rsidRPr="006F0B8E" w:rsidRDefault="00301088" w:rsidP="00301088">
      <w:pPr>
        <w:widowControl/>
        <w:numPr>
          <w:ilvl w:val="0"/>
          <w:numId w:val="27"/>
        </w:numPr>
        <w:suppressAutoHyphens w:val="0"/>
        <w:spacing w:line="240" w:lineRule="auto"/>
        <w:rPr>
          <w:rFonts w:ascii="Calibri" w:hAnsi="Calibri" w:cs="Calibri"/>
        </w:rPr>
      </w:pPr>
      <w:r w:rsidRPr="006F0B8E">
        <w:rPr>
          <w:rFonts w:ascii="Calibri" w:hAnsi="Calibri" w:cs="Calibri"/>
        </w:rPr>
        <w:t>Strong hands on NZSQL, NZPL-SQL</w:t>
      </w:r>
    </w:p>
    <w:p w:rsidR="00301088" w:rsidRPr="006F0B8E" w:rsidRDefault="00301088" w:rsidP="00301088">
      <w:pPr>
        <w:widowControl/>
        <w:numPr>
          <w:ilvl w:val="0"/>
          <w:numId w:val="27"/>
        </w:numPr>
        <w:suppressAutoHyphens w:val="0"/>
        <w:spacing w:line="240" w:lineRule="auto"/>
        <w:rPr>
          <w:rFonts w:ascii="Calibri" w:hAnsi="Calibri" w:cs="Calibri"/>
        </w:rPr>
      </w:pPr>
      <w:r w:rsidRPr="006F0B8E">
        <w:rPr>
          <w:rFonts w:ascii="Calibri" w:hAnsi="Calibri" w:cs="Calibri"/>
        </w:rPr>
        <w:t>Worked on migrating data from Oracle to </w:t>
      </w:r>
      <w:r w:rsidRPr="00F0436B">
        <w:rPr>
          <w:rFonts w:ascii="Calibri" w:hAnsi="Calibri" w:cs="Calibri"/>
        </w:rPr>
        <w:t>Netezza</w:t>
      </w:r>
    </w:p>
    <w:p w:rsidR="00301088" w:rsidRPr="006F0B8E" w:rsidRDefault="00301088" w:rsidP="00301088">
      <w:pPr>
        <w:widowControl/>
        <w:numPr>
          <w:ilvl w:val="0"/>
          <w:numId w:val="27"/>
        </w:numPr>
        <w:suppressAutoHyphens w:val="0"/>
        <w:spacing w:line="240" w:lineRule="auto"/>
        <w:rPr>
          <w:rFonts w:ascii="Calibri" w:hAnsi="Calibri" w:cs="Calibri"/>
        </w:rPr>
      </w:pPr>
      <w:r w:rsidRPr="006F0B8E">
        <w:rPr>
          <w:rFonts w:ascii="Calibri" w:hAnsi="Calibri" w:cs="Calibri"/>
        </w:rPr>
        <w:t>Experience with all aspects of </w:t>
      </w:r>
      <w:r w:rsidRPr="00F0436B">
        <w:rPr>
          <w:rFonts w:ascii="Calibri" w:hAnsi="Calibri" w:cs="Calibri"/>
        </w:rPr>
        <w:t>Netezza</w:t>
      </w:r>
      <w:r w:rsidRPr="006F0B8E">
        <w:rPr>
          <w:rFonts w:ascii="Calibri" w:hAnsi="Calibri" w:cs="Calibri"/>
        </w:rPr>
        <w:t> loading NZLOAD and NZSQL</w:t>
      </w:r>
    </w:p>
    <w:p w:rsidR="00301088" w:rsidRPr="00B46795" w:rsidRDefault="00301088" w:rsidP="00301088">
      <w:pPr>
        <w:widowControl/>
        <w:numPr>
          <w:ilvl w:val="0"/>
          <w:numId w:val="27"/>
        </w:numPr>
        <w:suppressAutoHyphens w:val="0"/>
        <w:spacing w:line="240" w:lineRule="auto"/>
        <w:rPr>
          <w:rFonts w:ascii="Calibri" w:hAnsi="Calibri" w:cs="Calibri"/>
        </w:rPr>
      </w:pPr>
      <w:r>
        <w:rPr>
          <w:rFonts w:ascii="Calibri" w:hAnsi="Calibri" w:cs="Calibri"/>
        </w:rPr>
        <w:t>W</w:t>
      </w:r>
      <w:r w:rsidRPr="00B46795">
        <w:rPr>
          <w:rFonts w:ascii="Calibri" w:hAnsi="Calibri" w:cs="Calibri"/>
        </w:rPr>
        <w:t xml:space="preserve">riting scripts </w:t>
      </w:r>
      <w:r>
        <w:rPr>
          <w:rFonts w:ascii="Calibri" w:hAnsi="Calibri" w:cs="Calibri"/>
        </w:rPr>
        <w:t>that are used in Automation of the extracts/</w:t>
      </w:r>
      <w:r w:rsidRPr="00FD2459">
        <w:rPr>
          <w:rFonts w:ascii="Calibri" w:hAnsi="Calibri" w:cs="Calibri"/>
        </w:rPr>
        <w:t xml:space="preserve"> </w:t>
      </w:r>
      <w:r>
        <w:rPr>
          <w:rFonts w:ascii="Calibri" w:hAnsi="Calibri" w:cs="Calibri"/>
        </w:rPr>
        <w:t>interfaces</w:t>
      </w:r>
    </w:p>
    <w:p w:rsidR="00301088" w:rsidRPr="00B46795" w:rsidRDefault="00301088" w:rsidP="00301088">
      <w:pPr>
        <w:widowControl/>
        <w:numPr>
          <w:ilvl w:val="0"/>
          <w:numId w:val="27"/>
        </w:numPr>
        <w:suppressAutoHyphens w:val="0"/>
        <w:spacing w:line="240" w:lineRule="auto"/>
        <w:rPr>
          <w:rFonts w:ascii="Calibri" w:hAnsi="Calibri" w:cs="Calibri"/>
        </w:rPr>
      </w:pPr>
      <w:r w:rsidRPr="002425E0">
        <w:rPr>
          <w:rFonts w:ascii="Calibri" w:hAnsi="Calibri" w:cs="Calibri"/>
        </w:rPr>
        <w:t>Develop Netezza scripts and procedures. Proficient in NZSQL and NZPLSQL</w:t>
      </w:r>
    </w:p>
    <w:p w:rsidR="00301088" w:rsidRPr="00F0436B" w:rsidRDefault="00301088" w:rsidP="00301088">
      <w:pPr>
        <w:widowControl/>
        <w:numPr>
          <w:ilvl w:val="0"/>
          <w:numId w:val="27"/>
        </w:numPr>
        <w:suppressAutoHyphens w:val="0"/>
        <w:spacing w:line="240" w:lineRule="auto"/>
        <w:rPr>
          <w:rFonts w:ascii="Calibri" w:hAnsi="Calibri" w:cs="Calibri"/>
        </w:rPr>
      </w:pPr>
      <w:r w:rsidRPr="00B46795">
        <w:rPr>
          <w:rFonts w:ascii="Calibri" w:hAnsi="Calibri" w:cs="Calibri"/>
        </w:rPr>
        <w:t>Code review of others developm</w:t>
      </w:r>
      <w:r>
        <w:rPr>
          <w:rFonts w:ascii="Calibri" w:hAnsi="Calibri" w:cs="Calibri"/>
        </w:rPr>
        <w:t xml:space="preserve">ent efforts and making sure </w:t>
      </w:r>
      <w:r w:rsidRPr="00B46795">
        <w:rPr>
          <w:rFonts w:ascii="Calibri" w:hAnsi="Calibri" w:cs="Calibri"/>
        </w:rPr>
        <w:t>informatica velocity standards are followed across the ETL projects</w:t>
      </w:r>
    </w:p>
    <w:p w:rsidR="00301088" w:rsidRPr="00687597" w:rsidRDefault="00301088" w:rsidP="00301088">
      <w:pPr>
        <w:suppressAutoHyphens w:val="0"/>
        <w:ind w:left="720"/>
        <w:rPr>
          <w:rFonts w:ascii="Calibri" w:hAnsi="Calibri" w:cs="Calibri"/>
          <w:sz w:val="2"/>
        </w:rPr>
      </w:pPr>
    </w:p>
    <w:p w:rsidR="00301088" w:rsidRDefault="00301088" w:rsidP="00301088">
      <w:pPr>
        <w:widowControl/>
        <w:numPr>
          <w:ilvl w:val="0"/>
          <w:numId w:val="27"/>
        </w:numPr>
        <w:suppressAutoHyphens w:val="0"/>
        <w:spacing w:line="240" w:lineRule="auto"/>
        <w:rPr>
          <w:rFonts w:ascii="Calibri" w:hAnsi="Calibri" w:cs="Calibri"/>
        </w:rPr>
      </w:pPr>
      <w:r>
        <w:rPr>
          <w:rFonts w:ascii="Calibri" w:eastAsia="Verdana" w:hAnsi="Calibri" w:cs="Calibri"/>
        </w:rPr>
        <w:t>Working w</w:t>
      </w:r>
      <w:r w:rsidRPr="00AC5B8D">
        <w:rPr>
          <w:rFonts w:ascii="Calibri" w:eastAsia="Verdana" w:hAnsi="Calibri" w:cs="Calibri"/>
        </w:rPr>
        <w:t xml:space="preserve">ith senior management to host POC meetings and </w:t>
      </w:r>
      <w:r>
        <w:rPr>
          <w:rFonts w:ascii="Calibri" w:eastAsia="Verdana" w:hAnsi="Calibri" w:cs="Calibri"/>
        </w:rPr>
        <w:t xml:space="preserve">prepare </w:t>
      </w:r>
      <w:r w:rsidRPr="00B46795">
        <w:rPr>
          <w:rFonts w:ascii="Calibri" w:hAnsi="Calibri" w:cs="Calibri"/>
        </w:rPr>
        <w:t xml:space="preserve">estimates </w:t>
      </w:r>
      <w:r>
        <w:rPr>
          <w:rFonts w:ascii="Calibri" w:hAnsi="Calibri" w:cs="Calibri"/>
        </w:rPr>
        <w:t>for b</w:t>
      </w:r>
      <w:r w:rsidRPr="00B46795">
        <w:rPr>
          <w:rFonts w:ascii="Calibri" w:hAnsi="Calibri" w:cs="Calibri"/>
        </w:rPr>
        <w:t xml:space="preserve">uild, test and migration efforts </w:t>
      </w:r>
      <w:r>
        <w:rPr>
          <w:rFonts w:ascii="Calibri" w:hAnsi="Calibri" w:cs="Calibri"/>
        </w:rPr>
        <w:t xml:space="preserve">along with </w:t>
      </w:r>
      <w:r w:rsidRPr="00B46795">
        <w:rPr>
          <w:rFonts w:ascii="Calibri" w:hAnsi="Calibri" w:cs="Calibri"/>
        </w:rPr>
        <w:t xml:space="preserve">resource estimation </w:t>
      </w:r>
      <w:r>
        <w:rPr>
          <w:rFonts w:ascii="Calibri" w:hAnsi="Calibri" w:cs="Calibri"/>
        </w:rPr>
        <w:t xml:space="preserve">for new </w:t>
      </w:r>
      <w:r w:rsidRPr="00B46795">
        <w:rPr>
          <w:rFonts w:ascii="Calibri" w:hAnsi="Calibri" w:cs="Calibri"/>
        </w:rPr>
        <w:t>projects</w:t>
      </w:r>
    </w:p>
    <w:p w:rsidR="00301088" w:rsidRPr="002425E0" w:rsidRDefault="00301088" w:rsidP="00301088">
      <w:pPr>
        <w:suppressAutoHyphens w:val="0"/>
        <w:rPr>
          <w:rFonts w:ascii="Calibri" w:hAnsi="Calibri" w:cs="Calibri"/>
        </w:rPr>
      </w:pPr>
    </w:p>
    <w:p w:rsidR="00301088" w:rsidRPr="00B46795" w:rsidRDefault="00301088" w:rsidP="00301088">
      <w:pPr>
        <w:suppressAutoHyphens w:val="0"/>
        <w:ind w:left="720"/>
        <w:rPr>
          <w:rFonts w:ascii="Calibri" w:hAnsi="Calibri" w:cs="Calibri"/>
          <w:sz w:val="2"/>
        </w:rPr>
      </w:pPr>
    </w:p>
    <w:p w:rsidR="00301088" w:rsidRPr="00B46795" w:rsidRDefault="00301088" w:rsidP="00301088">
      <w:pPr>
        <w:suppressAutoHyphens w:val="0"/>
        <w:ind w:left="720"/>
        <w:rPr>
          <w:rFonts w:ascii="Calibri" w:hAnsi="Calibri" w:cs="Calibri"/>
          <w:sz w:val="2"/>
        </w:rPr>
      </w:pPr>
    </w:p>
    <w:p w:rsidR="00301088" w:rsidRDefault="00301088" w:rsidP="00301088">
      <w:pPr>
        <w:rPr>
          <w:rFonts w:ascii="Calibri" w:hAnsi="Calibri"/>
          <w:b/>
          <w:bCs/>
          <w:color w:val="000000"/>
          <w:u w:val="single"/>
        </w:rPr>
      </w:pPr>
      <w:r w:rsidRPr="00695921">
        <w:rPr>
          <w:rFonts w:ascii="Calibri" w:hAnsi="Calibri"/>
          <w:b/>
          <w:bCs/>
          <w:color w:val="000000"/>
          <w:u w:val="single"/>
        </w:rPr>
        <w:t>Project # 7</w:t>
      </w:r>
    </w:p>
    <w:p w:rsidR="00301088" w:rsidRPr="0035264B" w:rsidRDefault="00301088" w:rsidP="00301088">
      <w:pPr>
        <w:rPr>
          <w:rFonts w:ascii="Calibri" w:hAnsi="Calibri"/>
          <w:b/>
          <w:bCs/>
          <w:color w:val="000000"/>
          <w:sz w:val="10"/>
          <w:u w:val="single"/>
        </w:rPr>
      </w:pPr>
    </w:p>
    <w:p w:rsidR="00301088" w:rsidRPr="00B46795" w:rsidRDefault="00301088" w:rsidP="00301088">
      <w:pPr>
        <w:rPr>
          <w:rFonts w:ascii="Calibri" w:eastAsia="Verdana" w:hAnsi="Calibri" w:cs="Calibri"/>
          <w:sz w:val="6"/>
        </w:rPr>
      </w:pPr>
    </w:p>
    <w:p w:rsidR="00301088" w:rsidRDefault="00301088" w:rsidP="00301088">
      <w:pPr>
        <w:rPr>
          <w:rFonts w:ascii="Calibri" w:eastAsia="Verdana" w:hAnsi="Calibri" w:cs="Calibri"/>
        </w:rPr>
      </w:pPr>
      <w:r w:rsidRPr="00F90DA1">
        <w:rPr>
          <w:rFonts w:ascii="Calibri" w:eastAsia="Verdana" w:hAnsi="Calibri" w:cs="Calibri"/>
        </w:rPr>
        <w:t xml:space="preserve">Client           </w:t>
      </w:r>
      <w:r>
        <w:rPr>
          <w:rFonts w:ascii="Calibri" w:eastAsia="Verdana" w:hAnsi="Calibri" w:cs="Calibri"/>
        </w:rPr>
        <w:t xml:space="preserve">  </w:t>
      </w:r>
      <w:r w:rsidRPr="00F90DA1">
        <w:rPr>
          <w:rFonts w:ascii="Calibri" w:eastAsia="Verdana" w:hAnsi="Calibri" w:cs="Calibri"/>
        </w:rPr>
        <w:t xml:space="preserve">:  </w:t>
      </w:r>
      <w:r>
        <w:rPr>
          <w:rFonts w:ascii="Calibri" w:eastAsia="Verdana" w:hAnsi="Calibri" w:cs="Calibri"/>
        </w:rPr>
        <w:t xml:space="preserve">JPMorgan Chase </w:t>
      </w:r>
    </w:p>
    <w:p w:rsidR="00301088" w:rsidRPr="00F90DA1" w:rsidRDefault="00301088" w:rsidP="00301088">
      <w:pPr>
        <w:rPr>
          <w:rFonts w:ascii="Calibri" w:eastAsia="Verdana" w:hAnsi="Calibri" w:cs="Calibri"/>
        </w:rPr>
      </w:pPr>
      <w:r>
        <w:rPr>
          <w:rFonts w:ascii="Calibri" w:eastAsia="Verdana" w:hAnsi="Calibri" w:cs="Calibri"/>
        </w:rPr>
        <w:t xml:space="preserve">Project           : MB-ICDW </w:t>
      </w:r>
    </w:p>
    <w:p w:rsidR="00301088" w:rsidRDefault="00301088" w:rsidP="00301088">
      <w:pPr>
        <w:rPr>
          <w:rFonts w:ascii="Calibri" w:eastAsia="Verdana" w:hAnsi="Calibri" w:cs="Calibri"/>
        </w:rPr>
      </w:pPr>
      <w:r w:rsidRPr="00BA7E5E">
        <w:rPr>
          <w:rFonts w:ascii="Calibri" w:hAnsi="Calibri"/>
          <w:bCs/>
          <w:color w:val="000000"/>
        </w:rPr>
        <w:t xml:space="preserve">Location        : </w:t>
      </w:r>
      <w:r>
        <w:rPr>
          <w:rFonts w:ascii="Calibri" w:hAnsi="Calibri"/>
          <w:bCs/>
          <w:color w:val="000000"/>
        </w:rPr>
        <w:t xml:space="preserve"> </w:t>
      </w:r>
      <w:r>
        <w:rPr>
          <w:rFonts w:ascii="Calibri" w:eastAsia="Verdana" w:hAnsi="Calibri" w:cs="Calibri"/>
        </w:rPr>
        <w:t>Lewisville-TX</w:t>
      </w:r>
    </w:p>
    <w:p w:rsidR="00301088" w:rsidRPr="00BA7E5E" w:rsidRDefault="00301088" w:rsidP="00301088">
      <w:pPr>
        <w:rPr>
          <w:rFonts w:ascii="Calibri" w:eastAsia="Verdana" w:hAnsi="Calibri" w:cs="Calibri"/>
        </w:rPr>
      </w:pPr>
      <w:r>
        <w:rPr>
          <w:rFonts w:ascii="Calibri" w:eastAsia="Verdana" w:hAnsi="Calibri" w:cs="Calibri"/>
        </w:rPr>
        <w:t>Duration        :  July 2013 - Aug 2014</w:t>
      </w:r>
    </w:p>
    <w:p w:rsidR="00301088" w:rsidRDefault="00301088" w:rsidP="00301088">
      <w:pPr>
        <w:rPr>
          <w:rFonts w:ascii="Calibri" w:hAnsi="Calibri"/>
          <w:bCs/>
          <w:color w:val="000000"/>
        </w:rPr>
      </w:pPr>
      <w:r w:rsidRPr="00062001">
        <w:rPr>
          <w:rFonts w:ascii="Calibri" w:hAnsi="Calibri"/>
          <w:bCs/>
          <w:color w:val="000000"/>
        </w:rPr>
        <w:t>Role</w:t>
      </w:r>
      <w:r w:rsidRPr="00062001">
        <w:rPr>
          <w:rFonts w:ascii="Calibri" w:hAnsi="Calibri"/>
          <w:bCs/>
          <w:color w:val="000000"/>
        </w:rPr>
        <w:tab/>
        <w:t xml:space="preserve">         : </w:t>
      </w:r>
      <w:r>
        <w:rPr>
          <w:rFonts w:ascii="Calibri" w:hAnsi="Calibri"/>
          <w:bCs/>
          <w:color w:val="000000"/>
        </w:rPr>
        <w:t>Sr. Informatica Consultant</w:t>
      </w:r>
    </w:p>
    <w:p w:rsidR="00301088" w:rsidRPr="00F90DA1" w:rsidRDefault="00301088" w:rsidP="00301088">
      <w:pPr>
        <w:rPr>
          <w:rFonts w:ascii="Calibri" w:eastAsia="Verdana" w:hAnsi="Calibri" w:cs="Calibri"/>
        </w:rPr>
      </w:pPr>
      <w:r w:rsidRPr="00F90DA1">
        <w:rPr>
          <w:rFonts w:ascii="Calibri" w:eastAsia="Verdana" w:hAnsi="Calibri" w:cs="Calibri"/>
        </w:rPr>
        <w:t xml:space="preserve">Environments: </w:t>
      </w:r>
      <w:r>
        <w:rPr>
          <w:rFonts w:ascii="Calibri" w:eastAsia="Verdana" w:hAnsi="Calibri" w:cs="Calibri"/>
          <w:bCs/>
        </w:rPr>
        <w:t>Informatica 9x</w:t>
      </w:r>
      <w:r w:rsidRPr="00F90DA1">
        <w:rPr>
          <w:rFonts w:ascii="Calibri" w:eastAsia="Verdana" w:hAnsi="Calibri" w:cs="Calibri"/>
          <w:bCs/>
        </w:rPr>
        <w:t xml:space="preserve">, </w:t>
      </w:r>
      <w:r>
        <w:rPr>
          <w:rFonts w:ascii="Calibri" w:eastAsia="Verdana" w:hAnsi="Calibri" w:cs="Calibri"/>
          <w:bCs/>
        </w:rPr>
        <w:t>Teradata</w:t>
      </w:r>
      <w:r w:rsidRPr="00F90DA1">
        <w:rPr>
          <w:rFonts w:ascii="Calibri" w:eastAsia="Verdana" w:hAnsi="Calibri" w:cs="Calibri"/>
          <w:bCs/>
        </w:rPr>
        <w:t xml:space="preserve">, </w:t>
      </w:r>
      <w:r>
        <w:rPr>
          <w:rFonts w:ascii="Calibri" w:eastAsia="Verdana" w:hAnsi="Calibri" w:cs="Calibri"/>
          <w:bCs/>
        </w:rPr>
        <w:t xml:space="preserve">Control-M, TDM, Power Exchange for mainframe </w:t>
      </w:r>
    </w:p>
    <w:p w:rsidR="00301088" w:rsidRPr="00E05203" w:rsidRDefault="00301088" w:rsidP="00301088">
      <w:pPr>
        <w:rPr>
          <w:rFonts w:ascii="Calibri" w:eastAsia="Verdana" w:hAnsi="Calibri" w:cs="Calibri"/>
          <w:sz w:val="14"/>
        </w:rPr>
      </w:pPr>
    </w:p>
    <w:p w:rsidR="00301088" w:rsidRDefault="00301088" w:rsidP="00301088">
      <w:pPr>
        <w:tabs>
          <w:tab w:val="left" w:pos="2790"/>
        </w:tabs>
        <w:rPr>
          <w:rFonts w:ascii="Calibri" w:eastAsia="Verdana" w:hAnsi="Calibri" w:cs="Calibri"/>
          <w:b/>
          <w:bCs/>
        </w:rPr>
      </w:pPr>
      <w:r w:rsidRPr="00D32923">
        <w:rPr>
          <w:rFonts w:ascii="Calibri" w:eastAsia="Verdana" w:hAnsi="Calibri" w:cs="Calibri"/>
          <w:b/>
          <w:bCs/>
          <w:u w:val="single"/>
        </w:rPr>
        <w:t>Project Description</w:t>
      </w:r>
      <w:r>
        <w:rPr>
          <w:rFonts w:ascii="Calibri" w:eastAsia="Verdana" w:hAnsi="Calibri" w:cs="Calibri"/>
          <w:b/>
          <w:bCs/>
        </w:rPr>
        <w:t>:</w:t>
      </w:r>
      <w:r w:rsidRPr="00F90DA1">
        <w:rPr>
          <w:rFonts w:ascii="Calibri" w:eastAsia="Verdana" w:hAnsi="Calibri" w:cs="Calibri"/>
          <w:b/>
          <w:bCs/>
        </w:rPr>
        <w:t xml:space="preserve"> </w:t>
      </w:r>
      <w:r>
        <w:rPr>
          <w:rFonts w:ascii="Calibri" w:eastAsia="Verdana" w:hAnsi="Calibri" w:cs="Calibri"/>
          <w:b/>
          <w:bCs/>
        </w:rPr>
        <w:tab/>
      </w:r>
    </w:p>
    <w:p w:rsidR="00301088" w:rsidRPr="004A24FE" w:rsidRDefault="00301088" w:rsidP="00301088">
      <w:pPr>
        <w:tabs>
          <w:tab w:val="left" w:pos="2790"/>
        </w:tabs>
        <w:rPr>
          <w:rFonts w:ascii="Calibri" w:eastAsia="Verdana" w:hAnsi="Calibri" w:cs="Calibri"/>
          <w:b/>
          <w:bCs/>
          <w:sz w:val="2"/>
        </w:rPr>
      </w:pPr>
    </w:p>
    <w:p w:rsidR="00301088" w:rsidRPr="0058211F" w:rsidRDefault="00301088" w:rsidP="00301088">
      <w:pPr>
        <w:rPr>
          <w:rFonts w:ascii="Calibri" w:eastAsia="Verdana" w:hAnsi="Calibri" w:cs="Calibri"/>
          <w:b/>
          <w:bCs/>
          <w:sz w:val="4"/>
        </w:rPr>
      </w:pPr>
    </w:p>
    <w:p w:rsidR="00301088" w:rsidRDefault="00301088" w:rsidP="00301088">
      <w:pPr>
        <w:spacing w:after="200"/>
        <w:jc w:val="both"/>
        <w:rPr>
          <w:rFonts w:ascii="Calibri" w:hAnsi="Calibri" w:cs="Calibri"/>
        </w:rPr>
      </w:pPr>
      <w:r w:rsidRPr="00443E49">
        <w:rPr>
          <w:rFonts w:ascii="Calibri" w:hAnsi="Calibri" w:cs="Calibri"/>
          <w:color w:val="222222"/>
          <w:shd w:val="clear" w:color="auto" w:fill="FFFFFF"/>
        </w:rPr>
        <w:t>JP Morgan Chase –</w:t>
      </w:r>
      <w:r w:rsidRPr="00443E49">
        <w:rPr>
          <w:rFonts w:ascii="Calibri" w:hAnsi="Calibri" w:cs="Calibri"/>
          <w:b/>
          <w:color w:val="222222"/>
          <w:shd w:val="clear" w:color="auto" w:fill="FFFFFF"/>
        </w:rPr>
        <w:t>MB ICDW</w:t>
      </w:r>
      <w:r w:rsidRPr="00443E49">
        <w:rPr>
          <w:rFonts w:ascii="Calibri" w:hAnsi="Calibri" w:cs="Calibri"/>
          <w:color w:val="222222"/>
          <w:shd w:val="clear" w:color="auto" w:fill="FFFFFF"/>
        </w:rPr>
        <w:t xml:space="preserve"> involves in building </w:t>
      </w:r>
      <w:r w:rsidRPr="00443E49">
        <w:rPr>
          <w:rFonts w:ascii="Calibri" w:hAnsi="Calibri" w:cs="Calibri"/>
          <w:b/>
          <w:color w:val="222222"/>
          <w:shd w:val="clear" w:color="auto" w:fill="FFFFFF"/>
        </w:rPr>
        <w:t>I</w:t>
      </w:r>
      <w:r w:rsidRPr="00443E49">
        <w:rPr>
          <w:rFonts w:ascii="Calibri" w:hAnsi="Calibri" w:cs="Calibri"/>
          <w:color w:val="222222"/>
          <w:shd w:val="clear" w:color="auto" w:fill="FFFFFF"/>
        </w:rPr>
        <w:t>ntegrated</w:t>
      </w:r>
      <w:r w:rsidRPr="00443E49">
        <w:rPr>
          <w:rFonts w:ascii="Calibri" w:hAnsi="Calibri" w:cs="Calibri"/>
          <w:b/>
          <w:color w:val="222222"/>
          <w:shd w:val="clear" w:color="auto" w:fill="FFFFFF"/>
        </w:rPr>
        <w:t xml:space="preserve"> C</w:t>
      </w:r>
      <w:r w:rsidRPr="00443E49">
        <w:rPr>
          <w:rFonts w:ascii="Calibri" w:hAnsi="Calibri" w:cs="Calibri"/>
          <w:color w:val="222222"/>
          <w:shd w:val="clear" w:color="auto" w:fill="FFFFFF"/>
        </w:rPr>
        <w:t xml:space="preserve">ommon </w:t>
      </w:r>
      <w:r w:rsidRPr="00443E49">
        <w:rPr>
          <w:rFonts w:ascii="Calibri" w:hAnsi="Calibri" w:cs="Calibri"/>
          <w:b/>
          <w:color w:val="222222"/>
          <w:shd w:val="clear" w:color="auto" w:fill="FFFFFF"/>
        </w:rPr>
        <w:t>D</w:t>
      </w:r>
      <w:r w:rsidRPr="00443E49">
        <w:rPr>
          <w:rFonts w:ascii="Calibri" w:hAnsi="Calibri" w:cs="Calibri"/>
          <w:color w:val="222222"/>
          <w:shd w:val="clear" w:color="auto" w:fill="FFFFFF"/>
        </w:rPr>
        <w:t xml:space="preserve">ata </w:t>
      </w:r>
      <w:r w:rsidRPr="00443E49">
        <w:rPr>
          <w:rFonts w:ascii="Calibri" w:hAnsi="Calibri" w:cs="Calibri"/>
          <w:b/>
          <w:color w:val="222222"/>
          <w:shd w:val="clear" w:color="auto" w:fill="FFFFFF"/>
        </w:rPr>
        <w:t>W</w:t>
      </w:r>
      <w:r w:rsidRPr="00443E49">
        <w:rPr>
          <w:rFonts w:ascii="Calibri" w:hAnsi="Calibri" w:cs="Calibri"/>
          <w:color w:val="222222"/>
          <w:shd w:val="clear" w:color="auto" w:fill="FFFFFF"/>
        </w:rPr>
        <w:t>arehouse to have better</w:t>
      </w:r>
      <w:r>
        <w:rPr>
          <w:rFonts w:ascii="Calibri" w:hAnsi="Calibri" w:cs="Calibri"/>
          <w:color w:val="222222"/>
          <w:shd w:val="clear" w:color="auto" w:fill="FFFFFF"/>
        </w:rPr>
        <w:t xml:space="preserve"> </w:t>
      </w:r>
      <w:r w:rsidRPr="00443E49">
        <w:rPr>
          <w:rFonts w:ascii="Calibri" w:hAnsi="Calibri" w:cs="Calibri"/>
          <w:color w:val="222222"/>
          <w:shd w:val="clear" w:color="auto" w:fill="FFFFFF"/>
        </w:rPr>
        <w:t xml:space="preserve">assess and </w:t>
      </w:r>
      <w:r w:rsidRPr="00443E49">
        <w:rPr>
          <w:rFonts w:ascii="Calibri" w:hAnsi="Calibri" w:cs="Calibri"/>
          <w:color w:val="222222"/>
          <w:shd w:val="clear" w:color="auto" w:fill="FFFFFF"/>
        </w:rPr>
        <w:lastRenderedPageBreak/>
        <w:t xml:space="preserve">improve the current analytical capabilities </w:t>
      </w:r>
      <w:r>
        <w:rPr>
          <w:rFonts w:ascii="Calibri" w:hAnsi="Calibri" w:cs="Calibri"/>
          <w:color w:val="222222"/>
          <w:shd w:val="clear" w:color="auto" w:fill="FFFFFF"/>
        </w:rPr>
        <w:t xml:space="preserve">than the existing system thus </w:t>
      </w:r>
      <w:r w:rsidRPr="00443E49">
        <w:rPr>
          <w:rFonts w:ascii="Calibri" w:hAnsi="Calibri" w:cs="Calibri"/>
          <w:color w:val="222222"/>
          <w:shd w:val="clear" w:color="auto" w:fill="FFFFFF"/>
        </w:rPr>
        <w:t>impr</w:t>
      </w:r>
      <w:r>
        <w:rPr>
          <w:rFonts w:ascii="Calibri" w:hAnsi="Calibri" w:cs="Calibri"/>
          <w:color w:val="222222"/>
          <w:shd w:val="clear" w:color="auto" w:fill="FFFFFF"/>
        </w:rPr>
        <w:t xml:space="preserve">oving the </w:t>
      </w:r>
      <w:r w:rsidRPr="00443E49">
        <w:rPr>
          <w:rFonts w:ascii="Calibri" w:hAnsi="Calibri" w:cs="Calibri"/>
          <w:color w:val="222222"/>
          <w:shd w:val="clear" w:color="auto" w:fill="FFFFFF"/>
        </w:rPr>
        <w:t xml:space="preserve">efficiencies and gain greater </w:t>
      </w:r>
      <w:r>
        <w:rPr>
          <w:rFonts w:ascii="Calibri" w:hAnsi="Calibri" w:cs="Calibri"/>
          <w:color w:val="222222"/>
          <w:shd w:val="clear" w:color="auto" w:fill="FFFFFF"/>
        </w:rPr>
        <w:t>d</w:t>
      </w:r>
      <w:r w:rsidRPr="00443E49">
        <w:rPr>
          <w:rFonts w:ascii="Calibri" w:hAnsi="Calibri" w:cs="Calibri"/>
          <w:color w:val="222222"/>
          <w:shd w:val="clear" w:color="auto" w:fill="FFFFFF"/>
        </w:rPr>
        <w:t xml:space="preserve">ata accessibility, specifically around consumer, credit and </w:t>
      </w:r>
      <w:r w:rsidRPr="00443E49">
        <w:rPr>
          <w:rFonts w:ascii="Calibri" w:hAnsi="Calibri" w:cs="Calibri"/>
          <w:color w:val="222222"/>
        </w:rPr>
        <w:t>fraud data. Mortgage Banking (MB) data migration to ICDW plays a key role during the build of ICDW. Data from different SOR’s that contains data from internal application sources and external data sources is acquired and provided by business teams. Data from SOR’s is extracted and loaded to staging area. During this stage file validation and Data validations will be completed against the source data. Data is then loaded in to Integration Layer where all staged data will be integrated to ICDW core tables after applying business rules. Transformation, Surrogate Key generation, Change Data Capture and loading are carried here. Data is then loaded in to presentation Layer to different Dimension and fact tables that are used for Reporting.</w:t>
      </w:r>
      <w:r w:rsidRPr="00443E49">
        <w:rPr>
          <w:rFonts w:ascii="Calibri" w:hAnsi="Calibri" w:cs="Calibri"/>
        </w:rPr>
        <w:t xml:space="preserve"> Control-M is the scheduling tool that is being used for scheduling the Informatica jobs. Power exchange is used in </w:t>
      </w:r>
      <w:r>
        <w:rPr>
          <w:rFonts w:ascii="Calibri" w:hAnsi="Calibri" w:cs="Calibri"/>
        </w:rPr>
        <w:t>the data extraction process from mainframe</w:t>
      </w:r>
    </w:p>
    <w:p w:rsidR="00301088" w:rsidRPr="004C349C" w:rsidRDefault="00301088" w:rsidP="00301088">
      <w:pPr>
        <w:rPr>
          <w:rFonts w:ascii="Calibri" w:eastAsia="Verdana" w:hAnsi="Calibri" w:cs="Calibri"/>
          <w:b/>
          <w:bCs/>
          <w:u w:val="single"/>
        </w:rPr>
      </w:pPr>
      <w:r w:rsidRPr="004C349C">
        <w:rPr>
          <w:rFonts w:ascii="Calibri" w:eastAsia="Verdana" w:hAnsi="Calibri" w:cs="Calibri"/>
          <w:b/>
          <w:bCs/>
          <w:u w:val="single"/>
        </w:rPr>
        <w:t>Roles and Responsibilities</w:t>
      </w:r>
      <w:r w:rsidRPr="004C349C">
        <w:rPr>
          <w:rFonts w:ascii="Calibri" w:eastAsia="Verdana" w:hAnsi="Calibri" w:cs="Calibri"/>
          <w:b/>
          <w:bCs/>
        </w:rPr>
        <w:t>: -</w:t>
      </w:r>
    </w:p>
    <w:p w:rsidR="00301088" w:rsidRPr="00C51061" w:rsidRDefault="00301088" w:rsidP="00301088">
      <w:pPr>
        <w:rPr>
          <w:rFonts w:ascii="Calibri" w:eastAsia="Verdana" w:hAnsi="Calibri" w:cs="Calibri"/>
          <w:b/>
          <w:bCs/>
          <w:sz w:val="12"/>
        </w:rPr>
      </w:pPr>
    </w:p>
    <w:p w:rsidR="00301088" w:rsidRPr="00443E49" w:rsidRDefault="00301088" w:rsidP="00301088">
      <w:pPr>
        <w:widowControl/>
        <w:numPr>
          <w:ilvl w:val="0"/>
          <w:numId w:val="28"/>
        </w:numPr>
        <w:shd w:val="clear" w:color="auto" w:fill="FFFFFF"/>
        <w:suppressAutoHyphens w:val="0"/>
        <w:spacing w:line="240" w:lineRule="atLeast"/>
        <w:rPr>
          <w:rFonts w:ascii="Calibri" w:eastAsia="Verdana" w:hAnsi="Calibri" w:cs="Calibri"/>
        </w:rPr>
      </w:pPr>
      <w:r w:rsidRPr="00443E49">
        <w:rPr>
          <w:rFonts w:ascii="Calibri" w:eastAsia="Verdana" w:hAnsi="Calibri" w:cs="Calibri"/>
        </w:rPr>
        <w:t xml:space="preserve">Worked closely with business teams in gathering the requirements </w:t>
      </w:r>
    </w:p>
    <w:p w:rsidR="00301088" w:rsidRPr="000C316E" w:rsidRDefault="00301088" w:rsidP="00301088">
      <w:pPr>
        <w:widowControl/>
        <w:numPr>
          <w:ilvl w:val="0"/>
          <w:numId w:val="28"/>
        </w:numPr>
        <w:shd w:val="clear" w:color="auto" w:fill="FFFFFF"/>
        <w:suppressAutoHyphens w:val="0"/>
        <w:spacing w:line="240" w:lineRule="atLeast"/>
        <w:rPr>
          <w:rFonts w:ascii="Calibri" w:eastAsia="Verdana" w:hAnsi="Calibri" w:cs="Calibri"/>
        </w:rPr>
      </w:pPr>
      <w:r w:rsidRPr="000C316E">
        <w:rPr>
          <w:rFonts w:ascii="Calibri" w:eastAsia="Verdana" w:hAnsi="Calibri" w:cs="Calibri"/>
        </w:rPr>
        <w:t>Actively involved with the Business Analyst teams in p</w:t>
      </w:r>
      <w:r>
        <w:rPr>
          <w:rFonts w:ascii="Calibri" w:eastAsia="Verdana" w:hAnsi="Calibri" w:cs="Calibri"/>
        </w:rPr>
        <w:t>reparing the HLD &amp; STT ‘s</w:t>
      </w:r>
    </w:p>
    <w:p w:rsidR="00301088" w:rsidRDefault="00301088" w:rsidP="00301088">
      <w:pPr>
        <w:widowControl/>
        <w:numPr>
          <w:ilvl w:val="0"/>
          <w:numId w:val="28"/>
        </w:numPr>
        <w:shd w:val="clear" w:color="auto" w:fill="FFFFFF"/>
        <w:suppressAutoHyphens w:val="0"/>
        <w:spacing w:line="240" w:lineRule="atLeast"/>
        <w:rPr>
          <w:rFonts w:ascii="Calibri" w:eastAsia="Verdana" w:hAnsi="Calibri" w:cs="Calibri"/>
        </w:rPr>
      </w:pPr>
      <w:r w:rsidRPr="00443E49">
        <w:rPr>
          <w:rFonts w:ascii="Calibri" w:eastAsia="Verdana" w:hAnsi="Calibri" w:cs="Calibri"/>
        </w:rPr>
        <w:t>Handled the integration of the various SOR’s like VLS, FORTRACS</w:t>
      </w:r>
      <w:r>
        <w:rPr>
          <w:rFonts w:ascii="Calibri" w:eastAsia="Verdana" w:hAnsi="Calibri" w:cs="Calibri"/>
        </w:rPr>
        <w:t>, MSP,</w:t>
      </w:r>
      <w:r w:rsidRPr="00443E49">
        <w:rPr>
          <w:rFonts w:ascii="Calibri" w:eastAsia="Verdana" w:hAnsi="Calibri" w:cs="Calibri"/>
        </w:rPr>
        <w:t xml:space="preserve"> LPSD</w:t>
      </w:r>
      <w:r>
        <w:rPr>
          <w:rFonts w:ascii="Calibri" w:eastAsia="Verdana" w:hAnsi="Calibri" w:cs="Calibri"/>
        </w:rPr>
        <w:t xml:space="preserve">, LSAM2 </w:t>
      </w:r>
    </w:p>
    <w:p w:rsidR="00301088" w:rsidRDefault="00301088" w:rsidP="00301088">
      <w:pPr>
        <w:widowControl/>
        <w:numPr>
          <w:ilvl w:val="0"/>
          <w:numId w:val="28"/>
        </w:numPr>
        <w:suppressAutoHyphens w:val="0"/>
        <w:spacing w:line="240" w:lineRule="auto"/>
        <w:rPr>
          <w:rFonts w:ascii="Calibri" w:hAnsi="Calibri" w:cs="Calibri"/>
        </w:rPr>
      </w:pPr>
      <w:r>
        <w:rPr>
          <w:rFonts w:ascii="Calibri" w:hAnsi="Calibri" w:cs="Calibri"/>
        </w:rPr>
        <w:t>Responsible for ETL design,</w:t>
      </w:r>
      <w:r w:rsidRPr="00B40736">
        <w:rPr>
          <w:rFonts w:ascii="Calibri" w:eastAsia="Verdana" w:hAnsi="Calibri" w:cs="Calibri"/>
        </w:rPr>
        <w:t xml:space="preserve"> </w:t>
      </w:r>
      <w:r w:rsidRPr="00443E49">
        <w:rPr>
          <w:rFonts w:ascii="Calibri" w:eastAsia="Verdana" w:hAnsi="Calibri" w:cs="Calibri"/>
        </w:rPr>
        <w:t>develop</w:t>
      </w:r>
      <w:r>
        <w:rPr>
          <w:rFonts w:ascii="Calibri" w:eastAsia="Verdana" w:hAnsi="Calibri" w:cs="Calibri"/>
        </w:rPr>
        <w:t>,</w:t>
      </w:r>
      <w:r w:rsidRPr="00B40736">
        <w:rPr>
          <w:rFonts w:ascii="Calibri" w:hAnsi="Calibri" w:cs="Calibri"/>
        </w:rPr>
        <w:t xml:space="preserve"> data model</w:t>
      </w:r>
      <w:r>
        <w:rPr>
          <w:rFonts w:ascii="Calibri" w:hAnsi="Calibri" w:cs="Calibri"/>
        </w:rPr>
        <w:t xml:space="preserve">ling of the mappings and data </w:t>
      </w:r>
      <w:r w:rsidRPr="00443E49">
        <w:rPr>
          <w:rFonts w:ascii="Calibri" w:eastAsia="Verdana" w:hAnsi="Calibri" w:cs="Calibri"/>
        </w:rPr>
        <w:t xml:space="preserve">feeds </w:t>
      </w:r>
      <w:r>
        <w:rPr>
          <w:rFonts w:ascii="Calibri" w:eastAsia="Verdana" w:hAnsi="Calibri" w:cs="Calibri"/>
        </w:rPr>
        <w:t xml:space="preserve">to </w:t>
      </w:r>
      <w:r w:rsidRPr="00443E49">
        <w:rPr>
          <w:rFonts w:ascii="Calibri" w:hAnsi="Calibri" w:cs="Calibri"/>
          <w:b/>
          <w:color w:val="222222"/>
          <w:shd w:val="clear" w:color="auto" w:fill="FFFFFF"/>
        </w:rPr>
        <w:t>I</w:t>
      </w:r>
      <w:r w:rsidRPr="00443E49">
        <w:rPr>
          <w:rFonts w:ascii="Calibri" w:hAnsi="Calibri" w:cs="Calibri"/>
          <w:color w:val="222222"/>
          <w:shd w:val="clear" w:color="auto" w:fill="FFFFFF"/>
        </w:rPr>
        <w:t>ntegrated</w:t>
      </w:r>
      <w:r w:rsidRPr="00443E49">
        <w:rPr>
          <w:rFonts w:ascii="Calibri" w:hAnsi="Calibri" w:cs="Calibri"/>
          <w:b/>
          <w:color w:val="222222"/>
          <w:shd w:val="clear" w:color="auto" w:fill="FFFFFF"/>
        </w:rPr>
        <w:t xml:space="preserve"> C</w:t>
      </w:r>
      <w:r w:rsidRPr="00443E49">
        <w:rPr>
          <w:rFonts w:ascii="Calibri" w:hAnsi="Calibri" w:cs="Calibri"/>
          <w:color w:val="222222"/>
          <w:shd w:val="clear" w:color="auto" w:fill="FFFFFF"/>
        </w:rPr>
        <w:t xml:space="preserve">ommon </w:t>
      </w:r>
      <w:r w:rsidRPr="00443E49">
        <w:rPr>
          <w:rFonts w:ascii="Calibri" w:hAnsi="Calibri" w:cs="Calibri"/>
          <w:b/>
          <w:color w:val="222222"/>
          <w:shd w:val="clear" w:color="auto" w:fill="FFFFFF"/>
        </w:rPr>
        <w:t>D</w:t>
      </w:r>
      <w:r w:rsidRPr="00443E49">
        <w:rPr>
          <w:rFonts w:ascii="Calibri" w:hAnsi="Calibri" w:cs="Calibri"/>
          <w:color w:val="222222"/>
          <w:shd w:val="clear" w:color="auto" w:fill="FFFFFF"/>
        </w:rPr>
        <w:t xml:space="preserve">ata </w:t>
      </w:r>
      <w:r w:rsidRPr="00005109">
        <w:rPr>
          <w:rFonts w:ascii="Calibri" w:hAnsi="Calibri" w:cs="Calibri"/>
          <w:color w:val="222222"/>
          <w:shd w:val="clear" w:color="auto" w:fill="FFFFFF"/>
        </w:rPr>
        <w:t>W</w:t>
      </w:r>
      <w:r w:rsidRPr="00443E49">
        <w:rPr>
          <w:rFonts w:ascii="Calibri" w:hAnsi="Calibri" w:cs="Calibri"/>
          <w:color w:val="222222"/>
          <w:shd w:val="clear" w:color="auto" w:fill="FFFFFF"/>
        </w:rPr>
        <w:t xml:space="preserve">arehouse </w:t>
      </w:r>
      <w:r>
        <w:rPr>
          <w:rFonts w:ascii="Calibri" w:hAnsi="Calibri" w:cs="Calibri"/>
          <w:color w:val="222222"/>
          <w:shd w:val="clear" w:color="auto" w:fill="FFFFFF"/>
        </w:rPr>
        <w:t>-</w:t>
      </w:r>
      <w:r w:rsidRPr="00443E49">
        <w:rPr>
          <w:rFonts w:ascii="Calibri" w:eastAsia="Verdana" w:hAnsi="Calibri" w:cs="Calibri"/>
        </w:rPr>
        <w:t>ICDW</w:t>
      </w:r>
    </w:p>
    <w:p w:rsidR="00301088" w:rsidRDefault="00301088" w:rsidP="00301088">
      <w:pPr>
        <w:widowControl/>
        <w:numPr>
          <w:ilvl w:val="0"/>
          <w:numId w:val="28"/>
        </w:numPr>
        <w:suppressAutoHyphens w:val="0"/>
        <w:spacing w:line="240" w:lineRule="auto"/>
        <w:rPr>
          <w:rFonts w:ascii="Calibri" w:hAnsi="Calibri" w:cs="Calibri"/>
        </w:rPr>
      </w:pPr>
      <w:r>
        <w:rPr>
          <w:rFonts w:ascii="Calibri" w:hAnsi="Calibri" w:cs="Calibri"/>
        </w:rPr>
        <w:t>Participated in the a</w:t>
      </w:r>
      <w:r w:rsidRPr="00B40736">
        <w:rPr>
          <w:rFonts w:ascii="Calibri" w:hAnsi="Calibri" w:cs="Calibri"/>
        </w:rPr>
        <w:t>rchite</w:t>
      </w:r>
      <w:r>
        <w:rPr>
          <w:rFonts w:ascii="Calibri" w:hAnsi="Calibri" w:cs="Calibri"/>
        </w:rPr>
        <w:t>cture design of the data marts in ICDW</w:t>
      </w:r>
    </w:p>
    <w:p w:rsidR="00301088" w:rsidRPr="00B40736" w:rsidRDefault="00301088" w:rsidP="00301088">
      <w:pPr>
        <w:widowControl/>
        <w:numPr>
          <w:ilvl w:val="0"/>
          <w:numId w:val="28"/>
        </w:numPr>
        <w:suppressAutoHyphens w:val="0"/>
        <w:spacing w:line="240" w:lineRule="auto"/>
        <w:rPr>
          <w:rFonts w:ascii="Calibri" w:hAnsi="Calibri" w:cs="Calibri"/>
        </w:rPr>
      </w:pPr>
      <w:r w:rsidRPr="000545E9">
        <w:rPr>
          <w:rFonts w:ascii="Calibri" w:hAnsi="Calibri" w:cs="Calibri"/>
        </w:rPr>
        <w:t xml:space="preserve">Responsible for data masking using Informatica </w:t>
      </w:r>
      <w:r>
        <w:rPr>
          <w:rFonts w:ascii="Calibri" w:hAnsi="Calibri" w:cs="Calibri"/>
        </w:rPr>
        <w:t>Test data manager &amp; Scripts</w:t>
      </w:r>
    </w:p>
    <w:p w:rsidR="00301088" w:rsidRPr="00443E49" w:rsidRDefault="00301088" w:rsidP="00301088">
      <w:pPr>
        <w:widowControl/>
        <w:numPr>
          <w:ilvl w:val="0"/>
          <w:numId w:val="28"/>
        </w:numPr>
        <w:suppressAutoHyphens w:val="0"/>
        <w:spacing w:line="240" w:lineRule="auto"/>
        <w:jc w:val="both"/>
        <w:rPr>
          <w:rFonts w:ascii="Calibri" w:hAnsi="Calibri" w:cs="Calibri"/>
        </w:rPr>
      </w:pPr>
      <w:r w:rsidRPr="00443E49">
        <w:rPr>
          <w:rFonts w:ascii="Calibri" w:hAnsi="Calibri" w:cs="Calibri"/>
        </w:rPr>
        <w:t>Involved in the performance tuning of the Informatica mappings</w:t>
      </w:r>
    </w:p>
    <w:p w:rsidR="00301088" w:rsidRPr="00443E49" w:rsidRDefault="00301088" w:rsidP="00301088">
      <w:pPr>
        <w:widowControl/>
        <w:numPr>
          <w:ilvl w:val="0"/>
          <w:numId w:val="28"/>
        </w:numPr>
        <w:suppressAutoHyphens w:val="0"/>
        <w:spacing w:line="240" w:lineRule="auto"/>
        <w:rPr>
          <w:rFonts w:ascii="Calibri" w:hAnsi="Calibri" w:cs="Calibri"/>
          <w:bCs/>
        </w:rPr>
      </w:pPr>
      <w:r w:rsidRPr="00443E49">
        <w:rPr>
          <w:rFonts w:ascii="Calibri" w:hAnsi="Calibri" w:cs="Calibri"/>
          <w:bCs/>
        </w:rPr>
        <w:t>Responsible for the code build, Unit Testing them and delivery</w:t>
      </w:r>
    </w:p>
    <w:p w:rsidR="00301088" w:rsidRDefault="00301088" w:rsidP="00301088">
      <w:pPr>
        <w:widowControl/>
        <w:numPr>
          <w:ilvl w:val="0"/>
          <w:numId w:val="28"/>
        </w:numPr>
        <w:suppressAutoHyphens w:val="0"/>
        <w:spacing w:line="240" w:lineRule="auto"/>
        <w:rPr>
          <w:rFonts w:ascii="Calibri" w:hAnsi="Calibri" w:cs="Calibri"/>
        </w:rPr>
      </w:pPr>
      <w:r w:rsidRPr="00443E49">
        <w:rPr>
          <w:rFonts w:ascii="Calibri" w:hAnsi="Calibri" w:cs="Calibri"/>
        </w:rPr>
        <w:t>Actively participated in the code migration process to QA, UAT and PROD</w:t>
      </w:r>
    </w:p>
    <w:p w:rsidR="00301088" w:rsidRPr="00344ECB" w:rsidRDefault="00301088" w:rsidP="00301088">
      <w:pPr>
        <w:widowControl/>
        <w:numPr>
          <w:ilvl w:val="0"/>
          <w:numId w:val="28"/>
        </w:numPr>
        <w:suppressAutoHyphens w:val="0"/>
        <w:spacing w:line="240" w:lineRule="auto"/>
        <w:rPr>
          <w:rFonts w:ascii="Calibri" w:hAnsi="Calibri" w:cs="Calibri"/>
        </w:rPr>
      </w:pPr>
      <w:r w:rsidRPr="00BE1002">
        <w:rPr>
          <w:rFonts w:ascii="Calibri" w:hAnsi="Calibri" w:cs="Calibri"/>
        </w:rPr>
        <w:t xml:space="preserve">Preparing the Proof-Of-Concepts (POC) at the client environment and pass </w:t>
      </w:r>
      <w:r>
        <w:rPr>
          <w:rFonts w:ascii="Calibri" w:hAnsi="Calibri" w:cs="Calibri"/>
        </w:rPr>
        <w:t>them to the developers for</w:t>
      </w:r>
      <w:r w:rsidRPr="00BE1002">
        <w:rPr>
          <w:rFonts w:ascii="Calibri" w:hAnsi="Calibri" w:cs="Calibri"/>
        </w:rPr>
        <w:t xml:space="preserve"> implementation of those in the respective </w:t>
      </w:r>
      <w:r>
        <w:rPr>
          <w:rFonts w:ascii="Calibri" w:hAnsi="Calibri" w:cs="Calibri"/>
        </w:rPr>
        <w:t>tracks in the projects</w:t>
      </w:r>
    </w:p>
    <w:p w:rsidR="00301088" w:rsidRDefault="00301088" w:rsidP="00301088">
      <w:pPr>
        <w:widowControl/>
        <w:numPr>
          <w:ilvl w:val="0"/>
          <w:numId w:val="28"/>
        </w:numPr>
        <w:suppressAutoHyphens w:val="0"/>
        <w:spacing w:line="240" w:lineRule="auto"/>
        <w:rPr>
          <w:rFonts w:ascii="Calibri" w:hAnsi="Calibri" w:cs="Calibri"/>
        </w:rPr>
      </w:pPr>
      <w:r>
        <w:rPr>
          <w:rFonts w:ascii="Calibri" w:hAnsi="Calibri" w:cs="Calibri"/>
        </w:rPr>
        <w:t>Extensively worked on the control-M in scheduling the informatics mappings that are build for ICDW loads which includes Staging, Integration and presentation layers</w:t>
      </w:r>
    </w:p>
    <w:p w:rsidR="00301088" w:rsidRPr="00443E49" w:rsidRDefault="00301088" w:rsidP="00301088">
      <w:pPr>
        <w:widowControl/>
        <w:numPr>
          <w:ilvl w:val="0"/>
          <w:numId w:val="28"/>
        </w:numPr>
        <w:suppressAutoHyphens w:val="0"/>
        <w:spacing w:line="240" w:lineRule="auto"/>
        <w:rPr>
          <w:rFonts w:ascii="Calibri" w:hAnsi="Calibri" w:cs="Calibri"/>
        </w:rPr>
      </w:pPr>
      <w:r w:rsidRPr="00861DAA">
        <w:rPr>
          <w:rFonts w:ascii="Calibri" w:hAnsi="Calibri" w:cs="Calibri"/>
        </w:rPr>
        <w:t xml:space="preserve">Demonstrated good team player </w:t>
      </w:r>
      <w:r>
        <w:rPr>
          <w:rFonts w:ascii="Calibri" w:hAnsi="Calibri" w:cs="Calibri"/>
        </w:rPr>
        <w:t xml:space="preserve">spirit </w:t>
      </w:r>
      <w:r w:rsidRPr="00861DAA">
        <w:rPr>
          <w:rFonts w:ascii="Calibri" w:hAnsi="Calibri" w:cs="Calibri"/>
        </w:rPr>
        <w:t xml:space="preserve">by providing support to the </w:t>
      </w:r>
      <w:r>
        <w:rPr>
          <w:rFonts w:ascii="Calibri" w:hAnsi="Calibri" w:cs="Calibri"/>
        </w:rPr>
        <w:t xml:space="preserve">Development, </w:t>
      </w:r>
      <w:r w:rsidRPr="00861DAA">
        <w:rPr>
          <w:rFonts w:ascii="Calibri" w:hAnsi="Calibri" w:cs="Calibri"/>
        </w:rPr>
        <w:t xml:space="preserve">Business </w:t>
      </w:r>
      <w:r>
        <w:rPr>
          <w:rFonts w:ascii="Calibri" w:hAnsi="Calibri" w:cs="Calibri"/>
        </w:rPr>
        <w:t xml:space="preserve">and other </w:t>
      </w:r>
      <w:r w:rsidRPr="00861DAA">
        <w:rPr>
          <w:rFonts w:ascii="Calibri" w:hAnsi="Calibri" w:cs="Calibri"/>
        </w:rPr>
        <w:t>team</w:t>
      </w:r>
      <w:r>
        <w:rPr>
          <w:rFonts w:ascii="Calibri" w:hAnsi="Calibri" w:cs="Calibri"/>
        </w:rPr>
        <w:t xml:space="preserve">s across the project </w:t>
      </w:r>
    </w:p>
    <w:p w:rsidR="00301088" w:rsidRDefault="00301088" w:rsidP="00301088">
      <w:pPr>
        <w:widowControl/>
        <w:numPr>
          <w:ilvl w:val="0"/>
          <w:numId w:val="28"/>
        </w:numPr>
        <w:shd w:val="clear" w:color="auto" w:fill="FFFFFF"/>
        <w:suppressAutoHyphens w:val="0"/>
        <w:spacing w:line="240" w:lineRule="atLeast"/>
        <w:rPr>
          <w:rFonts w:ascii="Calibri" w:eastAsia="Verdana" w:hAnsi="Calibri" w:cs="Calibri"/>
        </w:rPr>
      </w:pPr>
      <w:r w:rsidRPr="000420AA">
        <w:rPr>
          <w:rFonts w:ascii="Calibri" w:eastAsia="Verdana" w:hAnsi="Calibri" w:cs="Calibri"/>
        </w:rPr>
        <w:t xml:space="preserve">Timely update to management on the development work &amp; project statuses </w:t>
      </w:r>
    </w:p>
    <w:p w:rsidR="00301088" w:rsidRPr="00CB364D" w:rsidRDefault="00301088" w:rsidP="00301088">
      <w:pPr>
        <w:widowControl/>
        <w:numPr>
          <w:ilvl w:val="0"/>
          <w:numId w:val="28"/>
        </w:numPr>
        <w:shd w:val="clear" w:color="auto" w:fill="FFFFFF"/>
        <w:suppressAutoHyphens w:val="0"/>
        <w:spacing w:line="240" w:lineRule="atLeast"/>
        <w:rPr>
          <w:rFonts w:ascii="Calibri" w:eastAsia="Verdana" w:hAnsi="Calibri" w:cs="Calibri"/>
        </w:rPr>
      </w:pPr>
      <w:r w:rsidRPr="00CB364D">
        <w:rPr>
          <w:rFonts w:ascii="Calibri" w:eastAsia="Verdana" w:hAnsi="Calibri" w:cs="Calibri"/>
        </w:rPr>
        <w:t xml:space="preserve">Worked as an onsite co-ordinator for the course of the project </w:t>
      </w:r>
    </w:p>
    <w:p w:rsidR="00301088" w:rsidRPr="00287B03" w:rsidRDefault="00301088" w:rsidP="00301088">
      <w:pPr>
        <w:spacing w:line="240" w:lineRule="auto"/>
      </w:pPr>
    </w:p>
    <w:p w:rsidR="00301088" w:rsidRPr="00C847B4" w:rsidRDefault="00301088" w:rsidP="00301088">
      <w:pPr>
        <w:rPr>
          <w:rFonts w:ascii="Calibri" w:hAnsi="Calibri"/>
          <w:b/>
          <w:bCs/>
          <w:color w:val="000000"/>
          <w:u w:val="single"/>
        </w:rPr>
      </w:pPr>
    </w:p>
    <w:p w:rsidR="00301088" w:rsidRPr="00695921" w:rsidRDefault="00301088" w:rsidP="00301088">
      <w:pPr>
        <w:rPr>
          <w:rFonts w:ascii="Calibri" w:hAnsi="Calibri"/>
          <w:b/>
          <w:bCs/>
          <w:color w:val="000000"/>
          <w:u w:val="single"/>
        </w:rPr>
      </w:pPr>
      <w:r w:rsidRPr="00695921">
        <w:rPr>
          <w:rFonts w:ascii="Calibri" w:hAnsi="Calibri"/>
          <w:b/>
          <w:bCs/>
          <w:color w:val="000000"/>
          <w:u w:val="single"/>
        </w:rPr>
        <w:t>Project # 8</w:t>
      </w:r>
    </w:p>
    <w:p w:rsidR="00301088" w:rsidRPr="002A4E6B" w:rsidRDefault="00301088" w:rsidP="00301088">
      <w:pPr>
        <w:rPr>
          <w:rFonts w:eastAsia="Verdana"/>
        </w:rPr>
      </w:pPr>
    </w:p>
    <w:p w:rsidR="00301088" w:rsidRPr="00B46795" w:rsidRDefault="00301088" w:rsidP="00301088">
      <w:pPr>
        <w:rPr>
          <w:rFonts w:ascii="Calibri" w:eastAsia="Verdana" w:hAnsi="Calibri" w:cs="Calibri"/>
        </w:rPr>
      </w:pPr>
      <w:r w:rsidRPr="00B46795">
        <w:rPr>
          <w:rFonts w:ascii="Calibri" w:eastAsia="Verdana" w:hAnsi="Calibri" w:cs="Calibri"/>
        </w:rPr>
        <w:t>Client             :  Jenny Craig</w:t>
      </w:r>
    </w:p>
    <w:p w:rsidR="00301088" w:rsidRDefault="00301088" w:rsidP="00301088">
      <w:pPr>
        <w:rPr>
          <w:rFonts w:ascii="Calibri" w:hAnsi="Calibri"/>
          <w:bCs/>
          <w:color w:val="000000"/>
        </w:rPr>
      </w:pPr>
      <w:r w:rsidRPr="00B46795">
        <w:rPr>
          <w:rFonts w:ascii="Calibri" w:hAnsi="Calibri"/>
          <w:bCs/>
          <w:color w:val="000000"/>
        </w:rPr>
        <w:t>Location        :  Carlsbad, CA</w:t>
      </w:r>
    </w:p>
    <w:p w:rsidR="00301088" w:rsidRPr="00B46795" w:rsidRDefault="00301088" w:rsidP="00301088">
      <w:pPr>
        <w:rPr>
          <w:rFonts w:ascii="Calibri" w:hAnsi="Calibri"/>
          <w:bCs/>
          <w:color w:val="000000"/>
        </w:rPr>
      </w:pPr>
      <w:r>
        <w:rPr>
          <w:rFonts w:ascii="Calibri" w:hAnsi="Calibri"/>
          <w:bCs/>
          <w:color w:val="000000"/>
        </w:rPr>
        <w:t>Project           : JC-EDW</w:t>
      </w:r>
    </w:p>
    <w:p w:rsidR="00301088" w:rsidRPr="00B46795" w:rsidRDefault="00301088" w:rsidP="00301088">
      <w:pPr>
        <w:rPr>
          <w:rFonts w:ascii="Calibri" w:eastAsia="Verdana" w:hAnsi="Calibri" w:cs="Calibri"/>
        </w:rPr>
      </w:pPr>
      <w:r w:rsidRPr="00B46795">
        <w:rPr>
          <w:rFonts w:ascii="Calibri" w:eastAsia="Verdana" w:hAnsi="Calibri" w:cs="Calibri"/>
        </w:rPr>
        <w:t xml:space="preserve">Duration        :  Sep 2012 – </w:t>
      </w:r>
      <w:r>
        <w:rPr>
          <w:rFonts w:ascii="Calibri" w:eastAsia="Verdana" w:hAnsi="Calibri" w:cs="Calibri"/>
        </w:rPr>
        <w:t>June</w:t>
      </w:r>
      <w:r w:rsidRPr="00B46795">
        <w:rPr>
          <w:rFonts w:ascii="Calibri" w:eastAsia="Verdana" w:hAnsi="Calibri" w:cs="Calibri"/>
        </w:rPr>
        <w:t xml:space="preserve"> 2013</w:t>
      </w:r>
    </w:p>
    <w:p w:rsidR="00301088" w:rsidRPr="00B46795" w:rsidRDefault="00301088" w:rsidP="00301088">
      <w:pPr>
        <w:rPr>
          <w:rFonts w:ascii="Calibri" w:hAnsi="Calibri"/>
          <w:bCs/>
          <w:color w:val="000000"/>
        </w:rPr>
      </w:pPr>
      <w:r w:rsidRPr="00B46795">
        <w:rPr>
          <w:rFonts w:ascii="Calibri" w:hAnsi="Calibri"/>
          <w:bCs/>
          <w:color w:val="000000"/>
        </w:rPr>
        <w:t>Role</w:t>
      </w:r>
      <w:r w:rsidRPr="00B46795">
        <w:rPr>
          <w:rFonts w:ascii="Calibri" w:hAnsi="Calibri"/>
          <w:bCs/>
          <w:color w:val="000000"/>
        </w:rPr>
        <w:tab/>
        <w:t xml:space="preserve">         : Sr. Informatica Developer/Lead</w:t>
      </w:r>
    </w:p>
    <w:p w:rsidR="00301088" w:rsidRPr="00B46795" w:rsidRDefault="00301088" w:rsidP="00301088">
      <w:pPr>
        <w:rPr>
          <w:rFonts w:ascii="Calibri" w:eastAsia="Verdana" w:hAnsi="Calibri" w:cs="Calibri"/>
        </w:rPr>
      </w:pPr>
      <w:r w:rsidRPr="00B46795">
        <w:rPr>
          <w:rFonts w:ascii="Calibri" w:eastAsia="Verdana" w:hAnsi="Calibri" w:cs="Calibri"/>
        </w:rPr>
        <w:t xml:space="preserve">Environments: </w:t>
      </w:r>
      <w:r w:rsidRPr="00B46795">
        <w:rPr>
          <w:rFonts w:ascii="Calibri" w:eastAsia="Verdana" w:hAnsi="Calibri" w:cs="Calibri"/>
          <w:bCs/>
        </w:rPr>
        <w:t>Informatica9.1, Teradata, SQL Server, Oracle, DAC, OBIEE, IDQ</w:t>
      </w:r>
      <w:r>
        <w:rPr>
          <w:rFonts w:ascii="Calibri" w:eastAsia="Verdana" w:hAnsi="Calibri" w:cs="Calibri"/>
          <w:bCs/>
        </w:rPr>
        <w:t xml:space="preserve">, B2B </w:t>
      </w:r>
    </w:p>
    <w:p w:rsidR="00301088" w:rsidRPr="00B46795" w:rsidRDefault="00301088" w:rsidP="00301088">
      <w:pPr>
        <w:rPr>
          <w:rFonts w:ascii="Calibri" w:eastAsia="Verdana" w:hAnsi="Calibri" w:cs="Calibri"/>
          <w:sz w:val="16"/>
        </w:rPr>
      </w:pPr>
    </w:p>
    <w:p w:rsidR="00301088" w:rsidRPr="00F83EF3" w:rsidRDefault="00301088" w:rsidP="00301088">
      <w:pPr>
        <w:rPr>
          <w:rFonts w:ascii="Calibri" w:eastAsia="Verdana" w:hAnsi="Calibri" w:cs="Calibri"/>
          <w:b/>
          <w:bCs/>
          <w:u w:val="single"/>
        </w:rPr>
      </w:pPr>
      <w:r w:rsidRPr="00F83EF3">
        <w:rPr>
          <w:rFonts w:ascii="Calibri" w:eastAsia="Verdana" w:hAnsi="Calibri" w:cs="Calibri"/>
          <w:b/>
          <w:bCs/>
          <w:u w:val="single"/>
        </w:rPr>
        <w:t>Project Description</w:t>
      </w:r>
      <w:r w:rsidRPr="00F83EF3">
        <w:rPr>
          <w:rFonts w:ascii="Calibri" w:eastAsia="Verdana" w:hAnsi="Calibri" w:cs="Calibri"/>
          <w:b/>
          <w:bCs/>
        </w:rPr>
        <w:t>:</w:t>
      </w:r>
      <w:r>
        <w:rPr>
          <w:rFonts w:ascii="Calibri" w:eastAsia="Verdana" w:hAnsi="Calibri" w:cs="Calibri"/>
          <w:b/>
          <w:bCs/>
        </w:rPr>
        <w:t xml:space="preserve"> -</w:t>
      </w:r>
      <w:r w:rsidRPr="00F83EF3">
        <w:rPr>
          <w:rFonts w:ascii="Calibri" w:eastAsia="Verdana" w:hAnsi="Calibri" w:cs="Calibri"/>
          <w:b/>
          <w:bCs/>
        </w:rPr>
        <w:t xml:space="preserve"> </w:t>
      </w:r>
      <w:r w:rsidRPr="00F83EF3">
        <w:rPr>
          <w:rFonts w:ascii="Calibri" w:eastAsia="Verdana" w:hAnsi="Calibri" w:cs="Calibri"/>
          <w:b/>
          <w:bCs/>
          <w:u w:val="single"/>
        </w:rPr>
        <w:t xml:space="preserve"> </w:t>
      </w:r>
    </w:p>
    <w:p w:rsidR="00301088" w:rsidRPr="00B46795" w:rsidRDefault="00301088" w:rsidP="00301088">
      <w:pPr>
        <w:rPr>
          <w:rFonts w:ascii="Calibri" w:eastAsia="Verdana" w:hAnsi="Calibri" w:cs="Calibri"/>
          <w:bCs/>
          <w:sz w:val="4"/>
        </w:rPr>
      </w:pPr>
    </w:p>
    <w:p w:rsidR="00301088" w:rsidRPr="00B46795" w:rsidRDefault="00301088" w:rsidP="00301088">
      <w:pPr>
        <w:rPr>
          <w:rFonts w:ascii="Calibri" w:eastAsia="Verdana" w:hAnsi="Calibri" w:cs="Calibri"/>
          <w:bCs/>
          <w:sz w:val="4"/>
        </w:rPr>
      </w:pPr>
    </w:p>
    <w:p w:rsidR="00301088" w:rsidRPr="00742711" w:rsidRDefault="00301088" w:rsidP="00301088">
      <w:pPr>
        <w:suppressAutoHyphens w:val="0"/>
        <w:jc w:val="both"/>
        <w:rPr>
          <w:rFonts w:ascii="Calibri" w:hAnsi="Calibri"/>
          <w:b/>
          <w:i/>
        </w:rPr>
      </w:pPr>
      <w:r w:rsidRPr="00742711">
        <w:rPr>
          <w:rFonts w:ascii="Calibri" w:hAnsi="Calibri"/>
          <w:b/>
          <w:i/>
        </w:rPr>
        <w:t xml:space="preserve">Project-1 </w:t>
      </w:r>
    </w:p>
    <w:p w:rsidR="00301088" w:rsidRPr="00B46795" w:rsidRDefault="00301088" w:rsidP="00301088">
      <w:pPr>
        <w:suppressAutoHyphens w:val="0"/>
        <w:jc w:val="both"/>
        <w:rPr>
          <w:rFonts w:ascii="Calibri" w:hAnsi="Calibri"/>
          <w:sz w:val="6"/>
        </w:rPr>
      </w:pPr>
      <w:r w:rsidRPr="00B46795">
        <w:rPr>
          <w:rFonts w:ascii="Calibri" w:hAnsi="Calibri"/>
        </w:rPr>
        <w:t xml:space="preserve">The project involves in building/enhance the existing enterprise data warehouse to Jenny Craig. Feeds are </w:t>
      </w:r>
      <w:r w:rsidRPr="00B46795">
        <w:rPr>
          <w:rFonts w:ascii="Calibri" w:hAnsi="Calibri"/>
        </w:rPr>
        <w:lastRenderedPageBreak/>
        <w:t>developed to load data from vario</w:t>
      </w:r>
      <w:r>
        <w:rPr>
          <w:rFonts w:ascii="Calibri" w:hAnsi="Calibri"/>
        </w:rPr>
        <w:t>u</w:t>
      </w:r>
      <w:r w:rsidRPr="00B46795">
        <w:rPr>
          <w:rFonts w:ascii="Calibri" w:hAnsi="Calibri"/>
        </w:rPr>
        <w:t xml:space="preserve">s source systems like Siebel, cathedral and other external systems. </w:t>
      </w:r>
      <w:r>
        <w:rPr>
          <w:rFonts w:ascii="Calibri" w:hAnsi="Calibri"/>
        </w:rPr>
        <w:t>Data is then moved till</w:t>
      </w:r>
      <w:r w:rsidRPr="00B46795">
        <w:rPr>
          <w:rFonts w:ascii="Calibri" w:hAnsi="Calibri"/>
        </w:rPr>
        <w:t xml:space="preserve"> Data warehouse through various stages. </w:t>
      </w:r>
      <w:r>
        <w:rPr>
          <w:rFonts w:ascii="Calibri" w:hAnsi="Calibri"/>
        </w:rPr>
        <w:t xml:space="preserve">Soon after loading the data to staging </w:t>
      </w:r>
      <w:r w:rsidRPr="00B46795">
        <w:rPr>
          <w:rFonts w:ascii="Calibri" w:hAnsi="Calibri"/>
        </w:rPr>
        <w:t>data is subjected to the various business rules and loaded to dimensions and facts. OBIEE is used for the reporting purpose</w:t>
      </w:r>
      <w:r>
        <w:rPr>
          <w:rFonts w:ascii="Calibri" w:hAnsi="Calibri"/>
        </w:rPr>
        <w:t>s</w:t>
      </w:r>
      <w:r w:rsidRPr="00B46795">
        <w:rPr>
          <w:rFonts w:ascii="Calibri" w:hAnsi="Calibri"/>
        </w:rPr>
        <w:t xml:space="preserve"> and DAC </w:t>
      </w:r>
      <w:r>
        <w:rPr>
          <w:rFonts w:ascii="Calibri" w:hAnsi="Calibri"/>
        </w:rPr>
        <w:t xml:space="preserve">does the scheduling </w:t>
      </w:r>
    </w:p>
    <w:p w:rsidR="00301088" w:rsidRPr="00B46795" w:rsidRDefault="00301088" w:rsidP="00301088">
      <w:pPr>
        <w:suppressAutoHyphens w:val="0"/>
        <w:jc w:val="both"/>
        <w:rPr>
          <w:rFonts w:ascii="Calibri" w:hAnsi="Calibri"/>
          <w:sz w:val="6"/>
        </w:rPr>
      </w:pPr>
    </w:p>
    <w:p w:rsidR="00301088" w:rsidRPr="00742711" w:rsidRDefault="00301088" w:rsidP="00301088">
      <w:pPr>
        <w:suppressAutoHyphens w:val="0"/>
        <w:jc w:val="both"/>
        <w:rPr>
          <w:rFonts w:ascii="Calibri" w:hAnsi="Calibri"/>
          <w:b/>
          <w:i/>
        </w:rPr>
      </w:pPr>
      <w:r w:rsidRPr="00742711">
        <w:rPr>
          <w:rFonts w:ascii="Calibri" w:hAnsi="Calibri"/>
          <w:b/>
          <w:i/>
        </w:rPr>
        <w:t xml:space="preserve">Project-2 </w:t>
      </w:r>
    </w:p>
    <w:p w:rsidR="00301088" w:rsidRPr="00B46795" w:rsidRDefault="00301088" w:rsidP="00301088">
      <w:pPr>
        <w:suppressAutoHyphens w:val="0"/>
        <w:jc w:val="both"/>
        <w:rPr>
          <w:rFonts w:ascii="Calibri" w:hAnsi="Calibri"/>
        </w:rPr>
      </w:pPr>
      <w:r w:rsidRPr="00B46795">
        <w:rPr>
          <w:rFonts w:ascii="Calibri" w:hAnsi="Calibri"/>
        </w:rPr>
        <w:t>Project involves in the implementation of OIC to client Payroll system. Oracle incentive compensation mainly used for calculating the compensation and other benefits to the employees that are working on commissionable basis. Project mainly deals with development of the interfaces that feeds the data to these applications. Multiple interfaces are build that involves in the complex data transformations and calculations. These are then loaded to target DB in oracle. From here the OIC system will pick the data and run the concurrent programs that in turn generate the files for the payroll processing</w:t>
      </w:r>
    </w:p>
    <w:p w:rsidR="00301088" w:rsidRPr="00B46795" w:rsidRDefault="00301088" w:rsidP="00301088">
      <w:pPr>
        <w:jc w:val="both"/>
        <w:rPr>
          <w:rFonts w:ascii="Calibri" w:eastAsia="Verdana" w:hAnsi="Calibri" w:cs="Calibri"/>
          <w:sz w:val="16"/>
        </w:rPr>
      </w:pPr>
    </w:p>
    <w:p w:rsidR="00301088" w:rsidRDefault="00301088" w:rsidP="00301088">
      <w:pPr>
        <w:rPr>
          <w:rFonts w:ascii="Calibri" w:eastAsia="Verdana" w:hAnsi="Calibri" w:cs="Calibri"/>
          <w:b/>
          <w:bCs/>
          <w:u w:val="single"/>
        </w:rPr>
      </w:pPr>
    </w:p>
    <w:p w:rsidR="00301088" w:rsidRDefault="00301088" w:rsidP="00301088">
      <w:pPr>
        <w:rPr>
          <w:rFonts w:ascii="Calibri" w:eastAsia="Verdana" w:hAnsi="Calibri" w:cs="Calibri"/>
          <w:b/>
          <w:bCs/>
        </w:rPr>
      </w:pPr>
      <w:r w:rsidRPr="00DF3D5E">
        <w:rPr>
          <w:rFonts w:ascii="Calibri" w:eastAsia="Verdana" w:hAnsi="Calibri" w:cs="Calibri"/>
          <w:b/>
          <w:bCs/>
          <w:u w:val="single"/>
        </w:rPr>
        <w:t>Roles and Responsibilities</w:t>
      </w:r>
      <w:r>
        <w:rPr>
          <w:rFonts w:ascii="Calibri" w:eastAsia="Verdana" w:hAnsi="Calibri" w:cs="Calibri"/>
          <w:b/>
          <w:bCs/>
        </w:rPr>
        <w:t>: -</w:t>
      </w:r>
    </w:p>
    <w:p w:rsidR="00301088" w:rsidRPr="000C7FE6" w:rsidRDefault="00301088" w:rsidP="00301088">
      <w:pPr>
        <w:rPr>
          <w:rFonts w:ascii="Calibri" w:eastAsia="Verdana" w:hAnsi="Calibri" w:cs="Calibri"/>
          <w:b/>
          <w:bCs/>
          <w:sz w:val="10"/>
        </w:rPr>
      </w:pP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Worked closely with business teams and prepared ETL Functional Requirement Docs</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Preparing HLD, LLD, Technical Design Docs, UTC etc.</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Designed and Architect the ETL mechanism to load &amp; extract data to-and-fro DW</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Design, Develop and Testing various ETL mappings that feeds data to DW</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Tuning the mappings and workflows for better performance</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Review other team members work before delivering them to client</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Participated in system testing, UAT &amp; code migration activities in various environment</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Performance tuning, including collecting statistics, analysing explains &amp; determining which tables needed statistics. Increased performance by 35-40% in some situations</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Multiload, BTEQ, created &amp; modified databases, performed capacity planning, allocated space, granted rights for all objects within databases, etc.</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Automated data warehousing and datamart refreshes using Transportable table space option</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Performed database health checks and tuned the databases using Teradata Manager</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Loading data from various data sources and legacy systems into Teradata production and development warehouse using BTEQ, FASTEXPORT, MULTI LOAD, FASTLOAD and Informatica</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Ensure IDQ solutions are fit for purpose and deliver against business requirements</w:t>
      </w:r>
    </w:p>
    <w:p w:rsidR="00301088" w:rsidRPr="00B46795" w:rsidRDefault="00301088" w:rsidP="00301088">
      <w:pPr>
        <w:widowControl/>
        <w:numPr>
          <w:ilvl w:val="0"/>
          <w:numId w:val="30"/>
        </w:numPr>
        <w:suppressAutoHyphens w:val="0"/>
        <w:spacing w:line="240" w:lineRule="auto"/>
        <w:rPr>
          <w:rFonts w:ascii="Calibri" w:eastAsia="Verdana" w:hAnsi="Calibri" w:cs="Calibri"/>
        </w:rPr>
      </w:pPr>
      <w:r w:rsidRPr="00B46795">
        <w:rPr>
          <w:rFonts w:ascii="Calibri" w:eastAsia="Verdana" w:hAnsi="Calibri" w:cs="Calibri"/>
        </w:rPr>
        <w:t>Document at a functional level how the procedures work within the data quality applications</w:t>
      </w:r>
    </w:p>
    <w:p w:rsidR="00301088" w:rsidRPr="00B46795" w:rsidRDefault="00301088" w:rsidP="00301088">
      <w:pPr>
        <w:widowControl/>
        <w:numPr>
          <w:ilvl w:val="0"/>
          <w:numId w:val="30"/>
        </w:numPr>
        <w:suppressAutoHyphens w:val="0"/>
        <w:spacing w:line="240" w:lineRule="auto"/>
        <w:rPr>
          <w:rFonts w:ascii="Calibri" w:hAnsi="Calibri"/>
          <w:bCs/>
          <w:color w:val="000000"/>
        </w:rPr>
      </w:pPr>
      <w:r w:rsidRPr="00B46795">
        <w:rPr>
          <w:rFonts w:ascii="Calibri" w:hAnsi="Calibri"/>
          <w:bCs/>
          <w:color w:val="000000"/>
        </w:rPr>
        <w:t>Building the Analysis plans in IDQ and analyze the quality of the source data</w:t>
      </w:r>
    </w:p>
    <w:p w:rsidR="00301088" w:rsidRPr="00B46795" w:rsidRDefault="00301088" w:rsidP="00301088">
      <w:pPr>
        <w:widowControl/>
        <w:numPr>
          <w:ilvl w:val="0"/>
          <w:numId w:val="30"/>
        </w:numPr>
        <w:suppressAutoHyphens w:val="0"/>
        <w:spacing w:line="240" w:lineRule="auto"/>
        <w:rPr>
          <w:rFonts w:ascii="Calibri" w:hAnsi="Calibri"/>
          <w:bCs/>
          <w:color w:val="000000"/>
        </w:rPr>
      </w:pPr>
      <w:r w:rsidRPr="00B46795">
        <w:rPr>
          <w:rFonts w:ascii="Calibri" w:hAnsi="Calibri"/>
          <w:bCs/>
          <w:color w:val="000000"/>
        </w:rPr>
        <w:t xml:space="preserve">Preparing the IDQ plan for the data profiling </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Administrating the Informatica environment across the projects</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Active involvement in developing reports using OBIEE tool</w:t>
      </w:r>
    </w:p>
    <w:p w:rsidR="00301088" w:rsidRPr="00B46795"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Backing the repository, Code Migration across environments like Dev, QA, UAT &amp; PROD</w:t>
      </w:r>
    </w:p>
    <w:p w:rsidR="00301088" w:rsidRPr="00C5506F" w:rsidRDefault="00301088" w:rsidP="00301088">
      <w:pPr>
        <w:widowControl/>
        <w:numPr>
          <w:ilvl w:val="0"/>
          <w:numId w:val="30"/>
        </w:numPr>
        <w:shd w:val="clear" w:color="auto" w:fill="FFFFFF"/>
        <w:suppressAutoHyphens w:val="0"/>
        <w:spacing w:line="240" w:lineRule="atLeast"/>
        <w:rPr>
          <w:rFonts w:ascii="Calibri" w:eastAsia="Verdana" w:hAnsi="Calibri" w:cs="Calibri"/>
        </w:rPr>
      </w:pPr>
      <w:r w:rsidRPr="00B46795">
        <w:rPr>
          <w:rFonts w:ascii="Calibri" w:eastAsia="Verdana" w:hAnsi="Calibri" w:cs="Calibri"/>
        </w:rPr>
        <w:t>Timely update to management on the development work &amp; project statuses</w:t>
      </w:r>
      <w:r w:rsidRPr="00B46795">
        <w:rPr>
          <w:rFonts w:ascii="Calibri" w:hAnsi="Calibri" w:cs="Calibri"/>
        </w:rPr>
        <w:t xml:space="preserve">  </w:t>
      </w:r>
    </w:p>
    <w:p w:rsidR="00301088" w:rsidRDefault="00301088" w:rsidP="00301088">
      <w:pPr>
        <w:shd w:val="clear" w:color="auto" w:fill="FFFFFF"/>
        <w:suppressAutoHyphens w:val="0"/>
        <w:spacing w:line="240" w:lineRule="atLeast"/>
        <w:ind w:left="1080"/>
        <w:rPr>
          <w:rFonts w:ascii="Calibri" w:hAnsi="Calibri" w:cs="Calibri"/>
        </w:rPr>
      </w:pPr>
    </w:p>
    <w:p w:rsidR="00301088" w:rsidRPr="004E0A68" w:rsidRDefault="00301088" w:rsidP="00301088">
      <w:pPr>
        <w:shd w:val="clear" w:color="auto" w:fill="FFFFFF"/>
        <w:suppressAutoHyphens w:val="0"/>
        <w:spacing w:line="240" w:lineRule="atLeast"/>
        <w:ind w:left="1080"/>
        <w:rPr>
          <w:rFonts w:ascii="Calibri" w:eastAsia="Verdana" w:hAnsi="Calibri" w:cs="Calibri"/>
        </w:rPr>
      </w:pPr>
    </w:p>
    <w:p w:rsidR="00301088" w:rsidRPr="00695921" w:rsidRDefault="00301088" w:rsidP="00301088">
      <w:pPr>
        <w:rPr>
          <w:rFonts w:ascii="Calibri" w:hAnsi="Calibri"/>
          <w:b/>
          <w:bCs/>
          <w:color w:val="000000"/>
          <w:u w:val="single"/>
        </w:rPr>
      </w:pPr>
      <w:r w:rsidRPr="00695921">
        <w:rPr>
          <w:rFonts w:ascii="Calibri" w:hAnsi="Calibri"/>
          <w:b/>
          <w:bCs/>
          <w:color w:val="000000"/>
          <w:u w:val="single"/>
        </w:rPr>
        <w:t>Project # 9</w:t>
      </w:r>
    </w:p>
    <w:p w:rsidR="00301088" w:rsidRPr="008279C7" w:rsidRDefault="00301088" w:rsidP="00301088">
      <w:pPr>
        <w:rPr>
          <w:rFonts w:ascii="Calibri" w:eastAsia="Verdana" w:hAnsi="Calibri" w:cs="Calibri"/>
          <w:sz w:val="2"/>
        </w:rPr>
      </w:pPr>
    </w:p>
    <w:p w:rsidR="00301088" w:rsidRPr="008279C7" w:rsidRDefault="00301088" w:rsidP="00301088">
      <w:pPr>
        <w:rPr>
          <w:rFonts w:ascii="Calibri" w:hAnsi="Calibri"/>
          <w:bCs/>
          <w:color w:val="000000"/>
          <w:sz w:val="8"/>
        </w:rPr>
      </w:pPr>
    </w:p>
    <w:p w:rsidR="00301088" w:rsidRPr="00F90DA1" w:rsidRDefault="00301088" w:rsidP="00301088">
      <w:pPr>
        <w:rPr>
          <w:rFonts w:ascii="Calibri" w:hAnsi="Calibri"/>
          <w:bCs/>
          <w:color w:val="000000"/>
        </w:rPr>
      </w:pPr>
      <w:r w:rsidRPr="00F90DA1">
        <w:rPr>
          <w:rFonts w:ascii="Calibri" w:hAnsi="Calibri"/>
          <w:bCs/>
          <w:color w:val="000000"/>
        </w:rPr>
        <w:t xml:space="preserve">Client          </w:t>
      </w:r>
      <w:r>
        <w:rPr>
          <w:rFonts w:ascii="Calibri" w:hAnsi="Calibri"/>
          <w:bCs/>
          <w:color w:val="000000"/>
        </w:rPr>
        <w:t xml:space="preserve">  </w:t>
      </w:r>
      <w:r w:rsidRPr="00F90DA1">
        <w:rPr>
          <w:rFonts w:ascii="Calibri" w:hAnsi="Calibri"/>
          <w:bCs/>
          <w:color w:val="000000"/>
        </w:rPr>
        <w:t xml:space="preserve">   :  Huntsman Chemicals</w:t>
      </w:r>
    </w:p>
    <w:p w:rsidR="00301088" w:rsidRPr="00040FDA" w:rsidRDefault="00301088" w:rsidP="00301088">
      <w:pPr>
        <w:rPr>
          <w:rFonts w:ascii="Calibri" w:hAnsi="Calibri"/>
          <w:bCs/>
          <w:color w:val="000000"/>
        </w:rPr>
      </w:pPr>
      <w:r w:rsidRPr="00040FDA">
        <w:rPr>
          <w:rFonts w:ascii="Calibri" w:hAnsi="Calibri"/>
          <w:bCs/>
          <w:color w:val="000000"/>
        </w:rPr>
        <w:t>Location          : Houston, TX</w:t>
      </w:r>
    </w:p>
    <w:p w:rsidR="00301088" w:rsidRPr="00EF76B4" w:rsidRDefault="00301088" w:rsidP="00301088">
      <w:pPr>
        <w:rPr>
          <w:rFonts w:ascii="Calibri" w:hAnsi="Calibri"/>
          <w:b/>
          <w:bCs/>
          <w:color w:val="000000"/>
        </w:rPr>
      </w:pPr>
      <w:r>
        <w:rPr>
          <w:rFonts w:ascii="Calibri" w:hAnsi="Calibri"/>
          <w:bCs/>
          <w:color w:val="000000"/>
        </w:rPr>
        <w:t xml:space="preserve">Duration         : Dec 2011 – </w:t>
      </w:r>
      <w:r w:rsidRPr="00B46795">
        <w:rPr>
          <w:rFonts w:ascii="Calibri" w:eastAsia="Verdana" w:hAnsi="Calibri" w:cs="Calibri"/>
        </w:rPr>
        <w:t>Sep 2012</w:t>
      </w:r>
    </w:p>
    <w:p w:rsidR="00301088" w:rsidRPr="00D069DA" w:rsidRDefault="00301088" w:rsidP="00301088">
      <w:pPr>
        <w:rPr>
          <w:rFonts w:ascii="Calibri" w:hAnsi="Calibri"/>
          <w:bCs/>
          <w:color w:val="000000"/>
        </w:rPr>
      </w:pPr>
      <w:r w:rsidRPr="00D069DA">
        <w:rPr>
          <w:rFonts w:ascii="Calibri" w:hAnsi="Calibri"/>
          <w:bCs/>
          <w:color w:val="000000"/>
        </w:rPr>
        <w:t>Role                  : Senior Software Engineer (Onshore coordinator)</w:t>
      </w:r>
    </w:p>
    <w:p w:rsidR="00301088" w:rsidRPr="00D069DA" w:rsidRDefault="00301088" w:rsidP="00301088">
      <w:pPr>
        <w:rPr>
          <w:rFonts w:ascii="Calibri" w:hAnsi="Calibri"/>
          <w:bCs/>
          <w:color w:val="000000"/>
        </w:rPr>
      </w:pPr>
      <w:r w:rsidRPr="00D069DA">
        <w:rPr>
          <w:rFonts w:ascii="Calibri" w:eastAsia="Verdana" w:hAnsi="Calibri" w:cs="Calibri"/>
        </w:rPr>
        <w:lastRenderedPageBreak/>
        <w:t>Environments</w:t>
      </w:r>
      <w:r w:rsidRPr="00D069DA">
        <w:rPr>
          <w:rFonts w:ascii="Calibri" w:hAnsi="Calibri"/>
          <w:bCs/>
          <w:color w:val="000000"/>
        </w:rPr>
        <w:t>: Informatica9, workday, flat files, Oracle 10g</w:t>
      </w:r>
      <w:r>
        <w:rPr>
          <w:rFonts w:ascii="Calibri" w:hAnsi="Calibri"/>
          <w:bCs/>
          <w:color w:val="000000"/>
        </w:rPr>
        <w:t>, Data Masking, Data Archival</w:t>
      </w:r>
    </w:p>
    <w:p w:rsidR="00301088" w:rsidRPr="003112F4" w:rsidRDefault="00301088" w:rsidP="00301088">
      <w:pPr>
        <w:rPr>
          <w:rFonts w:ascii="Calibri" w:hAnsi="Calibri"/>
          <w:bCs/>
          <w:color w:val="000000"/>
          <w:sz w:val="12"/>
        </w:rPr>
      </w:pPr>
    </w:p>
    <w:p w:rsidR="00301088" w:rsidRDefault="00301088" w:rsidP="00301088">
      <w:pPr>
        <w:rPr>
          <w:rFonts w:ascii="Calibri" w:hAnsi="Calibri"/>
          <w:b/>
          <w:bCs/>
          <w:color w:val="000000"/>
        </w:rPr>
      </w:pPr>
      <w:r w:rsidRPr="00EC7D6F">
        <w:rPr>
          <w:rFonts w:ascii="Calibri" w:hAnsi="Calibri"/>
          <w:b/>
          <w:bCs/>
          <w:color w:val="000000"/>
          <w:u w:val="single"/>
        </w:rPr>
        <w:t>Project Description</w:t>
      </w:r>
      <w:r>
        <w:rPr>
          <w:rFonts w:ascii="Calibri" w:hAnsi="Calibri"/>
          <w:b/>
          <w:bCs/>
          <w:color w:val="000000"/>
        </w:rPr>
        <w:t xml:space="preserve">: - </w:t>
      </w:r>
    </w:p>
    <w:p w:rsidR="00301088" w:rsidRPr="008279C7" w:rsidRDefault="00301088" w:rsidP="00301088">
      <w:pPr>
        <w:rPr>
          <w:rFonts w:ascii="Calibri" w:hAnsi="Calibri"/>
          <w:b/>
          <w:bCs/>
          <w:color w:val="000000"/>
          <w:sz w:val="8"/>
        </w:rPr>
      </w:pPr>
    </w:p>
    <w:p w:rsidR="00301088" w:rsidRDefault="00301088" w:rsidP="00301088">
      <w:pPr>
        <w:jc w:val="both"/>
        <w:rPr>
          <w:rFonts w:ascii="Calibri" w:hAnsi="Calibri"/>
        </w:rPr>
      </w:pPr>
      <w:r w:rsidRPr="00F90DA1">
        <w:rPr>
          <w:rFonts w:ascii="Calibri" w:hAnsi="Calibri"/>
          <w:bCs/>
          <w:color w:val="000000"/>
        </w:rPr>
        <w:t xml:space="preserve">Project involves in the implementation of the workday </w:t>
      </w:r>
      <w:r>
        <w:rPr>
          <w:rFonts w:ascii="Calibri" w:hAnsi="Calibri"/>
          <w:bCs/>
          <w:color w:val="000000"/>
        </w:rPr>
        <w:t xml:space="preserve">application </w:t>
      </w:r>
      <w:r w:rsidRPr="00F90DA1">
        <w:rPr>
          <w:rFonts w:ascii="Calibri" w:hAnsi="Calibri"/>
          <w:bCs/>
          <w:color w:val="000000"/>
        </w:rPr>
        <w:t xml:space="preserve">to </w:t>
      </w:r>
      <w:r>
        <w:rPr>
          <w:rFonts w:ascii="Calibri" w:hAnsi="Calibri"/>
          <w:bCs/>
          <w:color w:val="000000"/>
        </w:rPr>
        <w:t xml:space="preserve">the client </w:t>
      </w:r>
      <w:r w:rsidRPr="00F90DA1">
        <w:rPr>
          <w:rFonts w:ascii="Calibri" w:hAnsi="Calibri"/>
          <w:bCs/>
          <w:color w:val="000000"/>
        </w:rPr>
        <w:t>Huntsman. Workday is Enterprise</w:t>
      </w:r>
      <w:r w:rsidRPr="00F90DA1">
        <w:rPr>
          <w:rFonts w:ascii="Calibri" w:hAnsi="Calibri"/>
        </w:rPr>
        <w:t xml:space="preserve"> Business Management software that provides on-demand HR software solutions to businesses, human resource management, and payroll, accounting &amp; financial. The project involves in the extraction of the data from all the 47 countries where the client operations are, and then build the mappings that includes the business rules and Validation rules. The data thus prepared through Informatica mappings are loaded in to respective I-Loads and then uploaded to the target workday system. Also developed mappings for the Data Integration of the data with the local payroll systems</w:t>
      </w:r>
    </w:p>
    <w:p w:rsidR="00301088" w:rsidRPr="00597164" w:rsidRDefault="00301088" w:rsidP="00301088">
      <w:pPr>
        <w:jc w:val="both"/>
        <w:rPr>
          <w:rFonts w:ascii="Calibri" w:hAnsi="Calibri"/>
          <w:sz w:val="14"/>
        </w:rPr>
      </w:pPr>
    </w:p>
    <w:p w:rsidR="00301088" w:rsidRDefault="00301088" w:rsidP="00301088">
      <w:pPr>
        <w:rPr>
          <w:rFonts w:ascii="Calibri" w:hAnsi="Calibri"/>
          <w:b/>
          <w:bCs/>
          <w:color w:val="000000"/>
        </w:rPr>
      </w:pPr>
      <w:r w:rsidRPr="003D7BC9">
        <w:rPr>
          <w:rFonts w:ascii="Calibri" w:hAnsi="Calibri"/>
          <w:b/>
          <w:bCs/>
          <w:color w:val="000000"/>
          <w:u w:val="single"/>
        </w:rPr>
        <w:t>Roles and Responsibilities</w:t>
      </w:r>
      <w:r>
        <w:rPr>
          <w:rFonts w:ascii="Calibri" w:hAnsi="Calibri"/>
          <w:b/>
          <w:bCs/>
          <w:color w:val="000000"/>
        </w:rPr>
        <w:t>: -</w:t>
      </w:r>
    </w:p>
    <w:p w:rsidR="00301088" w:rsidRPr="00B27A9D" w:rsidRDefault="00301088" w:rsidP="00301088">
      <w:pPr>
        <w:rPr>
          <w:rFonts w:ascii="Calibri" w:hAnsi="Calibri"/>
          <w:b/>
          <w:bCs/>
          <w:color w:val="000000"/>
          <w:sz w:val="6"/>
        </w:rPr>
      </w:pPr>
    </w:p>
    <w:p w:rsidR="00301088" w:rsidRPr="00F90DA1" w:rsidRDefault="00301088" w:rsidP="00301088">
      <w:pPr>
        <w:widowControl/>
        <w:numPr>
          <w:ilvl w:val="0"/>
          <w:numId w:val="29"/>
        </w:numPr>
        <w:suppressAutoHyphens w:val="0"/>
        <w:spacing w:line="240" w:lineRule="auto"/>
        <w:rPr>
          <w:rFonts w:ascii="Calibri" w:hAnsi="Calibri"/>
          <w:bCs/>
        </w:rPr>
      </w:pPr>
      <w:r w:rsidRPr="00F90DA1">
        <w:rPr>
          <w:rFonts w:ascii="Calibri" w:hAnsi="Calibri"/>
          <w:bCs/>
        </w:rPr>
        <w:t>Responsible for the complete Data conversion activity of the project</w:t>
      </w:r>
    </w:p>
    <w:p w:rsidR="00301088" w:rsidRPr="00F90DA1" w:rsidRDefault="00301088" w:rsidP="00301088">
      <w:pPr>
        <w:widowControl/>
        <w:numPr>
          <w:ilvl w:val="0"/>
          <w:numId w:val="29"/>
        </w:numPr>
        <w:suppressAutoHyphens w:val="0"/>
        <w:spacing w:line="240" w:lineRule="auto"/>
        <w:rPr>
          <w:rFonts w:ascii="Calibri" w:hAnsi="Calibri"/>
          <w:b/>
        </w:rPr>
      </w:pPr>
      <w:r w:rsidRPr="00F90DA1">
        <w:rPr>
          <w:rFonts w:ascii="Calibri" w:hAnsi="Calibri"/>
        </w:rPr>
        <w:t xml:space="preserve">Interacted with various teams across the globe and effectively done </w:t>
      </w:r>
      <w:r w:rsidRPr="00F90DA1">
        <w:rPr>
          <w:rFonts w:ascii="Calibri" w:hAnsi="Calibri"/>
          <w:b/>
        </w:rPr>
        <w:t>the requirements gathering</w:t>
      </w:r>
    </w:p>
    <w:p w:rsidR="00301088" w:rsidRPr="00F90DA1" w:rsidRDefault="00301088" w:rsidP="00301088">
      <w:pPr>
        <w:widowControl/>
        <w:numPr>
          <w:ilvl w:val="0"/>
          <w:numId w:val="29"/>
        </w:numPr>
        <w:suppressAutoHyphens w:val="0"/>
        <w:spacing w:line="240" w:lineRule="auto"/>
        <w:rPr>
          <w:rFonts w:ascii="Calibri" w:hAnsi="Calibri"/>
          <w:b/>
        </w:rPr>
      </w:pPr>
      <w:r w:rsidRPr="00F90DA1">
        <w:rPr>
          <w:rFonts w:ascii="Calibri" w:hAnsi="Calibri"/>
        </w:rPr>
        <w:t xml:space="preserve">Actively involved in the preparation of the </w:t>
      </w:r>
      <w:r w:rsidRPr="00F90DA1">
        <w:rPr>
          <w:rFonts w:ascii="Calibri" w:hAnsi="Calibri"/>
          <w:b/>
        </w:rPr>
        <w:t>Design documents HLD’s and LLD’s</w:t>
      </w:r>
    </w:p>
    <w:p w:rsidR="00301088" w:rsidRDefault="00301088" w:rsidP="00301088">
      <w:pPr>
        <w:widowControl/>
        <w:numPr>
          <w:ilvl w:val="0"/>
          <w:numId w:val="29"/>
        </w:numPr>
        <w:suppressAutoHyphens w:val="0"/>
        <w:spacing w:line="240" w:lineRule="auto"/>
        <w:rPr>
          <w:rFonts w:ascii="Calibri" w:hAnsi="Calibri"/>
          <w:bCs/>
        </w:rPr>
      </w:pPr>
      <w:r w:rsidRPr="0068195B">
        <w:rPr>
          <w:rFonts w:ascii="Calibri" w:hAnsi="Calibri"/>
          <w:bCs/>
        </w:rPr>
        <w:t xml:space="preserve">Developed the </w:t>
      </w:r>
      <w:r w:rsidRPr="0068195B">
        <w:rPr>
          <w:rFonts w:ascii="Calibri" w:hAnsi="Calibri"/>
          <w:b/>
          <w:bCs/>
        </w:rPr>
        <w:t>complex mappings</w:t>
      </w:r>
      <w:r w:rsidRPr="0068195B">
        <w:rPr>
          <w:rFonts w:ascii="Calibri" w:hAnsi="Calibri"/>
          <w:bCs/>
        </w:rPr>
        <w:t xml:space="preserve"> that requires </w:t>
      </w:r>
      <w:r w:rsidRPr="0068195B">
        <w:rPr>
          <w:rFonts w:ascii="Calibri" w:hAnsi="Calibri"/>
          <w:b/>
          <w:bCs/>
        </w:rPr>
        <w:t>typical XML format</w:t>
      </w:r>
      <w:r w:rsidRPr="0068195B">
        <w:rPr>
          <w:rFonts w:ascii="Calibri" w:hAnsi="Calibri"/>
          <w:bCs/>
        </w:rPr>
        <w:t xml:space="preserve"> of the </w:t>
      </w:r>
      <w:r>
        <w:rPr>
          <w:rFonts w:ascii="Calibri" w:hAnsi="Calibri"/>
          <w:bCs/>
        </w:rPr>
        <w:t>Target</w:t>
      </w:r>
    </w:p>
    <w:p w:rsidR="00301088" w:rsidRPr="0068195B" w:rsidRDefault="00301088" w:rsidP="00301088">
      <w:pPr>
        <w:widowControl/>
        <w:numPr>
          <w:ilvl w:val="0"/>
          <w:numId w:val="29"/>
        </w:numPr>
        <w:suppressAutoHyphens w:val="0"/>
        <w:spacing w:line="240" w:lineRule="auto"/>
        <w:rPr>
          <w:rFonts w:ascii="Calibri" w:hAnsi="Calibri"/>
          <w:bCs/>
        </w:rPr>
      </w:pPr>
      <w:r w:rsidRPr="0068195B">
        <w:rPr>
          <w:rFonts w:ascii="Calibri" w:hAnsi="Calibri"/>
          <w:bCs/>
        </w:rPr>
        <w:t xml:space="preserve">Responsible for building the </w:t>
      </w:r>
      <w:r w:rsidRPr="0068195B">
        <w:rPr>
          <w:rFonts w:ascii="Calibri" w:hAnsi="Calibri"/>
          <w:b/>
          <w:bCs/>
        </w:rPr>
        <w:t>reusable components</w:t>
      </w:r>
      <w:r w:rsidRPr="0068195B">
        <w:rPr>
          <w:rFonts w:ascii="Calibri" w:hAnsi="Calibri"/>
          <w:bCs/>
        </w:rPr>
        <w:t xml:space="preserve"> like Transformations, reusable lookup’s and other components that are streamlines for a better coding methodology </w:t>
      </w:r>
    </w:p>
    <w:p w:rsidR="00301088" w:rsidRPr="00F90DA1" w:rsidRDefault="00301088" w:rsidP="00301088">
      <w:pPr>
        <w:widowControl/>
        <w:numPr>
          <w:ilvl w:val="0"/>
          <w:numId w:val="29"/>
        </w:numPr>
        <w:suppressAutoHyphens w:val="0"/>
        <w:spacing w:line="240" w:lineRule="auto"/>
        <w:rPr>
          <w:rFonts w:ascii="Calibri" w:hAnsi="Calibri"/>
          <w:bCs/>
        </w:rPr>
      </w:pPr>
      <w:r w:rsidRPr="00F90DA1">
        <w:rPr>
          <w:rFonts w:ascii="Calibri" w:hAnsi="Calibri"/>
          <w:bCs/>
        </w:rPr>
        <w:t>Responsible for the Build, Unit Testing and delivering them</w:t>
      </w:r>
    </w:p>
    <w:p w:rsidR="00301088" w:rsidRPr="00F90DA1" w:rsidRDefault="00301088" w:rsidP="00301088">
      <w:pPr>
        <w:widowControl/>
        <w:numPr>
          <w:ilvl w:val="0"/>
          <w:numId w:val="29"/>
        </w:numPr>
        <w:suppressAutoHyphens w:val="0"/>
        <w:spacing w:line="240" w:lineRule="auto"/>
        <w:rPr>
          <w:rFonts w:ascii="Calibri" w:hAnsi="Calibri"/>
          <w:bCs/>
        </w:rPr>
      </w:pPr>
      <w:r w:rsidRPr="00F90DA1">
        <w:rPr>
          <w:rFonts w:ascii="Calibri" w:hAnsi="Calibri"/>
          <w:bCs/>
        </w:rPr>
        <w:t>Effectively carrying the data migration and successfully completed the project</w:t>
      </w:r>
    </w:p>
    <w:p w:rsidR="00301088" w:rsidRPr="00F90DA1" w:rsidRDefault="00301088" w:rsidP="00301088">
      <w:pPr>
        <w:widowControl/>
        <w:numPr>
          <w:ilvl w:val="0"/>
          <w:numId w:val="29"/>
        </w:numPr>
        <w:suppressAutoHyphens w:val="0"/>
        <w:spacing w:line="240" w:lineRule="auto"/>
        <w:rPr>
          <w:rFonts w:ascii="Calibri" w:hAnsi="Calibri"/>
          <w:bCs/>
        </w:rPr>
      </w:pPr>
      <w:r w:rsidRPr="00F90DA1">
        <w:rPr>
          <w:rFonts w:ascii="Calibri" w:hAnsi="Calibri"/>
          <w:bCs/>
        </w:rPr>
        <w:t xml:space="preserve">Done the </w:t>
      </w:r>
      <w:r w:rsidRPr="00F90DA1">
        <w:rPr>
          <w:rFonts w:ascii="Calibri" w:hAnsi="Calibri"/>
          <w:b/>
          <w:bCs/>
        </w:rPr>
        <w:t>performance tuning</w:t>
      </w:r>
      <w:r w:rsidRPr="00F90DA1">
        <w:rPr>
          <w:rFonts w:ascii="Calibri" w:hAnsi="Calibri"/>
          <w:bCs/>
        </w:rPr>
        <w:t xml:space="preserve"> of the mappings in the project</w:t>
      </w:r>
    </w:p>
    <w:p w:rsidR="00301088" w:rsidRPr="00F90DA1" w:rsidRDefault="00301088" w:rsidP="00301088">
      <w:pPr>
        <w:widowControl/>
        <w:numPr>
          <w:ilvl w:val="0"/>
          <w:numId w:val="29"/>
        </w:numPr>
        <w:suppressAutoHyphens w:val="0"/>
        <w:spacing w:line="240" w:lineRule="auto"/>
        <w:rPr>
          <w:rFonts w:ascii="Calibri" w:hAnsi="Calibri"/>
          <w:bCs/>
        </w:rPr>
      </w:pPr>
      <w:r w:rsidRPr="00F90DA1">
        <w:rPr>
          <w:rFonts w:ascii="Calibri" w:hAnsi="Calibri"/>
          <w:bCs/>
        </w:rPr>
        <w:t xml:space="preserve">Shared knowledge </w:t>
      </w:r>
      <w:r>
        <w:rPr>
          <w:rFonts w:ascii="Calibri" w:hAnsi="Calibri"/>
          <w:bCs/>
        </w:rPr>
        <w:t xml:space="preserve">to </w:t>
      </w:r>
      <w:r w:rsidRPr="00F90DA1">
        <w:rPr>
          <w:rFonts w:ascii="Calibri" w:hAnsi="Calibri"/>
          <w:bCs/>
        </w:rPr>
        <w:t xml:space="preserve">QA and UAT teams during the testing phase of the ETL work </w:t>
      </w:r>
    </w:p>
    <w:p w:rsidR="00301088" w:rsidRPr="008726B0" w:rsidRDefault="00301088" w:rsidP="00301088">
      <w:pPr>
        <w:widowControl/>
        <w:numPr>
          <w:ilvl w:val="0"/>
          <w:numId w:val="29"/>
        </w:numPr>
        <w:suppressAutoHyphens w:val="0"/>
        <w:spacing w:line="240" w:lineRule="auto"/>
        <w:rPr>
          <w:rFonts w:ascii="Calibri" w:hAnsi="Calibri"/>
          <w:bCs/>
        </w:rPr>
      </w:pPr>
      <w:r w:rsidRPr="008726B0">
        <w:rPr>
          <w:rFonts w:ascii="Calibri" w:hAnsi="Calibri"/>
          <w:bCs/>
        </w:rPr>
        <w:t>Established shared folder structure for sources, targets, reusable transformations</w:t>
      </w:r>
    </w:p>
    <w:p w:rsidR="00301088" w:rsidRPr="008726B0" w:rsidRDefault="00301088" w:rsidP="00301088">
      <w:pPr>
        <w:widowControl/>
        <w:numPr>
          <w:ilvl w:val="0"/>
          <w:numId w:val="29"/>
        </w:numPr>
        <w:suppressAutoHyphens w:val="0"/>
        <w:spacing w:line="240" w:lineRule="auto"/>
        <w:rPr>
          <w:rFonts w:ascii="Calibri" w:hAnsi="Calibri"/>
          <w:bCs/>
        </w:rPr>
      </w:pPr>
      <w:r w:rsidRPr="008726B0">
        <w:rPr>
          <w:rFonts w:ascii="Calibri" w:hAnsi="Calibri"/>
          <w:bCs/>
        </w:rPr>
        <w:t>Installed Informatica 9.x client/server on Windows platform</w:t>
      </w:r>
    </w:p>
    <w:p w:rsidR="00301088" w:rsidRPr="008726B0" w:rsidRDefault="00301088" w:rsidP="00301088">
      <w:pPr>
        <w:widowControl/>
        <w:numPr>
          <w:ilvl w:val="0"/>
          <w:numId w:val="29"/>
        </w:numPr>
        <w:suppressAutoHyphens w:val="0"/>
        <w:spacing w:line="240" w:lineRule="auto"/>
        <w:rPr>
          <w:rFonts w:ascii="Calibri" w:hAnsi="Calibri"/>
          <w:bCs/>
        </w:rPr>
      </w:pPr>
      <w:r w:rsidRPr="008726B0">
        <w:rPr>
          <w:rFonts w:ascii="Calibri" w:hAnsi="Calibri"/>
          <w:bCs/>
        </w:rPr>
        <w:t xml:space="preserve">Defined and created the necessary database and other connections needed </w:t>
      </w:r>
    </w:p>
    <w:p w:rsidR="00301088" w:rsidRPr="008726B0" w:rsidRDefault="00301088" w:rsidP="00301088">
      <w:pPr>
        <w:widowControl/>
        <w:numPr>
          <w:ilvl w:val="0"/>
          <w:numId w:val="29"/>
        </w:numPr>
        <w:suppressAutoHyphens w:val="0"/>
        <w:spacing w:line="240" w:lineRule="auto"/>
        <w:rPr>
          <w:rFonts w:ascii="Calibri" w:hAnsi="Calibri"/>
          <w:bCs/>
        </w:rPr>
      </w:pPr>
      <w:r w:rsidRPr="008726B0">
        <w:rPr>
          <w:rFonts w:ascii="Calibri" w:hAnsi="Calibri"/>
          <w:bCs/>
        </w:rPr>
        <w:t>Troubleshoot tool related problems and tune for performance</w:t>
      </w:r>
    </w:p>
    <w:p w:rsidR="00301088" w:rsidRPr="008726B0" w:rsidRDefault="00301088" w:rsidP="00301088">
      <w:pPr>
        <w:widowControl/>
        <w:numPr>
          <w:ilvl w:val="0"/>
          <w:numId w:val="29"/>
        </w:numPr>
        <w:suppressAutoHyphens w:val="0"/>
        <w:spacing w:line="240" w:lineRule="auto"/>
        <w:rPr>
          <w:rFonts w:ascii="Calibri" w:hAnsi="Calibri"/>
          <w:bCs/>
        </w:rPr>
      </w:pPr>
      <w:r w:rsidRPr="008726B0">
        <w:rPr>
          <w:rFonts w:ascii="Calibri" w:hAnsi="Calibri"/>
          <w:bCs/>
        </w:rPr>
        <w:t>Support</w:t>
      </w:r>
      <w:r>
        <w:rPr>
          <w:rFonts w:ascii="Calibri" w:hAnsi="Calibri"/>
          <w:bCs/>
        </w:rPr>
        <w:t>ed</w:t>
      </w:r>
      <w:r w:rsidRPr="008726B0">
        <w:rPr>
          <w:rFonts w:ascii="Calibri" w:hAnsi="Calibri"/>
          <w:bCs/>
        </w:rPr>
        <w:t xml:space="preserve"> Informatica best practices for data movement, metadata management, data quality and other data management activities</w:t>
      </w:r>
    </w:p>
    <w:p w:rsidR="00301088" w:rsidRPr="00FD3624" w:rsidRDefault="00301088" w:rsidP="00301088">
      <w:pPr>
        <w:widowControl/>
        <w:numPr>
          <w:ilvl w:val="0"/>
          <w:numId w:val="29"/>
        </w:numPr>
        <w:suppressAutoHyphens w:val="0"/>
        <w:spacing w:line="240" w:lineRule="auto"/>
        <w:rPr>
          <w:rFonts w:ascii="Calibri" w:hAnsi="Calibri"/>
          <w:bCs/>
        </w:rPr>
      </w:pPr>
      <w:r w:rsidRPr="00FD3624">
        <w:rPr>
          <w:rFonts w:ascii="Calibri" w:hAnsi="Calibri"/>
          <w:bCs/>
        </w:rPr>
        <w:t>Perform code deployment of Informatica components to production/QA environment</w:t>
      </w:r>
    </w:p>
    <w:p w:rsidR="00301088" w:rsidRDefault="00301088" w:rsidP="00301088">
      <w:pPr>
        <w:suppressAutoHyphens w:val="0"/>
        <w:rPr>
          <w:rFonts w:ascii="Calibri" w:eastAsia="Calibri" w:hAnsi="Calibri" w:cs="Calibri"/>
        </w:rPr>
      </w:pPr>
    </w:p>
    <w:p w:rsidR="00301088" w:rsidRPr="00020009" w:rsidRDefault="00301088" w:rsidP="00301088">
      <w:pPr>
        <w:rPr>
          <w:rFonts w:ascii="Calibri" w:hAnsi="Calibri"/>
          <w:bCs/>
          <w:color w:val="000000"/>
          <w:sz w:val="2"/>
          <w:u w:val="single"/>
        </w:rPr>
      </w:pPr>
      <w:r>
        <w:rPr>
          <w:rFonts w:ascii="Calibri" w:hAnsi="Calibri"/>
          <w:b/>
          <w:bCs/>
          <w:color w:val="000000"/>
          <w:u w:val="single"/>
        </w:rPr>
        <w:t>Project # 10</w:t>
      </w:r>
    </w:p>
    <w:p w:rsidR="00301088" w:rsidRPr="00020009" w:rsidRDefault="00301088" w:rsidP="00301088">
      <w:pPr>
        <w:rPr>
          <w:rFonts w:ascii="Calibri" w:hAnsi="Calibri"/>
          <w:bCs/>
          <w:color w:val="000000"/>
          <w:sz w:val="6"/>
        </w:rPr>
      </w:pPr>
    </w:p>
    <w:p w:rsidR="00301088" w:rsidRPr="00020009" w:rsidRDefault="00301088" w:rsidP="00301088">
      <w:pPr>
        <w:rPr>
          <w:rFonts w:ascii="Calibri" w:hAnsi="Calibri"/>
          <w:bCs/>
          <w:color w:val="000000"/>
        </w:rPr>
      </w:pPr>
      <w:r w:rsidRPr="00020009">
        <w:rPr>
          <w:rFonts w:ascii="Calibri" w:hAnsi="Calibri"/>
          <w:bCs/>
          <w:color w:val="000000"/>
        </w:rPr>
        <w:t>Client              :  Devon Energy</w:t>
      </w:r>
    </w:p>
    <w:p w:rsidR="00301088" w:rsidRPr="00020009" w:rsidRDefault="00301088" w:rsidP="00301088">
      <w:pPr>
        <w:rPr>
          <w:rFonts w:ascii="Calibri" w:hAnsi="Calibri"/>
          <w:bCs/>
          <w:color w:val="000000"/>
        </w:rPr>
      </w:pPr>
      <w:r w:rsidRPr="00020009">
        <w:rPr>
          <w:rFonts w:ascii="Calibri" w:hAnsi="Calibri"/>
          <w:bCs/>
          <w:color w:val="000000"/>
        </w:rPr>
        <w:t>Location         : Oklahoma City, OK</w:t>
      </w:r>
    </w:p>
    <w:p w:rsidR="00301088" w:rsidRPr="00B46795" w:rsidRDefault="00301088" w:rsidP="00301088">
      <w:pPr>
        <w:rPr>
          <w:rFonts w:ascii="Calibri" w:hAnsi="Calibri"/>
          <w:bCs/>
          <w:color w:val="000000"/>
        </w:rPr>
      </w:pPr>
      <w:r>
        <w:rPr>
          <w:rFonts w:ascii="Calibri" w:hAnsi="Calibri"/>
          <w:bCs/>
          <w:color w:val="000000"/>
        </w:rPr>
        <w:t>Duration         : Sep2010 – Nov</w:t>
      </w:r>
      <w:r w:rsidRPr="00B46795">
        <w:rPr>
          <w:rFonts w:ascii="Calibri" w:hAnsi="Calibri"/>
          <w:bCs/>
          <w:color w:val="000000"/>
        </w:rPr>
        <w:t xml:space="preserve"> 2011</w:t>
      </w:r>
    </w:p>
    <w:p w:rsidR="00301088" w:rsidRPr="00B46795" w:rsidRDefault="00301088" w:rsidP="00301088">
      <w:pPr>
        <w:rPr>
          <w:rFonts w:ascii="Calibri" w:hAnsi="Calibri"/>
          <w:bCs/>
          <w:color w:val="000000"/>
        </w:rPr>
      </w:pPr>
      <w:r w:rsidRPr="00B46795">
        <w:rPr>
          <w:rFonts w:ascii="Calibri" w:hAnsi="Calibri"/>
          <w:bCs/>
          <w:color w:val="000000"/>
        </w:rPr>
        <w:t xml:space="preserve">Role                </w:t>
      </w:r>
      <w:r>
        <w:rPr>
          <w:rFonts w:ascii="Calibri" w:hAnsi="Calibri"/>
          <w:bCs/>
          <w:color w:val="000000"/>
        </w:rPr>
        <w:t xml:space="preserve"> </w:t>
      </w:r>
      <w:r w:rsidRPr="00B46795">
        <w:rPr>
          <w:rFonts w:ascii="Calibri" w:hAnsi="Calibri"/>
          <w:bCs/>
          <w:color w:val="000000"/>
        </w:rPr>
        <w:t>: Senior Software Engineer (Onshore coordinator)</w:t>
      </w:r>
    </w:p>
    <w:p w:rsidR="00301088" w:rsidRPr="00B46795" w:rsidRDefault="00301088" w:rsidP="00301088">
      <w:pPr>
        <w:rPr>
          <w:rFonts w:ascii="Calibri" w:hAnsi="Calibri"/>
          <w:bCs/>
          <w:color w:val="000000"/>
        </w:rPr>
      </w:pPr>
      <w:r w:rsidRPr="00B46795">
        <w:rPr>
          <w:rFonts w:ascii="Calibri" w:hAnsi="Calibri"/>
          <w:bCs/>
          <w:color w:val="000000"/>
        </w:rPr>
        <w:t xml:space="preserve">Environments: Informatica 8.6.1, Oracle, SQL Server, SAP, Tidal, ABC, SAP Connector </w:t>
      </w:r>
    </w:p>
    <w:p w:rsidR="00301088" w:rsidRPr="000C0C7F" w:rsidRDefault="00301088" w:rsidP="00301088">
      <w:pPr>
        <w:rPr>
          <w:rFonts w:ascii="Calibri" w:hAnsi="Calibri"/>
          <w:bCs/>
          <w:color w:val="000000"/>
          <w:sz w:val="14"/>
        </w:rPr>
      </w:pPr>
    </w:p>
    <w:p w:rsidR="00301088" w:rsidRPr="001D4F91" w:rsidRDefault="00301088" w:rsidP="00301088">
      <w:pPr>
        <w:rPr>
          <w:rFonts w:ascii="Calibri" w:hAnsi="Calibri"/>
          <w:b/>
        </w:rPr>
      </w:pPr>
      <w:r w:rsidRPr="001D4F91">
        <w:rPr>
          <w:rFonts w:ascii="Calibri" w:hAnsi="Calibri"/>
          <w:b/>
          <w:u w:val="single"/>
        </w:rPr>
        <w:t>Project Description</w:t>
      </w:r>
      <w:r>
        <w:rPr>
          <w:rFonts w:ascii="Calibri" w:hAnsi="Calibri"/>
          <w:b/>
        </w:rPr>
        <w:t>: -</w:t>
      </w:r>
    </w:p>
    <w:p w:rsidR="00301088" w:rsidRPr="00B46795" w:rsidRDefault="00301088" w:rsidP="00301088">
      <w:pPr>
        <w:rPr>
          <w:rFonts w:ascii="Calibri" w:hAnsi="Calibri"/>
          <w:sz w:val="2"/>
        </w:rPr>
      </w:pPr>
    </w:p>
    <w:p w:rsidR="00301088" w:rsidRPr="00B46795" w:rsidRDefault="00301088" w:rsidP="00301088">
      <w:pPr>
        <w:jc w:val="both"/>
        <w:rPr>
          <w:rFonts w:ascii="Calibri" w:hAnsi="Calibri"/>
          <w:bCs/>
          <w:color w:val="000000"/>
        </w:rPr>
      </w:pPr>
      <w:r w:rsidRPr="00B46795">
        <w:rPr>
          <w:rFonts w:ascii="Calibri" w:hAnsi="Calibri"/>
          <w:bCs/>
          <w:color w:val="000000"/>
        </w:rPr>
        <w:t xml:space="preserve">Devon is one of the biggest Natural gas and Oil Company in U.S. Interfaces involve in extracting data from various legacy systems that are currently being used in Devon and loading them to the target SAP system. Also providing extracts to all other third party vendors that provide services to Devon. Various SAP modules called FICO, HR, MM are implemented by the client and Informatica here is used as an ETL tool to extract the data from the Legacy applications and then process the data through validation and cleansing rules provided by the business. Various interfaces and conversions are successfully build and loaded to SAP. Informatica mapping are </w:t>
      </w:r>
      <w:r w:rsidRPr="00B46795">
        <w:rPr>
          <w:rFonts w:ascii="Calibri" w:hAnsi="Calibri"/>
          <w:bCs/>
          <w:color w:val="000000"/>
        </w:rPr>
        <w:lastRenderedPageBreak/>
        <w:t xml:space="preserve">build for loading data to SAP uses the various methods of SAP called IDOC’s, BAPI and DMI. </w:t>
      </w:r>
    </w:p>
    <w:p w:rsidR="00301088" w:rsidRPr="00CF4AB8" w:rsidRDefault="00301088" w:rsidP="00301088">
      <w:pPr>
        <w:rPr>
          <w:rFonts w:ascii="Calibri" w:hAnsi="Calibri"/>
          <w:bCs/>
          <w:color w:val="000000"/>
          <w:sz w:val="12"/>
        </w:rPr>
      </w:pPr>
    </w:p>
    <w:p w:rsidR="00301088" w:rsidRPr="00B46795" w:rsidRDefault="00301088" w:rsidP="00301088">
      <w:pPr>
        <w:rPr>
          <w:rFonts w:ascii="Calibri" w:hAnsi="Calibri"/>
          <w:bCs/>
          <w:color w:val="000000"/>
        </w:rPr>
      </w:pPr>
      <w:r w:rsidRPr="00302FDB">
        <w:rPr>
          <w:rFonts w:ascii="Calibri" w:hAnsi="Calibri"/>
          <w:b/>
          <w:bCs/>
          <w:color w:val="000000"/>
          <w:u w:val="single"/>
        </w:rPr>
        <w:t>Roles and Responsibilities</w:t>
      </w:r>
      <w:r>
        <w:rPr>
          <w:rFonts w:ascii="Calibri" w:hAnsi="Calibri"/>
          <w:bCs/>
          <w:color w:val="000000"/>
        </w:rPr>
        <w:t>: -</w:t>
      </w:r>
    </w:p>
    <w:p w:rsidR="00301088" w:rsidRPr="00B46795" w:rsidRDefault="00301088" w:rsidP="00301088">
      <w:pPr>
        <w:rPr>
          <w:rFonts w:ascii="Calibri" w:hAnsi="Calibri"/>
          <w:bCs/>
          <w:color w:val="000000"/>
          <w:sz w:val="4"/>
        </w:rPr>
      </w:pPr>
    </w:p>
    <w:p w:rsidR="00301088" w:rsidRPr="00B46795" w:rsidRDefault="00301088" w:rsidP="00301088">
      <w:pPr>
        <w:widowControl/>
        <w:numPr>
          <w:ilvl w:val="0"/>
          <w:numId w:val="31"/>
        </w:numPr>
        <w:suppressAutoHyphens w:val="0"/>
        <w:spacing w:line="240" w:lineRule="auto"/>
        <w:rPr>
          <w:rFonts w:ascii="Calibri" w:hAnsi="Calibri"/>
        </w:rPr>
      </w:pPr>
      <w:r w:rsidRPr="00B46795">
        <w:rPr>
          <w:rFonts w:ascii="Calibri" w:hAnsi="Calibri"/>
        </w:rPr>
        <w:t xml:space="preserve">Participate in the project planning, estimating the work and resource planning </w:t>
      </w:r>
    </w:p>
    <w:p w:rsidR="00301088" w:rsidRPr="00B46795" w:rsidRDefault="00301088" w:rsidP="00301088">
      <w:pPr>
        <w:widowControl/>
        <w:numPr>
          <w:ilvl w:val="0"/>
          <w:numId w:val="31"/>
        </w:numPr>
        <w:suppressAutoHyphens w:val="0"/>
        <w:spacing w:line="240" w:lineRule="auto"/>
        <w:rPr>
          <w:rFonts w:ascii="Calibri" w:hAnsi="Calibri"/>
        </w:rPr>
      </w:pPr>
      <w:r w:rsidRPr="00B46795">
        <w:rPr>
          <w:rFonts w:ascii="Calibri" w:hAnsi="Calibri"/>
        </w:rPr>
        <w:t>Creating the Technical specification documents for ETL process</w:t>
      </w:r>
    </w:p>
    <w:p w:rsidR="00301088" w:rsidRPr="00B46795" w:rsidRDefault="00301088" w:rsidP="00301088">
      <w:pPr>
        <w:widowControl/>
        <w:numPr>
          <w:ilvl w:val="0"/>
          <w:numId w:val="31"/>
        </w:numPr>
        <w:suppressAutoHyphens w:val="0"/>
        <w:spacing w:line="240" w:lineRule="auto"/>
        <w:rPr>
          <w:rFonts w:ascii="Calibri" w:hAnsi="Calibri"/>
        </w:rPr>
      </w:pPr>
      <w:r w:rsidRPr="00B46795">
        <w:rPr>
          <w:rFonts w:ascii="Calibri" w:hAnsi="Calibri"/>
        </w:rPr>
        <w:t>Preparing the Design documents for the various interfaces of the project</w:t>
      </w:r>
    </w:p>
    <w:p w:rsidR="00301088" w:rsidRPr="00B46795" w:rsidRDefault="00301088" w:rsidP="00301088">
      <w:pPr>
        <w:widowControl/>
        <w:numPr>
          <w:ilvl w:val="0"/>
          <w:numId w:val="31"/>
        </w:numPr>
        <w:suppressAutoHyphens w:val="0"/>
        <w:spacing w:line="240" w:lineRule="auto"/>
        <w:rPr>
          <w:rFonts w:ascii="Calibri" w:hAnsi="Calibri"/>
        </w:rPr>
      </w:pPr>
      <w:r w:rsidRPr="00B46795">
        <w:rPr>
          <w:rFonts w:ascii="Calibri" w:hAnsi="Calibri"/>
        </w:rPr>
        <w:t>Extensive hands of experience in using SAP to communicate with SAP</w:t>
      </w:r>
    </w:p>
    <w:p w:rsidR="00301088" w:rsidRPr="00B46795" w:rsidRDefault="00301088" w:rsidP="00301088">
      <w:pPr>
        <w:widowControl/>
        <w:numPr>
          <w:ilvl w:val="0"/>
          <w:numId w:val="31"/>
        </w:numPr>
        <w:suppressAutoHyphens w:val="0"/>
        <w:spacing w:line="240" w:lineRule="auto"/>
        <w:rPr>
          <w:rFonts w:ascii="Calibri" w:hAnsi="Calibri"/>
        </w:rPr>
      </w:pPr>
      <w:r w:rsidRPr="00B46795">
        <w:rPr>
          <w:rFonts w:ascii="Calibri" w:hAnsi="Calibri"/>
        </w:rPr>
        <w:t xml:space="preserve">Extensively used SAP </w:t>
      </w:r>
      <w:r>
        <w:rPr>
          <w:rFonts w:ascii="Calibri" w:hAnsi="Calibri"/>
        </w:rPr>
        <w:t xml:space="preserve">ECC, </w:t>
      </w:r>
      <w:r w:rsidRPr="00B46795">
        <w:rPr>
          <w:rFonts w:ascii="Calibri" w:hAnsi="Calibri"/>
        </w:rPr>
        <w:t>BAPI, IDOC and DMI programs to</w:t>
      </w:r>
      <w:r>
        <w:rPr>
          <w:rFonts w:ascii="Calibri" w:hAnsi="Calibri"/>
        </w:rPr>
        <w:t xml:space="preserve"> interact with SAP</w:t>
      </w:r>
    </w:p>
    <w:p w:rsidR="00301088" w:rsidRPr="00B46795" w:rsidRDefault="00301088" w:rsidP="00301088">
      <w:pPr>
        <w:widowControl/>
        <w:numPr>
          <w:ilvl w:val="0"/>
          <w:numId w:val="31"/>
        </w:numPr>
        <w:suppressAutoHyphens w:val="0"/>
        <w:spacing w:line="240" w:lineRule="auto"/>
        <w:rPr>
          <w:rFonts w:ascii="Calibri" w:hAnsi="Calibri"/>
        </w:rPr>
      </w:pPr>
      <w:r w:rsidRPr="00B46795">
        <w:rPr>
          <w:rFonts w:ascii="Calibri" w:hAnsi="Calibri"/>
        </w:rPr>
        <w:t>Work extensively with the SAP XI/PI teams while loading the data to SAP system</w:t>
      </w:r>
    </w:p>
    <w:p w:rsidR="00301088" w:rsidRPr="00B46795" w:rsidRDefault="00301088" w:rsidP="00301088">
      <w:pPr>
        <w:widowControl/>
        <w:numPr>
          <w:ilvl w:val="0"/>
          <w:numId w:val="31"/>
        </w:numPr>
        <w:suppressAutoHyphens w:val="0"/>
        <w:spacing w:line="240" w:lineRule="auto"/>
        <w:rPr>
          <w:rFonts w:ascii="Calibri" w:hAnsi="Calibri"/>
          <w:bCs/>
        </w:rPr>
      </w:pPr>
      <w:r w:rsidRPr="00B46795">
        <w:rPr>
          <w:rFonts w:ascii="Calibri" w:hAnsi="Calibri"/>
          <w:bCs/>
        </w:rPr>
        <w:t xml:space="preserve">Responsible for design and developing the complex Journal Entry Mappings </w:t>
      </w:r>
    </w:p>
    <w:p w:rsidR="00301088" w:rsidRPr="00B46795" w:rsidRDefault="00301088" w:rsidP="00301088">
      <w:pPr>
        <w:widowControl/>
        <w:numPr>
          <w:ilvl w:val="0"/>
          <w:numId w:val="31"/>
        </w:numPr>
        <w:suppressAutoHyphens w:val="0"/>
        <w:spacing w:line="240" w:lineRule="auto"/>
        <w:rPr>
          <w:rFonts w:ascii="Calibri" w:hAnsi="Calibri"/>
          <w:bCs/>
        </w:rPr>
      </w:pPr>
      <w:r w:rsidRPr="00B46795">
        <w:rPr>
          <w:rFonts w:ascii="Calibri" w:hAnsi="Calibri"/>
          <w:bCs/>
        </w:rPr>
        <w:t>Created reusable components that are used across the team</w:t>
      </w:r>
    </w:p>
    <w:p w:rsidR="00301088" w:rsidRPr="00B46795" w:rsidRDefault="00301088" w:rsidP="00301088">
      <w:pPr>
        <w:widowControl/>
        <w:numPr>
          <w:ilvl w:val="0"/>
          <w:numId w:val="31"/>
        </w:numPr>
        <w:suppressAutoHyphens w:val="0"/>
        <w:spacing w:line="240" w:lineRule="auto"/>
        <w:rPr>
          <w:rFonts w:ascii="Calibri" w:hAnsi="Calibri"/>
          <w:bCs/>
        </w:rPr>
      </w:pPr>
      <w:r w:rsidRPr="00B46795">
        <w:rPr>
          <w:rFonts w:ascii="Calibri" w:hAnsi="Calibri"/>
          <w:bCs/>
        </w:rPr>
        <w:t>Designed and scheduled Informatica jobs using the Tidal scheduler</w:t>
      </w:r>
    </w:p>
    <w:p w:rsidR="00301088" w:rsidRPr="00B46795" w:rsidRDefault="00301088" w:rsidP="00301088">
      <w:pPr>
        <w:widowControl/>
        <w:numPr>
          <w:ilvl w:val="0"/>
          <w:numId w:val="31"/>
        </w:numPr>
        <w:suppressAutoHyphens w:val="0"/>
        <w:spacing w:line="240" w:lineRule="auto"/>
        <w:jc w:val="both"/>
        <w:rPr>
          <w:rFonts w:ascii="Calibri" w:hAnsi="Calibri"/>
          <w:bCs/>
        </w:rPr>
      </w:pPr>
      <w:r w:rsidRPr="00B46795">
        <w:rPr>
          <w:rFonts w:ascii="Calibri" w:hAnsi="Calibri"/>
          <w:bCs/>
        </w:rPr>
        <w:t>Completely responsible for the UNIX SHELL SCRIPTING part of the project</w:t>
      </w:r>
    </w:p>
    <w:p w:rsidR="00301088" w:rsidRPr="00B46795" w:rsidRDefault="00301088" w:rsidP="00301088">
      <w:pPr>
        <w:widowControl/>
        <w:numPr>
          <w:ilvl w:val="0"/>
          <w:numId w:val="31"/>
        </w:numPr>
        <w:suppressAutoHyphens w:val="0"/>
        <w:spacing w:line="240" w:lineRule="auto"/>
        <w:rPr>
          <w:rFonts w:ascii="Calibri" w:hAnsi="Calibri"/>
          <w:bCs/>
        </w:rPr>
      </w:pPr>
      <w:r w:rsidRPr="00B46795">
        <w:rPr>
          <w:rFonts w:ascii="Calibri" w:hAnsi="Calibri"/>
          <w:bCs/>
        </w:rPr>
        <w:t>Responsible for the code build, Unit Testing them and delivery</w:t>
      </w:r>
    </w:p>
    <w:p w:rsidR="00301088" w:rsidRPr="00B46795" w:rsidRDefault="00301088" w:rsidP="00301088">
      <w:pPr>
        <w:widowControl/>
        <w:numPr>
          <w:ilvl w:val="0"/>
          <w:numId w:val="31"/>
        </w:numPr>
        <w:suppressAutoHyphens w:val="0"/>
        <w:spacing w:line="240" w:lineRule="auto"/>
        <w:rPr>
          <w:rFonts w:ascii="Calibri" w:hAnsi="Calibri"/>
        </w:rPr>
      </w:pPr>
      <w:r w:rsidRPr="00B46795">
        <w:rPr>
          <w:rFonts w:ascii="Calibri" w:hAnsi="Calibri"/>
        </w:rPr>
        <w:t xml:space="preserve">Thoroughly unit testing the development work before delivering them to QA team </w:t>
      </w:r>
    </w:p>
    <w:p w:rsidR="00301088" w:rsidRDefault="00301088" w:rsidP="00301088">
      <w:pPr>
        <w:widowControl/>
        <w:numPr>
          <w:ilvl w:val="0"/>
          <w:numId w:val="31"/>
        </w:numPr>
        <w:suppressAutoHyphens w:val="0"/>
        <w:spacing w:line="240" w:lineRule="auto"/>
        <w:rPr>
          <w:rFonts w:ascii="Calibri" w:hAnsi="Calibri"/>
        </w:rPr>
      </w:pPr>
      <w:r w:rsidRPr="00B46795">
        <w:rPr>
          <w:rFonts w:ascii="Calibri" w:hAnsi="Calibri"/>
        </w:rPr>
        <w:t>Stand responsible from the delivery from the Informatica team front</w:t>
      </w:r>
    </w:p>
    <w:p w:rsidR="00301088" w:rsidRDefault="00301088" w:rsidP="00301088">
      <w:pPr>
        <w:suppressAutoHyphens w:val="0"/>
        <w:ind w:left="1080"/>
        <w:rPr>
          <w:rFonts w:ascii="Calibri" w:hAnsi="Calibri"/>
        </w:rPr>
      </w:pPr>
    </w:p>
    <w:p w:rsidR="00301088" w:rsidRDefault="00301088" w:rsidP="00301088">
      <w:pPr>
        <w:suppressAutoHyphens w:val="0"/>
        <w:ind w:left="1080"/>
        <w:rPr>
          <w:rFonts w:ascii="Calibri" w:hAnsi="Calibri"/>
        </w:rPr>
      </w:pPr>
    </w:p>
    <w:p w:rsidR="00301088" w:rsidRPr="00B46795" w:rsidRDefault="00301088" w:rsidP="00301088">
      <w:pPr>
        <w:suppressAutoHyphens w:val="0"/>
        <w:ind w:left="1080"/>
        <w:rPr>
          <w:rFonts w:ascii="Calibri" w:hAnsi="Calibri"/>
        </w:rPr>
      </w:pPr>
    </w:p>
    <w:p w:rsidR="00301088" w:rsidRDefault="00301088" w:rsidP="00301088">
      <w:pPr>
        <w:rPr>
          <w:rFonts w:ascii="Calibri" w:hAnsi="Calibri"/>
          <w:b/>
          <w:bCs/>
          <w:color w:val="000000"/>
          <w:u w:val="single"/>
        </w:rPr>
      </w:pPr>
      <w:r w:rsidRPr="00460320">
        <w:rPr>
          <w:rFonts w:ascii="Calibri" w:hAnsi="Calibri"/>
          <w:b/>
          <w:bCs/>
          <w:color w:val="000000"/>
          <w:u w:val="single"/>
        </w:rPr>
        <w:t>Project #</w:t>
      </w:r>
      <w:r>
        <w:rPr>
          <w:rFonts w:ascii="Calibri" w:hAnsi="Calibri"/>
          <w:b/>
          <w:bCs/>
          <w:color w:val="000000"/>
          <w:u w:val="single"/>
        </w:rPr>
        <w:t xml:space="preserve"> 11</w:t>
      </w:r>
    </w:p>
    <w:p w:rsidR="00301088" w:rsidRPr="00A43EC7" w:rsidRDefault="00301088" w:rsidP="00301088">
      <w:pPr>
        <w:rPr>
          <w:rFonts w:ascii="Calibri" w:hAnsi="Calibri"/>
          <w:bCs/>
          <w:color w:val="000000"/>
          <w:sz w:val="16"/>
          <w:u w:val="single"/>
        </w:rPr>
      </w:pPr>
    </w:p>
    <w:p w:rsidR="00301088" w:rsidRPr="00B46795" w:rsidRDefault="00301088" w:rsidP="00301088">
      <w:pPr>
        <w:rPr>
          <w:rFonts w:ascii="Calibri" w:hAnsi="Calibri"/>
          <w:bCs/>
          <w:color w:val="000000"/>
        </w:rPr>
      </w:pPr>
      <w:r w:rsidRPr="00B46795">
        <w:rPr>
          <w:rFonts w:ascii="Calibri" w:hAnsi="Calibri"/>
          <w:bCs/>
          <w:color w:val="000000"/>
        </w:rPr>
        <w:t xml:space="preserve">Client              : Morgan Stanley, USA </w:t>
      </w:r>
    </w:p>
    <w:p w:rsidR="00301088" w:rsidRDefault="00301088" w:rsidP="00301088">
      <w:pPr>
        <w:rPr>
          <w:rFonts w:ascii="Calibri" w:hAnsi="Calibri"/>
          <w:bCs/>
          <w:color w:val="000000"/>
        </w:rPr>
      </w:pPr>
      <w:r w:rsidRPr="00B46795">
        <w:rPr>
          <w:rFonts w:ascii="Calibri" w:hAnsi="Calibri"/>
          <w:bCs/>
          <w:color w:val="000000"/>
        </w:rPr>
        <w:t>Location         : New York</w:t>
      </w:r>
    </w:p>
    <w:p w:rsidR="00301088" w:rsidRPr="00B46795" w:rsidRDefault="00301088" w:rsidP="00301088">
      <w:pPr>
        <w:rPr>
          <w:rFonts w:ascii="Calibri" w:hAnsi="Calibri"/>
          <w:bCs/>
          <w:color w:val="000000"/>
        </w:rPr>
      </w:pPr>
      <w:r>
        <w:rPr>
          <w:rFonts w:ascii="Calibri" w:hAnsi="Calibri"/>
          <w:bCs/>
          <w:color w:val="000000"/>
        </w:rPr>
        <w:t>Project            : Citi- Data Integration</w:t>
      </w:r>
    </w:p>
    <w:p w:rsidR="00301088" w:rsidRPr="00B46795" w:rsidRDefault="00301088" w:rsidP="00301088">
      <w:pPr>
        <w:rPr>
          <w:rFonts w:ascii="Calibri" w:hAnsi="Calibri"/>
          <w:bCs/>
          <w:color w:val="000000"/>
        </w:rPr>
      </w:pPr>
      <w:r w:rsidRPr="00B46795">
        <w:rPr>
          <w:rFonts w:ascii="Calibri" w:hAnsi="Calibri"/>
          <w:bCs/>
          <w:color w:val="000000"/>
        </w:rPr>
        <w:t>Duratio</w:t>
      </w:r>
      <w:r>
        <w:rPr>
          <w:rFonts w:ascii="Calibri" w:hAnsi="Calibri"/>
          <w:bCs/>
          <w:color w:val="000000"/>
        </w:rPr>
        <w:t xml:space="preserve">n         : </w:t>
      </w:r>
      <w:r w:rsidRPr="00B46795">
        <w:rPr>
          <w:rFonts w:ascii="Calibri" w:hAnsi="Calibri"/>
          <w:bCs/>
          <w:color w:val="000000"/>
        </w:rPr>
        <w:t>July</w:t>
      </w:r>
      <w:r>
        <w:rPr>
          <w:rFonts w:ascii="Calibri" w:hAnsi="Calibri"/>
          <w:bCs/>
          <w:color w:val="000000"/>
        </w:rPr>
        <w:t xml:space="preserve"> 2009 – August 2010</w:t>
      </w:r>
    </w:p>
    <w:p w:rsidR="00301088" w:rsidRPr="00B46795" w:rsidRDefault="00301088" w:rsidP="00301088">
      <w:pPr>
        <w:rPr>
          <w:rFonts w:ascii="Calibri" w:hAnsi="Calibri"/>
          <w:bCs/>
          <w:color w:val="000000"/>
        </w:rPr>
      </w:pPr>
      <w:r w:rsidRPr="00B46795">
        <w:rPr>
          <w:rFonts w:ascii="Calibri" w:hAnsi="Calibri"/>
          <w:bCs/>
          <w:color w:val="000000"/>
        </w:rPr>
        <w:t>Role                 : Senior Software Engineer (Onshore coordinator)</w:t>
      </w:r>
    </w:p>
    <w:p w:rsidR="00301088" w:rsidRPr="00B46795" w:rsidRDefault="00301088" w:rsidP="00301088">
      <w:pPr>
        <w:rPr>
          <w:rFonts w:ascii="Calibri" w:hAnsi="Calibri"/>
          <w:bCs/>
          <w:color w:val="000000"/>
        </w:rPr>
      </w:pPr>
      <w:r w:rsidRPr="00B46795">
        <w:rPr>
          <w:rFonts w:ascii="Calibri" w:eastAsia="Verdana" w:hAnsi="Calibri" w:cs="Calibri"/>
        </w:rPr>
        <w:t xml:space="preserve">Environments: </w:t>
      </w:r>
      <w:r w:rsidRPr="00B46795">
        <w:rPr>
          <w:rFonts w:ascii="Calibri" w:hAnsi="Calibri"/>
          <w:bCs/>
          <w:color w:val="000000"/>
        </w:rPr>
        <w:t xml:space="preserve">Informatica 8.6.1, Power exchange, UNIX, Mainframe, SQL Server, DB2, </w:t>
      </w:r>
    </w:p>
    <w:p w:rsidR="00301088" w:rsidRPr="00C5506F" w:rsidRDefault="00301088" w:rsidP="00301088">
      <w:pPr>
        <w:rPr>
          <w:rFonts w:ascii="Calibri" w:hAnsi="Calibri"/>
          <w:bCs/>
          <w:color w:val="000000"/>
        </w:rPr>
      </w:pPr>
    </w:p>
    <w:p w:rsidR="00301088" w:rsidRPr="0043433B" w:rsidRDefault="00301088" w:rsidP="00301088">
      <w:pPr>
        <w:rPr>
          <w:rFonts w:ascii="Calibri" w:hAnsi="Calibri"/>
          <w:i/>
        </w:rPr>
      </w:pPr>
      <w:r w:rsidRPr="003D2A89">
        <w:rPr>
          <w:rFonts w:ascii="Calibri" w:hAnsi="Calibri"/>
          <w:b/>
          <w:u w:val="single"/>
        </w:rPr>
        <w:t>Project Description</w:t>
      </w:r>
      <w:r w:rsidRPr="0043433B">
        <w:rPr>
          <w:rFonts w:ascii="Calibri" w:hAnsi="Calibri"/>
          <w:i/>
        </w:rPr>
        <w:t xml:space="preserve">: - </w:t>
      </w:r>
    </w:p>
    <w:p w:rsidR="00301088" w:rsidRPr="0005186E" w:rsidRDefault="00301088" w:rsidP="00301088">
      <w:pPr>
        <w:rPr>
          <w:rFonts w:ascii="Calibri" w:hAnsi="Calibri"/>
          <w:sz w:val="8"/>
        </w:rPr>
      </w:pPr>
    </w:p>
    <w:p w:rsidR="00301088" w:rsidRDefault="00301088" w:rsidP="00301088">
      <w:pPr>
        <w:jc w:val="both"/>
        <w:rPr>
          <w:rFonts w:ascii="Calibri" w:hAnsi="Calibri"/>
          <w:bCs/>
          <w:color w:val="000000"/>
        </w:rPr>
      </w:pPr>
      <w:r w:rsidRPr="00B46795">
        <w:rPr>
          <w:rFonts w:ascii="Calibri" w:hAnsi="Calibri"/>
          <w:bCs/>
          <w:color w:val="000000"/>
        </w:rPr>
        <w:t xml:space="preserve">Morgan Stanley is one of the biggest financial stock broking companies in US. This project is a </w:t>
      </w:r>
      <w:r w:rsidRPr="00B46795">
        <w:rPr>
          <w:rFonts w:ascii="Calibri" w:hAnsi="Calibri"/>
          <w:bCs/>
          <w:i/>
          <w:color w:val="000000"/>
        </w:rPr>
        <w:t>Data Integration</w:t>
      </w:r>
      <w:r w:rsidRPr="00B46795">
        <w:rPr>
          <w:rFonts w:ascii="Calibri" w:hAnsi="Calibri"/>
          <w:bCs/>
          <w:color w:val="000000"/>
        </w:rPr>
        <w:t xml:space="preserve"> project and the goal is to extract the data from the legacy CITI and then integrate in to Morgan Stanley. Informatica here is used to extract the data from the mainframe system of CITI applying the business rules and validation rules on the data make them valid and then integrate them to Morgan Stanley. Power exchange is used in the middle to interact with the target and source systems. Project involves in the various phases of the life cycle like Requirements gathering, Design, Development, Unit Testing, and Regression Testing</w:t>
      </w:r>
    </w:p>
    <w:p w:rsidR="00301088" w:rsidRPr="00C5506F" w:rsidRDefault="00301088" w:rsidP="00301088">
      <w:pPr>
        <w:jc w:val="both"/>
        <w:rPr>
          <w:rFonts w:ascii="Calibri" w:hAnsi="Calibri"/>
          <w:bCs/>
          <w:color w:val="000000"/>
          <w:sz w:val="28"/>
        </w:rPr>
      </w:pPr>
    </w:p>
    <w:p w:rsidR="00301088" w:rsidRDefault="00301088" w:rsidP="00301088">
      <w:pPr>
        <w:rPr>
          <w:rFonts w:ascii="Calibri" w:hAnsi="Calibri"/>
          <w:bCs/>
          <w:color w:val="000000"/>
        </w:rPr>
      </w:pPr>
      <w:r w:rsidRPr="003D2A89">
        <w:rPr>
          <w:rFonts w:ascii="Calibri" w:hAnsi="Calibri"/>
          <w:b/>
          <w:bCs/>
          <w:color w:val="000000"/>
          <w:u w:val="single"/>
        </w:rPr>
        <w:t>Roles and Responsibilities</w:t>
      </w:r>
      <w:r>
        <w:rPr>
          <w:rFonts w:ascii="Calibri" w:hAnsi="Calibri"/>
          <w:bCs/>
          <w:color w:val="000000"/>
        </w:rPr>
        <w:t xml:space="preserve">: - </w:t>
      </w:r>
    </w:p>
    <w:p w:rsidR="00301088" w:rsidRPr="00905CE5" w:rsidRDefault="00301088" w:rsidP="00301088">
      <w:pPr>
        <w:rPr>
          <w:rFonts w:ascii="Calibri" w:hAnsi="Calibri"/>
          <w:bCs/>
          <w:color w:val="000000"/>
          <w:sz w:val="8"/>
        </w:rPr>
      </w:pP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Front ending the customer from onsite for business requirements</w:t>
      </w: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Involved in the preparation of the technical Design Documents</w:t>
      </w: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Creating the data maps for Informatica power exchange using TSO and creating the VSAM file structures for files</w:t>
      </w: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Extensively used JCL’s to extract and write data to and fro from Mainframe system</w:t>
      </w:r>
    </w:p>
    <w:p w:rsidR="00301088" w:rsidRPr="00B46795" w:rsidRDefault="00301088" w:rsidP="00301088">
      <w:pPr>
        <w:widowControl/>
        <w:numPr>
          <w:ilvl w:val="0"/>
          <w:numId w:val="34"/>
        </w:numPr>
        <w:suppressAutoHyphens w:val="0"/>
        <w:spacing w:line="240" w:lineRule="auto"/>
        <w:rPr>
          <w:rFonts w:ascii="Calibri" w:hAnsi="Calibri"/>
        </w:rPr>
      </w:pPr>
      <w:r w:rsidRPr="00B46795">
        <w:rPr>
          <w:rFonts w:ascii="Calibri" w:hAnsi="Calibri"/>
        </w:rPr>
        <w:t xml:space="preserve">Analysing and profiling the data using the Data Exchanger </w:t>
      </w: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lastRenderedPageBreak/>
        <w:t>Extensively used Informatica power exchange to create and design the power exchange Data map’s that are used to extract data and also writing them</w:t>
      </w: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Involved in the migration of data maps between environments like Dev, QA and Prod</w:t>
      </w: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 xml:space="preserve">Developed mappings using power center 8.6 to extract the data from multiple source systems like Oracle 8i, Flat files and other systems and then writing them to Mainframe system using power exchange </w:t>
      </w: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 xml:space="preserve">Involved in the development of complex Informatica mappings and Unit tested </w:t>
      </w: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Extensively created mapping/Mapplet, reusable transformations using all the transformations like normalizer, lookup, filter, expression, stored procedure, aggregator, update strategy, joiner etc.</w:t>
      </w: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 xml:space="preserve">Used parameter files extensively while loading the data, and also used external loaders like SQL Loader, Informatica external load etc. </w:t>
      </w:r>
    </w:p>
    <w:p w:rsidR="00301088" w:rsidRPr="00B46795"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Performed code review of the development work done by the team</w:t>
      </w:r>
    </w:p>
    <w:p w:rsidR="00301088" w:rsidRDefault="00301088" w:rsidP="00301088">
      <w:pPr>
        <w:widowControl/>
        <w:numPr>
          <w:ilvl w:val="0"/>
          <w:numId w:val="34"/>
        </w:numPr>
        <w:suppressAutoHyphens w:val="0"/>
        <w:spacing w:line="240" w:lineRule="auto"/>
        <w:rPr>
          <w:rFonts w:ascii="Calibri" w:hAnsi="Calibri"/>
          <w:bCs/>
          <w:color w:val="000000"/>
        </w:rPr>
      </w:pPr>
      <w:r w:rsidRPr="00B46795">
        <w:rPr>
          <w:rFonts w:ascii="Calibri" w:hAnsi="Calibri"/>
          <w:bCs/>
          <w:color w:val="000000"/>
        </w:rPr>
        <w:t>Extensively involved in ETL testing, Created Unit test plan and Integration test plan to test the mappings, created test data</w:t>
      </w:r>
    </w:p>
    <w:p w:rsidR="00301088" w:rsidRDefault="00301088" w:rsidP="00301088">
      <w:pPr>
        <w:suppressAutoHyphens w:val="0"/>
        <w:ind w:left="1080"/>
        <w:rPr>
          <w:rFonts w:ascii="Calibri" w:hAnsi="Calibri"/>
          <w:bCs/>
          <w:color w:val="000000"/>
        </w:rPr>
      </w:pPr>
    </w:p>
    <w:p w:rsidR="00301088" w:rsidRDefault="00301088" w:rsidP="00301088">
      <w:pPr>
        <w:suppressAutoHyphens w:val="0"/>
        <w:ind w:left="720"/>
        <w:rPr>
          <w:rFonts w:ascii="Calibri" w:hAnsi="Calibri"/>
          <w:bCs/>
          <w:color w:val="000000"/>
        </w:rPr>
      </w:pPr>
    </w:p>
    <w:p w:rsidR="00301088" w:rsidRPr="003930A3" w:rsidRDefault="00301088" w:rsidP="00301088">
      <w:pPr>
        <w:rPr>
          <w:rFonts w:ascii="Calibri" w:hAnsi="Calibri"/>
          <w:b/>
          <w:bCs/>
          <w:color w:val="000000"/>
          <w:u w:val="single"/>
        </w:rPr>
      </w:pPr>
      <w:r>
        <w:rPr>
          <w:rFonts w:ascii="Calibri" w:hAnsi="Calibri"/>
          <w:b/>
          <w:bCs/>
          <w:color w:val="000000"/>
          <w:u w:val="single"/>
        </w:rPr>
        <w:t>Project # 12</w:t>
      </w:r>
    </w:p>
    <w:p w:rsidR="00301088" w:rsidRPr="00304375" w:rsidRDefault="00301088" w:rsidP="00301088">
      <w:pPr>
        <w:rPr>
          <w:rFonts w:ascii="Calibri" w:hAnsi="Calibri"/>
          <w:bCs/>
          <w:color w:val="000000"/>
          <w:sz w:val="6"/>
          <w:u w:val="single"/>
        </w:rPr>
      </w:pPr>
    </w:p>
    <w:p w:rsidR="00301088" w:rsidRPr="00B46795" w:rsidRDefault="00301088" w:rsidP="00301088">
      <w:pPr>
        <w:rPr>
          <w:rFonts w:ascii="Calibri" w:hAnsi="Calibri"/>
          <w:bCs/>
          <w:color w:val="000000"/>
          <w:sz w:val="6"/>
          <w:u w:val="single"/>
        </w:rPr>
      </w:pPr>
    </w:p>
    <w:p w:rsidR="00301088" w:rsidRPr="00B46795" w:rsidRDefault="00301088" w:rsidP="00301088">
      <w:pPr>
        <w:rPr>
          <w:rFonts w:ascii="Calibri" w:hAnsi="Calibri"/>
          <w:bCs/>
          <w:color w:val="000000"/>
        </w:rPr>
      </w:pPr>
      <w:r w:rsidRPr="00B46795">
        <w:rPr>
          <w:rFonts w:ascii="Calibri" w:hAnsi="Calibri"/>
          <w:bCs/>
          <w:color w:val="000000"/>
        </w:rPr>
        <w:t xml:space="preserve">Client             </w:t>
      </w:r>
      <w:r>
        <w:rPr>
          <w:rFonts w:ascii="Calibri" w:hAnsi="Calibri"/>
          <w:bCs/>
          <w:color w:val="000000"/>
        </w:rPr>
        <w:t xml:space="preserve"> : </w:t>
      </w:r>
      <w:r w:rsidRPr="00B46795">
        <w:rPr>
          <w:rFonts w:ascii="Calibri" w:hAnsi="Calibri"/>
          <w:bCs/>
          <w:color w:val="000000"/>
        </w:rPr>
        <w:t>Philadelphia Insurance Companies</w:t>
      </w:r>
    </w:p>
    <w:p w:rsidR="00301088" w:rsidRDefault="00301088" w:rsidP="00301088">
      <w:pPr>
        <w:rPr>
          <w:rFonts w:ascii="Calibri" w:hAnsi="Calibri"/>
          <w:bCs/>
          <w:color w:val="000000"/>
        </w:rPr>
      </w:pPr>
      <w:r w:rsidRPr="00B46795">
        <w:rPr>
          <w:rFonts w:ascii="Calibri" w:hAnsi="Calibri"/>
          <w:bCs/>
          <w:color w:val="000000"/>
        </w:rPr>
        <w:t>Location         : Philadelphia, PA</w:t>
      </w:r>
    </w:p>
    <w:p w:rsidR="00301088" w:rsidRPr="00B46795" w:rsidRDefault="00301088" w:rsidP="00301088">
      <w:pPr>
        <w:rPr>
          <w:rFonts w:ascii="Calibri" w:hAnsi="Calibri"/>
          <w:bCs/>
          <w:color w:val="000000"/>
        </w:rPr>
      </w:pPr>
      <w:r>
        <w:rPr>
          <w:rFonts w:ascii="Calibri" w:hAnsi="Calibri"/>
          <w:bCs/>
          <w:color w:val="000000"/>
        </w:rPr>
        <w:t>Project            : Data Migration</w:t>
      </w:r>
    </w:p>
    <w:p w:rsidR="00301088" w:rsidRPr="00B46795" w:rsidRDefault="00301088" w:rsidP="00301088">
      <w:pPr>
        <w:rPr>
          <w:rFonts w:ascii="Calibri" w:hAnsi="Calibri"/>
          <w:bCs/>
          <w:color w:val="000000"/>
        </w:rPr>
      </w:pPr>
      <w:r>
        <w:rPr>
          <w:rFonts w:ascii="Calibri" w:hAnsi="Calibri"/>
          <w:bCs/>
          <w:color w:val="000000"/>
        </w:rPr>
        <w:t>Duration         : July 2008 – Jun 2009</w:t>
      </w:r>
    </w:p>
    <w:p w:rsidR="00301088" w:rsidRPr="00B46795" w:rsidRDefault="00301088" w:rsidP="00301088">
      <w:pPr>
        <w:rPr>
          <w:rFonts w:ascii="Calibri" w:hAnsi="Calibri"/>
          <w:bCs/>
          <w:color w:val="000000"/>
        </w:rPr>
      </w:pPr>
      <w:r w:rsidRPr="00B46795">
        <w:rPr>
          <w:rFonts w:ascii="Calibri" w:hAnsi="Calibri"/>
          <w:bCs/>
          <w:color w:val="000000"/>
        </w:rPr>
        <w:t>Role</w:t>
      </w:r>
      <w:r w:rsidRPr="00B46795">
        <w:rPr>
          <w:rFonts w:ascii="Calibri" w:hAnsi="Calibri"/>
          <w:bCs/>
          <w:color w:val="000000"/>
        </w:rPr>
        <w:tab/>
        <w:t xml:space="preserve">          : Onshore coordinator</w:t>
      </w:r>
    </w:p>
    <w:p w:rsidR="00301088" w:rsidRPr="00B46795" w:rsidRDefault="00301088" w:rsidP="00301088">
      <w:pPr>
        <w:rPr>
          <w:rFonts w:ascii="Calibri" w:hAnsi="Calibri"/>
          <w:bCs/>
          <w:color w:val="000000"/>
        </w:rPr>
      </w:pPr>
      <w:r w:rsidRPr="00B46795">
        <w:rPr>
          <w:rFonts w:ascii="Calibri" w:hAnsi="Calibri"/>
          <w:bCs/>
          <w:color w:val="000000"/>
        </w:rPr>
        <w:t>Environments: Informatica 9, Teradata, SQL Server, SAP, Informatica Power Exchange, IDQ</w:t>
      </w:r>
    </w:p>
    <w:p w:rsidR="00301088" w:rsidRDefault="00301088" w:rsidP="00301088">
      <w:pPr>
        <w:rPr>
          <w:rFonts w:ascii="Calibri" w:hAnsi="Calibri"/>
          <w:sz w:val="12"/>
        </w:rPr>
      </w:pPr>
    </w:p>
    <w:p w:rsidR="00301088" w:rsidRDefault="00301088" w:rsidP="00301088">
      <w:pPr>
        <w:rPr>
          <w:rFonts w:ascii="Calibri" w:hAnsi="Calibri"/>
          <w:i/>
        </w:rPr>
      </w:pPr>
      <w:r w:rsidRPr="008744BE">
        <w:rPr>
          <w:rFonts w:ascii="Calibri" w:hAnsi="Calibri"/>
          <w:b/>
          <w:u w:val="single"/>
        </w:rPr>
        <w:t>Project Description</w:t>
      </w:r>
      <w:r w:rsidRPr="002A05B1">
        <w:rPr>
          <w:rFonts w:ascii="Calibri" w:hAnsi="Calibri"/>
          <w:i/>
        </w:rPr>
        <w:t>: -</w:t>
      </w:r>
    </w:p>
    <w:p w:rsidR="00301088" w:rsidRPr="00E27590" w:rsidRDefault="00301088" w:rsidP="00301088">
      <w:pPr>
        <w:rPr>
          <w:rFonts w:ascii="Calibri" w:hAnsi="Calibri"/>
          <w:i/>
          <w:sz w:val="4"/>
          <w:u w:val="single"/>
        </w:rPr>
      </w:pPr>
    </w:p>
    <w:p w:rsidR="00301088" w:rsidRPr="00B46795" w:rsidRDefault="00301088" w:rsidP="00301088">
      <w:pPr>
        <w:jc w:val="both"/>
        <w:rPr>
          <w:rFonts w:ascii="Calibri" w:hAnsi="Calibri"/>
          <w:bCs/>
          <w:color w:val="000000"/>
        </w:rPr>
      </w:pPr>
      <w:r w:rsidRPr="00B46795">
        <w:rPr>
          <w:rFonts w:ascii="Calibri" w:hAnsi="Calibri"/>
          <w:bCs/>
          <w:color w:val="000000"/>
        </w:rPr>
        <w:t>Projects involves in the implementation of SAP FICO module to client.</w:t>
      </w:r>
      <w:r w:rsidRPr="00B46795">
        <w:rPr>
          <w:rFonts w:ascii="Calibri" w:hAnsi="Calibri" w:cs="Calibri"/>
          <w:color w:val="222222"/>
        </w:rPr>
        <w:t xml:space="preserve"> Data from different sources from the legacy system which contains data from internal application sources and external data sources is acquired and provided by different business teams. Data from legacy systems is extracted and loaded in to staging area. During this stage file validation and Data validations will be completed against the source data. </w:t>
      </w:r>
      <w:r w:rsidRPr="00B46795">
        <w:rPr>
          <w:rFonts w:ascii="Calibri" w:hAnsi="Calibri"/>
          <w:bCs/>
          <w:color w:val="000000"/>
        </w:rPr>
        <w:t>Informatica here is used as an ETL tool to extract the data from the Legacy applications and then process the data through validation and cleansing rules provided by the business. Architecture is designed in such a way that it can handle all forms of data like inserts, Update and duplicated. Entire Informatica mappings are building following the architecture. Various interfaces and conversions are successfully build and loaded to SAP. First step is to obtain refined data through the ETL process, and then the respective SAP mappings are building to load the data to SAP system. Informatica mapping that load data to SAP uses the various methods of SAP called IDOC’s, BAPI and DMI. Certain data is generated in the form of flat files and then uploaded to SAP through LSMW program</w:t>
      </w:r>
    </w:p>
    <w:p w:rsidR="00301088" w:rsidRPr="00B46795" w:rsidRDefault="00301088" w:rsidP="00301088">
      <w:pPr>
        <w:rPr>
          <w:rFonts w:ascii="Calibri" w:hAnsi="Calibri"/>
          <w:bCs/>
          <w:caps/>
          <w:color w:val="000000"/>
          <w:sz w:val="2"/>
        </w:rPr>
      </w:pPr>
    </w:p>
    <w:p w:rsidR="00301088" w:rsidRDefault="00301088" w:rsidP="00301088">
      <w:pPr>
        <w:rPr>
          <w:rFonts w:ascii="Calibri" w:hAnsi="Calibri"/>
          <w:bCs/>
          <w:color w:val="000000"/>
          <w:sz w:val="14"/>
        </w:rPr>
      </w:pPr>
    </w:p>
    <w:p w:rsidR="00301088" w:rsidRPr="007A0004" w:rsidRDefault="00301088" w:rsidP="00301088">
      <w:pPr>
        <w:rPr>
          <w:rFonts w:ascii="Calibri" w:hAnsi="Calibri"/>
          <w:bCs/>
          <w:color w:val="000000"/>
          <w:u w:val="single"/>
        </w:rPr>
      </w:pPr>
      <w:r w:rsidRPr="00FF6FFF">
        <w:rPr>
          <w:rFonts w:ascii="Calibri" w:hAnsi="Calibri"/>
          <w:b/>
          <w:bCs/>
          <w:color w:val="000000"/>
          <w:u w:val="single"/>
        </w:rPr>
        <w:t>Roles and Responsibilities</w:t>
      </w:r>
      <w:r w:rsidRPr="007A0004">
        <w:rPr>
          <w:rFonts w:ascii="Calibri" w:hAnsi="Calibri"/>
          <w:bCs/>
          <w:color w:val="000000"/>
        </w:rPr>
        <w:t>: -</w:t>
      </w:r>
    </w:p>
    <w:p w:rsidR="00301088" w:rsidRPr="00B46795" w:rsidRDefault="00301088" w:rsidP="00301088">
      <w:pPr>
        <w:rPr>
          <w:rFonts w:ascii="Calibri" w:hAnsi="Calibri"/>
          <w:bCs/>
          <w:color w:val="000000"/>
          <w:sz w:val="10"/>
        </w:rPr>
      </w:pP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Worked as an onsite co-ordinator in the project for the offshore team</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 xml:space="preserve">Participated in the Design of the Project Architectural frame work </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 xml:space="preserve">Participate in the project planning, work estimation and resource planning </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Worked with the Business Teams for requirements and also in the preparing the functional and technical specification documents</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 xml:space="preserve">Worked extensively in development of Informatica mappings from medium to complex </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lastRenderedPageBreak/>
        <w:t>Preparation of Informatica mappings that used BAPI to write data to and fro from SAP</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Worked on the IDOC’s and DMI’s for writing and reading the data to SAP</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 xml:space="preserve">Did the performance tuning of the mappings that are developed by me and </w:t>
      </w:r>
      <w:r>
        <w:rPr>
          <w:rFonts w:ascii="Calibri" w:hAnsi="Calibri"/>
        </w:rPr>
        <w:t>team</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 xml:space="preserve">Used the Informatica scheduler extensively for scheduling the jobs </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 xml:space="preserve">Thoroughly unit testing the development work before delivering them to QA team </w:t>
      </w:r>
    </w:p>
    <w:p w:rsidR="00301088" w:rsidRPr="00B46795" w:rsidRDefault="00301088" w:rsidP="00301088">
      <w:pPr>
        <w:pStyle w:val="Default"/>
        <w:numPr>
          <w:ilvl w:val="0"/>
          <w:numId w:val="32"/>
        </w:numPr>
        <w:jc w:val="both"/>
        <w:rPr>
          <w:rFonts w:ascii="Calibri" w:hAnsi="Calibri" w:cs="Calibri"/>
          <w:sz w:val="22"/>
          <w:szCs w:val="22"/>
        </w:rPr>
      </w:pPr>
      <w:r w:rsidRPr="00B46795">
        <w:rPr>
          <w:rFonts w:ascii="Calibri" w:hAnsi="Calibri" w:cs="Calibri"/>
          <w:sz w:val="22"/>
          <w:szCs w:val="22"/>
        </w:rPr>
        <w:t>Administrating the Informatica in the project</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 xml:space="preserve">Installed Informatica, Crating the domains, Nodes e.tc </w:t>
      </w:r>
    </w:p>
    <w:p w:rsidR="00301088" w:rsidRPr="00B46795" w:rsidRDefault="00301088" w:rsidP="00301088">
      <w:pPr>
        <w:widowControl/>
        <w:numPr>
          <w:ilvl w:val="0"/>
          <w:numId w:val="32"/>
        </w:numPr>
        <w:suppressAutoHyphens w:val="0"/>
        <w:spacing w:line="240" w:lineRule="auto"/>
        <w:rPr>
          <w:rFonts w:ascii="Calibri" w:hAnsi="Calibri"/>
          <w:bCs/>
          <w:color w:val="000000"/>
        </w:rPr>
      </w:pPr>
      <w:r w:rsidRPr="00B46795">
        <w:rPr>
          <w:rFonts w:ascii="Calibri" w:hAnsi="Calibri"/>
          <w:bCs/>
          <w:color w:val="000000"/>
        </w:rPr>
        <w:t>Building the Analysis plans in IDQ and analyze the quality of the source data</w:t>
      </w:r>
    </w:p>
    <w:p w:rsidR="00301088" w:rsidRPr="00B46795" w:rsidRDefault="00301088" w:rsidP="00301088">
      <w:pPr>
        <w:widowControl/>
        <w:numPr>
          <w:ilvl w:val="0"/>
          <w:numId w:val="32"/>
        </w:numPr>
        <w:suppressAutoHyphens w:val="0"/>
        <w:spacing w:line="240" w:lineRule="auto"/>
        <w:rPr>
          <w:rFonts w:ascii="Calibri" w:hAnsi="Calibri"/>
          <w:bCs/>
          <w:color w:val="000000"/>
        </w:rPr>
      </w:pPr>
      <w:r w:rsidRPr="00B46795">
        <w:rPr>
          <w:rFonts w:ascii="Calibri" w:hAnsi="Calibri"/>
          <w:bCs/>
          <w:color w:val="000000"/>
        </w:rPr>
        <w:t xml:space="preserve">Preparing the IDQ plan for the data profiling </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 xml:space="preserve">Participated in production deployments, upgrades, capacity planning, backup strategies, and software/hardware integration planning and execution. </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Participated in the maintenance, enhancements, upgrades and tuning across multiple functional environments</w:t>
      </w:r>
    </w:p>
    <w:p w:rsidR="00301088" w:rsidRPr="00B46795" w:rsidRDefault="00301088" w:rsidP="00301088">
      <w:pPr>
        <w:pStyle w:val="Default"/>
        <w:numPr>
          <w:ilvl w:val="0"/>
          <w:numId w:val="32"/>
        </w:numPr>
        <w:autoSpaceDE/>
        <w:jc w:val="both"/>
        <w:rPr>
          <w:rFonts w:ascii="Calibri" w:eastAsia="Verdana" w:hAnsi="Calibri" w:cs="Calibri"/>
          <w:sz w:val="22"/>
          <w:szCs w:val="22"/>
        </w:rPr>
      </w:pPr>
      <w:r w:rsidRPr="00B46795">
        <w:rPr>
          <w:rFonts w:ascii="Calibri" w:hAnsi="Calibri" w:cs="Calibri"/>
          <w:sz w:val="22"/>
          <w:szCs w:val="22"/>
        </w:rPr>
        <w:t>Backing the repository on demand, Code Migration across environments like Development, Testing, UAT and Production</w:t>
      </w:r>
    </w:p>
    <w:p w:rsidR="00301088" w:rsidRPr="00B46795" w:rsidRDefault="00301088" w:rsidP="00301088">
      <w:pPr>
        <w:widowControl/>
        <w:numPr>
          <w:ilvl w:val="0"/>
          <w:numId w:val="32"/>
        </w:numPr>
        <w:suppressAutoHyphens w:val="0"/>
        <w:spacing w:line="240" w:lineRule="auto"/>
        <w:jc w:val="both"/>
        <w:rPr>
          <w:rFonts w:ascii="Calibri" w:hAnsi="Calibri"/>
        </w:rPr>
      </w:pPr>
      <w:r w:rsidRPr="00B46795">
        <w:rPr>
          <w:rFonts w:ascii="Calibri" w:hAnsi="Calibri"/>
        </w:rPr>
        <w:t>Creating the users, assigning the Privileges to the user</w:t>
      </w:r>
    </w:p>
    <w:p w:rsidR="00301088" w:rsidRPr="00C5506F" w:rsidRDefault="00301088" w:rsidP="00301088">
      <w:pPr>
        <w:widowControl/>
        <w:numPr>
          <w:ilvl w:val="0"/>
          <w:numId w:val="32"/>
        </w:numPr>
        <w:suppressAutoHyphens w:val="0"/>
        <w:spacing w:line="240" w:lineRule="auto"/>
        <w:jc w:val="both"/>
        <w:rPr>
          <w:rFonts w:ascii="Calibri" w:hAnsi="Calibri"/>
          <w:bCs/>
          <w:color w:val="000000"/>
          <w:u w:val="single"/>
        </w:rPr>
      </w:pPr>
      <w:r w:rsidRPr="00B46795">
        <w:rPr>
          <w:rFonts w:ascii="Calibri" w:hAnsi="Calibri"/>
        </w:rPr>
        <w:t xml:space="preserve">Worked on the initial setup of the environment, like Installing Informatica server and client and SAP power exchange installation on CITRIX machines </w:t>
      </w:r>
    </w:p>
    <w:p w:rsidR="00301088" w:rsidRPr="00415EFF" w:rsidRDefault="00301088" w:rsidP="00301088">
      <w:pPr>
        <w:suppressAutoHyphens w:val="0"/>
        <w:ind w:left="1080"/>
        <w:jc w:val="both"/>
        <w:rPr>
          <w:rFonts w:ascii="Calibri" w:hAnsi="Calibri"/>
          <w:bCs/>
          <w:color w:val="000000"/>
          <w:u w:val="single"/>
        </w:rPr>
      </w:pPr>
    </w:p>
    <w:p w:rsidR="00301088" w:rsidRDefault="00301088" w:rsidP="00301088">
      <w:pPr>
        <w:suppressAutoHyphens w:val="0"/>
        <w:jc w:val="both"/>
        <w:rPr>
          <w:rFonts w:ascii="Calibri" w:hAnsi="Calibri"/>
          <w:bCs/>
          <w:color w:val="000000"/>
          <w:u w:val="single"/>
        </w:rPr>
      </w:pPr>
    </w:p>
    <w:p w:rsidR="00301088" w:rsidRDefault="00301088" w:rsidP="00301088">
      <w:pPr>
        <w:suppressAutoHyphens w:val="0"/>
        <w:jc w:val="both"/>
        <w:rPr>
          <w:rFonts w:ascii="Calibri" w:hAnsi="Calibri"/>
          <w:bCs/>
          <w:color w:val="000000"/>
          <w:u w:val="single"/>
        </w:rPr>
      </w:pPr>
    </w:p>
    <w:p w:rsidR="00301088" w:rsidRPr="00E25878" w:rsidRDefault="00301088" w:rsidP="00301088">
      <w:pPr>
        <w:suppressAutoHyphens w:val="0"/>
        <w:jc w:val="both"/>
        <w:rPr>
          <w:rFonts w:ascii="Calibri" w:hAnsi="Calibri"/>
          <w:b/>
          <w:bCs/>
          <w:color w:val="000000"/>
          <w:u w:val="single"/>
        </w:rPr>
      </w:pPr>
      <w:r w:rsidRPr="00E25878">
        <w:rPr>
          <w:rFonts w:ascii="Calibri" w:hAnsi="Calibri"/>
          <w:b/>
          <w:bCs/>
          <w:color w:val="000000"/>
          <w:u w:val="single"/>
        </w:rPr>
        <w:t xml:space="preserve">Project # </w:t>
      </w:r>
      <w:r>
        <w:rPr>
          <w:rFonts w:ascii="Calibri" w:hAnsi="Calibri"/>
          <w:b/>
          <w:bCs/>
          <w:color w:val="000000"/>
          <w:u w:val="single"/>
        </w:rPr>
        <w:t>13</w:t>
      </w:r>
    </w:p>
    <w:p w:rsidR="00301088" w:rsidRPr="00B46795" w:rsidRDefault="00301088" w:rsidP="00301088">
      <w:pPr>
        <w:suppressAutoHyphens w:val="0"/>
        <w:jc w:val="both"/>
        <w:rPr>
          <w:rFonts w:ascii="Calibri" w:hAnsi="Calibri"/>
          <w:bCs/>
          <w:color w:val="000000"/>
          <w:sz w:val="6"/>
          <w:u w:val="single"/>
        </w:rPr>
      </w:pPr>
    </w:p>
    <w:p w:rsidR="00301088" w:rsidRPr="00B46795" w:rsidRDefault="00301088" w:rsidP="00301088">
      <w:pPr>
        <w:tabs>
          <w:tab w:val="left" w:pos="4020"/>
        </w:tabs>
        <w:rPr>
          <w:rFonts w:ascii="Calibri" w:hAnsi="Calibri"/>
          <w:bCs/>
          <w:color w:val="000000"/>
        </w:rPr>
      </w:pPr>
      <w:r w:rsidRPr="00B46795">
        <w:rPr>
          <w:rFonts w:ascii="Calibri" w:hAnsi="Calibri"/>
          <w:bCs/>
          <w:color w:val="000000"/>
        </w:rPr>
        <w:t xml:space="preserve">Client             :  </w:t>
      </w:r>
      <w:r>
        <w:rPr>
          <w:rFonts w:ascii="Calibri" w:hAnsi="Calibri"/>
          <w:bCs/>
          <w:color w:val="000000"/>
        </w:rPr>
        <w:t>KPN Telecom</w:t>
      </w:r>
    </w:p>
    <w:p w:rsidR="00301088" w:rsidRDefault="00301088" w:rsidP="00301088">
      <w:pPr>
        <w:rPr>
          <w:rFonts w:ascii="Calibri" w:hAnsi="Calibri"/>
          <w:bCs/>
          <w:color w:val="000000"/>
        </w:rPr>
      </w:pPr>
      <w:r w:rsidRPr="00B46795">
        <w:rPr>
          <w:rFonts w:ascii="Calibri" w:hAnsi="Calibri"/>
          <w:bCs/>
          <w:color w:val="000000"/>
        </w:rPr>
        <w:t>Location        :  Hyderabad, India</w:t>
      </w:r>
    </w:p>
    <w:p w:rsidR="00301088" w:rsidRPr="00B46795" w:rsidRDefault="00301088" w:rsidP="00301088">
      <w:pPr>
        <w:rPr>
          <w:rFonts w:ascii="Calibri" w:hAnsi="Calibri"/>
          <w:bCs/>
          <w:color w:val="000000"/>
        </w:rPr>
      </w:pPr>
      <w:r>
        <w:rPr>
          <w:rFonts w:ascii="Calibri" w:hAnsi="Calibri"/>
          <w:bCs/>
          <w:color w:val="000000"/>
        </w:rPr>
        <w:t>Project           : Data Migration</w:t>
      </w:r>
    </w:p>
    <w:p w:rsidR="00301088" w:rsidRPr="00B46795" w:rsidRDefault="00301088" w:rsidP="00301088">
      <w:pPr>
        <w:rPr>
          <w:rFonts w:ascii="Calibri" w:hAnsi="Calibri"/>
          <w:bCs/>
          <w:color w:val="000000"/>
        </w:rPr>
      </w:pPr>
      <w:r>
        <w:rPr>
          <w:rFonts w:ascii="Calibri" w:hAnsi="Calibri"/>
          <w:bCs/>
          <w:color w:val="000000"/>
        </w:rPr>
        <w:t>Duration        :  May</w:t>
      </w:r>
      <w:r w:rsidRPr="00B46795">
        <w:rPr>
          <w:rFonts w:ascii="Calibri" w:hAnsi="Calibri"/>
          <w:bCs/>
          <w:color w:val="000000"/>
        </w:rPr>
        <w:t xml:space="preserve"> 2007 – </w:t>
      </w:r>
      <w:r>
        <w:rPr>
          <w:rFonts w:ascii="Calibri" w:hAnsi="Calibri"/>
          <w:bCs/>
          <w:color w:val="000000"/>
        </w:rPr>
        <w:t>June 2008</w:t>
      </w:r>
    </w:p>
    <w:p w:rsidR="00301088" w:rsidRPr="00B46795" w:rsidRDefault="00301088" w:rsidP="00301088">
      <w:pPr>
        <w:rPr>
          <w:rFonts w:ascii="Calibri" w:hAnsi="Calibri"/>
          <w:bCs/>
          <w:color w:val="000000"/>
        </w:rPr>
      </w:pPr>
      <w:r w:rsidRPr="00B46795">
        <w:rPr>
          <w:rFonts w:ascii="Calibri" w:hAnsi="Calibri"/>
          <w:bCs/>
          <w:color w:val="000000"/>
        </w:rPr>
        <w:t>Role                : Senior Developer</w:t>
      </w:r>
    </w:p>
    <w:p w:rsidR="00301088" w:rsidRPr="002A0946" w:rsidRDefault="00301088" w:rsidP="00301088">
      <w:pPr>
        <w:rPr>
          <w:rFonts w:ascii="Calibri" w:hAnsi="Calibri"/>
          <w:b/>
          <w:sz w:val="12"/>
          <w:u w:val="single"/>
        </w:rPr>
      </w:pPr>
    </w:p>
    <w:p w:rsidR="00301088" w:rsidRPr="00B46795" w:rsidRDefault="00301088" w:rsidP="00301088">
      <w:pPr>
        <w:rPr>
          <w:rFonts w:ascii="Calibri" w:hAnsi="Calibri"/>
        </w:rPr>
      </w:pPr>
      <w:r w:rsidRPr="002A0946">
        <w:rPr>
          <w:rFonts w:ascii="Calibri" w:hAnsi="Calibri"/>
          <w:b/>
          <w:u w:val="single"/>
        </w:rPr>
        <w:t>Project Description</w:t>
      </w:r>
      <w:r>
        <w:rPr>
          <w:rFonts w:ascii="Calibri" w:hAnsi="Calibri"/>
        </w:rPr>
        <w:t xml:space="preserve">: - </w:t>
      </w:r>
    </w:p>
    <w:p w:rsidR="00301088" w:rsidRPr="00B46795" w:rsidRDefault="00301088" w:rsidP="00301088">
      <w:pPr>
        <w:jc w:val="both"/>
        <w:rPr>
          <w:rFonts w:ascii="Calibri" w:hAnsi="Calibri"/>
          <w:bCs/>
          <w:color w:val="000000"/>
        </w:rPr>
      </w:pPr>
      <w:r w:rsidRPr="00B46795">
        <w:rPr>
          <w:rFonts w:ascii="Calibri" w:hAnsi="Calibri"/>
          <w:bCs/>
          <w:color w:val="000000"/>
        </w:rPr>
        <w:t>KPN is one of the leading Telecom service providers in central Europe. This involves in the conversion of the data from the old legacy system to the existing Siebel application. Data from the Legacy system is loaded in the CDC which is called the staging area suing Informatica and then the required business rules are applied on the data and then loaded in to the Siebel EIM Tables from there is loaded in to the Siebel system</w:t>
      </w:r>
    </w:p>
    <w:p w:rsidR="00301088" w:rsidRPr="00B46795" w:rsidRDefault="00301088" w:rsidP="00301088">
      <w:pPr>
        <w:rPr>
          <w:rFonts w:ascii="Calibri" w:hAnsi="Calibri"/>
          <w:bCs/>
          <w:color w:val="000000"/>
          <w:sz w:val="14"/>
        </w:rPr>
      </w:pPr>
    </w:p>
    <w:p w:rsidR="00301088" w:rsidRDefault="00301088" w:rsidP="00301088">
      <w:pPr>
        <w:rPr>
          <w:rFonts w:ascii="Calibri" w:hAnsi="Calibri"/>
          <w:bCs/>
          <w:color w:val="000000"/>
        </w:rPr>
      </w:pPr>
      <w:r w:rsidRPr="00B46795">
        <w:rPr>
          <w:rFonts w:ascii="Calibri" w:hAnsi="Calibri"/>
          <w:bCs/>
          <w:color w:val="000000"/>
        </w:rPr>
        <w:t>R</w:t>
      </w:r>
      <w:r w:rsidRPr="002A0946">
        <w:rPr>
          <w:rFonts w:ascii="Calibri" w:hAnsi="Calibri"/>
          <w:b/>
          <w:bCs/>
          <w:color w:val="000000"/>
          <w:u w:val="single"/>
        </w:rPr>
        <w:t>esponsibilities</w:t>
      </w:r>
      <w:r>
        <w:rPr>
          <w:rFonts w:ascii="Calibri" w:hAnsi="Calibri"/>
          <w:bCs/>
          <w:color w:val="000000"/>
        </w:rPr>
        <w:t>: -</w:t>
      </w:r>
    </w:p>
    <w:p w:rsidR="00301088" w:rsidRPr="008D759C" w:rsidRDefault="00301088" w:rsidP="00301088">
      <w:pPr>
        <w:rPr>
          <w:rFonts w:ascii="Calibri" w:hAnsi="Calibri"/>
          <w:bCs/>
          <w:color w:val="000000"/>
          <w:sz w:val="6"/>
        </w:rPr>
      </w:pPr>
    </w:p>
    <w:p w:rsidR="00301088" w:rsidRPr="00B46795" w:rsidRDefault="00301088" w:rsidP="00301088">
      <w:pPr>
        <w:widowControl/>
        <w:numPr>
          <w:ilvl w:val="0"/>
          <w:numId w:val="33"/>
        </w:numPr>
        <w:suppressAutoHyphens w:val="0"/>
        <w:spacing w:line="240" w:lineRule="auto"/>
        <w:rPr>
          <w:rFonts w:ascii="Calibri" w:hAnsi="Calibri"/>
          <w:bCs/>
          <w:color w:val="000000"/>
        </w:rPr>
      </w:pPr>
      <w:r w:rsidRPr="00B46795">
        <w:rPr>
          <w:rFonts w:ascii="Calibri" w:hAnsi="Calibri"/>
          <w:bCs/>
          <w:color w:val="000000"/>
        </w:rPr>
        <w:t xml:space="preserve">Front ending the customer from offshore for business requirements </w:t>
      </w:r>
    </w:p>
    <w:p w:rsidR="00301088" w:rsidRPr="00B46795" w:rsidRDefault="00301088" w:rsidP="00301088">
      <w:pPr>
        <w:widowControl/>
        <w:numPr>
          <w:ilvl w:val="0"/>
          <w:numId w:val="33"/>
        </w:numPr>
        <w:suppressAutoHyphens w:val="0"/>
        <w:spacing w:line="240" w:lineRule="auto"/>
        <w:rPr>
          <w:rFonts w:ascii="Calibri" w:hAnsi="Calibri"/>
          <w:bCs/>
          <w:color w:val="000000"/>
        </w:rPr>
      </w:pPr>
      <w:r w:rsidRPr="00B46795">
        <w:rPr>
          <w:rFonts w:ascii="Calibri" w:hAnsi="Calibri"/>
          <w:bCs/>
          <w:color w:val="000000"/>
        </w:rPr>
        <w:t>Analysis of the Technical specification documents provided by the client</w:t>
      </w:r>
    </w:p>
    <w:p w:rsidR="00301088" w:rsidRPr="00B46795" w:rsidRDefault="00301088" w:rsidP="00301088">
      <w:pPr>
        <w:widowControl/>
        <w:numPr>
          <w:ilvl w:val="0"/>
          <w:numId w:val="33"/>
        </w:numPr>
        <w:suppressAutoHyphens w:val="0"/>
        <w:spacing w:line="240" w:lineRule="auto"/>
        <w:rPr>
          <w:rFonts w:ascii="Calibri" w:hAnsi="Calibri"/>
          <w:bCs/>
          <w:color w:val="000000"/>
        </w:rPr>
      </w:pPr>
      <w:r w:rsidRPr="00B46795">
        <w:rPr>
          <w:rFonts w:ascii="Calibri" w:hAnsi="Calibri"/>
          <w:bCs/>
          <w:color w:val="000000"/>
        </w:rPr>
        <w:t>Preparing the mappings documents for the developers for their build</w:t>
      </w:r>
    </w:p>
    <w:p w:rsidR="00301088" w:rsidRPr="00B46795" w:rsidRDefault="00301088" w:rsidP="00301088">
      <w:pPr>
        <w:widowControl/>
        <w:numPr>
          <w:ilvl w:val="0"/>
          <w:numId w:val="33"/>
        </w:numPr>
        <w:suppressAutoHyphens w:val="0"/>
        <w:spacing w:line="240" w:lineRule="auto"/>
        <w:rPr>
          <w:rFonts w:ascii="Calibri" w:hAnsi="Calibri"/>
          <w:bCs/>
          <w:color w:val="000000"/>
        </w:rPr>
      </w:pPr>
      <w:r w:rsidRPr="00B46795">
        <w:rPr>
          <w:rFonts w:ascii="Calibri" w:hAnsi="Calibri"/>
          <w:bCs/>
          <w:color w:val="000000"/>
        </w:rPr>
        <w:t>Involved in the development of the mappings, sessions and workflows</w:t>
      </w:r>
    </w:p>
    <w:p w:rsidR="00301088" w:rsidRPr="00B46795" w:rsidRDefault="00301088" w:rsidP="00301088">
      <w:pPr>
        <w:widowControl/>
        <w:numPr>
          <w:ilvl w:val="0"/>
          <w:numId w:val="33"/>
        </w:numPr>
        <w:suppressAutoHyphens w:val="0"/>
        <w:spacing w:line="240" w:lineRule="auto"/>
        <w:rPr>
          <w:rFonts w:ascii="Calibri" w:hAnsi="Calibri"/>
          <w:bCs/>
          <w:color w:val="000000"/>
        </w:rPr>
      </w:pPr>
      <w:r w:rsidRPr="00B46795">
        <w:rPr>
          <w:rFonts w:ascii="Calibri" w:hAnsi="Calibri"/>
          <w:bCs/>
          <w:color w:val="000000"/>
        </w:rPr>
        <w:t>Extensively used the workflow tasks like session, email, Event Raise, Event Wait , command e.t.c</w:t>
      </w:r>
    </w:p>
    <w:p w:rsidR="00301088" w:rsidRPr="00B46795" w:rsidRDefault="00301088" w:rsidP="00301088">
      <w:pPr>
        <w:widowControl/>
        <w:numPr>
          <w:ilvl w:val="0"/>
          <w:numId w:val="33"/>
        </w:numPr>
        <w:suppressAutoHyphens w:val="0"/>
        <w:spacing w:line="240" w:lineRule="auto"/>
        <w:rPr>
          <w:rFonts w:ascii="Calibri" w:hAnsi="Calibri"/>
          <w:bCs/>
          <w:color w:val="000000"/>
        </w:rPr>
      </w:pPr>
      <w:r w:rsidRPr="00B46795">
        <w:rPr>
          <w:rFonts w:ascii="Calibri" w:hAnsi="Calibri"/>
          <w:bCs/>
          <w:color w:val="000000"/>
        </w:rPr>
        <w:t>Worked on Data Profiling part using the Informatica Data Quality Tool</w:t>
      </w:r>
    </w:p>
    <w:p w:rsidR="00301088" w:rsidRPr="00B46795" w:rsidRDefault="00301088" w:rsidP="00301088">
      <w:pPr>
        <w:widowControl/>
        <w:numPr>
          <w:ilvl w:val="0"/>
          <w:numId w:val="33"/>
        </w:numPr>
        <w:suppressAutoHyphens w:val="0"/>
        <w:spacing w:line="240" w:lineRule="auto"/>
        <w:rPr>
          <w:rFonts w:ascii="Calibri" w:hAnsi="Calibri"/>
          <w:bCs/>
          <w:color w:val="000000"/>
        </w:rPr>
      </w:pPr>
      <w:r w:rsidRPr="00B46795">
        <w:rPr>
          <w:rFonts w:ascii="Calibri" w:hAnsi="Calibri"/>
          <w:bCs/>
          <w:color w:val="000000"/>
        </w:rPr>
        <w:t>Building the Analysis plans in IDQ and analyze the quality of the source data</w:t>
      </w:r>
    </w:p>
    <w:p w:rsidR="00301088" w:rsidRPr="00B46795" w:rsidRDefault="00301088" w:rsidP="00301088">
      <w:pPr>
        <w:widowControl/>
        <w:numPr>
          <w:ilvl w:val="0"/>
          <w:numId w:val="33"/>
        </w:numPr>
        <w:suppressAutoHyphens w:val="0"/>
        <w:spacing w:line="240" w:lineRule="auto"/>
        <w:rPr>
          <w:rFonts w:ascii="Calibri" w:hAnsi="Calibri"/>
          <w:bCs/>
          <w:color w:val="000000"/>
        </w:rPr>
      </w:pPr>
      <w:r w:rsidRPr="00B46795">
        <w:rPr>
          <w:rFonts w:ascii="Calibri" w:hAnsi="Calibri"/>
          <w:bCs/>
          <w:color w:val="000000"/>
        </w:rPr>
        <w:t xml:space="preserve">Preparing the IDQ plan for the data profiling </w:t>
      </w:r>
    </w:p>
    <w:p w:rsidR="00301088" w:rsidRDefault="00301088" w:rsidP="00301088">
      <w:pPr>
        <w:widowControl/>
        <w:numPr>
          <w:ilvl w:val="0"/>
          <w:numId w:val="33"/>
        </w:numPr>
        <w:suppressAutoHyphens w:val="0"/>
        <w:spacing w:line="240" w:lineRule="auto"/>
        <w:rPr>
          <w:rFonts w:ascii="Calibri" w:hAnsi="Calibri"/>
          <w:bCs/>
          <w:color w:val="000000"/>
        </w:rPr>
      </w:pPr>
      <w:r w:rsidRPr="00B46795">
        <w:rPr>
          <w:rFonts w:ascii="Calibri" w:hAnsi="Calibri"/>
          <w:bCs/>
          <w:color w:val="000000"/>
        </w:rPr>
        <w:t>Reviewing the mapping and unit testing them that are delivered by the team</w:t>
      </w:r>
    </w:p>
    <w:p w:rsidR="00301088" w:rsidRDefault="00301088" w:rsidP="00301088">
      <w:pPr>
        <w:suppressAutoHyphens w:val="0"/>
        <w:rPr>
          <w:rFonts w:ascii="Calibri" w:hAnsi="Calibri"/>
          <w:bCs/>
          <w:color w:val="000000"/>
        </w:rPr>
      </w:pPr>
    </w:p>
    <w:p w:rsidR="00301088" w:rsidRPr="00B46795" w:rsidRDefault="00301088" w:rsidP="00301088">
      <w:pPr>
        <w:suppressAutoHyphens w:val="0"/>
        <w:rPr>
          <w:rFonts w:ascii="Calibri" w:hAnsi="Calibri"/>
          <w:bCs/>
          <w:color w:val="000000"/>
        </w:rPr>
      </w:pPr>
    </w:p>
    <w:p w:rsidR="00301088" w:rsidRPr="00B46795" w:rsidRDefault="00301088" w:rsidP="00301088">
      <w:pPr>
        <w:suppressAutoHyphens w:val="0"/>
        <w:ind w:left="360"/>
        <w:rPr>
          <w:rFonts w:ascii="Calibri" w:hAnsi="Calibri"/>
          <w:bCs/>
          <w:color w:val="000000"/>
        </w:rPr>
      </w:pPr>
    </w:p>
    <w:p w:rsidR="00301088" w:rsidRDefault="00301088" w:rsidP="00301088">
      <w:pPr>
        <w:rPr>
          <w:rFonts w:ascii="Calibri" w:hAnsi="Calibri"/>
          <w:b/>
          <w:bCs/>
          <w:color w:val="000000"/>
          <w:u w:val="single"/>
        </w:rPr>
      </w:pPr>
      <w:r w:rsidRPr="009557DF">
        <w:rPr>
          <w:rFonts w:ascii="Calibri" w:hAnsi="Calibri"/>
          <w:b/>
          <w:bCs/>
          <w:color w:val="000000"/>
          <w:u w:val="single"/>
        </w:rPr>
        <w:t>Project #1</w:t>
      </w:r>
      <w:r>
        <w:rPr>
          <w:rFonts w:ascii="Calibri" w:hAnsi="Calibri"/>
          <w:b/>
          <w:bCs/>
          <w:color w:val="000000"/>
          <w:u w:val="single"/>
        </w:rPr>
        <w:t>4</w:t>
      </w:r>
    </w:p>
    <w:p w:rsidR="00301088" w:rsidRPr="001F7913" w:rsidRDefault="00301088" w:rsidP="00301088">
      <w:pPr>
        <w:rPr>
          <w:rFonts w:ascii="Calibri" w:hAnsi="Calibri"/>
          <w:b/>
          <w:bCs/>
          <w:color w:val="000000"/>
          <w:sz w:val="12"/>
          <w:u w:val="single"/>
        </w:rPr>
      </w:pPr>
    </w:p>
    <w:p w:rsidR="00301088" w:rsidRPr="00B46795" w:rsidRDefault="00301088" w:rsidP="00301088">
      <w:pPr>
        <w:rPr>
          <w:rFonts w:ascii="Calibri" w:hAnsi="Calibri"/>
          <w:bCs/>
          <w:color w:val="000000"/>
        </w:rPr>
      </w:pPr>
      <w:r w:rsidRPr="00B46795">
        <w:rPr>
          <w:rFonts w:ascii="Calibri" w:hAnsi="Calibri"/>
          <w:bCs/>
          <w:color w:val="000000"/>
        </w:rPr>
        <w:t>Client             :  CISCO</w:t>
      </w:r>
    </w:p>
    <w:p w:rsidR="00301088" w:rsidRPr="00B46795" w:rsidRDefault="00301088" w:rsidP="00301088">
      <w:pPr>
        <w:rPr>
          <w:rFonts w:ascii="Calibri" w:hAnsi="Calibri"/>
          <w:bCs/>
          <w:color w:val="000000"/>
        </w:rPr>
      </w:pPr>
      <w:r w:rsidRPr="00B46795">
        <w:rPr>
          <w:rFonts w:ascii="Calibri" w:hAnsi="Calibri"/>
          <w:bCs/>
          <w:color w:val="000000"/>
        </w:rPr>
        <w:t>Location         :  Hyderabad, India</w:t>
      </w:r>
    </w:p>
    <w:p w:rsidR="00301088" w:rsidRPr="00B46795" w:rsidRDefault="00301088" w:rsidP="00301088">
      <w:pPr>
        <w:rPr>
          <w:rFonts w:ascii="Calibri" w:hAnsi="Calibri"/>
          <w:bCs/>
          <w:color w:val="000000"/>
        </w:rPr>
      </w:pPr>
      <w:r w:rsidRPr="00B46795">
        <w:rPr>
          <w:rFonts w:ascii="Calibri" w:hAnsi="Calibri"/>
          <w:bCs/>
          <w:color w:val="000000"/>
        </w:rPr>
        <w:t xml:space="preserve">Duration         :  July 2006 – </w:t>
      </w:r>
      <w:r>
        <w:rPr>
          <w:rFonts w:ascii="Calibri" w:hAnsi="Calibri"/>
          <w:bCs/>
          <w:color w:val="000000"/>
        </w:rPr>
        <w:t>April</w:t>
      </w:r>
      <w:r w:rsidRPr="00B46795">
        <w:rPr>
          <w:rFonts w:ascii="Calibri" w:hAnsi="Calibri"/>
          <w:bCs/>
          <w:color w:val="000000"/>
        </w:rPr>
        <w:t xml:space="preserve"> 2007</w:t>
      </w:r>
    </w:p>
    <w:p w:rsidR="00301088" w:rsidRPr="00B46795" w:rsidRDefault="00301088" w:rsidP="00301088">
      <w:pPr>
        <w:rPr>
          <w:rFonts w:ascii="Calibri" w:hAnsi="Calibri"/>
          <w:bCs/>
          <w:color w:val="000000"/>
        </w:rPr>
      </w:pPr>
      <w:r w:rsidRPr="00B46795">
        <w:rPr>
          <w:rFonts w:ascii="Calibri" w:hAnsi="Calibri"/>
          <w:bCs/>
          <w:color w:val="000000"/>
        </w:rPr>
        <w:t>Role                 :  Developer</w:t>
      </w:r>
    </w:p>
    <w:p w:rsidR="00301088" w:rsidRPr="00B46795" w:rsidRDefault="00301088" w:rsidP="00301088">
      <w:pPr>
        <w:rPr>
          <w:rFonts w:ascii="Calibri" w:hAnsi="Calibri"/>
          <w:bCs/>
          <w:color w:val="000000"/>
        </w:rPr>
      </w:pPr>
      <w:r w:rsidRPr="00B46795">
        <w:rPr>
          <w:rFonts w:ascii="Calibri" w:eastAsia="Verdana" w:hAnsi="Calibri" w:cs="Calibri"/>
        </w:rPr>
        <w:t xml:space="preserve">Environments: </w:t>
      </w:r>
      <w:r w:rsidRPr="00B46795">
        <w:rPr>
          <w:rFonts w:ascii="Calibri" w:hAnsi="Calibri"/>
          <w:bCs/>
          <w:color w:val="000000"/>
        </w:rPr>
        <w:t xml:space="preserve">Informatica 7x, Oracle 8, Autosys, UNIX </w:t>
      </w:r>
    </w:p>
    <w:p w:rsidR="00301088" w:rsidRPr="00B46795" w:rsidRDefault="00301088" w:rsidP="00301088">
      <w:pPr>
        <w:rPr>
          <w:rFonts w:ascii="Calibri" w:hAnsi="Calibri"/>
          <w:bCs/>
          <w:color w:val="000000"/>
          <w:sz w:val="16"/>
        </w:rPr>
      </w:pPr>
    </w:p>
    <w:p w:rsidR="00301088" w:rsidRPr="000641B0" w:rsidRDefault="00301088" w:rsidP="00301088">
      <w:pPr>
        <w:rPr>
          <w:rFonts w:ascii="Calibri" w:hAnsi="Calibri"/>
          <w:b/>
          <w:u w:val="single"/>
        </w:rPr>
      </w:pPr>
      <w:r w:rsidRPr="000641B0">
        <w:rPr>
          <w:rFonts w:ascii="Calibri" w:hAnsi="Calibri"/>
          <w:b/>
          <w:u w:val="single"/>
        </w:rPr>
        <w:t>Project Description</w:t>
      </w:r>
      <w:r>
        <w:rPr>
          <w:rFonts w:ascii="Calibri" w:hAnsi="Calibri"/>
          <w:b/>
          <w:u w:val="single"/>
        </w:rPr>
        <w:t>: -</w:t>
      </w:r>
      <w:r w:rsidRPr="000641B0">
        <w:rPr>
          <w:rFonts w:ascii="Calibri" w:hAnsi="Calibri"/>
          <w:b/>
          <w:u w:val="single"/>
        </w:rPr>
        <w:t xml:space="preserve"> </w:t>
      </w:r>
    </w:p>
    <w:p w:rsidR="00301088" w:rsidRPr="00E4690B" w:rsidRDefault="00301088" w:rsidP="00301088">
      <w:pPr>
        <w:rPr>
          <w:rFonts w:ascii="Calibri" w:hAnsi="Calibri"/>
          <w:i/>
          <w:sz w:val="8"/>
        </w:rPr>
      </w:pPr>
    </w:p>
    <w:p w:rsidR="00301088" w:rsidRPr="00B46795" w:rsidRDefault="00301088" w:rsidP="00301088">
      <w:pPr>
        <w:jc w:val="both"/>
        <w:rPr>
          <w:rFonts w:ascii="Calibri" w:hAnsi="Calibri"/>
        </w:rPr>
      </w:pPr>
      <w:r w:rsidRPr="00B46795">
        <w:rPr>
          <w:rFonts w:ascii="Calibri" w:hAnsi="Calibri"/>
        </w:rPr>
        <w:t>The project is called GWDW champion is involved in replacing the PL/SQL procedures that are used to populate the data in to the Data Marts. The existing application in the people soft is replaced by the OHRMS system. The project is all about developing the mappings for the existing PL/SQL procedures without losing the functionality. These mappings pick the data from the legacy sources and load the data in to the data marts. First the data is loaded in to the staging area where all the staging tables are kept these table are loaded incrementally. These staging tables will be then be used as sources for Dimensions and the respective Facts are loaded thereafter. The reporting is done using the tool discoverer</w:t>
      </w:r>
    </w:p>
    <w:p w:rsidR="00301088" w:rsidRPr="00B46795" w:rsidRDefault="00301088" w:rsidP="00301088">
      <w:pPr>
        <w:jc w:val="both"/>
        <w:rPr>
          <w:rFonts w:ascii="Calibri" w:hAnsi="Calibri"/>
          <w:sz w:val="14"/>
        </w:rPr>
      </w:pPr>
    </w:p>
    <w:p w:rsidR="00301088" w:rsidRDefault="00301088" w:rsidP="00301088">
      <w:pPr>
        <w:jc w:val="both"/>
        <w:rPr>
          <w:rFonts w:ascii="Calibri" w:hAnsi="Calibri"/>
          <w:bCs/>
          <w:color w:val="000000"/>
        </w:rPr>
      </w:pPr>
      <w:r w:rsidRPr="00DA3E4C">
        <w:rPr>
          <w:rFonts w:ascii="Calibri" w:hAnsi="Calibri"/>
          <w:b/>
          <w:bCs/>
          <w:color w:val="000000"/>
          <w:u w:val="single"/>
        </w:rPr>
        <w:t>Roles and Responsibilities</w:t>
      </w:r>
      <w:r>
        <w:rPr>
          <w:rFonts w:ascii="Calibri" w:hAnsi="Calibri"/>
          <w:bCs/>
          <w:color w:val="000000"/>
        </w:rPr>
        <w:t>: -</w:t>
      </w:r>
    </w:p>
    <w:p w:rsidR="00301088" w:rsidRPr="008A0615" w:rsidRDefault="00301088" w:rsidP="00301088">
      <w:pPr>
        <w:jc w:val="both"/>
        <w:rPr>
          <w:rFonts w:ascii="Calibri" w:hAnsi="Calibri"/>
          <w:bCs/>
          <w:color w:val="000000"/>
          <w:sz w:val="8"/>
        </w:rPr>
      </w:pPr>
    </w:p>
    <w:p w:rsidR="00301088" w:rsidRPr="00B46795" w:rsidRDefault="00301088" w:rsidP="00301088">
      <w:pPr>
        <w:widowControl/>
        <w:numPr>
          <w:ilvl w:val="0"/>
          <w:numId w:val="22"/>
        </w:numPr>
        <w:suppressAutoHyphens w:val="0"/>
        <w:spacing w:line="240" w:lineRule="auto"/>
        <w:rPr>
          <w:rFonts w:ascii="Calibri" w:hAnsi="Calibri"/>
          <w:bCs/>
        </w:rPr>
      </w:pPr>
      <w:r w:rsidRPr="00B46795">
        <w:rPr>
          <w:rFonts w:ascii="Calibri" w:hAnsi="Calibri"/>
          <w:bCs/>
        </w:rPr>
        <w:t>Interacting with the client and the onsite team for business clarifications</w:t>
      </w:r>
    </w:p>
    <w:p w:rsidR="00301088" w:rsidRPr="00B46795" w:rsidRDefault="00301088" w:rsidP="00301088">
      <w:pPr>
        <w:widowControl/>
        <w:numPr>
          <w:ilvl w:val="0"/>
          <w:numId w:val="22"/>
        </w:numPr>
        <w:suppressAutoHyphens w:val="0"/>
        <w:spacing w:line="240" w:lineRule="auto"/>
        <w:rPr>
          <w:rFonts w:ascii="Calibri" w:hAnsi="Calibri"/>
          <w:bCs/>
        </w:rPr>
      </w:pPr>
      <w:r w:rsidRPr="00B46795">
        <w:rPr>
          <w:rFonts w:ascii="Calibri" w:hAnsi="Calibri"/>
          <w:bCs/>
        </w:rPr>
        <w:t xml:space="preserve">Preparing the Technical design documents for the Staging, dimensions and facts </w:t>
      </w:r>
    </w:p>
    <w:p w:rsidR="00301088" w:rsidRPr="00B46795" w:rsidRDefault="00301088" w:rsidP="00301088">
      <w:pPr>
        <w:widowControl/>
        <w:numPr>
          <w:ilvl w:val="0"/>
          <w:numId w:val="22"/>
        </w:numPr>
        <w:suppressAutoHyphens w:val="0"/>
        <w:spacing w:line="240" w:lineRule="auto"/>
        <w:rPr>
          <w:rFonts w:ascii="Calibri" w:hAnsi="Calibri"/>
          <w:bCs/>
        </w:rPr>
      </w:pPr>
      <w:r w:rsidRPr="00B46795">
        <w:rPr>
          <w:rFonts w:ascii="Calibri" w:hAnsi="Calibri"/>
          <w:bCs/>
        </w:rPr>
        <w:t xml:space="preserve">Develop Informatica mappings for the dimensions and facts  </w:t>
      </w:r>
    </w:p>
    <w:p w:rsidR="00301088" w:rsidRPr="00B46795" w:rsidRDefault="00301088" w:rsidP="00301088">
      <w:pPr>
        <w:widowControl/>
        <w:numPr>
          <w:ilvl w:val="0"/>
          <w:numId w:val="22"/>
        </w:numPr>
        <w:suppressAutoHyphens w:val="0"/>
        <w:spacing w:line="240" w:lineRule="auto"/>
        <w:rPr>
          <w:rFonts w:ascii="Calibri" w:hAnsi="Calibri"/>
          <w:bCs/>
        </w:rPr>
      </w:pPr>
      <w:r w:rsidRPr="00B46795">
        <w:rPr>
          <w:rFonts w:ascii="Calibri" w:hAnsi="Calibri"/>
          <w:bCs/>
        </w:rPr>
        <w:t>Performed Unit testing of the mappings developed</w:t>
      </w:r>
    </w:p>
    <w:p w:rsidR="00301088" w:rsidRPr="00B46795" w:rsidRDefault="00301088" w:rsidP="00301088">
      <w:pPr>
        <w:widowControl/>
        <w:numPr>
          <w:ilvl w:val="0"/>
          <w:numId w:val="22"/>
        </w:numPr>
        <w:suppressAutoHyphens w:val="0"/>
        <w:spacing w:line="240" w:lineRule="auto"/>
        <w:rPr>
          <w:rFonts w:ascii="Calibri" w:hAnsi="Calibri"/>
          <w:bCs/>
        </w:rPr>
      </w:pPr>
      <w:r w:rsidRPr="00B46795">
        <w:rPr>
          <w:rFonts w:ascii="Calibri" w:hAnsi="Calibri"/>
          <w:bCs/>
        </w:rPr>
        <w:t xml:space="preserve">Used Autosys scheduling tool for scheduling the Informatica workflows  </w:t>
      </w:r>
    </w:p>
    <w:p w:rsidR="00301088" w:rsidRPr="00B46795" w:rsidRDefault="00301088" w:rsidP="00301088">
      <w:pPr>
        <w:widowControl/>
        <w:numPr>
          <w:ilvl w:val="0"/>
          <w:numId w:val="22"/>
        </w:numPr>
        <w:suppressAutoHyphens w:val="0"/>
        <w:spacing w:line="240" w:lineRule="auto"/>
        <w:rPr>
          <w:rFonts w:ascii="Calibri" w:hAnsi="Calibri"/>
          <w:bCs/>
        </w:rPr>
      </w:pPr>
      <w:r w:rsidRPr="00B46795">
        <w:rPr>
          <w:rFonts w:ascii="Calibri" w:hAnsi="Calibri"/>
          <w:bCs/>
        </w:rPr>
        <w:t>Developed Unix shell scripts for various operations in the projects</w:t>
      </w:r>
    </w:p>
    <w:p w:rsidR="00301088" w:rsidRPr="00B46795" w:rsidRDefault="00301088" w:rsidP="00301088">
      <w:pPr>
        <w:widowControl/>
        <w:numPr>
          <w:ilvl w:val="0"/>
          <w:numId w:val="22"/>
        </w:numPr>
        <w:suppressAutoHyphens w:val="0"/>
        <w:spacing w:line="240" w:lineRule="auto"/>
        <w:rPr>
          <w:rFonts w:ascii="Calibri" w:hAnsi="Calibri"/>
          <w:bCs/>
        </w:rPr>
      </w:pPr>
      <w:r w:rsidRPr="00B46795">
        <w:rPr>
          <w:rFonts w:ascii="Calibri" w:hAnsi="Calibri"/>
          <w:bCs/>
        </w:rPr>
        <w:t>Informatica performance tuning of the mappings</w:t>
      </w:r>
    </w:p>
    <w:p w:rsidR="00301088" w:rsidRPr="00B46795" w:rsidRDefault="00301088" w:rsidP="00301088">
      <w:pPr>
        <w:widowControl/>
        <w:numPr>
          <w:ilvl w:val="0"/>
          <w:numId w:val="22"/>
        </w:numPr>
        <w:suppressAutoHyphens w:val="0"/>
        <w:spacing w:line="240" w:lineRule="auto"/>
        <w:rPr>
          <w:rFonts w:ascii="Calibri" w:hAnsi="Calibri"/>
          <w:bCs/>
        </w:rPr>
      </w:pPr>
      <w:r w:rsidRPr="00B46795">
        <w:rPr>
          <w:rFonts w:ascii="Calibri" w:hAnsi="Calibri"/>
          <w:bCs/>
        </w:rPr>
        <w:t>Designed and implemented the incremental load logic for staging tables</w:t>
      </w:r>
    </w:p>
    <w:p w:rsidR="00301088" w:rsidRPr="00B46795" w:rsidRDefault="00301088" w:rsidP="00301088">
      <w:pPr>
        <w:pStyle w:val="Default"/>
        <w:numPr>
          <w:ilvl w:val="0"/>
          <w:numId w:val="22"/>
        </w:numPr>
        <w:autoSpaceDE/>
        <w:rPr>
          <w:rFonts w:ascii="Calibri" w:eastAsia="Verdana" w:hAnsi="Calibri" w:cs="Calibri"/>
          <w:sz w:val="22"/>
          <w:szCs w:val="22"/>
        </w:rPr>
      </w:pPr>
      <w:r w:rsidRPr="00B46795">
        <w:rPr>
          <w:rFonts w:ascii="Calibri" w:hAnsi="Calibri" w:cs="Calibri"/>
          <w:sz w:val="22"/>
          <w:szCs w:val="22"/>
        </w:rPr>
        <w:t>Backing the repository, Code Migration across environments like Development, Testing, UAT and Production</w:t>
      </w:r>
    </w:p>
    <w:p w:rsidR="00301088" w:rsidRPr="00C5506F" w:rsidRDefault="00301088" w:rsidP="00301088">
      <w:pPr>
        <w:widowControl/>
        <w:numPr>
          <w:ilvl w:val="0"/>
          <w:numId w:val="22"/>
        </w:numPr>
        <w:suppressAutoHyphens w:val="0"/>
        <w:spacing w:line="240" w:lineRule="auto"/>
        <w:jc w:val="both"/>
        <w:rPr>
          <w:rFonts w:ascii="Calibri" w:hAnsi="Calibri"/>
          <w:bCs/>
        </w:rPr>
      </w:pPr>
      <w:r w:rsidRPr="00B46795">
        <w:rPr>
          <w:rFonts w:ascii="Calibri" w:hAnsi="Calibri"/>
        </w:rPr>
        <w:t>Creating the users, assigning the Privileges to the user</w:t>
      </w:r>
    </w:p>
    <w:p w:rsidR="00301088" w:rsidRPr="004A7070" w:rsidRDefault="00301088" w:rsidP="00301088">
      <w:pPr>
        <w:suppressAutoHyphens w:val="0"/>
        <w:ind w:left="1080"/>
        <w:jc w:val="both"/>
        <w:rPr>
          <w:rFonts w:ascii="Calibri" w:hAnsi="Calibri"/>
          <w:bCs/>
          <w:sz w:val="2"/>
        </w:rPr>
      </w:pPr>
    </w:p>
    <w:p w:rsidR="00301088" w:rsidRDefault="00301088" w:rsidP="00301088">
      <w:pPr>
        <w:suppressAutoHyphens w:val="0"/>
        <w:jc w:val="both"/>
        <w:rPr>
          <w:rFonts w:ascii="Calibri" w:hAnsi="Calibri"/>
          <w:bCs/>
        </w:rPr>
      </w:pPr>
    </w:p>
    <w:p w:rsidR="00301088" w:rsidRPr="00E74963" w:rsidRDefault="00301088" w:rsidP="00301088">
      <w:pPr>
        <w:rPr>
          <w:rFonts w:ascii="Calibri" w:hAnsi="Calibri"/>
          <w:b/>
          <w:bCs/>
          <w:color w:val="000000"/>
          <w:u w:val="single"/>
        </w:rPr>
      </w:pPr>
      <w:r w:rsidRPr="00E74963">
        <w:rPr>
          <w:rFonts w:ascii="Calibri" w:hAnsi="Calibri"/>
          <w:b/>
          <w:bCs/>
          <w:color w:val="000000"/>
          <w:u w:val="single"/>
        </w:rPr>
        <w:t>Project #1</w:t>
      </w:r>
      <w:r>
        <w:rPr>
          <w:rFonts w:ascii="Calibri" w:hAnsi="Calibri"/>
          <w:b/>
          <w:bCs/>
          <w:color w:val="000000"/>
          <w:u w:val="single"/>
        </w:rPr>
        <w:t>5</w:t>
      </w:r>
    </w:p>
    <w:p w:rsidR="00301088" w:rsidRPr="00B46795" w:rsidRDefault="00301088" w:rsidP="00301088">
      <w:pPr>
        <w:rPr>
          <w:rFonts w:ascii="Calibri" w:hAnsi="Calibri"/>
          <w:bCs/>
          <w:color w:val="000000"/>
          <w:sz w:val="6"/>
          <w:u w:val="single"/>
        </w:rPr>
      </w:pPr>
    </w:p>
    <w:p w:rsidR="00301088" w:rsidRPr="00B46795" w:rsidRDefault="00301088" w:rsidP="00301088">
      <w:pPr>
        <w:rPr>
          <w:rFonts w:ascii="Calibri" w:hAnsi="Calibri"/>
          <w:bCs/>
          <w:color w:val="000000"/>
        </w:rPr>
      </w:pPr>
      <w:r w:rsidRPr="00B46795">
        <w:rPr>
          <w:rFonts w:ascii="Calibri" w:hAnsi="Calibri"/>
          <w:bCs/>
          <w:color w:val="000000"/>
        </w:rPr>
        <w:t>Client             :  State Farm Insurance, U.S.A</w:t>
      </w:r>
    </w:p>
    <w:p w:rsidR="00301088" w:rsidRPr="00B46795" w:rsidRDefault="00301088" w:rsidP="00301088">
      <w:pPr>
        <w:rPr>
          <w:rFonts w:ascii="Calibri" w:hAnsi="Calibri"/>
          <w:bCs/>
          <w:color w:val="000000"/>
        </w:rPr>
      </w:pPr>
      <w:r w:rsidRPr="00B46795">
        <w:rPr>
          <w:rFonts w:ascii="Calibri" w:hAnsi="Calibri"/>
          <w:bCs/>
          <w:color w:val="000000"/>
        </w:rPr>
        <w:t>Location         :  Hyderabad, India</w:t>
      </w:r>
    </w:p>
    <w:p w:rsidR="00301088" w:rsidRPr="00B46795" w:rsidRDefault="00301088" w:rsidP="00301088">
      <w:pPr>
        <w:rPr>
          <w:rFonts w:ascii="Calibri" w:hAnsi="Calibri"/>
          <w:bCs/>
          <w:color w:val="000000"/>
        </w:rPr>
      </w:pPr>
      <w:r w:rsidRPr="00B46795">
        <w:rPr>
          <w:rFonts w:ascii="Calibri" w:hAnsi="Calibri"/>
          <w:bCs/>
          <w:color w:val="000000"/>
        </w:rPr>
        <w:t>Duration         : Aug 2005 – July 2006</w:t>
      </w:r>
    </w:p>
    <w:p w:rsidR="00301088" w:rsidRPr="00B46795" w:rsidRDefault="00301088" w:rsidP="00301088">
      <w:pPr>
        <w:rPr>
          <w:rFonts w:ascii="Calibri" w:hAnsi="Calibri"/>
          <w:bCs/>
          <w:color w:val="000000"/>
        </w:rPr>
      </w:pPr>
      <w:r w:rsidRPr="00B46795">
        <w:rPr>
          <w:rFonts w:ascii="Calibri" w:hAnsi="Calibri"/>
          <w:bCs/>
          <w:color w:val="000000"/>
        </w:rPr>
        <w:t>Role                :  Developer</w:t>
      </w:r>
    </w:p>
    <w:p w:rsidR="00301088" w:rsidRPr="00B46795" w:rsidRDefault="00301088" w:rsidP="00301088">
      <w:pPr>
        <w:rPr>
          <w:rFonts w:ascii="Calibri" w:hAnsi="Calibri"/>
          <w:bCs/>
          <w:color w:val="000000"/>
        </w:rPr>
      </w:pPr>
      <w:r w:rsidRPr="00B46795">
        <w:rPr>
          <w:rFonts w:ascii="Calibri" w:eastAsia="Verdana" w:hAnsi="Calibri" w:cs="Calibri"/>
        </w:rPr>
        <w:t xml:space="preserve">Environments: </w:t>
      </w:r>
      <w:r w:rsidRPr="00B46795">
        <w:rPr>
          <w:rFonts w:ascii="Calibri" w:hAnsi="Calibri"/>
          <w:bCs/>
          <w:color w:val="000000"/>
        </w:rPr>
        <w:t>Informatica, UNIX, DB2, All bases, Mainframes, Flat files</w:t>
      </w:r>
    </w:p>
    <w:p w:rsidR="00301088" w:rsidRPr="00C5506F" w:rsidRDefault="00301088" w:rsidP="00301088">
      <w:pPr>
        <w:rPr>
          <w:rFonts w:ascii="Calibri" w:hAnsi="Calibri"/>
          <w:sz w:val="14"/>
        </w:rPr>
      </w:pPr>
    </w:p>
    <w:p w:rsidR="00301088" w:rsidRPr="00B46795" w:rsidRDefault="00301088" w:rsidP="00301088">
      <w:pPr>
        <w:rPr>
          <w:rFonts w:ascii="Calibri" w:hAnsi="Calibri"/>
        </w:rPr>
      </w:pPr>
      <w:r w:rsidRPr="00F227FF">
        <w:rPr>
          <w:rFonts w:ascii="Calibri" w:hAnsi="Calibri"/>
          <w:b/>
          <w:u w:val="single"/>
        </w:rPr>
        <w:t>Project Description</w:t>
      </w:r>
      <w:r>
        <w:rPr>
          <w:rFonts w:ascii="Calibri" w:hAnsi="Calibri"/>
          <w:b/>
        </w:rPr>
        <w:t xml:space="preserve">: - </w:t>
      </w:r>
      <w:r w:rsidRPr="00F227FF">
        <w:rPr>
          <w:rFonts w:ascii="Calibri" w:hAnsi="Calibri"/>
          <w:b/>
        </w:rPr>
        <w:t xml:space="preserve"> </w:t>
      </w:r>
    </w:p>
    <w:p w:rsidR="00301088" w:rsidRPr="00B46795" w:rsidRDefault="00301088" w:rsidP="00301088">
      <w:pPr>
        <w:jc w:val="both"/>
        <w:rPr>
          <w:rFonts w:ascii="Calibri" w:hAnsi="Calibri"/>
          <w:bCs/>
        </w:rPr>
      </w:pPr>
      <w:r w:rsidRPr="00B46795">
        <w:rPr>
          <w:rFonts w:ascii="Calibri" w:hAnsi="Calibri"/>
          <w:bCs/>
        </w:rPr>
        <w:t xml:space="preserve">The main objective of this project is to develop and implement the conversion components that would convert the existing claims data into ECS (Enterprise Claim Systems) from HP9000 Platform. The project involves the conversion of the Claims In the respective subject areas which involves the conversion logic. In addition to the </w:t>
      </w:r>
      <w:r w:rsidRPr="00B46795">
        <w:rPr>
          <w:rFonts w:ascii="Calibri" w:hAnsi="Calibri"/>
          <w:bCs/>
        </w:rPr>
        <w:lastRenderedPageBreak/>
        <w:t>development of the conversion component, we partner with ABC for performance testing and validation and phased roll-out of the conversion. In this we have Auto, Fire, E-Medical domains which are headed by the central server called corporate</w:t>
      </w:r>
    </w:p>
    <w:p w:rsidR="00301088" w:rsidRPr="00C5506F" w:rsidRDefault="00301088" w:rsidP="00301088">
      <w:pPr>
        <w:ind w:left="720"/>
        <w:rPr>
          <w:rFonts w:ascii="Calibri" w:hAnsi="Calibri"/>
          <w:bCs/>
          <w:color w:val="000000"/>
          <w:sz w:val="14"/>
        </w:rPr>
      </w:pPr>
    </w:p>
    <w:p w:rsidR="00301088" w:rsidRDefault="00301088" w:rsidP="00301088">
      <w:pPr>
        <w:rPr>
          <w:rFonts w:ascii="Calibri" w:hAnsi="Calibri"/>
          <w:b/>
          <w:bCs/>
          <w:color w:val="000000"/>
        </w:rPr>
      </w:pPr>
      <w:r w:rsidRPr="00E81052">
        <w:rPr>
          <w:rFonts w:ascii="Calibri" w:hAnsi="Calibri"/>
          <w:b/>
          <w:bCs/>
          <w:color w:val="000000"/>
          <w:u w:val="single"/>
        </w:rPr>
        <w:t>Roles and Responsibilities</w:t>
      </w:r>
      <w:r>
        <w:rPr>
          <w:rFonts w:ascii="Calibri" w:hAnsi="Calibri"/>
          <w:b/>
          <w:bCs/>
          <w:color w:val="000000"/>
        </w:rPr>
        <w:t xml:space="preserve">: - </w:t>
      </w:r>
    </w:p>
    <w:p w:rsidR="00301088" w:rsidRPr="00442B6A" w:rsidRDefault="00301088" w:rsidP="00301088">
      <w:pPr>
        <w:rPr>
          <w:rFonts w:ascii="Calibri" w:hAnsi="Calibri"/>
          <w:b/>
          <w:bCs/>
          <w:color w:val="000000"/>
          <w:sz w:val="12"/>
        </w:rPr>
      </w:pPr>
    </w:p>
    <w:p w:rsidR="00301088" w:rsidRPr="00B46795" w:rsidRDefault="00301088" w:rsidP="00301088">
      <w:pPr>
        <w:widowControl/>
        <w:numPr>
          <w:ilvl w:val="0"/>
          <w:numId w:val="21"/>
        </w:numPr>
        <w:suppressAutoHyphens w:val="0"/>
        <w:spacing w:line="240" w:lineRule="auto"/>
        <w:rPr>
          <w:rFonts w:ascii="Calibri" w:hAnsi="Calibri"/>
          <w:bCs/>
          <w:color w:val="000000"/>
        </w:rPr>
      </w:pPr>
      <w:r w:rsidRPr="00B46795">
        <w:rPr>
          <w:rFonts w:ascii="Calibri" w:hAnsi="Calibri"/>
          <w:bCs/>
          <w:color w:val="000000"/>
        </w:rPr>
        <w:t>Preparation of the Low Level Design documents for the Mappings</w:t>
      </w:r>
    </w:p>
    <w:p w:rsidR="00301088" w:rsidRPr="00B46795" w:rsidRDefault="00301088" w:rsidP="00301088">
      <w:pPr>
        <w:widowControl/>
        <w:numPr>
          <w:ilvl w:val="0"/>
          <w:numId w:val="21"/>
        </w:numPr>
        <w:suppressAutoHyphens w:val="0"/>
        <w:spacing w:line="240" w:lineRule="auto"/>
        <w:rPr>
          <w:rFonts w:ascii="Calibri" w:hAnsi="Calibri"/>
          <w:bCs/>
        </w:rPr>
      </w:pPr>
      <w:r w:rsidRPr="00B46795">
        <w:rPr>
          <w:rFonts w:ascii="Calibri" w:hAnsi="Calibri"/>
          <w:bCs/>
        </w:rPr>
        <w:t>Developing the Mappings and also some reusable components</w:t>
      </w:r>
    </w:p>
    <w:p w:rsidR="00301088" w:rsidRPr="00B46795" w:rsidRDefault="00301088" w:rsidP="00301088">
      <w:pPr>
        <w:widowControl/>
        <w:numPr>
          <w:ilvl w:val="0"/>
          <w:numId w:val="21"/>
        </w:numPr>
        <w:suppressAutoHyphens w:val="0"/>
        <w:spacing w:line="240" w:lineRule="auto"/>
        <w:rPr>
          <w:rFonts w:ascii="Calibri" w:hAnsi="Calibri"/>
          <w:bCs/>
        </w:rPr>
      </w:pPr>
      <w:r w:rsidRPr="00B46795">
        <w:rPr>
          <w:rFonts w:ascii="Calibri" w:hAnsi="Calibri"/>
          <w:bCs/>
        </w:rPr>
        <w:t>Developing reusable lookup’s and some expression that are used across the project</w:t>
      </w:r>
    </w:p>
    <w:p w:rsidR="00301088" w:rsidRPr="00B46795" w:rsidRDefault="00301088" w:rsidP="00301088">
      <w:pPr>
        <w:widowControl/>
        <w:numPr>
          <w:ilvl w:val="0"/>
          <w:numId w:val="21"/>
        </w:numPr>
        <w:suppressAutoHyphens w:val="0"/>
        <w:spacing w:line="240" w:lineRule="auto"/>
        <w:rPr>
          <w:rFonts w:ascii="Calibri" w:hAnsi="Calibri"/>
          <w:bCs/>
        </w:rPr>
      </w:pPr>
      <w:r w:rsidRPr="00B46795">
        <w:rPr>
          <w:rFonts w:ascii="Calibri" w:hAnsi="Calibri"/>
          <w:bCs/>
        </w:rPr>
        <w:t>Done the</w:t>
      </w:r>
      <w:r w:rsidRPr="00B46795">
        <w:rPr>
          <w:rFonts w:ascii="Calibri" w:hAnsi="Calibri"/>
          <w:bCs/>
          <w:color w:val="000000"/>
        </w:rPr>
        <w:t xml:space="preserve"> Unit testing of the mappings</w:t>
      </w:r>
    </w:p>
    <w:p w:rsidR="00301088" w:rsidRPr="00C31074" w:rsidRDefault="00301088" w:rsidP="00301088">
      <w:pPr>
        <w:widowControl/>
        <w:numPr>
          <w:ilvl w:val="0"/>
          <w:numId w:val="21"/>
        </w:numPr>
        <w:suppressAutoHyphens w:val="0"/>
        <w:spacing w:line="240" w:lineRule="auto"/>
        <w:rPr>
          <w:rFonts w:ascii="Calibri" w:hAnsi="Calibri"/>
          <w:bCs/>
        </w:rPr>
      </w:pPr>
      <w:r w:rsidRPr="00B46795">
        <w:rPr>
          <w:rFonts w:ascii="Calibri" w:hAnsi="Calibri"/>
          <w:bCs/>
        </w:rPr>
        <w:t>Documenting the work products that are done during the project</w:t>
      </w:r>
      <w:r>
        <w:rPr>
          <w:rFonts w:ascii="Calibri" w:hAnsi="Calibri"/>
          <w:bCs/>
        </w:rPr>
        <w:t xml:space="preserve"> execution</w:t>
      </w:r>
    </w:p>
    <w:p w:rsidR="007D59B4" w:rsidRPr="00D72052" w:rsidRDefault="007D59B4" w:rsidP="00301088">
      <w:pPr>
        <w:jc w:val="both"/>
      </w:pPr>
    </w:p>
    <w:p w:rsidR="007D59B4" w:rsidRDefault="00C26751" w:rsidP="007D59B4">
      <w:pPr>
        <w:rPr>
          <w:b/>
          <w:sz w:val="24"/>
          <w:szCs w:val="24"/>
          <w:shd w:val="clear" w:color="auto" w:fill="FFFFFF"/>
        </w:rPr>
      </w:pPr>
      <w:r>
        <w:rPr>
          <w:b/>
          <w:sz w:val="24"/>
          <w:szCs w:val="24"/>
          <w:shd w:val="clear" w:color="auto" w:fill="FFFFFF"/>
        </w:rPr>
        <w:t>Education Details:-</w:t>
      </w:r>
    </w:p>
    <w:p w:rsidR="00C26751" w:rsidRPr="00B46795" w:rsidRDefault="00C26751" w:rsidP="00C26751">
      <w:pPr>
        <w:widowControl/>
        <w:numPr>
          <w:ilvl w:val="0"/>
          <w:numId w:val="7"/>
        </w:numPr>
        <w:suppressAutoHyphens w:val="0"/>
        <w:rPr>
          <w:rFonts w:ascii="Calibri" w:hAnsi="Calibri"/>
          <w:bCs/>
          <w:i/>
        </w:rPr>
      </w:pPr>
      <w:r w:rsidRPr="00F42744">
        <w:rPr>
          <w:rFonts w:ascii="Calibri" w:hAnsi="Calibri"/>
          <w:b/>
          <w:bCs/>
        </w:rPr>
        <w:t>Masters -- M.C.A.</w:t>
      </w:r>
      <w:r w:rsidRPr="00B46795">
        <w:rPr>
          <w:rFonts w:ascii="Calibri" w:hAnsi="Calibri"/>
          <w:bCs/>
        </w:rPr>
        <w:t xml:space="preserve"> with Distinction from </w:t>
      </w:r>
      <w:r w:rsidRPr="00B46795">
        <w:rPr>
          <w:rFonts w:ascii="Calibri" w:hAnsi="Calibri"/>
          <w:bCs/>
          <w:i/>
        </w:rPr>
        <w:t>JNTU college of engineering - Kakinada Campus</w:t>
      </w:r>
      <w:r>
        <w:rPr>
          <w:rFonts w:ascii="Calibri" w:hAnsi="Calibri"/>
          <w:bCs/>
          <w:i/>
        </w:rPr>
        <w:t>2005</w:t>
      </w:r>
    </w:p>
    <w:p w:rsidR="00C26751" w:rsidRPr="00B46795" w:rsidRDefault="00C26751" w:rsidP="00C26751">
      <w:pPr>
        <w:widowControl/>
        <w:numPr>
          <w:ilvl w:val="0"/>
          <w:numId w:val="7"/>
        </w:numPr>
        <w:suppressAutoHyphens w:val="0"/>
        <w:rPr>
          <w:rFonts w:ascii="Calibri" w:hAnsi="Calibri"/>
          <w:bCs/>
          <w:color w:val="000000"/>
        </w:rPr>
      </w:pPr>
      <w:r w:rsidRPr="00B46795">
        <w:rPr>
          <w:rFonts w:ascii="Calibri" w:hAnsi="Calibri"/>
          <w:bCs/>
          <w:color w:val="000000"/>
        </w:rPr>
        <w:t xml:space="preserve">Graduation -- B.Sc from Sri Venkateswara University </w:t>
      </w:r>
      <w:r>
        <w:rPr>
          <w:rFonts w:ascii="Calibri" w:hAnsi="Calibri"/>
          <w:bCs/>
          <w:color w:val="000000"/>
        </w:rPr>
        <w:t xml:space="preserve"> 2000</w:t>
      </w:r>
    </w:p>
    <w:p w:rsidR="00C26751" w:rsidRPr="00B46795" w:rsidRDefault="00C26751" w:rsidP="00C26751">
      <w:pPr>
        <w:widowControl/>
        <w:numPr>
          <w:ilvl w:val="0"/>
          <w:numId w:val="7"/>
        </w:numPr>
        <w:suppressAutoHyphens w:val="0"/>
        <w:rPr>
          <w:rFonts w:ascii="Calibri" w:hAnsi="Calibri"/>
          <w:bCs/>
          <w:color w:val="000000"/>
        </w:rPr>
      </w:pPr>
      <w:r w:rsidRPr="00B46795">
        <w:rPr>
          <w:rFonts w:ascii="Calibri" w:hAnsi="Calibri"/>
          <w:bCs/>
          <w:color w:val="000000"/>
        </w:rPr>
        <w:t xml:space="preserve">Intermediate from Board of Intermediate Education </w:t>
      </w:r>
    </w:p>
    <w:p w:rsidR="00C26751" w:rsidRDefault="00C26751" w:rsidP="00C26751">
      <w:pPr>
        <w:widowControl/>
        <w:numPr>
          <w:ilvl w:val="0"/>
          <w:numId w:val="7"/>
        </w:numPr>
        <w:suppressAutoHyphens w:val="0"/>
        <w:rPr>
          <w:rFonts w:ascii="Calibri" w:hAnsi="Calibri"/>
          <w:bCs/>
          <w:color w:val="000000"/>
        </w:rPr>
      </w:pPr>
      <w:r w:rsidRPr="00B46795">
        <w:rPr>
          <w:rFonts w:ascii="Calibri" w:hAnsi="Calibri"/>
          <w:bCs/>
          <w:color w:val="000000"/>
        </w:rPr>
        <w:t xml:space="preserve">SSC with Distinction from Secondary School Education Board </w:t>
      </w:r>
    </w:p>
    <w:p w:rsidR="00C26751" w:rsidRPr="00DF7835" w:rsidRDefault="00C26751" w:rsidP="007D59B4">
      <w:pPr>
        <w:rPr>
          <w:b/>
          <w:sz w:val="24"/>
          <w:szCs w:val="24"/>
          <w:shd w:val="clear" w:color="auto" w:fill="FFFFFF"/>
        </w:rPr>
      </w:pPr>
    </w:p>
    <w:sectPr w:rsidR="00C26751" w:rsidRPr="00DF7835" w:rsidSect="00582CF9">
      <w:headerReference w:type="default" r:id="rId7"/>
      <w:pgSz w:w="12240" w:h="15840"/>
      <w:pgMar w:top="1440" w:right="720" w:bottom="1440" w:left="1440" w:header="0" w:footer="720"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572" w:rsidRDefault="00845572" w:rsidP="007D59B4">
      <w:pPr>
        <w:spacing w:line="240" w:lineRule="auto"/>
      </w:pPr>
      <w:r>
        <w:separator/>
      </w:r>
    </w:p>
  </w:endnote>
  <w:endnote w:type="continuationSeparator" w:id="1">
    <w:p w:rsidR="00845572" w:rsidRDefault="00845572" w:rsidP="007D59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Palatino">
    <w:charset w:val="00"/>
    <w:family w:val="roman"/>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Light">
    <w:altName w:val="Arial"/>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572" w:rsidRDefault="00845572" w:rsidP="007D59B4">
      <w:pPr>
        <w:spacing w:line="240" w:lineRule="auto"/>
      </w:pPr>
      <w:r>
        <w:separator/>
      </w:r>
    </w:p>
  </w:footnote>
  <w:footnote w:type="continuationSeparator" w:id="1">
    <w:p w:rsidR="00845572" w:rsidRDefault="00845572" w:rsidP="007D59B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845572">
    <w:pPr>
      <w:shd w:val="clear" w:color="auto" w:fill="FFFFFF"/>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D0C28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6"/>
    <w:lvl w:ilvl="0">
      <w:start w:val="1"/>
      <w:numFmt w:val="bullet"/>
      <w:lvlText w:val=""/>
      <w:lvlJc w:val="left"/>
      <w:pPr>
        <w:tabs>
          <w:tab w:val="num" w:pos="720"/>
        </w:tabs>
        <w:ind w:left="720" w:hanging="360"/>
      </w:pPr>
      <w:rPr>
        <w:rFonts w:ascii="Wingdings" w:hAnsi="Wingdings" w:cs="Courier New"/>
      </w:rPr>
    </w:lvl>
  </w:abstractNum>
  <w:abstractNum w:abstractNumId="3">
    <w:nsid w:val="00000003"/>
    <w:multiLevelType w:val="singleLevel"/>
    <w:tmpl w:val="00000003"/>
    <w:name w:val="WW8Num7"/>
    <w:lvl w:ilvl="0">
      <w:start w:val="1"/>
      <w:numFmt w:val="bullet"/>
      <w:lvlText w:val=""/>
      <w:lvlJc w:val="left"/>
      <w:pPr>
        <w:tabs>
          <w:tab w:val="num" w:pos="720"/>
        </w:tabs>
        <w:ind w:left="720" w:hanging="360"/>
      </w:pPr>
      <w:rPr>
        <w:rFonts w:ascii="Wingdings" w:hAnsi="Wingdings" w:cs="Courier New"/>
      </w:rPr>
    </w:lvl>
  </w:abstractNum>
  <w:abstractNum w:abstractNumId="4">
    <w:nsid w:val="00000004"/>
    <w:multiLevelType w:val="singleLevel"/>
    <w:tmpl w:val="00000004"/>
    <w:name w:val="WW8Num8"/>
    <w:lvl w:ilvl="0">
      <w:start w:val="1"/>
      <w:numFmt w:val="bullet"/>
      <w:lvlText w:val=""/>
      <w:lvlJc w:val="left"/>
      <w:pPr>
        <w:tabs>
          <w:tab w:val="num" w:pos="720"/>
        </w:tabs>
        <w:ind w:left="720" w:hanging="360"/>
      </w:pPr>
      <w:rPr>
        <w:rFonts w:ascii="Wingdings" w:hAnsi="Wingdings"/>
      </w:rPr>
    </w:lvl>
  </w:abstractNum>
  <w:abstractNum w:abstractNumId="5">
    <w:nsid w:val="00000005"/>
    <w:multiLevelType w:val="singleLevel"/>
    <w:tmpl w:val="00000005"/>
    <w:name w:val="WW8Num9"/>
    <w:lvl w:ilvl="0">
      <w:start w:val="1"/>
      <w:numFmt w:val="bullet"/>
      <w:lvlText w:val=""/>
      <w:lvlJc w:val="left"/>
      <w:pPr>
        <w:tabs>
          <w:tab w:val="num" w:pos="0"/>
        </w:tabs>
        <w:ind w:left="720" w:hanging="360"/>
      </w:pPr>
      <w:rPr>
        <w:rFonts w:ascii="Wingdings" w:hAnsi="Wingdings" w:cs="Courier New"/>
      </w:rPr>
    </w:lvl>
  </w:abstractNum>
  <w:abstractNum w:abstractNumId="6">
    <w:nsid w:val="00000006"/>
    <w:multiLevelType w:val="singleLevel"/>
    <w:tmpl w:val="00000006"/>
    <w:name w:val="WW8Num10"/>
    <w:lvl w:ilvl="0">
      <w:start w:val="1"/>
      <w:numFmt w:val="bullet"/>
      <w:lvlText w:val=""/>
      <w:lvlJc w:val="left"/>
      <w:pPr>
        <w:tabs>
          <w:tab w:val="num" w:pos="0"/>
        </w:tabs>
        <w:ind w:left="360" w:hanging="360"/>
      </w:pPr>
      <w:rPr>
        <w:rFonts w:ascii="Wingdings" w:hAnsi="Wingdings"/>
      </w:rPr>
    </w:lvl>
  </w:abstractNum>
  <w:abstractNum w:abstractNumId="7">
    <w:nsid w:val="00000007"/>
    <w:multiLevelType w:val="singleLevel"/>
    <w:tmpl w:val="00000007"/>
    <w:name w:val="WW8Num12"/>
    <w:lvl w:ilvl="0">
      <w:start w:val="1"/>
      <w:numFmt w:val="bullet"/>
      <w:lvlText w:val=""/>
      <w:lvlJc w:val="left"/>
      <w:pPr>
        <w:tabs>
          <w:tab w:val="num" w:pos="720"/>
        </w:tabs>
        <w:ind w:left="720" w:hanging="360"/>
      </w:pPr>
      <w:rPr>
        <w:rFonts w:ascii="Wingdings" w:hAnsi="Wingdings" w:cs="Courier New"/>
      </w:rPr>
    </w:lvl>
  </w:abstractNum>
  <w:abstractNum w:abstractNumId="8">
    <w:nsid w:val="011F354C"/>
    <w:multiLevelType w:val="hybridMultilevel"/>
    <w:tmpl w:val="B224B6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1D20949"/>
    <w:multiLevelType w:val="multilevel"/>
    <w:tmpl w:val="BED6C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3F0869"/>
    <w:multiLevelType w:val="hybridMultilevel"/>
    <w:tmpl w:val="C83AD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A41610"/>
    <w:multiLevelType w:val="multilevel"/>
    <w:tmpl w:val="47C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B74F53"/>
    <w:multiLevelType w:val="multilevel"/>
    <w:tmpl w:val="B0B6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BE7B5D"/>
    <w:multiLevelType w:val="multilevel"/>
    <w:tmpl w:val="C82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E77350"/>
    <w:multiLevelType w:val="hybridMultilevel"/>
    <w:tmpl w:val="2654A6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7C743BB"/>
    <w:multiLevelType w:val="hybridMultilevel"/>
    <w:tmpl w:val="41188B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C9330C9"/>
    <w:multiLevelType w:val="hybridMultilevel"/>
    <w:tmpl w:val="7ABE4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B2553C"/>
    <w:multiLevelType w:val="hybridMultilevel"/>
    <w:tmpl w:val="718A39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4214FC"/>
    <w:multiLevelType w:val="multilevel"/>
    <w:tmpl w:val="60F2A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515C98"/>
    <w:multiLevelType w:val="hybridMultilevel"/>
    <w:tmpl w:val="F9F830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A1B665B"/>
    <w:multiLevelType w:val="multilevel"/>
    <w:tmpl w:val="EB0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7467D5"/>
    <w:multiLevelType w:val="multilevel"/>
    <w:tmpl w:val="3138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944748"/>
    <w:multiLevelType w:val="hybridMultilevel"/>
    <w:tmpl w:val="BA9210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4C54A3"/>
    <w:multiLevelType w:val="hybridMultilevel"/>
    <w:tmpl w:val="8C869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B49E5"/>
    <w:multiLevelType w:val="hybridMultilevel"/>
    <w:tmpl w:val="52BC9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BD36F9"/>
    <w:multiLevelType w:val="hybridMultilevel"/>
    <w:tmpl w:val="771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A4586A"/>
    <w:multiLevelType w:val="hybridMultilevel"/>
    <w:tmpl w:val="3C0AB7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4946FE5"/>
    <w:multiLevelType w:val="hybridMultilevel"/>
    <w:tmpl w:val="CB10D3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5C64AFD"/>
    <w:multiLevelType w:val="hybridMultilevel"/>
    <w:tmpl w:val="8D3A6D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75F274D"/>
    <w:multiLevelType w:val="hybridMultilevel"/>
    <w:tmpl w:val="DEA862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F60381"/>
    <w:multiLevelType w:val="hybridMultilevel"/>
    <w:tmpl w:val="3E1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5C05C0"/>
    <w:multiLevelType w:val="hybridMultilevel"/>
    <w:tmpl w:val="8A6E2496"/>
    <w:lvl w:ilvl="0" w:tplc="00000003">
      <w:start w:val="1"/>
      <w:numFmt w:val="bullet"/>
      <w:lvlText w:val=""/>
      <w:lvlJc w:val="left"/>
      <w:pPr>
        <w:ind w:left="1080" w:hanging="360"/>
      </w:pPr>
      <w:rPr>
        <w:rFonts w:ascii="Wingdings" w:hAnsi="Wingdings" w:cs="Courier New"/>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8A0115"/>
    <w:multiLevelType w:val="hybridMultilevel"/>
    <w:tmpl w:val="72849F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B450037"/>
    <w:multiLevelType w:val="hybridMultilevel"/>
    <w:tmpl w:val="EEC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25"/>
  </w:num>
  <w:num w:numId="4">
    <w:abstractNumId w:val="30"/>
  </w:num>
  <w:num w:numId="5">
    <w:abstractNumId w:val="6"/>
  </w:num>
  <w:num w:numId="6">
    <w:abstractNumId w:val="1"/>
  </w:num>
  <w:num w:numId="7">
    <w:abstractNumId w:val="2"/>
  </w:num>
  <w:num w:numId="8">
    <w:abstractNumId w:val="3"/>
  </w:num>
  <w:num w:numId="9">
    <w:abstractNumId w:val="4"/>
  </w:num>
  <w:num w:numId="10">
    <w:abstractNumId w:val="5"/>
  </w:num>
  <w:num w:numId="11">
    <w:abstractNumId w:val="7"/>
  </w:num>
  <w:num w:numId="12">
    <w:abstractNumId w:val="28"/>
  </w:num>
  <w:num w:numId="13">
    <w:abstractNumId w:val="20"/>
  </w:num>
  <w:num w:numId="14">
    <w:abstractNumId w:val="12"/>
  </w:num>
  <w:num w:numId="15">
    <w:abstractNumId w:val="11"/>
  </w:num>
  <w:num w:numId="16">
    <w:abstractNumId w:val="13"/>
  </w:num>
  <w:num w:numId="17">
    <w:abstractNumId w:val="31"/>
  </w:num>
  <w:num w:numId="18">
    <w:abstractNumId w:val="0"/>
  </w:num>
  <w:num w:numId="19">
    <w:abstractNumId w:val="23"/>
  </w:num>
  <w:num w:numId="20">
    <w:abstractNumId w:val="21"/>
  </w:num>
  <w:num w:numId="21">
    <w:abstractNumId w:val="24"/>
  </w:num>
  <w:num w:numId="22">
    <w:abstractNumId w:val="8"/>
  </w:num>
  <w:num w:numId="23">
    <w:abstractNumId w:val="27"/>
  </w:num>
  <w:num w:numId="24">
    <w:abstractNumId w:val="32"/>
  </w:num>
  <w:num w:numId="25">
    <w:abstractNumId w:val="17"/>
  </w:num>
  <w:num w:numId="26">
    <w:abstractNumId w:val="26"/>
  </w:num>
  <w:num w:numId="27">
    <w:abstractNumId w:val="9"/>
  </w:num>
  <w:num w:numId="28">
    <w:abstractNumId w:val="18"/>
  </w:num>
  <w:num w:numId="29">
    <w:abstractNumId w:val="22"/>
  </w:num>
  <w:num w:numId="30">
    <w:abstractNumId w:val="29"/>
  </w:num>
  <w:num w:numId="31">
    <w:abstractNumId w:val="14"/>
  </w:num>
  <w:num w:numId="32">
    <w:abstractNumId w:val="15"/>
  </w:num>
  <w:num w:numId="33">
    <w:abstractNumId w:val="16"/>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59B4"/>
    <w:rsid w:val="00301088"/>
    <w:rsid w:val="00582CF9"/>
    <w:rsid w:val="00782E23"/>
    <w:rsid w:val="007D59B4"/>
    <w:rsid w:val="00845572"/>
    <w:rsid w:val="00945B1A"/>
    <w:rsid w:val="00AD030E"/>
    <w:rsid w:val="00C26751"/>
    <w:rsid w:val="00D16EDB"/>
    <w:rsid w:val="00FE54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List Bullet 2"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9B4"/>
    <w:pPr>
      <w:widowControl w:val="0"/>
      <w:suppressAutoHyphens/>
      <w:spacing w:after="0" w:line="276" w:lineRule="auto"/>
    </w:pPr>
    <w:rPr>
      <w:rFonts w:ascii="Arial" w:eastAsia="Arial" w:hAnsi="Arial" w:cs="Arial"/>
      <w:lang w:val="en-US" w:eastAsia="hi-IN" w:bidi="hi-IN"/>
    </w:rPr>
  </w:style>
  <w:style w:type="paragraph" w:styleId="Heading1">
    <w:name w:val="heading 1"/>
    <w:basedOn w:val="Normal"/>
    <w:next w:val="BodyText"/>
    <w:link w:val="Heading1Char"/>
    <w:qFormat/>
    <w:rsid w:val="007D59B4"/>
    <w:pPr>
      <w:keepNext/>
      <w:keepLines/>
      <w:widowControl/>
      <w:spacing w:before="200" w:line="100" w:lineRule="atLeast"/>
      <w:outlineLvl w:val="0"/>
    </w:pPr>
    <w:rPr>
      <w:rFonts w:ascii="Trebuchet MS" w:eastAsia="Trebuchet MS" w:hAnsi="Trebuchet MS" w:cs="Trebuchet MS"/>
      <w:sz w:val="32"/>
      <w:szCs w:val="32"/>
    </w:rPr>
  </w:style>
  <w:style w:type="paragraph" w:styleId="Heading2">
    <w:name w:val="heading 2"/>
    <w:basedOn w:val="Normal"/>
    <w:next w:val="Normal"/>
    <w:link w:val="Heading2Char"/>
    <w:qFormat/>
    <w:rsid w:val="00301088"/>
    <w:pPr>
      <w:keepNext/>
      <w:widowControl/>
      <w:autoSpaceDE w:val="0"/>
      <w:spacing w:before="240" w:after="60" w:line="240" w:lineRule="auto"/>
      <w:outlineLvl w:val="1"/>
    </w:pPr>
    <w:rPr>
      <w:rFonts w:ascii="Cambria" w:eastAsia="SimSun" w:hAnsi="Cambria" w:cs="Times New Roman"/>
      <w:b/>
      <w:bCs/>
      <w:i/>
      <w:iCs/>
      <w:sz w:val="28"/>
      <w:szCs w:val="28"/>
      <w:lang w:val="en-GB" w:eastAsia="ar-SA" w:bidi="ar-SA"/>
    </w:rPr>
  </w:style>
  <w:style w:type="paragraph" w:styleId="Heading3">
    <w:name w:val="heading 3"/>
    <w:basedOn w:val="Normal"/>
    <w:next w:val="Normal"/>
    <w:link w:val="Heading3Char"/>
    <w:uiPriority w:val="9"/>
    <w:qFormat/>
    <w:rsid w:val="00301088"/>
    <w:pPr>
      <w:keepNext/>
      <w:widowControl/>
      <w:autoSpaceDE w:val="0"/>
      <w:spacing w:before="240" w:after="60" w:line="240" w:lineRule="auto"/>
      <w:outlineLvl w:val="2"/>
    </w:pPr>
    <w:rPr>
      <w:rFonts w:ascii="Cambria" w:eastAsia="Times New Roman" w:hAnsi="Cambria" w:cs="Mangal"/>
      <w:b/>
      <w:bCs/>
      <w:sz w:val="26"/>
      <w:szCs w:val="26"/>
      <w:lang w:val="en-GB" w:eastAsia="ar-SA"/>
    </w:rPr>
  </w:style>
  <w:style w:type="paragraph" w:styleId="Heading4">
    <w:name w:val="heading 4"/>
    <w:basedOn w:val="Normal"/>
    <w:next w:val="Normal"/>
    <w:link w:val="Heading4Char"/>
    <w:qFormat/>
    <w:rsid w:val="00301088"/>
    <w:pPr>
      <w:keepNext/>
      <w:widowControl/>
      <w:suppressAutoHyphens w:val="0"/>
      <w:spacing w:before="240" w:after="60" w:line="240" w:lineRule="auto"/>
      <w:outlineLvl w:val="3"/>
    </w:pPr>
    <w:rPr>
      <w:rFonts w:ascii="Times New Roman" w:eastAsia="Times New Roman" w:hAnsi="Times New Roman" w:cs="Times New Roman"/>
      <w:b/>
      <w:bCs/>
      <w:sz w:val="28"/>
      <w:szCs w:val="28"/>
      <w:lang w:eastAsia="ar-SA" w:bidi="ar-SA"/>
    </w:rPr>
  </w:style>
  <w:style w:type="paragraph" w:styleId="Heading7">
    <w:name w:val="heading 7"/>
    <w:basedOn w:val="Normal"/>
    <w:next w:val="Normal"/>
    <w:link w:val="Heading7Char"/>
    <w:qFormat/>
    <w:rsid w:val="00301088"/>
    <w:pPr>
      <w:widowControl/>
      <w:suppressAutoHyphens w:val="0"/>
      <w:spacing w:before="240" w:after="60" w:line="240" w:lineRule="auto"/>
      <w:outlineLvl w:val="6"/>
    </w:pPr>
    <w:rPr>
      <w:rFonts w:ascii="Times New Roman" w:eastAsia="Times New Roman" w:hAnsi="Times New Roman" w:cs="Times New Roman"/>
      <w:sz w:val="24"/>
      <w:szCs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59B4"/>
    <w:rPr>
      <w:rFonts w:ascii="Trebuchet MS" w:eastAsia="Trebuchet MS" w:hAnsi="Trebuchet MS" w:cs="Trebuchet MS"/>
      <w:sz w:val="32"/>
      <w:szCs w:val="32"/>
      <w:lang w:val="en-US" w:eastAsia="hi-IN" w:bidi="hi-IN"/>
    </w:rPr>
  </w:style>
  <w:style w:type="character" w:styleId="Hyperlink">
    <w:name w:val="Hyperlink"/>
    <w:rsid w:val="007D59B4"/>
    <w:rPr>
      <w:color w:val="000080"/>
      <w:u w:val="single"/>
    </w:rPr>
  </w:style>
  <w:style w:type="paragraph" w:styleId="ListParagraph">
    <w:name w:val="List Paragraph"/>
    <w:basedOn w:val="Normal"/>
    <w:uiPriority w:val="34"/>
    <w:qFormat/>
    <w:rsid w:val="007D59B4"/>
    <w:pPr>
      <w:ind w:left="720"/>
      <w:contextualSpacing/>
    </w:pPr>
    <w:rPr>
      <w:rFonts w:cs="Mangal"/>
      <w:szCs w:val="20"/>
    </w:rPr>
  </w:style>
  <w:style w:type="paragraph" w:styleId="BodyText">
    <w:name w:val="Body Text"/>
    <w:basedOn w:val="Normal"/>
    <w:link w:val="BodyTextChar"/>
    <w:unhideWhenUsed/>
    <w:rsid w:val="007D59B4"/>
    <w:pPr>
      <w:spacing w:after="120"/>
    </w:pPr>
    <w:rPr>
      <w:rFonts w:cs="Mangal"/>
      <w:szCs w:val="20"/>
    </w:rPr>
  </w:style>
  <w:style w:type="character" w:customStyle="1" w:styleId="BodyTextChar">
    <w:name w:val="Body Text Char"/>
    <w:basedOn w:val="DefaultParagraphFont"/>
    <w:link w:val="BodyText"/>
    <w:uiPriority w:val="99"/>
    <w:semiHidden/>
    <w:rsid w:val="007D59B4"/>
    <w:rPr>
      <w:rFonts w:ascii="Arial" w:eastAsia="Arial" w:hAnsi="Arial" w:cs="Mangal"/>
      <w:szCs w:val="20"/>
      <w:lang w:val="en-US" w:eastAsia="hi-IN" w:bidi="hi-IN"/>
    </w:rPr>
  </w:style>
  <w:style w:type="paragraph" w:styleId="Header">
    <w:name w:val="header"/>
    <w:basedOn w:val="Normal"/>
    <w:link w:val="HeaderChar"/>
    <w:unhideWhenUsed/>
    <w:rsid w:val="007D59B4"/>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7D59B4"/>
    <w:rPr>
      <w:rFonts w:ascii="Arial" w:eastAsia="Arial" w:hAnsi="Arial" w:cs="Mangal"/>
      <w:szCs w:val="20"/>
      <w:lang w:val="en-US" w:eastAsia="hi-IN" w:bidi="hi-IN"/>
    </w:rPr>
  </w:style>
  <w:style w:type="character" w:customStyle="1" w:styleId="Heading2Char">
    <w:name w:val="Heading 2 Char"/>
    <w:basedOn w:val="DefaultParagraphFont"/>
    <w:link w:val="Heading2"/>
    <w:rsid w:val="00301088"/>
    <w:rPr>
      <w:rFonts w:ascii="Cambria" w:eastAsia="SimSun" w:hAnsi="Cambria" w:cs="Times New Roman"/>
      <w:b/>
      <w:bCs/>
      <w:i/>
      <w:iCs/>
      <w:sz w:val="28"/>
      <w:szCs w:val="28"/>
      <w:lang w:val="en-GB" w:eastAsia="ar-SA"/>
    </w:rPr>
  </w:style>
  <w:style w:type="character" w:customStyle="1" w:styleId="Heading3Char">
    <w:name w:val="Heading 3 Char"/>
    <w:basedOn w:val="DefaultParagraphFont"/>
    <w:link w:val="Heading3"/>
    <w:uiPriority w:val="9"/>
    <w:rsid w:val="00301088"/>
    <w:rPr>
      <w:rFonts w:ascii="Cambria" w:eastAsia="Times New Roman" w:hAnsi="Cambria" w:cs="Mangal"/>
      <w:b/>
      <w:bCs/>
      <w:sz w:val="26"/>
      <w:szCs w:val="26"/>
      <w:lang w:val="en-GB" w:eastAsia="ar-SA" w:bidi="hi-IN"/>
    </w:rPr>
  </w:style>
  <w:style w:type="character" w:customStyle="1" w:styleId="Heading4Char">
    <w:name w:val="Heading 4 Char"/>
    <w:basedOn w:val="DefaultParagraphFont"/>
    <w:link w:val="Heading4"/>
    <w:rsid w:val="00301088"/>
    <w:rPr>
      <w:rFonts w:ascii="Times New Roman" w:eastAsia="Times New Roman" w:hAnsi="Times New Roman" w:cs="Times New Roman"/>
      <w:b/>
      <w:bCs/>
      <w:sz w:val="28"/>
      <w:szCs w:val="28"/>
      <w:lang w:val="en-US" w:eastAsia="ar-SA"/>
    </w:rPr>
  </w:style>
  <w:style w:type="character" w:customStyle="1" w:styleId="Heading7Char">
    <w:name w:val="Heading 7 Char"/>
    <w:basedOn w:val="DefaultParagraphFont"/>
    <w:link w:val="Heading7"/>
    <w:rsid w:val="00301088"/>
    <w:rPr>
      <w:rFonts w:ascii="Times New Roman" w:eastAsia="Times New Roman" w:hAnsi="Times New Roman" w:cs="Times New Roman"/>
      <w:sz w:val="24"/>
      <w:szCs w:val="24"/>
      <w:lang w:val="en-US" w:eastAsia="ar-SA"/>
    </w:rPr>
  </w:style>
  <w:style w:type="character" w:customStyle="1" w:styleId="WW8Num2z0">
    <w:name w:val="WW8Num2z0"/>
    <w:rsid w:val="00301088"/>
    <w:rPr>
      <w:rFonts w:ascii="Wingdings" w:hAnsi="Wingdings" w:cs="Times New Roman"/>
    </w:rPr>
  </w:style>
  <w:style w:type="character" w:customStyle="1" w:styleId="WW8Num3z0">
    <w:name w:val="WW8Num3z0"/>
    <w:rsid w:val="00301088"/>
    <w:rPr>
      <w:rFonts w:ascii="Courier New" w:hAnsi="Courier New" w:cs="Courier New"/>
    </w:rPr>
  </w:style>
  <w:style w:type="character" w:customStyle="1" w:styleId="WW8Num4z0">
    <w:name w:val="WW8Num4z0"/>
    <w:rsid w:val="00301088"/>
    <w:rPr>
      <w:rFonts w:ascii="Courier New" w:hAnsi="Courier New" w:cs="Courier New"/>
    </w:rPr>
  </w:style>
  <w:style w:type="character" w:customStyle="1" w:styleId="WW8Num5z0">
    <w:name w:val="WW8Num5z0"/>
    <w:rsid w:val="00301088"/>
    <w:rPr>
      <w:rFonts w:ascii="Symbol" w:hAnsi="Symbol"/>
    </w:rPr>
  </w:style>
  <w:style w:type="character" w:customStyle="1" w:styleId="WW8Num6z0">
    <w:name w:val="WW8Num6z0"/>
    <w:rsid w:val="00301088"/>
    <w:rPr>
      <w:rFonts w:ascii="Courier New" w:hAnsi="Courier New" w:cs="Courier New"/>
    </w:rPr>
  </w:style>
  <w:style w:type="character" w:customStyle="1" w:styleId="WW8Num6z1">
    <w:name w:val="WW8Num6z1"/>
    <w:rsid w:val="00301088"/>
    <w:rPr>
      <w:rFonts w:ascii="Courier New" w:hAnsi="Courier New"/>
    </w:rPr>
  </w:style>
  <w:style w:type="character" w:customStyle="1" w:styleId="WW8Num6z3">
    <w:name w:val="WW8Num6z3"/>
    <w:rsid w:val="00301088"/>
    <w:rPr>
      <w:rFonts w:ascii="Symbol" w:hAnsi="Symbol"/>
    </w:rPr>
  </w:style>
  <w:style w:type="character" w:customStyle="1" w:styleId="WW8Num7z0">
    <w:name w:val="WW8Num7z0"/>
    <w:rsid w:val="00301088"/>
    <w:rPr>
      <w:rFonts w:ascii="Courier New" w:hAnsi="Courier New" w:cs="Courier New"/>
    </w:rPr>
  </w:style>
  <w:style w:type="character" w:customStyle="1" w:styleId="WW8Num7z1">
    <w:name w:val="WW8Num7z1"/>
    <w:rsid w:val="00301088"/>
    <w:rPr>
      <w:rFonts w:ascii="Courier New" w:hAnsi="Courier New"/>
    </w:rPr>
  </w:style>
  <w:style w:type="character" w:customStyle="1" w:styleId="WW8Num7z3">
    <w:name w:val="WW8Num7z3"/>
    <w:rsid w:val="00301088"/>
    <w:rPr>
      <w:rFonts w:ascii="Symbol" w:hAnsi="Symbol"/>
    </w:rPr>
  </w:style>
  <w:style w:type="character" w:customStyle="1" w:styleId="WW8Num8z0">
    <w:name w:val="WW8Num8z0"/>
    <w:rsid w:val="00301088"/>
    <w:rPr>
      <w:rFonts w:ascii="Symbol" w:hAnsi="Symbol"/>
    </w:rPr>
  </w:style>
  <w:style w:type="character" w:customStyle="1" w:styleId="WW8Num8z1">
    <w:name w:val="WW8Num8z1"/>
    <w:rsid w:val="00301088"/>
    <w:rPr>
      <w:rFonts w:ascii="Courier New" w:hAnsi="Courier New" w:cs="Courier New"/>
    </w:rPr>
  </w:style>
  <w:style w:type="character" w:customStyle="1" w:styleId="WW8Num8z3">
    <w:name w:val="WW8Num8z3"/>
    <w:rsid w:val="00301088"/>
    <w:rPr>
      <w:rFonts w:ascii="Symbol" w:hAnsi="Symbol"/>
    </w:rPr>
  </w:style>
  <w:style w:type="character" w:customStyle="1" w:styleId="WW8Num9z0">
    <w:name w:val="WW8Num9z0"/>
    <w:rsid w:val="00301088"/>
    <w:rPr>
      <w:rFonts w:ascii="Courier New" w:hAnsi="Courier New" w:cs="Courier New"/>
    </w:rPr>
  </w:style>
  <w:style w:type="character" w:customStyle="1" w:styleId="WW8Num9z1">
    <w:name w:val="WW8Num9z1"/>
    <w:rsid w:val="00301088"/>
    <w:rPr>
      <w:rFonts w:ascii="Courier New" w:hAnsi="Courier New" w:cs="Courier New"/>
    </w:rPr>
  </w:style>
  <w:style w:type="character" w:customStyle="1" w:styleId="WW8Num9z3">
    <w:name w:val="WW8Num9z3"/>
    <w:rsid w:val="00301088"/>
    <w:rPr>
      <w:rFonts w:ascii="Symbol" w:hAnsi="Symbol"/>
    </w:rPr>
  </w:style>
  <w:style w:type="character" w:customStyle="1" w:styleId="WW8Num10z0">
    <w:name w:val="WW8Num10z0"/>
    <w:rsid w:val="00301088"/>
    <w:rPr>
      <w:rFonts w:ascii="Symbol" w:hAnsi="Symbol"/>
    </w:rPr>
  </w:style>
  <w:style w:type="character" w:customStyle="1" w:styleId="WW8Num10z1">
    <w:name w:val="WW8Num10z1"/>
    <w:rsid w:val="00301088"/>
    <w:rPr>
      <w:rFonts w:ascii="Courier New" w:hAnsi="Courier New" w:cs="Courier New"/>
    </w:rPr>
  </w:style>
  <w:style w:type="character" w:customStyle="1" w:styleId="WW8Num10z3">
    <w:name w:val="WW8Num10z3"/>
    <w:rsid w:val="00301088"/>
    <w:rPr>
      <w:rFonts w:ascii="Symbol" w:hAnsi="Symbol"/>
    </w:rPr>
  </w:style>
  <w:style w:type="character" w:customStyle="1" w:styleId="WW8Num11z0">
    <w:name w:val="WW8Num11z0"/>
    <w:rsid w:val="00301088"/>
    <w:rPr>
      <w:rFonts w:ascii="Wingdings" w:hAnsi="Wingdings"/>
    </w:rPr>
  </w:style>
  <w:style w:type="character" w:customStyle="1" w:styleId="WW8Num11z1">
    <w:name w:val="WW8Num11z1"/>
    <w:rsid w:val="00301088"/>
    <w:rPr>
      <w:rFonts w:ascii="Courier New" w:hAnsi="Courier New" w:cs="Courier New"/>
    </w:rPr>
  </w:style>
  <w:style w:type="character" w:customStyle="1" w:styleId="WW8Num11z3">
    <w:name w:val="WW8Num11z3"/>
    <w:rsid w:val="00301088"/>
    <w:rPr>
      <w:rFonts w:ascii="Symbol" w:hAnsi="Symbol"/>
    </w:rPr>
  </w:style>
  <w:style w:type="character" w:customStyle="1" w:styleId="WW8Num12z0">
    <w:name w:val="WW8Num12z0"/>
    <w:rsid w:val="00301088"/>
    <w:rPr>
      <w:rFonts w:ascii="Courier New" w:hAnsi="Courier New" w:cs="Courier New"/>
    </w:rPr>
  </w:style>
  <w:style w:type="character" w:customStyle="1" w:styleId="WW8Num12z1">
    <w:name w:val="WW8Num12z1"/>
    <w:rsid w:val="00301088"/>
    <w:rPr>
      <w:rFonts w:ascii="Courier New" w:hAnsi="Courier New"/>
    </w:rPr>
  </w:style>
  <w:style w:type="character" w:customStyle="1" w:styleId="WW8Num12z3">
    <w:name w:val="WW8Num12z3"/>
    <w:rsid w:val="00301088"/>
    <w:rPr>
      <w:rFonts w:ascii="Symbol" w:hAnsi="Symbol"/>
    </w:rPr>
  </w:style>
  <w:style w:type="character" w:customStyle="1" w:styleId="Absatz-Standardschriftart">
    <w:name w:val="Absatz-Standardschriftart"/>
    <w:rsid w:val="00301088"/>
  </w:style>
  <w:style w:type="character" w:customStyle="1" w:styleId="WW8Num1z0">
    <w:name w:val="WW8Num1z0"/>
    <w:rsid w:val="00301088"/>
    <w:rPr>
      <w:rFonts w:ascii="Wingdings" w:hAnsi="Wingdings" w:cs="Times New Roman"/>
    </w:rPr>
  </w:style>
  <w:style w:type="character" w:customStyle="1" w:styleId="WW8Num3z2">
    <w:name w:val="WW8Num3z2"/>
    <w:rsid w:val="00301088"/>
    <w:rPr>
      <w:rFonts w:ascii="Wingdings" w:hAnsi="Wingdings"/>
    </w:rPr>
  </w:style>
  <w:style w:type="character" w:customStyle="1" w:styleId="WW8Num3z3">
    <w:name w:val="WW8Num3z3"/>
    <w:rsid w:val="00301088"/>
    <w:rPr>
      <w:rFonts w:ascii="Symbol" w:hAnsi="Symbol"/>
    </w:rPr>
  </w:style>
  <w:style w:type="character" w:customStyle="1" w:styleId="WW8Num4z2">
    <w:name w:val="WW8Num4z2"/>
    <w:rsid w:val="00301088"/>
    <w:rPr>
      <w:rFonts w:ascii="Wingdings" w:hAnsi="Wingdings"/>
    </w:rPr>
  </w:style>
  <w:style w:type="character" w:customStyle="1" w:styleId="WW8Num4z3">
    <w:name w:val="WW8Num4z3"/>
    <w:rsid w:val="00301088"/>
    <w:rPr>
      <w:rFonts w:ascii="Symbol" w:hAnsi="Symbol"/>
    </w:rPr>
  </w:style>
  <w:style w:type="character" w:customStyle="1" w:styleId="WW8Num5z1">
    <w:name w:val="WW8Num5z1"/>
    <w:rsid w:val="00301088"/>
    <w:rPr>
      <w:rFonts w:ascii="Courier New" w:hAnsi="Courier New" w:cs="Courier New"/>
    </w:rPr>
  </w:style>
  <w:style w:type="character" w:customStyle="1" w:styleId="WW8Num5z2">
    <w:name w:val="WW8Num5z2"/>
    <w:rsid w:val="00301088"/>
    <w:rPr>
      <w:rFonts w:ascii="Wingdings" w:hAnsi="Wingdings"/>
    </w:rPr>
  </w:style>
  <w:style w:type="character" w:customStyle="1" w:styleId="WW8Num6z2">
    <w:name w:val="WW8Num6z2"/>
    <w:rsid w:val="00301088"/>
    <w:rPr>
      <w:rFonts w:ascii="Wingdings" w:hAnsi="Wingdings"/>
    </w:rPr>
  </w:style>
  <w:style w:type="character" w:customStyle="1" w:styleId="WW8Num7z2">
    <w:name w:val="WW8Num7z2"/>
    <w:rsid w:val="00301088"/>
    <w:rPr>
      <w:rFonts w:ascii="Wingdings" w:hAnsi="Wingdings"/>
    </w:rPr>
  </w:style>
  <w:style w:type="character" w:customStyle="1" w:styleId="WW8Num8z2">
    <w:name w:val="WW8Num8z2"/>
    <w:rsid w:val="00301088"/>
    <w:rPr>
      <w:rFonts w:ascii="Wingdings" w:hAnsi="Wingdings"/>
    </w:rPr>
  </w:style>
  <w:style w:type="character" w:customStyle="1" w:styleId="WW8Num9z2">
    <w:name w:val="WW8Num9z2"/>
    <w:rsid w:val="00301088"/>
    <w:rPr>
      <w:rFonts w:ascii="Wingdings" w:hAnsi="Wingdings"/>
    </w:rPr>
  </w:style>
  <w:style w:type="character" w:customStyle="1" w:styleId="WW8Num10z2">
    <w:name w:val="WW8Num10z2"/>
    <w:rsid w:val="00301088"/>
    <w:rPr>
      <w:rFonts w:ascii="Wingdings" w:hAnsi="Wingdings"/>
    </w:rPr>
  </w:style>
  <w:style w:type="character" w:customStyle="1" w:styleId="WW8Num12z2">
    <w:name w:val="WW8Num12z2"/>
    <w:rsid w:val="00301088"/>
    <w:rPr>
      <w:rFonts w:ascii="Wingdings" w:hAnsi="Wingdings"/>
    </w:rPr>
  </w:style>
  <w:style w:type="character" w:customStyle="1" w:styleId="WW8Num13z0">
    <w:name w:val="WW8Num13z0"/>
    <w:rsid w:val="00301088"/>
    <w:rPr>
      <w:rFonts w:ascii="Verdana" w:eastAsia="Times New Roman" w:hAnsi="Verdana" w:cs="Arial"/>
      <w:i w:val="0"/>
      <w:sz w:val="17"/>
    </w:rPr>
  </w:style>
  <w:style w:type="character" w:customStyle="1" w:styleId="WW8Num13z1">
    <w:name w:val="WW8Num13z1"/>
    <w:rsid w:val="00301088"/>
    <w:rPr>
      <w:rFonts w:ascii="Wingdings" w:hAnsi="Wingdings"/>
      <w:i w:val="0"/>
      <w:sz w:val="17"/>
    </w:rPr>
  </w:style>
  <w:style w:type="character" w:customStyle="1" w:styleId="WW8Num13z2">
    <w:name w:val="WW8Num13z2"/>
    <w:rsid w:val="00301088"/>
    <w:rPr>
      <w:rFonts w:ascii="Wingdings" w:hAnsi="Wingdings"/>
    </w:rPr>
  </w:style>
  <w:style w:type="character" w:customStyle="1" w:styleId="WW8Num13z3">
    <w:name w:val="WW8Num13z3"/>
    <w:rsid w:val="00301088"/>
    <w:rPr>
      <w:rFonts w:ascii="Symbol" w:hAnsi="Symbol"/>
    </w:rPr>
  </w:style>
  <w:style w:type="character" w:customStyle="1" w:styleId="WW8Num13z4">
    <w:name w:val="WW8Num13z4"/>
    <w:rsid w:val="00301088"/>
    <w:rPr>
      <w:rFonts w:ascii="Courier New" w:hAnsi="Courier New" w:cs="Courier New"/>
    </w:rPr>
  </w:style>
  <w:style w:type="character" w:customStyle="1" w:styleId="WW8Num14z0">
    <w:name w:val="WW8Num14z0"/>
    <w:rsid w:val="00301088"/>
    <w:rPr>
      <w:rFonts w:ascii="Courier New" w:hAnsi="Courier New" w:cs="Courier New"/>
    </w:rPr>
  </w:style>
  <w:style w:type="character" w:customStyle="1" w:styleId="WW8Num14z2">
    <w:name w:val="WW8Num14z2"/>
    <w:rsid w:val="00301088"/>
    <w:rPr>
      <w:rFonts w:ascii="Wingdings" w:hAnsi="Wingdings"/>
    </w:rPr>
  </w:style>
  <w:style w:type="character" w:customStyle="1" w:styleId="WW8Num14z3">
    <w:name w:val="WW8Num14z3"/>
    <w:rsid w:val="00301088"/>
    <w:rPr>
      <w:rFonts w:ascii="Symbol" w:hAnsi="Symbol"/>
    </w:rPr>
  </w:style>
  <w:style w:type="character" w:customStyle="1" w:styleId="WW8Num15z0">
    <w:name w:val="WW8Num15z0"/>
    <w:rsid w:val="00301088"/>
    <w:rPr>
      <w:rFonts w:ascii="Symbol" w:hAnsi="Symbol"/>
    </w:rPr>
  </w:style>
  <w:style w:type="character" w:customStyle="1" w:styleId="WW8Num15z1">
    <w:name w:val="WW8Num15z1"/>
    <w:rsid w:val="00301088"/>
    <w:rPr>
      <w:rFonts w:ascii="Courier New" w:hAnsi="Courier New" w:cs="Courier New"/>
    </w:rPr>
  </w:style>
  <w:style w:type="character" w:customStyle="1" w:styleId="WW8Num15z2">
    <w:name w:val="WW8Num15z2"/>
    <w:rsid w:val="00301088"/>
    <w:rPr>
      <w:rFonts w:ascii="Wingdings" w:hAnsi="Wingdings"/>
    </w:rPr>
  </w:style>
  <w:style w:type="character" w:customStyle="1" w:styleId="WW8Num16z0">
    <w:name w:val="WW8Num16z0"/>
    <w:rsid w:val="00301088"/>
    <w:rPr>
      <w:rFonts w:ascii="Verdana" w:eastAsia="Times New Roman" w:hAnsi="Verdana" w:cs="Courier New"/>
    </w:rPr>
  </w:style>
  <w:style w:type="character" w:customStyle="1" w:styleId="WW8Num16z1">
    <w:name w:val="WW8Num16z1"/>
    <w:rsid w:val="00301088"/>
    <w:rPr>
      <w:rFonts w:ascii="Courier New" w:hAnsi="Courier New" w:cs="Courier New"/>
    </w:rPr>
  </w:style>
  <w:style w:type="character" w:customStyle="1" w:styleId="WW8Num16z2">
    <w:name w:val="WW8Num16z2"/>
    <w:rsid w:val="00301088"/>
    <w:rPr>
      <w:rFonts w:ascii="Wingdings" w:hAnsi="Wingdings"/>
    </w:rPr>
  </w:style>
  <w:style w:type="character" w:customStyle="1" w:styleId="WW8Num16z3">
    <w:name w:val="WW8Num16z3"/>
    <w:rsid w:val="00301088"/>
    <w:rPr>
      <w:rFonts w:ascii="Symbol" w:hAnsi="Symbol"/>
    </w:rPr>
  </w:style>
  <w:style w:type="character" w:customStyle="1" w:styleId="WW8Num17z0">
    <w:name w:val="WW8Num17z0"/>
    <w:rsid w:val="00301088"/>
    <w:rPr>
      <w:rFonts w:ascii="Courier New" w:hAnsi="Courier New" w:cs="Courier New"/>
    </w:rPr>
  </w:style>
  <w:style w:type="character" w:customStyle="1" w:styleId="WW8Num17z2">
    <w:name w:val="WW8Num17z2"/>
    <w:rsid w:val="00301088"/>
    <w:rPr>
      <w:rFonts w:ascii="Wingdings" w:hAnsi="Wingdings"/>
    </w:rPr>
  </w:style>
  <w:style w:type="character" w:customStyle="1" w:styleId="WW8Num17z3">
    <w:name w:val="WW8Num17z3"/>
    <w:rsid w:val="00301088"/>
    <w:rPr>
      <w:rFonts w:ascii="Symbol" w:hAnsi="Symbol"/>
    </w:rPr>
  </w:style>
  <w:style w:type="character" w:customStyle="1" w:styleId="WW8Num18z0">
    <w:name w:val="WW8Num18z0"/>
    <w:rsid w:val="00301088"/>
    <w:rPr>
      <w:rFonts w:ascii="Courier New" w:hAnsi="Courier New" w:cs="Courier New"/>
    </w:rPr>
  </w:style>
  <w:style w:type="character" w:customStyle="1" w:styleId="WW8Num18z2">
    <w:name w:val="WW8Num18z2"/>
    <w:rsid w:val="00301088"/>
    <w:rPr>
      <w:rFonts w:ascii="Wingdings" w:hAnsi="Wingdings"/>
    </w:rPr>
  </w:style>
  <w:style w:type="character" w:customStyle="1" w:styleId="WW8Num18z3">
    <w:name w:val="WW8Num18z3"/>
    <w:rsid w:val="00301088"/>
    <w:rPr>
      <w:rFonts w:ascii="Symbol" w:hAnsi="Symbol"/>
    </w:rPr>
  </w:style>
  <w:style w:type="character" w:customStyle="1" w:styleId="WW8Num19z0">
    <w:name w:val="WW8Num19z0"/>
    <w:rsid w:val="00301088"/>
    <w:rPr>
      <w:rFonts w:ascii="Courier New" w:hAnsi="Courier New" w:cs="Courier New"/>
    </w:rPr>
  </w:style>
  <w:style w:type="character" w:customStyle="1" w:styleId="WW8Num19z2">
    <w:name w:val="WW8Num19z2"/>
    <w:rsid w:val="00301088"/>
    <w:rPr>
      <w:rFonts w:ascii="Wingdings" w:hAnsi="Wingdings"/>
    </w:rPr>
  </w:style>
  <w:style w:type="character" w:customStyle="1" w:styleId="WW8Num19z3">
    <w:name w:val="WW8Num19z3"/>
    <w:rsid w:val="00301088"/>
    <w:rPr>
      <w:rFonts w:ascii="Symbol" w:hAnsi="Symbol"/>
    </w:rPr>
  </w:style>
  <w:style w:type="character" w:customStyle="1" w:styleId="WW8Num20z0">
    <w:name w:val="WW8Num20z0"/>
    <w:rsid w:val="00301088"/>
    <w:rPr>
      <w:rFonts w:ascii="Wingdings" w:hAnsi="Wingdings"/>
    </w:rPr>
  </w:style>
  <w:style w:type="character" w:customStyle="1" w:styleId="WW8Num20z1">
    <w:name w:val="WW8Num20z1"/>
    <w:rsid w:val="00301088"/>
    <w:rPr>
      <w:rFonts w:ascii="Courier New" w:hAnsi="Courier New" w:cs="Courier New"/>
    </w:rPr>
  </w:style>
  <w:style w:type="character" w:customStyle="1" w:styleId="WW8Num20z3">
    <w:name w:val="WW8Num20z3"/>
    <w:rsid w:val="00301088"/>
    <w:rPr>
      <w:rFonts w:ascii="Symbol" w:hAnsi="Symbol"/>
    </w:rPr>
  </w:style>
  <w:style w:type="character" w:customStyle="1" w:styleId="WW8Num21z0">
    <w:name w:val="WW8Num21z0"/>
    <w:rsid w:val="00301088"/>
    <w:rPr>
      <w:rFonts w:ascii="Courier New" w:hAnsi="Courier New" w:cs="Courier New"/>
    </w:rPr>
  </w:style>
  <w:style w:type="character" w:customStyle="1" w:styleId="WW8Num21z2">
    <w:name w:val="WW8Num21z2"/>
    <w:rsid w:val="00301088"/>
    <w:rPr>
      <w:rFonts w:ascii="Wingdings" w:hAnsi="Wingdings"/>
    </w:rPr>
  </w:style>
  <w:style w:type="character" w:customStyle="1" w:styleId="WW8Num21z3">
    <w:name w:val="WW8Num21z3"/>
    <w:rsid w:val="00301088"/>
    <w:rPr>
      <w:rFonts w:ascii="Symbol" w:hAnsi="Symbol"/>
    </w:rPr>
  </w:style>
  <w:style w:type="character" w:customStyle="1" w:styleId="WW8Num22z0">
    <w:name w:val="WW8Num22z0"/>
    <w:rsid w:val="00301088"/>
    <w:rPr>
      <w:rFonts w:ascii="Courier New" w:hAnsi="Courier New" w:cs="Courier New"/>
    </w:rPr>
  </w:style>
  <w:style w:type="character" w:customStyle="1" w:styleId="WW8Num22z2">
    <w:name w:val="WW8Num22z2"/>
    <w:rsid w:val="00301088"/>
    <w:rPr>
      <w:rFonts w:ascii="Wingdings" w:hAnsi="Wingdings"/>
    </w:rPr>
  </w:style>
  <w:style w:type="character" w:customStyle="1" w:styleId="WW8Num22z3">
    <w:name w:val="WW8Num22z3"/>
    <w:rsid w:val="00301088"/>
    <w:rPr>
      <w:rFonts w:ascii="Symbol" w:hAnsi="Symbol"/>
    </w:rPr>
  </w:style>
  <w:style w:type="character" w:customStyle="1" w:styleId="WW-DefaultParagraphFont">
    <w:name w:val="WW-Default Paragraph Font"/>
    <w:rsid w:val="00301088"/>
  </w:style>
  <w:style w:type="character" w:styleId="HTMLTypewriter">
    <w:name w:val="HTML Typewriter"/>
    <w:rsid w:val="00301088"/>
    <w:rPr>
      <w:rFonts w:ascii="Courier New" w:eastAsia="Courier New" w:hAnsi="Courier New" w:cs="Courier New"/>
      <w:sz w:val="20"/>
      <w:szCs w:val="20"/>
    </w:rPr>
  </w:style>
  <w:style w:type="character" w:customStyle="1" w:styleId="TitleChar">
    <w:name w:val="Title Char"/>
    <w:rsid w:val="00301088"/>
    <w:rPr>
      <w:b/>
      <w:bCs/>
      <w:sz w:val="32"/>
    </w:rPr>
  </w:style>
  <w:style w:type="paragraph" w:customStyle="1" w:styleId="Heading">
    <w:name w:val="Heading"/>
    <w:basedOn w:val="Normal"/>
    <w:next w:val="BodyText"/>
    <w:rsid w:val="00301088"/>
    <w:pPr>
      <w:keepNext/>
      <w:widowControl/>
      <w:autoSpaceDE w:val="0"/>
      <w:spacing w:before="240" w:after="120" w:line="240" w:lineRule="auto"/>
    </w:pPr>
    <w:rPr>
      <w:rFonts w:eastAsia="SimSun" w:cs="Mangal"/>
      <w:sz w:val="28"/>
      <w:szCs w:val="28"/>
      <w:lang w:val="en-GB" w:eastAsia="ar-SA" w:bidi="ar-SA"/>
    </w:rPr>
  </w:style>
  <w:style w:type="paragraph" w:styleId="List">
    <w:name w:val="List"/>
    <w:basedOn w:val="BodyText"/>
    <w:rsid w:val="00301088"/>
    <w:pPr>
      <w:widowControl/>
      <w:autoSpaceDE w:val="0"/>
      <w:spacing w:line="240" w:lineRule="auto"/>
    </w:pPr>
    <w:rPr>
      <w:rFonts w:ascii="Times New Roman" w:eastAsia="Times New Roman" w:hAnsi="Times New Roman"/>
      <w:sz w:val="20"/>
      <w:lang w:val="en-GB" w:eastAsia="ar-SA" w:bidi="ar-SA"/>
    </w:rPr>
  </w:style>
  <w:style w:type="paragraph" w:styleId="Caption">
    <w:name w:val="caption"/>
    <w:basedOn w:val="Normal"/>
    <w:qFormat/>
    <w:rsid w:val="00301088"/>
    <w:pPr>
      <w:widowControl/>
      <w:suppressLineNumbers/>
      <w:autoSpaceDE w:val="0"/>
      <w:spacing w:before="120" w:after="120" w:line="240" w:lineRule="auto"/>
    </w:pPr>
    <w:rPr>
      <w:rFonts w:ascii="Times New Roman" w:eastAsia="Times New Roman" w:hAnsi="Times New Roman" w:cs="Mangal"/>
      <w:i/>
      <w:iCs/>
      <w:sz w:val="24"/>
      <w:szCs w:val="24"/>
      <w:lang w:val="en-GB" w:eastAsia="ar-SA" w:bidi="ar-SA"/>
    </w:rPr>
  </w:style>
  <w:style w:type="paragraph" w:customStyle="1" w:styleId="Index">
    <w:name w:val="Index"/>
    <w:basedOn w:val="Normal"/>
    <w:rsid w:val="00301088"/>
    <w:pPr>
      <w:widowControl/>
      <w:suppressLineNumbers/>
      <w:autoSpaceDE w:val="0"/>
      <w:spacing w:line="240" w:lineRule="auto"/>
    </w:pPr>
    <w:rPr>
      <w:rFonts w:ascii="Times New Roman" w:eastAsia="Times New Roman" w:hAnsi="Times New Roman" w:cs="Mangal"/>
      <w:sz w:val="20"/>
      <w:szCs w:val="20"/>
      <w:lang w:val="en-GB" w:eastAsia="ar-SA" w:bidi="ar-SA"/>
    </w:rPr>
  </w:style>
  <w:style w:type="paragraph" w:styleId="Footer">
    <w:name w:val="footer"/>
    <w:basedOn w:val="Normal"/>
    <w:link w:val="FooterChar"/>
    <w:rsid w:val="00301088"/>
    <w:pPr>
      <w:widowControl/>
      <w:tabs>
        <w:tab w:val="center" w:pos="4320"/>
        <w:tab w:val="right" w:pos="8640"/>
      </w:tabs>
      <w:autoSpaceDE w:val="0"/>
      <w:spacing w:line="240" w:lineRule="auto"/>
    </w:pPr>
    <w:rPr>
      <w:rFonts w:ascii="Times New Roman" w:eastAsia="Times New Roman" w:hAnsi="Times New Roman" w:cs="Times New Roman"/>
      <w:sz w:val="20"/>
      <w:szCs w:val="20"/>
      <w:lang w:val="en-GB" w:eastAsia="ar-SA" w:bidi="ar-SA"/>
    </w:rPr>
  </w:style>
  <w:style w:type="character" w:customStyle="1" w:styleId="FooterChar">
    <w:name w:val="Footer Char"/>
    <w:basedOn w:val="DefaultParagraphFont"/>
    <w:link w:val="Footer"/>
    <w:rsid w:val="00301088"/>
    <w:rPr>
      <w:rFonts w:ascii="Times New Roman" w:eastAsia="Times New Roman" w:hAnsi="Times New Roman" w:cs="Times New Roman"/>
      <w:sz w:val="20"/>
      <w:szCs w:val="20"/>
      <w:lang w:val="en-GB" w:eastAsia="ar-SA"/>
    </w:rPr>
  </w:style>
  <w:style w:type="paragraph" w:customStyle="1" w:styleId="summary">
    <w:name w:val="summary"/>
    <w:basedOn w:val="Normal"/>
    <w:rsid w:val="00301088"/>
    <w:pPr>
      <w:widowControl/>
      <w:spacing w:after="200" w:line="240" w:lineRule="auto"/>
      <w:jc w:val="both"/>
    </w:pPr>
    <w:rPr>
      <w:rFonts w:ascii="Palatino" w:eastAsia="Times New Roman" w:hAnsi="Palatino" w:cs="Times New Roman"/>
      <w:b/>
      <w:sz w:val="20"/>
      <w:szCs w:val="20"/>
      <w:lang w:eastAsia="ar-SA" w:bidi="ar-SA"/>
    </w:rPr>
  </w:style>
  <w:style w:type="paragraph" w:customStyle="1" w:styleId="NormalBold">
    <w:name w:val="Normal + Bold"/>
    <w:basedOn w:val="summary"/>
    <w:rsid w:val="00301088"/>
    <w:rPr>
      <w:rFonts w:ascii="Times New Roman" w:hAnsi="Times New Roman"/>
      <w:i/>
    </w:rPr>
  </w:style>
  <w:style w:type="paragraph" w:styleId="PlainText">
    <w:name w:val="Plain Text"/>
    <w:basedOn w:val="Normal"/>
    <w:link w:val="PlainTextChar"/>
    <w:rsid w:val="00301088"/>
    <w:pPr>
      <w:widowControl/>
      <w:suppressAutoHyphens w:val="0"/>
      <w:spacing w:line="240" w:lineRule="auto"/>
    </w:pPr>
    <w:rPr>
      <w:rFonts w:ascii="Courier New" w:eastAsia="Times New Roman" w:hAnsi="Courier New" w:cs="Courier New"/>
      <w:sz w:val="20"/>
      <w:szCs w:val="20"/>
      <w:lang w:eastAsia="ar-SA" w:bidi="ar-SA"/>
    </w:rPr>
  </w:style>
  <w:style w:type="character" w:customStyle="1" w:styleId="PlainTextChar">
    <w:name w:val="Plain Text Char"/>
    <w:basedOn w:val="DefaultParagraphFont"/>
    <w:link w:val="PlainText"/>
    <w:rsid w:val="00301088"/>
    <w:rPr>
      <w:rFonts w:ascii="Courier New" w:eastAsia="Times New Roman" w:hAnsi="Courier New" w:cs="Courier New"/>
      <w:sz w:val="20"/>
      <w:szCs w:val="20"/>
      <w:lang w:val="en-US" w:eastAsia="ar-SA"/>
    </w:rPr>
  </w:style>
  <w:style w:type="paragraph" w:styleId="HTMLPreformatted">
    <w:name w:val="HTML Preformatted"/>
    <w:basedOn w:val="Normal"/>
    <w:link w:val="HTMLPreformattedChar"/>
    <w:rsid w:val="0030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spacing w:line="240" w:lineRule="auto"/>
    </w:pPr>
    <w:rPr>
      <w:rFonts w:ascii="Courier New" w:eastAsia="Times New Roman" w:hAnsi="Courier New" w:cs="Courier New"/>
      <w:color w:val="000000"/>
      <w:sz w:val="20"/>
      <w:szCs w:val="20"/>
      <w:lang w:eastAsia="ar-SA" w:bidi="ar-SA"/>
    </w:rPr>
  </w:style>
  <w:style w:type="character" w:customStyle="1" w:styleId="HTMLPreformattedChar">
    <w:name w:val="HTML Preformatted Char"/>
    <w:basedOn w:val="DefaultParagraphFont"/>
    <w:link w:val="HTMLPreformatted"/>
    <w:rsid w:val="00301088"/>
    <w:rPr>
      <w:rFonts w:ascii="Courier New" w:eastAsia="Times New Roman" w:hAnsi="Courier New" w:cs="Courier New"/>
      <w:color w:val="000000"/>
      <w:sz w:val="20"/>
      <w:szCs w:val="20"/>
      <w:lang w:val="en-US" w:eastAsia="ar-SA"/>
    </w:rPr>
  </w:style>
  <w:style w:type="paragraph" w:styleId="ListBullet2">
    <w:name w:val="List Bullet 2"/>
    <w:basedOn w:val="Normal"/>
    <w:rsid w:val="00301088"/>
    <w:pPr>
      <w:widowControl/>
      <w:tabs>
        <w:tab w:val="left" w:pos="720"/>
      </w:tabs>
      <w:suppressAutoHyphens w:val="0"/>
      <w:spacing w:before="120" w:line="240" w:lineRule="auto"/>
      <w:ind w:left="720" w:hanging="360"/>
    </w:pPr>
    <w:rPr>
      <w:rFonts w:ascii="Times New Roman" w:eastAsia="Times New Roman" w:hAnsi="Times New Roman" w:cs="Times New Roman"/>
      <w:szCs w:val="20"/>
      <w:lang w:val="en-CA" w:eastAsia="ar-SA" w:bidi="ar-SA"/>
    </w:rPr>
  </w:style>
  <w:style w:type="paragraph" w:styleId="BodyTextFirstIndent">
    <w:name w:val="Body Text First Indent"/>
    <w:basedOn w:val="BodyText"/>
    <w:link w:val="BodyTextFirstIndentChar"/>
    <w:rsid w:val="00301088"/>
    <w:pPr>
      <w:widowControl/>
      <w:suppressAutoHyphens w:val="0"/>
      <w:spacing w:before="120" w:line="240" w:lineRule="auto"/>
      <w:ind w:firstLine="210"/>
    </w:pPr>
    <w:rPr>
      <w:rFonts w:ascii="Times New Roman" w:eastAsia="Times New Roman" w:hAnsi="Times New Roman" w:cs="Times New Roman"/>
      <w:lang w:val="en-CA" w:eastAsia="ar-SA" w:bidi="ar-SA"/>
    </w:rPr>
  </w:style>
  <w:style w:type="character" w:customStyle="1" w:styleId="BodyTextFirstIndentChar">
    <w:name w:val="Body Text First Indent Char"/>
    <w:basedOn w:val="BodyTextChar"/>
    <w:link w:val="BodyTextFirstIndent"/>
    <w:rsid w:val="00301088"/>
    <w:rPr>
      <w:rFonts w:ascii="Times New Roman" w:eastAsia="Times New Roman" w:hAnsi="Times New Roman" w:cs="Times New Roman"/>
      <w:lang w:val="en-CA" w:eastAsia="ar-SA"/>
    </w:rPr>
  </w:style>
  <w:style w:type="paragraph" w:customStyle="1" w:styleId="Framecontents">
    <w:name w:val="Frame contents"/>
    <w:basedOn w:val="BodyText"/>
    <w:rsid w:val="00301088"/>
    <w:pPr>
      <w:widowControl/>
      <w:autoSpaceDE w:val="0"/>
      <w:spacing w:line="240" w:lineRule="auto"/>
    </w:pPr>
    <w:rPr>
      <w:rFonts w:ascii="Times New Roman" w:eastAsia="Times New Roman" w:hAnsi="Times New Roman" w:cs="Times New Roman"/>
      <w:sz w:val="20"/>
      <w:lang w:val="en-GB" w:eastAsia="ar-SA" w:bidi="ar-SA"/>
    </w:rPr>
  </w:style>
  <w:style w:type="paragraph" w:styleId="Title">
    <w:name w:val="Title"/>
    <w:basedOn w:val="Normal"/>
    <w:next w:val="Subtitle"/>
    <w:link w:val="TitleChar1"/>
    <w:qFormat/>
    <w:rsid w:val="00301088"/>
    <w:pPr>
      <w:widowControl/>
      <w:suppressAutoHyphens w:val="0"/>
      <w:overflowPunct w:val="0"/>
      <w:autoSpaceDE w:val="0"/>
      <w:spacing w:line="240" w:lineRule="auto"/>
      <w:jc w:val="center"/>
      <w:textAlignment w:val="baseline"/>
    </w:pPr>
    <w:rPr>
      <w:rFonts w:ascii="Times New Roman" w:eastAsia="Times New Roman" w:hAnsi="Times New Roman" w:cs="Times New Roman"/>
      <w:b/>
      <w:bCs/>
      <w:sz w:val="32"/>
      <w:szCs w:val="20"/>
      <w:lang w:eastAsia="ar-SA" w:bidi="ar-SA"/>
    </w:rPr>
  </w:style>
  <w:style w:type="character" w:customStyle="1" w:styleId="TitleChar1">
    <w:name w:val="Title Char1"/>
    <w:basedOn w:val="DefaultParagraphFont"/>
    <w:link w:val="Title"/>
    <w:rsid w:val="00301088"/>
    <w:rPr>
      <w:rFonts w:ascii="Times New Roman" w:eastAsia="Times New Roman" w:hAnsi="Times New Roman" w:cs="Times New Roman"/>
      <w:b/>
      <w:bCs/>
      <w:sz w:val="32"/>
      <w:szCs w:val="20"/>
      <w:lang w:val="en-US" w:eastAsia="ar-SA"/>
    </w:rPr>
  </w:style>
  <w:style w:type="paragraph" w:styleId="Subtitle">
    <w:name w:val="Subtitle"/>
    <w:basedOn w:val="Heading"/>
    <w:next w:val="BodyText"/>
    <w:link w:val="SubtitleChar"/>
    <w:qFormat/>
    <w:rsid w:val="00301088"/>
    <w:pPr>
      <w:jc w:val="center"/>
    </w:pPr>
    <w:rPr>
      <w:i/>
      <w:iCs/>
    </w:rPr>
  </w:style>
  <w:style w:type="character" w:customStyle="1" w:styleId="SubtitleChar">
    <w:name w:val="Subtitle Char"/>
    <w:basedOn w:val="DefaultParagraphFont"/>
    <w:link w:val="Subtitle"/>
    <w:rsid w:val="00301088"/>
    <w:rPr>
      <w:rFonts w:ascii="Arial" w:eastAsia="SimSun" w:hAnsi="Arial" w:cs="Mangal"/>
      <w:i/>
      <w:iCs/>
      <w:sz w:val="28"/>
      <w:szCs w:val="28"/>
      <w:lang w:val="en-GB" w:eastAsia="ar-SA"/>
    </w:rPr>
  </w:style>
  <w:style w:type="paragraph" w:customStyle="1" w:styleId="GridTable31">
    <w:name w:val="Grid Table 31"/>
    <w:basedOn w:val="Heading1"/>
    <w:next w:val="Normal"/>
    <w:qFormat/>
    <w:rsid w:val="00301088"/>
    <w:pPr>
      <w:suppressAutoHyphens w:val="0"/>
      <w:spacing w:before="480" w:line="276" w:lineRule="auto"/>
    </w:pPr>
    <w:rPr>
      <w:rFonts w:ascii="Cambria" w:eastAsia="SimSun" w:hAnsi="Cambria" w:cs="Times New Roman"/>
      <w:b/>
      <w:bCs/>
      <w:color w:val="365F91"/>
      <w:sz w:val="28"/>
      <w:szCs w:val="28"/>
      <w:lang w:eastAsia="ar-SA" w:bidi="ar-SA"/>
    </w:rPr>
  </w:style>
  <w:style w:type="paragraph" w:customStyle="1" w:styleId="Default">
    <w:name w:val="Default"/>
    <w:rsid w:val="0030108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NormalWeb">
    <w:name w:val="Normal (Web)"/>
    <w:basedOn w:val="Normal"/>
    <w:uiPriority w:val="99"/>
    <w:unhideWhenUsed/>
    <w:rsid w:val="00301088"/>
    <w:pPr>
      <w:widowControl/>
      <w:suppressAutoHyphens w:val="0"/>
      <w:spacing w:after="120" w:line="240" w:lineRule="auto"/>
    </w:pPr>
    <w:rPr>
      <w:rFonts w:ascii="Times New Roman" w:eastAsia="Times New Roman" w:hAnsi="Times New Roman" w:cs="Times New Roman"/>
      <w:sz w:val="24"/>
      <w:szCs w:val="24"/>
      <w:lang w:eastAsia="en-US" w:bidi="ar-SA"/>
    </w:rPr>
  </w:style>
  <w:style w:type="character" w:styleId="Strong">
    <w:name w:val="Strong"/>
    <w:uiPriority w:val="22"/>
    <w:qFormat/>
    <w:rsid w:val="00301088"/>
    <w:rPr>
      <w:b/>
      <w:bCs/>
    </w:rPr>
  </w:style>
  <w:style w:type="character" w:customStyle="1" w:styleId="apple-converted-space">
    <w:name w:val="apple-converted-space"/>
    <w:rsid w:val="00301088"/>
  </w:style>
  <w:style w:type="character" w:customStyle="1" w:styleId="cisco-intro-text">
    <w:name w:val="cisco-intro-text"/>
    <w:basedOn w:val="DefaultParagraphFont"/>
    <w:rsid w:val="0030108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6189</Words>
  <Characters>35281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 Software</dc:creator>
  <cp:lastModifiedBy>knoldus</cp:lastModifiedBy>
  <cp:revision>2</cp:revision>
  <dcterms:created xsi:type="dcterms:W3CDTF">2021-07-16T17:38:00Z</dcterms:created>
  <dcterms:modified xsi:type="dcterms:W3CDTF">2021-07-16T17:38:00Z</dcterms:modified>
</cp:coreProperties>
</file>