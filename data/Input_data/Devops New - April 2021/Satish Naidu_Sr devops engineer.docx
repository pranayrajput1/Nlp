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E8" w:rsidRPr="00F600BD" w:rsidRDefault="00951BFB">
      <w:pPr>
        <w:spacing w:after="0"/>
        <w:jc w:val="center"/>
        <w:rPr>
          <w:rStyle w:val="Emphasis"/>
          <w:b/>
          <w:i w:val="0"/>
          <w:sz w:val="36"/>
          <w:szCs w:val="36"/>
        </w:rPr>
      </w:pPr>
      <w:r w:rsidRPr="00F600BD">
        <w:rPr>
          <w:rStyle w:val="Emphasis"/>
          <w:b/>
          <w:i w:val="0"/>
          <w:sz w:val="36"/>
          <w:szCs w:val="36"/>
        </w:rPr>
        <w:t>Satish</w:t>
      </w:r>
      <w:r w:rsidR="00372D65">
        <w:rPr>
          <w:rStyle w:val="Emphasis"/>
          <w:b/>
          <w:i w:val="0"/>
          <w:sz w:val="36"/>
          <w:szCs w:val="36"/>
        </w:rPr>
        <w:t xml:space="preserve"> </w:t>
      </w:r>
      <w:proofErr w:type="spellStart"/>
      <w:r w:rsidR="00372D65">
        <w:rPr>
          <w:rStyle w:val="Emphasis"/>
          <w:b/>
          <w:i w:val="0"/>
          <w:sz w:val="36"/>
          <w:szCs w:val="36"/>
        </w:rPr>
        <w:t>Ramu</w:t>
      </w:r>
      <w:proofErr w:type="spellEnd"/>
      <w:r w:rsidRPr="00F600BD">
        <w:rPr>
          <w:rStyle w:val="Emphasis"/>
          <w:b/>
          <w:i w:val="0"/>
          <w:sz w:val="36"/>
          <w:szCs w:val="36"/>
        </w:rPr>
        <w:t xml:space="preserve"> Naidu</w:t>
      </w:r>
    </w:p>
    <w:p w:rsidR="00C748E8" w:rsidRPr="00986BF2" w:rsidRDefault="00951BFB">
      <w:pPr>
        <w:spacing w:after="0"/>
        <w:rPr>
          <w:rStyle w:val="Emphasis"/>
          <w:i w:val="0"/>
        </w:rPr>
      </w:pPr>
      <w:r w:rsidRPr="00986BF2">
        <w:rPr>
          <w:rStyle w:val="Emphasis"/>
          <w:i w:val="0"/>
        </w:rPr>
        <w:tab/>
      </w:r>
      <w:r w:rsidRPr="00986BF2">
        <w:rPr>
          <w:rStyle w:val="Emphasis"/>
          <w:i w:val="0"/>
        </w:rPr>
        <w:tab/>
      </w:r>
      <w:r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>Mobile</w:t>
      </w:r>
      <w:r w:rsidR="000C031E" w:rsidRPr="00986BF2">
        <w:rPr>
          <w:rStyle w:val="Emphasis"/>
          <w:i w:val="0"/>
        </w:rPr>
        <w:t>: +91</w:t>
      </w:r>
      <w:r w:rsidR="00ED20E8">
        <w:rPr>
          <w:rStyle w:val="Emphasis"/>
          <w:i w:val="0"/>
        </w:rPr>
        <w:t xml:space="preserve"> </w:t>
      </w:r>
      <w:r w:rsidR="00FA6EEF">
        <w:rPr>
          <w:rStyle w:val="Emphasis"/>
          <w:i w:val="0"/>
        </w:rPr>
        <w:t>9561 611 644</w:t>
      </w:r>
      <w:r w:rsidR="00C748E8" w:rsidRPr="00986BF2">
        <w:rPr>
          <w:rStyle w:val="Emphasis"/>
          <w:i w:val="0"/>
        </w:rPr>
        <w:t xml:space="preserve"> Email: </w:t>
      </w:r>
      <w:r w:rsidR="006F1CED">
        <w:rPr>
          <w:rStyle w:val="Emphasis"/>
          <w:i w:val="0"/>
        </w:rPr>
        <w:t>satish.naidu</w:t>
      </w:r>
      <w:r w:rsidR="00010DAC">
        <w:rPr>
          <w:rStyle w:val="Emphasis"/>
          <w:i w:val="0"/>
        </w:rPr>
        <w:t>12</w:t>
      </w:r>
      <w:r w:rsidR="00706EFC">
        <w:rPr>
          <w:rStyle w:val="Emphasis"/>
          <w:i w:val="0"/>
        </w:rPr>
        <w:t>@</w:t>
      </w:r>
      <w:r w:rsidR="00E27AF3">
        <w:rPr>
          <w:rStyle w:val="Emphasis"/>
          <w:i w:val="0"/>
        </w:rPr>
        <w:t>gmail</w:t>
      </w:r>
      <w:r w:rsidR="006F1CED">
        <w:rPr>
          <w:rStyle w:val="Emphasis"/>
          <w:i w:val="0"/>
        </w:rPr>
        <w:t>.com</w:t>
      </w:r>
    </w:p>
    <w:p w:rsidR="0002693D" w:rsidRPr="00986BF2" w:rsidRDefault="0002693D">
      <w:pPr>
        <w:spacing w:after="0"/>
        <w:rPr>
          <w:rStyle w:val="Emphasis"/>
          <w:i w:val="0"/>
        </w:rPr>
      </w:pPr>
    </w:p>
    <w:p w:rsidR="004C74FB" w:rsidRPr="00986BF2" w:rsidRDefault="004C74FB" w:rsidP="004C74FB">
      <w:pPr>
        <w:pStyle w:val="Heading6"/>
        <w:shd w:val="clear" w:color="auto" w:fill="D9D9D9"/>
        <w:rPr>
          <w:rStyle w:val="Emphasis"/>
          <w:b w:val="0"/>
          <w:i w:val="0"/>
        </w:rPr>
      </w:pPr>
      <w:r w:rsidRPr="00C43422">
        <w:rPr>
          <w:rStyle w:val="Emphasis"/>
          <w:b w:val="0"/>
          <w:i w:val="0"/>
        </w:rPr>
        <w:t>CAREER OBJECTIVE</w:t>
      </w:r>
    </w:p>
    <w:p w:rsidR="004C74FB" w:rsidRPr="00986BF2" w:rsidRDefault="004C74FB" w:rsidP="004C74FB">
      <w:pPr>
        <w:pStyle w:val="BodyText2"/>
        <w:spacing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Seeking to work with an organization where my experience, ideas and skills can be utilized to fulfill the requirement of challenging position.</w:t>
      </w:r>
    </w:p>
    <w:p w:rsidR="00FE7CA5" w:rsidRPr="00986BF2" w:rsidRDefault="00261A4C" w:rsidP="00FE7CA5">
      <w:pPr>
        <w:pStyle w:val="Heading6"/>
        <w:shd w:val="clear" w:color="auto" w:fill="D9D9D9"/>
        <w:rPr>
          <w:rStyle w:val="Emphasis"/>
          <w:b w:val="0"/>
          <w:i w:val="0"/>
        </w:rPr>
      </w:pPr>
      <w:r w:rsidRPr="00C43422">
        <w:rPr>
          <w:rStyle w:val="Emphasis"/>
          <w:b w:val="0"/>
          <w:i w:val="0"/>
        </w:rPr>
        <w:t>WORK</w:t>
      </w:r>
      <w:r w:rsidR="007B3D51" w:rsidRPr="00C43422">
        <w:rPr>
          <w:rStyle w:val="Emphasis"/>
          <w:b w:val="0"/>
          <w:i w:val="0"/>
        </w:rPr>
        <w:t xml:space="preserve"> Summary</w:t>
      </w:r>
    </w:p>
    <w:p w:rsidR="005A3711" w:rsidRDefault="00856E7D" w:rsidP="005A3711">
      <w:pPr>
        <w:pStyle w:val="summary"/>
        <w:widowControl w:val="0"/>
        <w:shd w:val="clear" w:color="auto" w:fill="FFFFFF"/>
        <w:autoSpaceDE w:val="0"/>
        <w:autoSpaceDN w:val="0"/>
        <w:adjustRightInd w:val="0"/>
        <w:spacing w:before="0" w:beforeAutospacing="0" w:after="75" w:afterAutospacing="0"/>
        <w:contextualSpacing/>
        <w:rPr>
          <w:rFonts w:ascii="Calibri" w:hAnsi="Calibri"/>
          <w:b/>
          <w:sz w:val="22"/>
          <w:szCs w:val="22"/>
        </w:rPr>
      </w:pPr>
      <w:r w:rsidRPr="00856E7D">
        <w:rPr>
          <w:rFonts w:ascii="Calibri" w:eastAsia="Calibri" w:hAnsi="Calibri"/>
          <w:b/>
          <w:sz w:val="22"/>
          <w:szCs w:val="22"/>
          <w:lang w:eastAsia="ar-SA"/>
        </w:rPr>
        <w:t>Over 7+ years</w:t>
      </w:r>
      <w:r>
        <w:rPr>
          <w:rFonts w:ascii="Calibri" w:eastAsia="Calibri" w:hAnsi="Calibri"/>
          <w:b/>
          <w:sz w:val="22"/>
          <w:szCs w:val="22"/>
          <w:lang w:eastAsia="ar-SA"/>
        </w:rPr>
        <w:t>’</w:t>
      </w:r>
      <w:r w:rsidRPr="00856E7D">
        <w:rPr>
          <w:rFonts w:ascii="Calibri" w:eastAsia="Calibri" w:hAnsi="Calibri"/>
          <w:b/>
          <w:sz w:val="22"/>
          <w:szCs w:val="22"/>
          <w:lang w:eastAsia="ar-SA"/>
        </w:rPr>
        <w:t xml:space="preserve"> Experience as a Linux Administrator in the information technology and services industry. Skilled in Centos servers, RHEL servers, Ubuntu servers, BASH scripting, Docker, Ansible, Kubernetes, Jenkins, Git, AWS, Apache, Nginx, Nagios, Varnish, Memcached, </w:t>
      </w:r>
      <w:proofErr w:type="spellStart"/>
      <w:r w:rsidR="00321B18">
        <w:rPr>
          <w:rFonts w:ascii="Calibri" w:eastAsia="Calibri" w:hAnsi="Calibri"/>
          <w:b/>
          <w:sz w:val="22"/>
          <w:szCs w:val="22"/>
          <w:lang w:eastAsia="ar-SA"/>
        </w:rPr>
        <w:t>Solr</w:t>
      </w:r>
      <w:proofErr w:type="spellEnd"/>
      <w:r w:rsidR="00321B18">
        <w:rPr>
          <w:rFonts w:ascii="Calibri" w:eastAsia="Calibri" w:hAnsi="Calibri"/>
          <w:b/>
          <w:sz w:val="22"/>
          <w:szCs w:val="22"/>
          <w:lang w:eastAsia="ar-SA"/>
        </w:rPr>
        <w:t xml:space="preserve">, </w:t>
      </w:r>
      <w:r w:rsidRPr="00856E7D">
        <w:rPr>
          <w:rFonts w:ascii="Calibri" w:eastAsia="Calibri" w:hAnsi="Calibri"/>
          <w:b/>
          <w:sz w:val="22"/>
          <w:szCs w:val="22"/>
          <w:lang w:eastAsia="ar-SA"/>
        </w:rPr>
        <w:t xml:space="preserve">MySQL, Apache tomcat, JBoss, and Weblogic. Strong information technology </w:t>
      </w:r>
      <w:r w:rsidR="00321B18" w:rsidRPr="00856E7D">
        <w:rPr>
          <w:rFonts w:ascii="Calibri" w:eastAsia="Calibri" w:hAnsi="Calibri"/>
          <w:b/>
          <w:sz w:val="22"/>
          <w:szCs w:val="22"/>
          <w:lang w:eastAsia="ar-SA"/>
        </w:rPr>
        <w:t xml:space="preserve">professional </w:t>
      </w:r>
      <w:r w:rsidR="00321B18">
        <w:rPr>
          <w:rFonts w:ascii="Calibri" w:eastAsia="Calibri" w:hAnsi="Calibri"/>
          <w:b/>
          <w:sz w:val="22"/>
          <w:szCs w:val="22"/>
          <w:lang w:eastAsia="ar-SA"/>
        </w:rPr>
        <w:t>with</w:t>
      </w:r>
      <w:r>
        <w:rPr>
          <w:rFonts w:ascii="Calibri" w:eastAsia="Calibri" w:hAnsi="Calibri"/>
          <w:b/>
          <w:sz w:val="22"/>
          <w:szCs w:val="22"/>
          <w:lang w:eastAsia="ar-SA"/>
        </w:rPr>
        <w:t xml:space="preserve"> </w:t>
      </w:r>
      <w:r w:rsidRPr="00856E7D">
        <w:rPr>
          <w:rFonts w:ascii="Calibri" w:eastAsia="Calibri" w:hAnsi="Calibri"/>
          <w:b/>
          <w:sz w:val="22"/>
          <w:szCs w:val="22"/>
          <w:lang w:eastAsia="ar-SA"/>
        </w:rPr>
        <w:t>RHCT certified.</w:t>
      </w:r>
    </w:p>
    <w:p w:rsidR="003E4D0B" w:rsidRPr="00986BF2" w:rsidRDefault="003E4D0B" w:rsidP="003E4D0B">
      <w:pPr>
        <w:pStyle w:val="Heading6"/>
        <w:shd w:val="clear" w:color="auto" w:fill="D9D9D9"/>
        <w:rPr>
          <w:rStyle w:val="Emphasis"/>
          <w:b w:val="0"/>
          <w:i w:val="0"/>
        </w:rPr>
      </w:pPr>
      <w:r w:rsidRPr="00C43422">
        <w:rPr>
          <w:rStyle w:val="Emphasis"/>
          <w:b w:val="0"/>
          <w:i w:val="0"/>
        </w:rPr>
        <w:t>Educational Qualification</w:t>
      </w:r>
      <w:r w:rsidRPr="00986BF2">
        <w:rPr>
          <w:rStyle w:val="Emphasis"/>
          <w:b w:val="0"/>
          <w:i w:val="0"/>
        </w:rPr>
        <w:t xml:space="preserve">  </w:t>
      </w:r>
    </w:p>
    <w:p w:rsidR="003E4D0B" w:rsidRPr="00986BF2" w:rsidRDefault="003E4D0B" w:rsidP="003E4D0B">
      <w:pPr>
        <w:numPr>
          <w:ilvl w:val="0"/>
          <w:numId w:val="31"/>
        </w:numPr>
        <w:tabs>
          <w:tab w:val="clear" w:pos="960"/>
          <w:tab w:val="left" w:pos="720"/>
        </w:tabs>
        <w:suppressAutoHyphens w:val="0"/>
        <w:spacing w:after="0" w:line="240" w:lineRule="auto"/>
        <w:ind w:left="720"/>
        <w:jc w:val="both"/>
        <w:rPr>
          <w:rStyle w:val="Emphasis"/>
          <w:i w:val="0"/>
        </w:rPr>
      </w:pPr>
      <w:r w:rsidRPr="00986BF2">
        <w:rPr>
          <w:rStyle w:val="Emphasis"/>
          <w:i w:val="0"/>
        </w:rPr>
        <w:t>Commerce G</w:t>
      </w:r>
      <w:r w:rsidR="008A0E9D" w:rsidRPr="00986BF2">
        <w:rPr>
          <w:rStyle w:val="Emphasis"/>
          <w:i w:val="0"/>
        </w:rPr>
        <w:t>raduated</w:t>
      </w:r>
      <w:r w:rsidR="00533BFC">
        <w:rPr>
          <w:rStyle w:val="Emphasis"/>
          <w:i w:val="0"/>
        </w:rPr>
        <w:t xml:space="preserve"> </w:t>
      </w:r>
      <w:r w:rsidR="00ED2793" w:rsidRPr="00986BF2">
        <w:rPr>
          <w:rStyle w:val="Emphasis"/>
          <w:i w:val="0"/>
        </w:rPr>
        <w:t>from</w:t>
      </w:r>
      <w:r w:rsidR="008A0E9D" w:rsidRPr="00986BF2">
        <w:rPr>
          <w:rStyle w:val="Emphasis"/>
          <w:i w:val="0"/>
        </w:rPr>
        <w:t xml:space="preserve"> Mumbai University in the year 2010.</w:t>
      </w:r>
    </w:p>
    <w:p w:rsidR="003E4D0B" w:rsidRPr="00986BF2" w:rsidRDefault="003E4D0B" w:rsidP="003E4D0B">
      <w:pPr>
        <w:tabs>
          <w:tab w:val="left" w:pos="720"/>
        </w:tabs>
        <w:suppressAutoHyphens w:val="0"/>
        <w:spacing w:after="0" w:line="240" w:lineRule="auto"/>
        <w:ind w:left="720"/>
        <w:jc w:val="both"/>
        <w:rPr>
          <w:rStyle w:val="Emphasis"/>
          <w:i w:val="0"/>
        </w:rPr>
      </w:pPr>
    </w:p>
    <w:p w:rsidR="003E4D0B" w:rsidRPr="00986BF2" w:rsidRDefault="003E4D0B" w:rsidP="003E4D0B">
      <w:pPr>
        <w:pStyle w:val="Heading6"/>
        <w:shd w:val="clear" w:color="auto" w:fill="D9D9D9"/>
        <w:rPr>
          <w:rStyle w:val="Emphasis"/>
          <w:b w:val="0"/>
          <w:i w:val="0"/>
        </w:rPr>
      </w:pPr>
      <w:r w:rsidRPr="00C43422">
        <w:rPr>
          <w:rStyle w:val="Emphasis"/>
          <w:b w:val="0"/>
          <w:i w:val="0"/>
        </w:rPr>
        <w:t>Certification &amp;IT Course</w:t>
      </w:r>
    </w:p>
    <w:p w:rsidR="003E4D0B" w:rsidRPr="00986BF2" w:rsidRDefault="003E4D0B" w:rsidP="003E4D0B">
      <w:pPr>
        <w:numPr>
          <w:ilvl w:val="0"/>
          <w:numId w:val="31"/>
        </w:numPr>
        <w:tabs>
          <w:tab w:val="clear" w:pos="960"/>
          <w:tab w:val="left" w:pos="720"/>
        </w:tabs>
        <w:suppressAutoHyphens w:val="0"/>
        <w:spacing w:after="0" w:line="240" w:lineRule="auto"/>
        <w:ind w:left="720"/>
        <w:jc w:val="both"/>
        <w:rPr>
          <w:rStyle w:val="Emphasis"/>
          <w:i w:val="0"/>
        </w:rPr>
      </w:pPr>
      <w:r w:rsidRPr="00986BF2">
        <w:rPr>
          <w:rStyle w:val="Emphasis"/>
          <w:i w:val="0"/>
        </w:rPr>
        <w:t>RHCT Certified.</w:t>
      </w:r>
    </w:p>
    <w:p w:rsidR="003E4D0B" w:rsidRPr="00986BF2" w:rsidRDefault="003E4D0B" w:rsidP="003E4D0B">
      <w:pPr>
        <w:numPr>
          <w:ilvl w:val="0"/>
          <w:numId w:val="31"/>
        </w:numPr>
        <w:tabs>
          <w:tab w:val="clear" w:pos="960"/>
          <w:tab w:val="left" w:pos="720"/>
        </w:tabs>
        <w:suppressAutoHyphens w:val="0"/>
        <w:spacing w:after="0" w:line="240" w:lineRule="auto"/>
        <w:ind w:left="720"/>
        <w:jc w:val="both"/>
        <w:rPr>
          <w:rStyle w:val="Emphasis"/>
          <w:i w:val="0"/>
        </w:rPr>
      </w:pPr>
      <w:r w:rsidRPr="00986BF2">
        <w:rPr>
          <w:rStyle w:val="Emphasis"/>
          <w:i w:val="0"/>
        </w:rPr>
        <w:t>Hardware and Networking course from Jetking.</w:t>
      </w:r>
    </w:p>
    <w:p w:rsidR="004C74FB" w:rsidRPr="00986BF2" w:rsidRDefault="004C74FB">
      <w:pPr>
        <w:spacing w:after="0"/>
        <w:rPr>
          <w:rStyle w:val="Emphasis"/>
          <w:i w:val="0"/>
        </w:rPr>
      </w:pPr>
    </w:p>
    <w:p w:rsidR="006A3D93" w:rsidRPr="00986BF2" w:rsidRDefault="006A3D93" w:rsidP="006A3D93">
      <w:pPr>
        <w:shd w:val="clear" w:color="auto" w:fill="C0C0C0"/>
        <w:autoSpaceDE w:val="0"/>
        <w:autoSpaceDN w:val="0"/>
        <w:adjustRightInd w:val="0"/>
        <w:rPr>
          <w:rStyle w:val="Emphasis"/>
          <w:i w:val="0"/>
        </w:rPr>
      </w:pPr>
      <w:r w:rsidRPr="00C43422">
        <w:rPr>
          <w:rStyle w:val="Emphasis"/>
          <w:i w:val="0"/>
        </w:rPr>
        <w:t>WORKINGEXPERIENCE</w:t>
      </w:r>
    </w:p>
    <w:p w:rsidR="003C5058" w:rsidRDefault="003C5058" w:rsidP="00543807">
      <w:pPr>
        <w:spacing w:after="0" w:line="120" w:lineRule="auto"/>
        <w:rPr>
          <w:rStyle w:val="Emphasis"/>
          <w:i w:val="0"/>
        </w:rPr>
      </w:pPr>
    </w:p>
    <w:p w:rsidR="003C5058" w:rsidRPr="00CE37F1" w:rsidRDefault="003C5058" w:rsidP="003C5058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>Company:        iHorizons.</w:t>
      </w:r>
    </w:p>
    <w:p w:rsidR="003C5058" w:rsidRPr="00CE37F1" w:rsidRDefault="003C5058" w:rsidP="003C5058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>Website:          www.ihorizons.com</w:t>
      </w:r>
    </w:p>
    <w:p w:rsidR="003C5058" w:rsidRDefault="003C5058" w:rsidP="003C5058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Designation:    </w:t>
      </w:r>
      <w:r w:rsidR="00CA51D0" w:rsidRPr="00CE37F1">
        <w:rPr>
          <w:rStyle w:val="Emphasis"/>
          <w:b/>
          <w:i w:val="0"/>
        </w:rPr>
        <w:t>Linux Administrator. (From 5</w:t>
      </w:r>
      <w:r w:rsidR="00CA51D0" w:rsidRPr="00CE37F1">
        <w:rPr>
          <w:rStyle w:val="Emphasis"/>
          <w:b/>
          <w:i w:val="0"/>
          <w:vertAlign w:val="superscript"/>
        </w:rPr>
        <w:t>th</w:t>
      </w:r>
      <w:r w:rsidR="00CA51D0" w:rsidRPr="00CE37F1">
        <w:rPr>
          <w:rStyle w:val="Emphasis"/>
          <w:b/>
          <w:i w:val="0"/>
        </w:rPr>
        <w:t xml:space="preserve"> March 2020 to Present)</w:t>
      </w:r>
    </w:p>
    <w:p w:rsidR="003D5B6B" w:rsidRDefault="003D5B6B" w:rsidP="003C5058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ab/>
      </w:r>
    </w:p>
    <w:p w:rsidR="003D5B6B" w:rsidRPr="00CE37F1" w:rsidRDefault="003D5B6B" w:rsidP="003C5058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ab/>
        <w:t>Roles and Responsibility:</w:t>
      </w:r>
    </w:p>
    <w:p w:rsidR="00584EE8" w:rsidRDefault="00032F71" w:rsidP="00AA4A03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P</w:t>
      </w:r>
      <w:r w:rsidR="00FC14D5" w:rsidRPr="00981670">
        <w:rPr>
          <w:rStyle w:val="Emphasis"/>
          <w:i w:val="0"/>
        </w:rPr>
        <w:t xml:space="preserve">rimarily responsible for high availability of </w:t>
      </w:r>
      <w:r w:rsidR="00F6208F">
        <w:rPr>
          <w:rStyle w:val="Emphasis"/>
          <w:i w:val="0"/>
        </w:rPr>
        <w:t>3 media 1 sports</w:t>
      </w:r>
      <w:r w:rsidR="004713B8">
        <w:rPr>
          <w:rStyle w:val="Emphasis"/>
          <w:i w:val="0"/>
        </w:rPr>
        <w:t xml:space="preserve"> </w:t>
      </w:r>
      <w:r w:rsidR="00FC1401">
        <w:rPr>
          <w:rStyle w:val="Emphasis"/>
          <w:i w:val="0"/>
        </w:rPr>
        <w:t>websites</w:t>
      </w:r>
      <w:r w:rsidR="00F6208F">
        <w:rPr>
          <w:rStyle w:val="Emphasis"/>
          <w:i w:val="0"/>
        </w:rPr>
        <w:t>.</w:t>
      </w:r>
    </w:p>
    <w:p w:rsidR="00AA4A03" w:rsidRPr="005F7FCD" w:rsidRDefault="00584EE8" w:rsidP="005F7FCD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Responsible for Implement</w:t>
      </w:r>
      <w:r w:rsidR="00FC14D5" w:rsidRPr="00981670">
        <w:rPr>
          <w:rStyle w:val="Emphasis"/>
          <w:i w:val="0"/>
        </w:rPr>
        <w:t>, maintain and upgrade Production, Dev, QA and Staging env</w:t>
      </w:r>
      <w:r>
        <w:rPr>
          <w:rStyle w:val="Emphasis"/>
          <w:i w:val="0"/>
        </w:rPr>
        <w:t xml:space="preserve"> from scratch</w:t>
      </w:r>
      <w:r w:rsidR="00FC14D5" w:rsidRPr="00981670">
        <w:rPr>
          <w:rStyle w:val="Emphasis"/>
          <w:i w:val="0"/>
        </w:rPr>
        <w:t>.</w:t>
      </w:r>
    </w:p>
    <w:p w:rsidR="0013143C" w:rsidRDefault="0013143C" w:rsidP="00AA4A03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Taking care of Fastly configuration </w:t>
      </w:r>
      <w:r w:rsidR="00233A99">
        <w:rPr>
          <w:rStyle w:val="Emphasis"/>
          <w:i w:val="0"/>
        </w:rPr>
        <w:t>through</w:t>
      </w:r>
      <w:r>
        <w:rPr>
          <w:rStyle w:val="Emphasis"/>
          <w:i w:val="0"/>
        </w:rPr>
        <w:t xml:space="preserve"> CMS console</w:t>
      </w:r>
      <w:r w:rsidR="0081513C">
        <w:rPr>
          <w:rStyle w:val="Emphasis"/>
          <w:i w:val="0"/>
        </w:rPr>
        <w:t xml:space="preserve"> for Magento cloud</w:t>
      </w:r>
      <w:r>
        <w:rPr>
          <w:rStyle w:val="Emphasis"/>
          <w:i w:val="0"/>
        </w:rPr>
        <w:t>.</w:t>
      </w:r>
    </w:p>
    <w:p w:rsidR="00233A99" w:rsidRDefault="00233A99" w:rsidP="00AA4A03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Applying ACL, VCL as per during the requirement through CMS console for Magento cloud.</w:t>
      </w:r>
    </w:p>
    <w:p w:rsidR="008214BD" w:rsidRDefault="006C4134" w:rsidP="008214BD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Implemented</w:t>
      </w:r>
      <w:r w:rsidR="008214BD" w:rsidRPr="00412115">
        <w:rPr>
          <w:rStyle w:val="Emphasis"/>
          <w:i w:val="0"/>
        </w:rPr>
        <w:t xml:space="preserve"> Ansible playbooks to automate infrastructure as a code.</w:t>
      </w:r>
    </w:p>
    <w:p w:rsidR="003B3173" w:rsidRPr="00C12AC2" w:rsidRDefault="003B3173" w:rsidP="003B3173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0" w:afterAutospacing="1" w:line="240" w:lineRule="auto"/>
        <w:jc w:val="both"/>
        <w:rPr>
          <w:rStyle w:val="Emphasis"/>
          <w:i w:val="0"/>
        </w:rPr>
      </w:pPr>
      <w:r>
        <w:rPr>
          <w:rStyle w:val="Emphasis"/>
          <w:i w:val="0"/>
        </w:rPr>
        <w:t>Free SSL configuration for lower environment.</w:t>
      </w:r>
    </w:p>
    <w:p w:rsidR="00DF48B5" w:rsidRDefault="00DF48B5" w:rsidP="00AA4A03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Handling VMs which is hosted on </w:t>
      </w:r>
      <w:r w:rsidR="00230B1B">
        <w:rPr>
          <w:rStyle w:val="Emphasis"/>
          <w:i w:val="0"/>
        </w:rPr>
        <w:t xml:space="preserve">OVH </w:t>
      </w:r>
      <w:r>
        <w:rPr>
          <w:rStyle w:val="Emphasis"/>
          <w:i w:val="0"/>
        </w:rPr>
        <w:t>cloud.</w:t>
      </w:r>
    </w:p>
    <w:p w:rsidR="007B1F37" w:rsidRDefault="00DF48B5" w:rsidP="007B1F37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Handling Linux administration task OS Hardening, User Administration, File management, </w:t>
      </w:r>
      <w:r w:rsidRPr="00DF48B5">
        <w:rPr>
          <w:rStyle w:val="Emphasis"/>
          <w:i w:val="0"/>
        </w:rPr>
        <w:t>LVM Management</w:t>
      </w:r>
      <w:r>
        <w:rPr>
          <w:rStyle w:val="Emphasis"/>
          <w:i w:val="0"/>
        </w:rPr>
        <w:t xml:space="preserve">, </w:t>
      </w:r>
      <w:r w:rsidR="009E5981">
        <w:rPr>
          <w:rStyle w:val="Emphasis"/>
          <w:i w:val="0"/>
        </w:rPr>
        <w:t>AUTOFS</w:t>
      </w:r>
      <w:r>
        <w:rPr>
          <w:rStyle w:val="Emphasis"/>
          <w:i w:val="0"/>
        </w:rPr>
        <w:t xml:space="preserve"> configuration</w:t>
      </w:r>
      <w:r w:rsidR="009E5981">
        <w:rPr>
          <w:rStyle w:val="Emphasis"/>
          <w:i w:val="0"/>
        </w:rPr>
        <w:t>, NFS configuration</w:t>
      </w:r>
      <w:r w:rsidR="007B1F37">
        <w:rPr>
          <w:rStyle w:val="Emphasis"/>
          <w:i w:val="0"/>
        </w:rPr>
        <w:t>.</w:t>
      </w:r>
    </w:p>
    <w:p w:rsidR="00E31EC0" w:rsidRDefault="00422134" w:rsidP="007B1F37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Hands on Ansible-Playbook Installation Configuration and Deployments</w:t>
      </w:r>
    </w:p>
    <w:p w:rsidR="002E5B7C" w:rsidRPr="005165FA" w:rsidRDefault="002E5B7C" w:rsidP="004B44E7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5165FA">
        <w:rPr>
          <w:rStyle w:val="Emphasis"/>
          <w:i w:val="0"/>
        </w:rPr>
        <w:t>Ansible</w:t>
      </w:r>
      <w:r w:rsidR="00422134" w:rsidRPr="005165FA">
        <w:rPr>
          <w:rStyle w:val="Emphasis"/>
          <w:i w:val="0"/>
        </w:rPr>
        <w:t xml:space="preserve">-Playbook </w:t>
      </w:r>
      <w:r w:rsidRPr="005165FA">
        <w:rPr>
          <w:rStyle w:val="Emphasis"/>
          <w:i w:val="0"/>
        </w:rPr>
        <w:t>for AWS provisioning</w:t>
      </w:r>
      <w:r w:rsidR="005165FA" w:rsidRPr="005165FA">
        <w:rPr>
          <w:rStyle w:val="Emphasis"/>
          <w:i w:val="0"/>
        </w:rPr>
        <w:t xml:space="preserve">, </w:t>
      </w:r>
      <w:r w:rsidRPr="005165FA">
        <w:rPr>
          <w:rStyle w:val="Emphasis"/>
          <w:i w:val="0"/>
        </w:rPr>
        <w:t>Launch EC2 with multiple security groups and tags.</w:t>
      </w:r>
    </w:p>
    <w:p w:rsidR="00664BC2" w:rsidRDefault="0036416B" w:rsidP="001D2654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Ansible</w:t>
      </w:r>
      <w:r w:rsidR="00664BC2">
        <w:rPr>
          <w:rStyle w:val="Emphasis"/>
          <w:i w:val="0"/>
        </w:rPr>
        <w:t xml:space="preserve"> playbooks to start stop and terminate ec2 instances</w:t>
      </w:r>
    </w:p>
    <w:p w:rsidR="00E27774" w:rsidRDefault="00E27774" w:rsidP="001D2654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Generate CSV reports using ansible playbook for ec2 instances.</w:t>
      </w:r>
    </w:p>
    <w:p w:rsidR="006A59C6" w:rsidRDefault="006A59C6" w:rsidP="006A59C6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proofErr w:type="spellStart"/>
      <w:r w:rsidRPr="006A59C6">
        <w:rPr>
          <w:rStyle w:val="Emphasis"/>
          <w:i w:val="0"/>
        </w:rPr>
        <w:t>Solr</w:t>
      </w:r>
      <w:proofErr w:type="spellEnd"/>
      <w:r w:rsidRPr="006A59C6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Installation and configuration</w:t>
      </w:r>
      <w:r w:rsidR="001D2654">
        <w:rPr>
          <w:rStyle w:val="Emphasis"/>
          <w:i w:val="0"/>
        </w:rPr>
        <w:t xml:space="preserve"> and create collection.</w:t>
      </w:r>
    </w:p>
    <w:p w:rsidR="002A70BE" w:rsidRDefault="006A59C6" w:rsidP="00B02E18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MySQL Enterprise</w:t>
      </w:r>
      <w:r w:rsidR="00374E5C">
        <w:rPr>
          <w:rStyle w:val="Emphasis"/>
          <w:i w:val="0"/>
        </w:rPr>
        <w:t xml:space="preserve"> and community edition Installation</w:t>
      </w:r>
      <w:r w:rsidR="002A70BE" w:rsidRPr="006A59C6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and configuration</w:t>
      </w:r>
      <w:r w:rsidR="002A70BE" w:rsidRPr="006A59C6">
        <w:rPr>
          <w:rStyle w:val="Emphasis"/>
          <w:i w:val="0"/>
        </w:rPr>
        <w:t>.</w:t>
      </w:r>
    </w:p>
    <w:p w:rsidR="0026039B" w:rsidRPr="0026039B" w:rsidRDefault="006A59C6" w:rsidP="0026039B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M</w:t>
      </w:r>
      <w:r w:rsidR="00817BFA">
        <w:rPr>
          <w:rStyle w:val="Emphasis"/>
          <w:i w:val="0"/>
        </w:rPr>
        <w:t xml:space="preserve">ySQL Enterprise </w:t>
      </w:r>
      <w:r w:rsidR="00B065B2">
        <w:rPr>
          <w:rStyle w:val="Emphasis"/>
          <w:i w:val="0"/>
        </w:rPr>
        <w:t>backup and</w:t>
      </w:r>
      <w:r w:rsidR="009615A5">
        <w:rPr>
          <w:rStyle w:val="Emphasis"/>
          <w:i w:val="0"/>
        </w:rPr>
        <w:t xml:space="preserve"> </w:t>
      </w:r>
      <w:proofErr w:type="spellStart"/>
      <w:r w:rsidR="009615A5">
        <w:rPr>
          <w:rStyle w:val="Emphasis"/>
          <w:i w:val="0"/>
        </w:rPr>
        <w:t>Percona</w:t>
      </w:r>
      <w:proofErr w:type="spellEnd"/>
      <w:r w:rsidR="009615A5">
        <w:rPr>
          <w:rStyle w:val="Emphasis"/>
          <w:i w:val="0"/>
        </w:rPr>
        <w:t xml:space="preserve"> </w:t>
      </w:r>
      <w:proofErr w:type="spellStart"/>
      <w:r w:rsidR="00A404CF">
        <w:rPr>
          <w:rStyle w:val="Emphasis"/>
          <w:i w:val="0"/>
        </w:rPr>
        <w:t>Xtrabackup</w:t>
      </w:r>
      <w:proofErr w:type="spellEnd"/>
      <w:r w:rsidR="00A404CF">
        <w:rPr>
          <w:rStyle w:val="Emphasis"/>
          <w:i w:val="0"/>
        </w:rPr>
        <w:t xml:space="preserve"> as</w:t>
      </w:r>
      <w:r w:rsidR="009615A5">
        <w:rPr>
          <w:rStyle w:val="Emphasis"/>
          <w:i w:val="0"/>
        </w:rPr>
        <w:t xml:space="preserve"> per client </w:t>
      </w:r>
      <w:r w:rsidR="00553226">
        <w:rPr>
          <w:rStyle w:val="Emphasis"/>
          <w:i w:val="0"/>
        </w:rPr>
        <w:t xml:space="preserve">backup </w:t>
      </w:r>
      <w:r w:rsidR="009615A5">
        <w:rPr>
          <w:rStyle w:val="Emphasis"/>
          <w:i w:val="0"/>
        </w:rPr>
        <w:t>policy.</w:t>
      </w:r>
    </w:p>
    <w:p w:rsidR="00B64037" w:rsidRDefault="00B64037" w:rsidP="00B02E18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MySQL multiple instance installation and configuration.</w:t>
      </w:r>
    </w:p>
    <w:p w:rsidR="006C0A39" w:rsidRPr="00F56969" w:rsidRDefault="0026039B" w:rsidP="00F5696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MEM </w:t>
      </w:r>
      <w:r w:rsidR="005A5AFD">
        <w:rPr>
          <w:rStyle w:val="Emphasis"/>
          <w:i w:val="0"/>
        </w:rPr>
        <w:t xml:space="preserve">for monitoring backup and replication, </w:t>
      </w:r>
      <w:r>
        <w:rPr>
          <w:rStyle w:val="Emphasis"/>
          <w:i w:val="0"/>
        </w:rPr>
        <w:t>installation and configuration.</w:t>
      </w:r>
    </w:p>
    <w:p w:rsidR="005F3BAE" w:rsidRDefault="00F56969" w:rsidP="00B02E18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Bash</w:t>
      </w:r>
      <w:r w:rsidR="005F3BAE" w:rsidRPr="005F3BAE">
        <w:rPr>
          <w:rStyle w:val="Emphasis"/>
          <w:i w:val="0"/>
        </w:rPr>
        <w:t xml:space="preserve"> scripts to monitor </w:t>
      </w:r>
      <w:r w:rsidR="0080148F" w:rsidRPr="005F3BAE">
        <w:rPr>
          <w:rStyle w:val="Emphasis"/>
          <w:i w:val="0"/>
        </w:rPr>
        <w:t>MySQL</w:t>
      </w:r>
      <w:r w:rsidR="005F3BAE" w:rsidRPr="005F3BAE">
        <w:rPr>
          <w:rStyle w:val="Emphasis"/>
          <w:i w:val="0"/>
        </w:rPr>
        <w:t xml:space="preserve"> replication, </w:t>
      </w:r>
      <w:r w:rsidR="0080148F" w:rsidRPr="005F3BAE">
        <w:rPr>
          <w:rStyle w:val="Emphasis"/>
          <w:i w:val="0"/>
        </w:rPr>
        <w:t>replication lag</w:t>
      </w:r>
      <w:r w:rsidR="005F3BAE" w:rsidRPr="005F3BAE">
        <w:rPr>
          <w:rStyle w:val="Emphasis"/>
          <w:i w:val="0"/>
        </w:rPr>
        <w:t>, backups status, monitor cron</w:t>
      </w:r>
      <w:r w:rsidR="0080148F">
        <w:rPr>
          <w:rStyle w:val="Emphasis"/>
          <w:i w:val="0"/>
        </w:rPr>
        <w:t>tab</w:t>
      </w:r>
      <w:r w:rsidR="005F3BAE" w:rsidRPr="005F3BAE">
        <w:rPr>
          <w:rStyle w:val="Emphasis"/>
          <w:i w:val="0"/>
        </w:rPr>
        <w:t xml:space="preserve"> jobs</w:t>
      </w:r>
      <w:r>
        <w:rPr>
          <w:rStyle w:val="Emphasis"/>
          <w:i w:val="0"/>
        </w:rPr>
        <w:t xml:space="preserve"> and other Day-to-Day activities. </w:t>
      </w:r>
    </w:p>
    <w:p w:rsidR="00525DCD" w:rsidRDefault="00525DCD" w:rsidP="00B02E18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Co-ordination with development </w:t>
      </w:r>
      <w:r w:rsidR="00C6372D">
        <w:rPr>
          <w:rStyle w:val="Emphasis"/>
          <w:i w:val="0"/>
        </w:rPr>
        <w:t xml:space="preserve">team </w:t>
      </w:r>
      <w:r>
        <w:rPr>
          <w:rStyle w:val="Emphasis"/>
          <w:i w:val="0"/>
        </w:rPr>
        <w:t>to fine tune the MySQL slow query.</w:t>
      </w:r>
    </w:p>
    <w:p w:rsidR="00D337C1" w:rsidRDefault="00D337C1" w:rsidP="00B02E18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Working with Developers to enhance website.</w:t>
      </w:r>
    </w:p>
    <w:p w:rsidR="00AA4A03" w:rsidRPr="00D5255C" w:rsidRDefault="00F04DB3" w:rsidP="00D5255C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NAGIOS </w:t>
      </w:r>
      <w:r w:rsidR="00312323">
        <w:rPr>
          <w:rStyle w:val="Emphasis"/>
          <w:i w:val="0"/>
        </w:rPr>
        <w:t xml:space="preserve">installation </w:t>
      </w:r>
      <w:r>
        <w:rPr>
          <w:rStyle w:val="Emphasis"/>
          <w:i w:val="0"/>
        </w:rPr>
        <w:t xml:space="preserve">with </w:t>
      </w:r>
      <w:proofErr w:type="spellStart"/>
      <w:r>
        <w:rPr>
          <w:rStyle w:val="Emphasis"/>
          <w:i w:val="0"/>
        </w:rPr>
        <w:t>pnp</w:t>
      </w:r>
      <w:proofErr w:type="spellEnd"/>
      <w:r>
        <w:rPr>
          <w:rStyle w:val="Emphasis"/>
          <w:i w:val="0"/>
        </w:rPr>
        <w:t xml:space="preserve"> for monitoring and alerting.</w:t>
      </w:r>
    </w:p>
    <w:p w:rsidR="00B55068" w:rsidRDefault="00B55068" w:rsidP="002F7E2F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0" w:afterAutospacing="1" w:line="240" w:lineRule="auto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Syslog configuration for centralize monitoring. </w:t>
      </w:r>
    </w:p>
    <w:p w:rsidR="00E877CE" w:rsidRDefault="00E877CE" w:rsidP="002F7E2F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0" w:afterAutospacing="1" w:line="240" w:lineRule="auto"/>
        <w:jc w:val="both"/>
        <w:rPr>
          <w:rStyle w:val="Emphasis"/>
          <w:i w:val="0"/>
        </w:rPr>
      </w:pPr>
      <w:r>
        <w:rPr>
          <w:rStyle w:val="Emphasis"/>
          <w:i w:val="0"/>
        </w:rPr>
        <w:lastRenderedPageBreak/>
        <w:t>Handling Tickets and resolving as per SLA.</w:t>
      </w:r>
    </w:p>
    <w:p w:rsidR="00654F04" w:rsidRDefault="00817159" w:rsidP="002F7E2F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0" w:afterAutospacing="1" w:line="240" w:lineRule="auto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Periodically </w:t>
      </w:r>
      <w:r w:rsidR="00654F04">
        <w:rPr>
          <w:rStyle w:val="Emphasis"/>
          <w:i w:val="0"/>
        </w:rPr>
        <w:t>OS Assessment</w:t>
      </w:r>
      <w:r w:rsidR="00C14635">
        <w:rPr>
          <w:rStyle w:val="Emphasis"/>
          <w:i w:val="0"/>
        </w:rPr>
        <w:t xml:space="preserve"> </w:t>
      </w:r>
      <w:r w:rsidR="00EB7218">
        <w:rPr>
          <w:rStyle w:val="Emphasis"/>
          <w:i w:val="0"/>
        </w:rPr>
        <w:t>for all projects.</w:t>
      </w:r>
    </w:p>
    <w:p w:rsidR="00F56969" w:rsidRDefault="00F56969" w:rsidP="00F5696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Handling on commerce project Magento Cloud.</w:t>
      </w:r>
    </w:p>
    <w:p w:rsidR="00F56969" w:rsidRDefault="00F56969" w:rsidP="00F5696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New relic alert configuration for Magento cloud.</w:t>
      </w:r>
    </w:p>
    <w:p w:rsidR="00F56969" w:rsidRDefault="00F56969" w:rsidP="00F5696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Synthetic alert configuration for availability, functionality, speed.</w:t>
      </w:r>
    </w:p>
    <w:p w:rsidR="00F56969" w:rsidRDefault="00F56969" w:rsidP="00F56969">
      <w:pPr>
        <w:shd w:val="clear" w:color="auto" w:fill="FFFFFF"/>
        <w:suppressAutoHyphens w:val="0"/>
        <w:spacing w:before="100" w:beforeAutospacing="1" w:after="0" w:afterAutospacing="1" w:line="240" w:lineRule="auto"/>
        <w:ind w:left="1080"/>
        <w:jc w:val="both"/>
        <w:rPr>
          <w:rStyle w:val="Emphasis"/>
          <w:i w:val="0"/>
        </w:rPr>
      </w:pPr>
    </w:p>
    <w:p w:rsidR="00543807" w:rsidRPr="00986BF2" w:rsidRDefault="00543807" w:rsidP="00543807">
      <w:pPr>
        <w:spacing w:after="0" w:line="120" w:lineRule="auto"/>
        <w:rPr>
          <w:rStyle w:val="Emphasis"/>
          <w:i w:val="0"/>
        </w:rPr>
      </w:pPr>
    </w:p>
    <w:p w:rsidR="00543807" w:rsidRDefault="00543807" w:rsidP="00543807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>Company:        Yash Technologies. (</w:t>
      </w:r>
      <w:r w:rsidR="00D13118" w:rsidRPr="00CE37F1">
        <w:rPr>
          <w:rStyle w:val="Emphasis"/>
          <w:b/>
          <w:i w:val="0"/>
        </w:rPr>
        <w:t>F</w:t>
      </w:r>
      <w:r w:rsidR="003861D0" w:rsidRPr="00CE37F1">
        <w:rPr>
          <w:rStyle w:val="Emphasis"/>
          <w:b/>
          <w:i w:val="0"/>
        </w:rPr>
        <w:t>rom 1</w:t>
      </w:r>
      <w:r w:rsidR="00400828" w:rsidRPr="00CE37F1">
        <w:rPr>
          <w:rStyle w:val="Emphasis"/>
          <w:b/>
          <w:i w:val="0"/>
        </w:rPr>
        <w:t>st</w:t>
      </w:r>
      <w:r w:rsidR="005B1767" w:rsidRPr="00CE37F1">
        <w:rPr>
          <w:rStyle w:val="Emphasis"/>
          <w:b/>
          <w:i w:val="0"/>
        </w:rPr>
        <w:t xml:space="preserve"> March</w:t>
      </w:r>
      <w:r w:rsidR="00FF160E" w:rsidRPr="00CE37F1">
        <w:rPr>
          <w:rStyle w:val="Emphasis"/>
          <w:b/>
          <w:i w:val="0"/>
        </w:rPr>
        <w:t xml:space="preserve"> 2019</w:t>
      </w:r>
      <w:r w:rsidR="005B1767" w:rsidRPr="00CE37F1">
        <w:rPr>
          <w:rStyle w:val="Emphasis"/>
          <w:b/>
          <w:i w:val="0"/>
        </w:rPr>
        <w:t xml:space="preserve"> to </w:t>
      </w:r>
      <w:r w:rsidR="00D3773B" w:rsidRPr="00CE37F1">
        <w:rPr>
          <w:rStyle w:val="Emphasis"/>
          <w:b/>
          <w:i w:val="0"/>
        </w:rPr>
        <w:t>4</w:t>
      </w:r>
      <w:r w:rsidR="00D3773B" w:rsidRPr="00CE37F1">
        <w:rPr>
          <w:rStyle w:val="Emphasis"/>
          <w:b/>
          <w:i w:val="0"/>
          <w:vertAlign w:val="superscript"/>
        </w:rPr>
        <w:t>th</w:t>
      </w:r>
      <w:r w:rsidR="00D3773B" w:rsidRPr="00CE37F1">
        <w:rPr>
          <w:rStyle w:val="Emphasis"/>
          <w:b/>
          <w:i w:val="0"/>
        </w:rPr>
        <w:t xml:space="preserve"> March</w:t>
      </w:r>
      <w:r w:rsidR="00854A5E" w:rsidRPr="00CE37F1">
        <w:rPr>
          <w:rStyle w:val="Emphasis"/>
          <w:b/>
          <w:i w:val="0"/>
        </w:rPr>
        <w:t xml:space="preserve"> 2020</w:t>
      </w:r>
      <w:r w:rsidRPr="00CE37F1">
        <w:rPr>
          <w:rStyle w:val="Emphasis"/>
          <w:b/>
          <w:i w:val="0"/>
        </w:rPr>
        <w:t>).</w:t>
      </w:r>
    </w:p>
    <w:p w:rsidR="00B7254A" w:rsidRPr="00CE37F1" w:rsidRDefault="00B7254A" w:rsidP="00B7254A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Website:          </w:t>
      </w:r>
      <w:r w:rsidR="002F7E2F" w:rsidRPr="002F7E2F">
        <w:rPr>
          <w:rStyle w:val="Emphasis"/>
          <w:b/>
          <w:i w:val="0"/>
        </w:rPr>
        <w:t>www.yash.com</w:t>
      </w:r>
    </w:p>
    <w:p w:rsidR="00543807" w:rsidRDefault="00543807" w:rsidP="00543807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Designation:    </w:t>
      </w:r>
      <w:r w:rsidR="007B3D51" w:rsidRPr="00CE37F1">
        <w:rPr>
          <w:rStyle w:val="Emphasis"/>
          <w:b/>
          <w:i w:val="0"/>
        </w:rPr>
        <w:t>DevOps Engineer.</w:t>
      </w:r>
    </w:p>
    <w:p w:rsidR="000D65FE" w:rsidRDefault="000D65FE" w:rsidP="00543807">
      <w:pPr>
        <w:spacing w:after="0"/>
        <w:jc w:val="both"/>
        <w:rPr>
          <w:rStyle w:val="Emphasis"/>
          <w:b/>
          <w:i w:val="0"/>
        </w:rPr>
      </w:pPr>
    </w:p>
    <w:p w:rsidR="000D65FE" w:rsidRPr="00CE37F1" w:rsidRDefault="000D65FE" w:rsidP="00543807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ab/>
        <w:t>Roles and Responsibility: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Responsible</w:t>
      </w:r>
      <w:r w:rsidR="00D3773B">
        <w:rPr>
          <w:rStyle w:val="Emphasis"/>
          <w:i w:val="0"/>
        </w:rPr>
        <w:t xml:space="preserve"> </w:t>
      </w:r>
      <w:r w:rsidRPr="00412115">
        <w:rPr>
          <w:rStyle w:val="Emphasis"/>
          <w:i w:val="0"/>
        </w:rPr>
        <w:t>for release management for non-prod and prod servers.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Responsible</w:t>
      </w:r>
      <w:r w:rsidR="00C41C68">
        <w:rPr>
          <w:rStyle w:val="Emphasis"/>
          <w:i w:val="0"/>
        </w:rPr>
        <w:t xml:space="preserve"> </w:t>
      </w:r>
      <w:r w:rsidRPr="00412115">
        <w:rPr>
          <w:rStyle w:val="Emphasis"/>
          <w:i w:val="0"/>
        </w:rPr>
        <w:t>for configuration management using Ansible.</w:t>
      </w:r>
    </w:p>
    <w:p w:rsidR="00412115" w:rsidRPr="007010C6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7010C6">
        <w:rPr>
          <w:rStyle w:val="Emphasis"/>
          <w:i w:val="0"/>
        </w:rPr>
        <w:t>Responsible for daily operational activities using configuration management tool like</w:t>
      </w:r>
      <w:r w:rsidR="007010C6">
        <w:rPr>
          <w:rStyle w:val="Emphasis"/>
          <w:i w:val="0"/>
        </w:rPr>
        <w:t xml:space="preserve"> </w:t>
      </w:r>
      <w:r w:rsidRPr="007010C6">
        <w:rPr>
          <w:rStyle w:val="Emphasis"/>
          <w:i w:val="0"/>
        </w:rPr>
        <w:t>ansible.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 xml:space="preserve">Expertise in securing sensitive data in </w:t>
      </w:r>
      <w:r w:rsidR="00086C12" w:rsidRPr="00412115">
        <w:rPr>
          <w:rStyle w:val="Emphasis"/>
          <w:i w:val="0"/>
        </w:rPr>
        <w:t>playbook</w:t>
      </w:r>
      <w:r w:rsidRPr="00412115">
        <w:rPr>
          <w:rStyle w:val="Emphasis"/>
          <w:i w:val="0"/>
        </w:rPr>
        <w:t xml:space="preserve"> using ansible-vault.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Expertise in writing Ansible playbooks/roles to automate infrastructure as a code.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Good knowledge on ansible inventory, ansible modules, ansible-vault.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 xml:space="preserve">Responsible for maintaining </w:t>
      </w:r>
      <w:r w:rsidR="00EC5F88" w:rsidRPr="00412115">
        <w:rPr>
          <w:rStyle w:val="Emphasis"/>
          <w:i w:val="0"/>
        </w:rPr>
        <w:t>GitHub</w:t>
      </w:r>
      <w:r w:rsidRPr="00412115">
        <w:rPr>
          <w:rStyle w:val="Emphasis"/>
          <w:i w:val="0"/>
        </w:rPr>
        <w:t xml:space="preserve"> repositories.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Working</w:t>
      </w:r>
      <w:r w:rsidR="007010C6">
        <w:rPr>
          <w:rStyle w:val="Emphasis"/>
          <w:i w:val="0"/>
        </w:rPr>
        <w:t xml:space="preserve"> with</w:t>
      </w:r>
      <w:r w:rsidRPr="00412115">
        <w:rPr>
          <w:rStyle w:val="Emphasis"/>
          <w:i w:val="0"/>
        </w:rPr>
        <w:t xml:space="preserve"> Developer for </w:t>
      </w:r>
      <w:r w:rsidR="00733DBC">
        <w:rPr>
          <w:rStyle w:val="Emphasis"/>
          <w:i w:val="0"/>
        </w:rPr>
        <w:t xml:space="preserve">trouble shooting </w:t>
      </w:r>
      <w:r w:rsidRPr="00412115">
        <w:rPr>
          <w:rStyle w:val="Emphasis"/>
          <w:i w:val="0"/>
        </w:rPr>
        <w:t>application issue.</w:t>
      </w:r>
    </w:p>
    <w:p w:rsidR="00412115" w:rsidRPr="007010C6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7010C6">
        <w:rPr>
          <w:rStyle w:val="Emphasis"/>
          <w:i w:val="0"/>
        </w:rPr>
        <w:t>Working with testing team for testing the application before handling application to the</w:t>
      </w:r>
      <w:r w:rsidR="007010C6">
        <w:rPr>
          <w:rStyle w:val="Emphasis"/>
          <w:i w:val="0"/>
        </w:rPr>
        <w:t xml:space="preserve"> </w:t>
      </w:r>
      <w:r w:rsidRPr="007010C6">
        <w:rPr>
          <w:rStyle w:val="Emphasis"/>
          <w:i w:val="0"/>
        </w:rPr>
        <w:t>business team.</w:t>
      </w:r>
    </w:p>
    <w:p w:rsidR="00412115" w:rsidRPr="007010C6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7010C6">
        <w:rPr>
          <w:rStyle w:val="Emphasis"/>
          <w:i w:val="0"/>
        </w:rPr>
        <w:t>Installed and configured Docker. Created Docker Image and Push/Pull to/from Docker</w:t>
      </w:r>
      <w:r w:rsidR="007010C6">
        <w:rPr>
          <w:rStyle w:val="Emphasis"/>
          <w:i w:val="0"/>
        </w:rPr>
        <w:t xml:space="preserve"> </w:t>
      </w:r>
      <w:r w:rsidRPr="007010C6">
        <w:rPr>
          <w:rStyle w:val="Emphasis"/>
          <w:i w:val="0"/>
        </w:rPr>
        <w:t>hub.</w:t>
      </w:r>
    </w:p>
    <w:p w:rsidR="00412115" w:rsidRPr="007010C6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7010C6">
        <w:rPr>
          <w:rStyle w:val="Emphasis"/>
          <w:i w:val="0"/>
        </w:rPr>
        <w:t>Worked on creation of custom Docker container images, tagging and pushing the</w:t>
      </w:r>
      <w:r w:rsidR="007010C6">
        <w:rPr>
          <w:rStyle w:val="Emphasis"/>
          <w:i w:val="0"/>
        </w:rPr>
        <w:t xml:space="preserve"> </w:t>
      </w:r>
      <w:r w:rsidRPr="007010C6">
        <w:rPr>
          <w:rStyle w:val="Emphasis"/>
          <w:i w:val="0"/>
        </w:rPr>
        <w:t>images.</w:t>
      </w:r>
    </w:p>
    <w:p w:rsidR="00412115" w:rsidRPr="007010C6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7010C6">
        <w:rPr>
          <w:rStyle w:val="Emphasis"/>
          <w:i w:val="0"/>
        </w:rPr>
        <w:t>Experience on various Docker components like Docker Engine, compose and Docker</w:t>
      </w:r>
      <w:r w:rsidR="007010C6">
        <w:rPr>
          <w:rStyle w:val="Emphasis"/>
          <w:i w:val="0"/>
        </w:rPr>
        <w:t xml:space="preserve"> </w:t>
      </w:r>
      <w:r w:rsidRPr="007010C6">
        <w:rPr>
          <w:rStyle w:val="Emphasis"/>
          <w:i w:val="0"/>
        </w:rPr>
        <w:t>Registry.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Configuring the Docker Containers and creating Docker files for different environment.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Docker</w:t>
      </w:r>
      <w:r w:rsidR="00C41C68">
        <w:rPr>
          <w:rStyle w:val="Emphasis"/>
          <w:i w:val="0"/>
        </w:rPr>
        <w:t xml:space="preserve"> </w:t>
      </w:r>
      <w:r w:rsidRPr="00412115">
        <w:rPr>
          <w:rStyle w:val="Emphasis"/>
          <w:i w:val="0"/>
        </w:rPr>
        <w:t>volume mapping, two-way sync with container.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Worked with Docker Hub, Docker Engine, Kubernetes cluster.</w:t>
      </w:r>
    </w:p>
    <w:p w:rsidR="00412115" w:rsidRPr="00A566D7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A566D7">
        <w:rPr>
          <w:rStyle w:val="Emphasis"/>
          <w:i w:val="0"/>
        </w:rPr>
        <w:t>Integrated Docker container orchestration framework using Kubernetes by creating</w:t>
      </w:r>
      <w:r w:rsidR="00A566D7">
        <w:rPr>
          <w:rStyle w:val="Emphasis"/>
          <w:i w:val="0"/>
        </w:rPr>
        <w:t xml:space="preserve"> </w:t>
      </w:r>
      <w:r w:rsidRPr="00A566D7">
        <w:rPr>
          <w:rStyle w:val="Emphasis"/>
          <w:i w:val="0"/>
        </w:rPr>
        <w:t>pods.</w:t>
      </w:r>
    </w:p>
    <w:p w:rsidR="00412115" w:rsidRPr="00A566D7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A566D7">
        <w:rPr>
          <w:rStyle w:val="Emphasis"/>
          <w:i w:val="0"/>
        </w:rPr>
        <w:t>Experience with Kubernetes to manage the containerized applications, creating</w:t>
      </w:r>
      <w:r w:rsidR="00A566D7">
        <w:rPr>
          <w:rStyle w:val="Emphasis"/>
          <w:i w:val="0"/>
        </w:rPr>
        <w:t xml:space="preserve"> </w:t>
      </w:r>
      <w:r w:rsidRPr="00A566D7">
        <w:rPr>
          <w:rStyle w:val="Emphasis"/>
          <w:i w:val="0"/>
        </w:rPr>
        <w:t>configmaps, deployments, secrets, services and deploying application containers as</w:t>
      </w:r>
      <w:r w:rsidR="00A566D7" w:rsidRPr="00A566D7">
        <w:rPr>
          <w:rStyle w:val="Emphasis"/>
          <w:i w:val="0"/>
        </w:rPr>
        <w:t xml:space="preserve"> </w:t>
      </w:r>
      <w:r w:rsidRPr="00A566D7">
        <w:rPr>
          <w:rStyle w:val="Emphasis"/>
          <w:i w:val="0"/>
        </w:rPr>
        <w:t>pods.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Container Architecture implementation with Kubernetes Cluster Management.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Worked docker swarm for multiple-host configuration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Monitoring of prod</w:t>
      </w:r>
      <w:r w:rsidR="007D1453">
        <w:rPr>
          <w:rStyle w:val="Emphasis"/>
          <w:i w:val="0"/>
        </w:rPr>
        <w:t xml:space="preserve">, </w:t>
      </w:r>
      <w:r w:rsidR="00226818" w:rsidRPr="00412115">
        <w:rPr>
          <w:rStyle w:val="Emphasis"/>
          <w:i w:val="0"/>
        </w:rPr>
        <w:t>non</w:t>
      </w:r>
      <w:r w:rsidR="00226818">
        <w:rPr>
          <w:rStyle w:val="Emphasis"/>
          <w:i w:val="0"/>
        </w:rPr>
        <w:t>-prod</w:t>
      </w:r>
      <w:r w:rsidRPr="00412115">
        <w:rPr>
          <w:rStyle w:val="Emphasis"/>
          <w:i w:val="0"/>
        </w:rPr>
        <w:t xml:space="preserve"> application through </w:t>
      </w:r>
      <w:proofErr w:type="spellStart"/>
      <w:r w:rsidRPr="00412115">
        <w:rPr>
          <w:rStyle w:val="Emphasis"/>
          <w:i w:val="0"/>
        </w:rPr>
        <w:t>xymon</w:t>
      </w:r>
      <w:proofErr w:type="spellEnd"/>
      <w:r w:rsidRPr="00412115">
        <w:rPr>
          <w:rStyle w:val="Emphasis"/>
          <w:i w:val="0"/>
        </w:rPr>
        <w:t>.</w:t>
      </w:r>
    </w:p>
    <w:p w:rsidR="00412115" w:rsidRPr="00412115" w:rsidRDefault="005F3444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Analyzing</w:t>
      </w:r>
      <w:r w:rsidR="00C41C68">
        <w:rPr>
          <w:rStyle w:val="Emphasis"/>
          <w:i w:val="0"/>
        </w:rPr>
        <w:t xml:space="preserve"> </w:t>
      </w:r>
      <w:r w:rsidR="00412115" w:rsidRPr="00412115">
        <w:rPr>
          <w:rStyle w:val="Emphasis"/>
          <w:i w:val="0"/>
        </w:rPr>
        <w:t>of heap-dump and thread-dump for troubleshooting the issue.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Created python script like encapsulation,</w:t>
      </w:r>
      <w:r w:rsidR="00C41C68">
        <w:rPr>
          <w:rStyle w:val="Emphasis"/>
          <w:i w:val="0"/>
        </w:rPr>
        <w:t xml:space="preserve"> </w:t>
      </w:r>
      <w:r w:rsidRPr="00412115">
        <w:rPr>
          <w:rStyle w:val="Emphasis"/>
          <w:i w:val="0"/>
        </w:rPr>
        <w:t>polymorphism, inheritance, abstraction.</w:t>
      </w:r>
    </w:p>
    <w:p w:rsidR="00412115" w:rsidRPr="00412115" w:rsidRDefault="00412115" w:rsidP="00412115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412115">
        <w:rPr>
          <w:rStyle w:val="Emphasis"/>
          <w:i w:val="0"/>
        </w:rPr>
        <w:t>Resolving</w:t>
      </w:r>
      <w:r w:rsidR="00A028AD">
        <w:rPr>
          <w:rStyle w:val="Emphasis"/>
          <w:i w:val="0"/>
        </w:rPr>
        <w:t xml:space="preserve"> </w:t>
      </w:r>
      <w:r w:rsidRPr="00412115">
        <w:rPr>
          <w:rStyle w:val="Emphasis"/>
          <w:i w:val="0"/>
        </w:rPr>
        <w:t>service-now tickets within the SLA.</w:t>
      </w:r>
    </w:p>
    <w:p w:rsidR="007B3D51" w:rsidRPr="001A67FF" w:rsidRDefault="001C4741" w:rsidP="001A67FF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1A67FF">
        <w:rPr>
          <w:rStyle w:val="Emphasis"/>
          <w:i w:val="0"/>
        </w:rPr>
        <w:t>Strong analytical, diagnostics, troubleshooting skills to consistently deliver productive</w:t>
      </w:r>
      <w:r w:rsidR="00951497">
        <w:rPr>
          <w:rStyle w:val="Emphasis"/>
          <w:i w:val="0"/>
        </w:rPr>
        <w:t xml:space="preserve"> </w:t>
      </w:r>
      <w:r w:rsidRPr="001A67FF">
        <w:rPr>
          <w:rStyle w:val="Emphasis"/>
          <w:i w:val="0"/>
        </w:rPr>
        <w:t>technological solutions. Coordinated with the Offshore and Onshore teams for</w:t>
      </w:r>
      <w:r w:rsidR="001A67FF">
        <w:rPr>
          <w:rStyle w:val="Emphasis"/>
          <w:i w:val="0"/>
        </w:rPr>
        <w:t xml:space="preserve"> </w:t>
      </w:r>
      <w:r w:rsidRPr="00412115">
        <w:rPr>
          <w:rStyle w:val="Emphasis"/>
          <w:i w:val="0"/>
        </w:rPr>
        <w:t>Production Releases.</w:t>
      </w:r>
    </w:p>
    <w:p w:rsidR="00D24D0C" w:rsidRPr="00CE37F1" w:rsidRDefault="00D24D0C" w:rsidP="00D24D0C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Company:        Simplelogic IT </w:t>
      </w:r>
      <w:r w:rsidR="00A028AD" w:rsidRPr="00CE37F1">
        <w:rPr>
          <w:rStyle w:val="Emphasis"/>
          <w:b/>
          <w:i w:val="0"/>
        </w:rPr>
        <w:t>Pvt</w:t>
      </w:r>
      <w:r w:rsidRPr="00CE37F1">
        <w:rPr>
          <w:rStyle w:val="Emphasis"/>
          <w:b/>
          <w:i w:val="0"/>
        </w:rPr>
        <w:t xml:space="preserve"> </w:t>
      </w:r>
      <w:r w:rsidR="0043723B" w:rsidRPr="00CE37F1">
        <w:rPr>
          <w:rStyle w:val="Emphasis"/>
          <w:b/>
          <w:i w:val="0"/>
        </w:rPr>
        <w:t>L</w:t>
      </w:r>
      <w:r w:rsidRPr="00CE37F1">
        <w:rPr>
          <w:rStyle w:val="Emphasis"/>
          <w:b/>
          <w:i w:val="0"/>
        </w:rPr>
        <w:t>td. (From</w:t>
      </w:r>
      <w:r w:rsidR="008E7A7C" w:rsidRPr="00CE37F1">
        <w:rPr>
          <w:rStyle w:val="Emphasis"/>
          <w:b/>
          <w:i w:val="0"/>
        </w:rPr>
        <w:t xml:space="preserve"> </w:t>
      </w:r>
      <w:r w:rsidRPr="00CE37F1">
        <w:rPr>
          <w:rStyle w:val="Emphasis"/>
          <w:b/>
          <w:i w:val="0"/>
        </w:rPr>
        <w:t>10</w:t>
      </w:r>
      <w:r w:rsidRPr="00CE37F1">
        <w:rPr>
          <w:rStyle w:val="Emphasis"/>
          <w:b/>
          <w:i w:val="0"/>
          <w:vertAlign w:val="superscript"/>
        </w:rPr>
        <w:t>th</w:t>
      </w:r>
      <w:r w:rsidR="008E7A7C" w:rsidRPr="00CE37F1">
        <w:rPr>
          <w:rStyle w:val="Emphasis"/>
          <w:b/>
          <w:i w:val="0"/>
        </w:rPr>
        <w:t xml:space="preserve"> </w:t>
      </w:r>
      <w:r w:rsidRPr="00CE37F1">
        <w:rPr>
          <w:rStyle w:val="Emphasis"/>
          <w:b/>
          <w:i w:val="0"/>
        </w:rPr>
        <w:t>May</w:t>
      </w:r>
      <w:r w:rsidR="008E7A7C" w:rsidRPr="00CE37F1">
        <w:rPr>
          <w:rStyle w:val="Emphasis"/>
          <w:b/>
          <w:i w:val="0"/>
        </w:rPr>
        <w:t xml:space="preserve"> </w:t>
      </w:r>
      <w:r w:rsidRPr="00CE37F1">
        <w:rPr>
          <w:rStyle w:val="Emphasis"/>
          <w:b/>
          <w:i w:val="0"/>
        </w:rPr>
        <w:t>2017 to 28th Feb 2019).</w:t>
      </w:r>
    </w:p>
    <w:p w:rsidR="00B7254A" w:rsidRPr="00CE37F1" w:rsidRDefault="00B7254A" w:rsidP="00B7254A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Website:          </w:t>
      </w:r>
      <w:r w:rsidR="00521E46" w:rsidRPr="00521E46">
        <w:rPr>
          <w:rStyle w:val="Emphasis"/>
          <w:b/>
          <w:i w:val="0"/>
        </w:rPr>
        <w:t>www.simplelogic.in</w:t>
      </w:r>
    </w:p>
    <w:p w:rsidR="00D24D0C" w:rsidRDefault="00096BCD" w:rsidP="00F33BB5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>Designation:    Sr.</w:t>
      </w:r>
      <w:r w:rsidR="00D24D0C" w:rsidRPr="00CE37F1">
        <w:rPr>
          <w:rStyle w:val="Emphasis"/>
          <w:b/>
          <w:i w:val="0"/>
        </w:rPr>
        <w:t xml:space="preserve"> Engineer.</w:t>
      </w:r>
    </w:p>
    <w:p w:rsidR="00273074" w:rsidRDefault="00273074" w:rsidP="00F33BB5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ab/>
      </w:r>
    </w:p>
    <w:p w:rsidR="00273074" w:rsidRPr="00CE37F1" w:rsidRDefault="00273074" w:rsidP="00F33BB5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ab/>
        <w:t>Roles and Responsibility:</w:t>
      </w:r>
    </w:p>
    <w:p w:rsidR="007B3D51" w:rsidRPr="007D208F" w:rsidRDefault="00F23CF9" w:rsidP="007D208F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7D208F">
        <w:rPr>
          <w:rStyle w:val="Emphasis"/>
          <w:i w:val="0"/>
        </w:rPr>
        <w:t>Installation of all the webserver like apache,</w:t>
      </w:r>
      <w:r w:rsidR="00A0793F">
        <w:rPr>
          <w:rStyle w:val="Emphasis"/>
          <w:i w:val="0"/>
        </w:rPr>
        <w:t xml:space="preserve"> </w:t>
      </w:r>
      <w:r w:rsidR="00D45EA3">
        <w:rPr>
          <w:rStyle w:val="Emphasis"/>
          <w:i w:val="0"/>
        </w:rPr>
        <w:t>N</w:t>
      </w:r>
      <w:r w:rsidRPr="007D208F">
        <w:rPr>
          <w:rStyle w:val="Emphasis"/>
          <w:i w:val="0"/>
        </w:rPr>
        <w:t>ginx using ansible</w:t>
      </w:r>
      <w:r w:rsidR="007B3D51" w:rsidRPr="007D208F">
        <w:rPr>
          <w:rStyle w:val="Emphasis"/>
          <w:i w:val="0"/>
        </w:rPr>
        <w:t>.</w:t>
      </w:r>
    </w:p>
    <w:p w:rsidR="00F23CF9" w:rsidRDefault="00F23CF9" w:rsidP="007B3D51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Installation of all </w:t>
      </w:r>
      <w:r w:rsidR="007624B3">
        <w:rPr>
          <w:rStyle w:val="Emphasis"/>
          <w:i w:val="0"/>
        </w:rPr>
        <w:t>A</w:t>
      </w:r>
      <w:r>
        <w:rPr>
          <w:rStyle w:val="Emphasis"/>
          <w:i w:val="0"/>
        </w:rPr>
        <w:t>pp</w:t>
      </w:r>
      <w:r w:rsidR="00D45EA3">
        <w:rPr>
          <w:rStyle w:val="Emphasis"/>
          <w:i w:val="0"/>
        </w:rPr>
        <w:t>-</w:t>
      </w:r>
      <w:r>
        <w:rPr>
          <w:rStyle w:val="Emphasis"/>
          <w:i w:val="0"/>
        </w:rPr>
        <w:t xml:space="preserve">server like apache-tomcat, </w:t>
      </w:r>
      <w:r w:rsidR="007624B3">
        <w:rPr>
          <w:rStyle w:val="Emphasis"/>
          <w:i w:val="0"/>
        </w:rPr>
        <w:t>W</w:t>
      </w:r>
      <w:r>
        <w:rPr>
          <w:rStyle w:val="Emphasis"/>
          <w:i w:val="0"/>
        </w:rPr>
        <w:t xml:space="preserve">eblogic, </w:t>
      </w:r>
      <w:r w:rsidR="007624B3">
        <w:rPr>
          <w:rStyle w:val="Emphasis"/>
          <w:i w:val="0"/>
        </w:rPr>
        <w:t>J</w:t>
      </w:r>
      <w:r>
        <w:rPr>
          <w:rStyle w:val="Emphasis"/>
          <w:i w:val="0"/>
        </w:rPr>
        <w:t>boss using ansible.</w:t>
      </w:r>
    </w:p>
    <w:p w:rsidR="00F23CF9" w:rsidRDefault="00F23CF9" w:rsidP="007B3D51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Integration of git with Jenkins for </w:t>
      </w:r>
      <w:r w:rsidR="00D45EA3">
        <w:rPr>
          <w:rStyle w:val="Emphasis"/>
          <w:i w:val="0"/>
        </w:rPr>
        <w:t>Developers</w:t>
      </w:r>
      <w:r>
        <w:rPr>
          <w:rStyle w:val="Emphasis"/>
          <w:i w:val="0"/>
        </w:rPr>
        <w:t>.</w:t>
      </w:r>
    </w:p>
    <w:p w:rsidR="00F23CF9" w:rsidRDefault="00F23CF9" w:rsidP="007B3D51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Configuration management is done using ansible.</w:t>
      </w:r>
    </w:p>
    <w:p w:rsidR="00F23CF9" w:rsidRDefault="00F23CF9" w:rsidP="007B3D51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Docker image build management.</w:t>
      </w:r>
    </w:p>
    <w:p w:rsidR="00F23CF9" w:rsidRDefault="00F23CF9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Managing all the configuration using </w:t>
      </w:r>
      <w:proofErr w:type="spellStart"/>
      <w:r>
        <w:rPr>
          <w:rStyle w:val="Emphasis"/>
          <w:i w:val="0"/>
        </w:rPr>
        <w:t>Github</w:t>
      </w:r>
      <w:proofErr w:type="spellEnd"/>
      <w:r>
        <w:rPr>
          <w:rStyle w:val="Emphasis"/>
          <w:i w:val="0"/>
        </w:rPr>
        <w:t>.</w:t>
      </w:r>
    </w:p>
    <w:p w:rsidR="00F23CF9" w:rsidRDefault="00F23CF9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Handling tickets within the given SLA.</w:t>
      </w:r>
    </w:p>
    <w:p w:rsidR="00F23CF9" w:rsidRDefault="00F23CF9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Continuously monitoring application through </w:t>
      </w:r>
      <w:proofErr w:type="spellStart"/>
      <w:r>
        <w:rPr>
          <w:rStyle w:val="Emphasis"/>
          <w:i w:val="0"/>
        </w:rPr>
        <w:t>xymon</w:t>
      </w:r>
      <w:proofErr w:type="spellEnd"/>
      <w:r>
        <w:rPr>
          <w:rStyle w:val="Emphasis"/>
          <w:i w:val="0"/>
        </w:rPr>
        <w:t>.</w:t>
      </w:r>
    </w:p>
    <w:p w:rsidR="00F23CF9" w:rsidRDefault="00F23CF9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F23CF9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Working with </w:t>
      </w:r>
      <w:r w:rsidR="00D45EA3">
        <w:rPr>
          <w:rStyle w:val="Emphasis"/>
          <w:i w:val="0"/>
        </w:rPr>
        <w:t>Developers</w:t>
      </w:r>
      <w:r>
        <w:rPr>
          <w:rStyle w:val="Emphasis"/>
          <w:i w:val="0"/>
        </w:rPr>
        <w:t xml:space="preserve"> of troubleshooting the issue in code.</w:t>
      </w:r>
    </w:p>
    <w:p w:rsidR="00F23CF9" w:rsidRDefault="00F23CF9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Scheduling daily Jobs using Git.</w:t>
      </w:r>
    </w:p>
    <w:p w:rsidR="00F23CF9" w:rsidRDefault="00F23CF9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Using Python in </w:t>
      </w:r>
      <w:proofErr w:type="spellStart"/>
      <w:r w:rsidR="007624B3">
        <w:rPr>
          <w:rStyle w:val="Emphasis"/>
          <w:i w:val="0"/>
        </w:rPr>
        <w:t>Y</w:t>
      </w:r>
      <w:r>
        <w:rPr>
          <w:rStyle w:val="Emphasis"/>
          <w:i w:val="0"/>
        </w:rPr>
        <w:t>aml</w:t>
      </w:r>
      <w:proofErr w:type="spellEnd"/>
      <w:r>
        <w:rPr>
          <w:rStyle w:val="Emphasis"/>
          <w:i w:val="0"/>
        </w:rPr>
        <w:t xml:space="preserve"> format for ansible.</w:t>
      </w:r>
    </w:p>
    <w:p w:rsidR="00917597" w:rsidRDefault="00917597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Application stop/start/Deploy management using ansible</w:t>
      </w:r>
    </w:p>
    <w:p w:rsidR="00917597" w:rsidRPr="00F23CF9" w:rsidRDefault="00917597" w:rsidP="00F23CF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>
        <w:rPr>
          <w:rStyle w:val="Emphasis"/>
          <w:i w:val="0"/>
        </w:rPr>
        <w:t>Webserver stop/start management using ansible.</w:t>
      </w:r>
    </w:p>
    <w:p w:rsidR="00EA3993" w:rsidRPr="00CE37F1" w:rsidRDefault="00AE1F04" w:rsidP="00EA3993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>Company</w:t>
      </w:r>
      <w:r w:rsidR="00EA3993" w:rsidRPr="00CE37F1">
        <w:rPr>
          <w:rStyle w:val="Emphasis"/>
          <w:b/>
          <w:i w:val="0"/>
        </w:rPr>
        <w:t xml:space="preserve">:        </w:t>
      </w:r>
      <w:r w:rsidR="007624B3" w:rsidRPr="00CE37F1">
        <w:rPr>
          <w:rStyle w:val="Emphasis"/>
          <w:b/>
          <w:i w:val="0"/>
        </w:rPr>
        <w:t>N</w:t>
      </w:r>
      <w:r w:rsidRPr="00CE37F1">
        <w:rPr>
          <w:rStyle w:val="Emphasis"/>
          <w:b/>
          <w:i w:val="0"/>
        </w:rPr>
        <w:t>etmagic</w:t>
      </w:r>
      <w:r w:rsidR="007624B3" w:rsidRPr="00CE37F1">
        <w:rPr>
          <w:rStyle w:val="Emphasis"/>
          <w:b/>
          <w:i w:val="0"/>
        </w:rPr>
        <w:t xml:space="preserve"> </w:t>
      </w:r>
      <w:r w:rsidRPr="00CE37F1">
        <w:rPr>
          <w:rStyle w:val="Emphasis"/>
          <w:b/>
          <w:i w:val="0"/>
        </w:rPr>
        <w:t>Service Pvt. Ltd.</w:t>
      </w:r>
      <w:r w:rsidR="00EA3993" w:rsidRPr="00CE37F1">
        <w:rPr>
          <w:rStyle w:val="Emphasis"/>
          <w:b/>
          <w:i w:val="0"/>
        </w:rPr>
        <w:t xml:space="preserve"> (From: </w:t>
      </w:r>
      <w:r w:rsidR="009E54BA" w:rsidRPr="00CE37F1">
        <w:rPr>
          <w:rStyle w:val="Emphasis"/>
          <w:b/>
          <w:i w:val="0"/>
        </w:rPr>
        <w:t>24th Feb</w:t>
      </w:r>
      <w:r w:rsidR="00F75094">
        <w:rPr>
          <w:rStyle w:val="Emphasis"/>
          <w:b/>
          <w:i w:val="0"/>
        </w:rPr>
        <w:t xml:space="preserve"> 2016</w:t>
      </w:r>
      <w:r w:rsidR="009E54BA" w:rsidRPr="00CE37F1">
        <w:rPr>
          <w:rStyle w:val="Emphasis"/>
          <w:b/>
          <w:i w:val="0"/>
        </w:rPr>
        <w:t xml:space="preserve"> to 8</w:t>
      </w:r>
      <w:r w:rsidR="00A97529" w:rsidRPr="00CE37F1">
        <w:rPr>
          <w:rStyle w:val="Emphasis"/>
          <w:b/>
          <w:i w:val="0"/>
        </w:rPr>
        <w:t>t</w:t>
      </w:r>
      <w:r w:rsidR="00B20960" w:rsidRPr="00CE37F1">
        <w:rPr>
          <w:rStyle w:val="Emphasis"/>
          <w:b/>
          <w:i w:val="0"/>
        </w:rPr>
        <w:t>h May 2017</w:t>
      </w:r>
      <w:r w:rsidR="00EA3993" w:rsidRPr="00CE37F1">
        <w:rPr>
          <w:rStyle w:val="Emphasis"/>
          <w:b/>
          <w:i w:val="0"/>
        </w:rPr>
        <w:t>)</w:t>
      </w:r>
    </w:p>
    <w:p w:rsidR="00B7254A" w:rsidRPr="00CE37F1" w:rsidRDefault="00B7254A" w:rsidP="00B7254A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Website:          </w:t>
      </w:r>
      <w:r w:rsidR="00BC535B" w:rsidRPr="00BC535B">
        <w:rPr>
          <w:rStyle w:val="Emphasis"/>
          <w:b/>
          <w:i w:val="0"/>
        </w:rPr>
        <w:t>www.netmagicsolutions.com</w:t>
      </w:r>
    </w:p>
    <w:p w:rsidR="00EA3993" w:rsidRDefault="00AE1F04" w:rsidP="00EA3993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>Designation:    Sr. Engineer.</w:t>
      </w:r>
    </w:p>
    <w:p w:rsidR="000B21F4" w:rsidRDefault="000B21F4" w:rsidP="00EA3993">
      <w:pPr>
        <w:spacing w:after="0"/>
        <w:jc w:val="both"/>
        <w:rPr>
          <w:rStyle w:val="Emphasis"/>
          <w:b/>
          <w:i w:val="0"/>
        </w:rPr>
      </w:pPr>
    </w:p>
    <w:p w:rsidR="000B21F4" w:rsidRPr="00CE37F1" w:rsidRDefault="000B21F4" w:rsidP="00EA3993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ab/>
        <w:t>Roles and Responsibility:</w:t>
      </w:r>
    </w:p>
    <w:p w:rsidR="00FD5FDC" w:rsidRPr="00986BF2" w:rsidRDefault="00FD5FDC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Installati</w:t>
      </w:r>
      <w:r w:rsidR="00DB4DB6" w:rsidRPr="00986BF2">
        <w:rPr>
          <w:rStyle w:val="Emphasis"/>
          <w:i w:val="0"/>
        </w:rPr>
        <w:t xml:space="preserve">on, </w:t>
      </w:r>
      <w:r w:rsidR="00D92644" w:rsidRPr="00986BF2">
        <w:rPr>
          <w:rStyle w:val="Emphasis"/>
          <w:i w:val="0"/>
        </w:rPr>
        <w:t>configuration</w:t>
      </w:r>
      <w:r w:rsidR="00DB4DB6" w:rsidRPr="00986BF2">
        <w:rPr>
          <w:rStyle w:val="Emphasis"/>
          <w:i w:val="0"/>
        </w:rPr>
        <w:t xml:space="preserve">, troubleshooting and maintaining  </w:t>
      </w:r>
      <w:r w:rsidR="00D92644" w:rsidRPr="00986BF2">
        <w:rPr>
          <w:rStyle w:val="Emphasis"/>
          <w:i w:val="0"/>
        </w:rPr>
        <w:t xml:space="preserve"> </w:t>
      </w:r>
      <w:r w:rsidRPr="00986BF2">
        <w:rPr>
          <w:rStyle w:val="Emphasis"/>
          <w:i w:val="0"/>
        </w:rPr>
        <w:t>of Apache webserver</w:t>
      </w:r>
      <w:r w:rsidR="00DB4DB6" w:rsidRPr="00986BF2">
        <w:rPr>
          <w:rStyle w:val="Emphasis"/>
          <w:i w:val="0"/>
        </w:rPr>
        <w:t xml:space="preserve">, </w:t>
      </w:r>
      <w:r w:rsidR="007617E0">
        <w:rPr>
          <w:rStyle w:val="Emphasis"/>
          <w:i w:val="0"/>
        </w:rPr>
        <w:t>W</w:t>
      </w:r>
      <w:r w:rsidR="00DB4DB6" w:rsidRPr="00986BF2">
        <w:rPr>
          <w:rStyle w:val="Emphasis"/>
          <w:i w:val="0"/>
        </w:rPr>
        <w:t>eblogic, J</w:t>
      </w:r>
      <w:r w:rsidR="005211E2" w:rsidRPr="00986BF2">
        <w:rPr>
          <w:rStyle w:val="Emphasis"/>
          <w:i w:val="0"/>
        </w:rPr>
        <w:t>b</w:t>
      </w:r>
      <w:r w:rsidR="00DB4DB6" w:rsidRPr="00986BF2">
        <w:rPr>
          <w:rStyle w:val="Emphasis"/>
          <w:i w:val="0"/>
        </w:rPr>
        <w:t>oss</w:t>
      </w:r>
      <w:r w:rsidR="005211E2">
        <w:rPr>
          <w:rStyle w:val="Emphasis"/>
          <w:i w:val="0"/>
        </w:rPr>
        <w:t>-</w:t>
      </w:r>
      <w:proofErr w:type="spellStart"/>
      <w:r w:rsidR="00DB4DB6" w:rsidRPr="00986BF2">
        <w:rPr>
          <w:rStyle w:val="Emphasis"/>
          <w:i w:val="0"/>
        </w:rPr>
        <w:t>eap</w:t>
      </w:r>
      <w:proofErr w:type="spellEnd"/>
      <w:r w:rsidR="00DB4DB6" w:rsidRPr="00986BF2">
        <w:rPr>
          <w:rStyle w:val="Emphasis"/>
          <w:i w:val="0"/>
        </w:rPr>
        <w:t xml:space="preserve"> server</w:t>
      </w:r>
      <w:r w:rsidRPr="00986BF2">
        <w:rPr>
          <w:rStyle w:val="Emphasis"/>
          <w:i w:val="0"/>
        </w:rPr>
        <w:t xml:space="preserve"> on Linux Servers.</w:t>
      </w:r>
    </w:p>
    <w:p w:rsidR="008779CF" w:rsidRPr="00986BF2" w:rsidRDefault="008779CF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 xml:space="preserve">Fine tuning &amp; Performance management of web and app servers like Apache, </w:t>
      </w:r>
      <w:r w:rsidR="00802CD1">
        <w:rPr>
          <w:rStyle w:val="Emphasis"/>
          <w:i w:val="0"/>
        </w:rPr>
        <w:t>W</w:t>
      </w:r>
      <w:r w:rsidRPr="00986BF2">
        <w:rPr>
          <w:rStyle w:val="Emphasis"/>
          <w:i w:val="0"/>
        </w:rPr>
        <w:t>eblogic, J</w:t>
      </w:r>
      <w:r w:rsidR="005211E2" w:rsidRPr="00986BF2">
        <w:rPr>
          <w:rStyle w:val="Emphasis"/>
          <w:i w:val="0"/>
        </w:rPr>
        <w:t>b</w:t>
      </w:r>
      <w:r w:rsidRPr="00986BF2">
        <w:rPr>
          <w:rStyle w:val="Emphasis"/>
          <w:i w:val="0"/>
        </w:rPr>
        <w:t>oss</w:t>
      </w:r>
      <w:r w:rsidR="005211E2">
        <w:rPr>
          <w:rStyle w:val="Emphasis"/>
          <w:i w:val="0"/>
        </w:rPr>
        <w:t>-</w:t>
      </w:r>
      <w:proofErr w:type="spellStart"/>
      <w:r w:rsidR="00802CD1">
        <w:rPr>
          <w:rStyle w:val="Emphasis"/>
          <w:i w:val="0"/>
        </w:rPr>
        <w:t>E</w:t>
      </w:r>
      <w:r w:rsidRPr="00986BF2">
        <w:rPr>
          <w:rStyle w:val="Emphasis"/>
          <w:i w:val="0"/>
        </w:rPr>
        <w:t>ap</w:t>
      </w:r>
      <w:proofErr w:type="spellEnd"/>
      <w:r w:rsidRPr="00986BF2">
        <w:rPr>
          <w:rStyle w:val="Emphasis"/>
          <w:i w:val="0"/>
        </w:rPr>
        <w:t xml:space="preserve"> server on </w:t>
      </w:r>
      <w:r w:rsidR="00802CD1">
        <w:rPr>
          <w:rStyle w:val="Emphasis"/>
          <w:i w:val="0"/>
        </w:rPr>
        <w:t>L</w:t>
      </w:r>
      <w:r w:rsidRPr="00986BF2">
        <w:rPr>
          <w:rStyle w:val="Emphasis"/>
          <w:i w:val="0"/>
        </w:rPr>
        <w:t>inux platform.</w:t>
      </w:r>
    </w:p>
    <w:p w:rsidR="008779CF" w:rsidRPr="00986BF2" w:rsidRDefault="008779CF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 xml:space="preserve">Co-ordinating with Developers, DBAs &amp; vendors for </w:t>
      </w:r>
      <w:r w:rsidR="005211E2" w:rsidRPr="00986BF2">
        <w:rPr>
          <w:rStyle w:val="Emphasis"/>
          <w:i w:val="0"/>
        </w:rPr>
        <w:t>quick</w:t>
      </w:r>
      <w:r w:rsidRPr="00986BF2">
        <w:rPr>
          <w:rStyle w:val="Emphasis"/>
          <w:i w:val="0"/>
        </w:rPr>
        <w:t xml:space="preserve"> resolutions of problems.</w:t>
      </w:r>
    </w:p>
    <w:p w:rsidR="008779CF" w:rsidRPr="00986BF2" w:rsidRDefault="008779CF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Application deployment and automation.</w:t>
      </w:r>
    </w:p>
    <w:p w:rsidR="008779CF" w:rsidRPr="00986BF2" w:rsidRDefault="008779CF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Provide RCA for critical and recurring incidents.</w:t>
      </w:r>
    </w:p>
    <w:p w:rsidR="000D529E" w:rsidRPr="00986BF2" w:rsidRDefault="000D529E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Configuring Virtual hosts on</w:t>
      </w:r>
      <w:r w:rsidR="00AD10B7">
        <w:rPr>
          <w:rStyle w:val="Emphasis"/>
          <w:i w:val="0"/>
        </w:rPr>
        <w:t xml:space="preserve"> </w:t>
      </w:r>
      <w:r w:rsidRPr="00986BF2">
        <w:rPr>
          <w:rStyle w:val="Emphasis"/>
          <w:i w:val="0"/>
        </w:rPr>
        <w:t>web servers.</w:t>
      </w:r>
    </w:p>
    <w:p w:rsidR="00D92644" w:rsidRPr="00986BF2" w:rsidRDefault="00D92644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Installation</w:t>
      </w:r>
      <w:r w:rsidR="00AD10B7">
        <w:rPr>
          <w:rStyle w:val="Emphasis"/>
          <w:i w:val="0"/>
        </w:rPr>
        <w:t xml:space="preserve"> </w:t>
      </w:r>
      <w:r w:rsidRPr="00986BF2">
        <w:rPr>
          <w:rStyle w:val="Emphasis"/>
          <w:i w:val="0"/>
        </w:rPr>
        <w:t>and configuration of Apache tomcat on Linux servers.</w:t>
      </w:r>
    </w:p>
    <w:p w:rsidR="00D92644" w:rsidRPr="00986BF2" w:rsidRDefault="00D92644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Installation</w:t>
      </w:r>
      <w:r w:rsidR="00AD10B7">
        <w:rPr>
          <w:rStyle w:val="Emphasis"/>
          <w:i w:val="0"/>
        </w:rPr>
        <w:t xml:space="preserve"> </w:t>
      </w:r>
      <w:r w:rsidRPr="00986BF2">
        <w:rPr>
          <w:rStyle w:val="Emphasis"/>
          <w:i w:val="0"/>
        </w:rPr>
        <w:t>and configuration of JBoss Server on Linux Server.</w:t>
      </w:r>
    </w:p>
    <w:p w:rsidR="00D37C19" w:rsidRPr="00986BF2" w:rsidRDefault="00D92644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Heap parameter configuration as per development requirement.</w:t>
      </w:r>
    </w:p>
    <w:p w:rsidR="00F841B7" w:rsidRDefault="00D37C19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SSL Configuration on Apache Web servers.</w:t>
      </w:r>
    </w:p>
    <w:p w:rsidR="00AE1F04" w:rsidRPr="00CE37F1" w:rsidRDefault="00AE1F04" w:rsidP="00060EC8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>Company:       Mindcraft Software Pvt. Ltd.</w:t>
      </w:r>
      <w:r w:rsidR="00060EC8" w:rsidRPr="00CE37F1">
        <w:rPr>
          <w:rStyle w:val="Emphasis"/>
          <w:b/>
          <w:i w:val="0"/>
        </w:rPr>
        <w:t xml:space="preserve"> (From 27th Oct 2014 to 23rd Feb2016)</w:t>
      </w:r>
      <w:r w:rsidR="00C80FEF" w:rsidRPr="00CE37F1">
        <w:rPr>
          <w:rStyle w:val="Emphasis"/>
          <w:b/>
          <w:i w:val="0"/>
        </w:rPr>
        <w:t>.</w:t>
      </w:r>
    </w:p>
    <w:p w:rsidR="003D5B6B" w:rsidRPr="00CE37F1" w:rsidRDefault="003D5B6B" w:rsidP="003D5B6B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Website:          </w:t>
      </w:r>
      <w:r w:rsidR="00C33360" w:rsidRPr="00C33360">
        <w:rPr>
          <w:rStyle w:val="Emphasis"/>
          <w:b/>
          <w:i w:val="0"/>
        </w:rPr>
        <w:t>www.mindcraft.in</w:t>
      </w:r>
    </w:p>
    <w:p w:rsidR="00AE1F04" w:rsidRDefault="00AE1F04" w:rsidP="00060EC8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Designation:   </w:t>
      </w:r>
      <w:r w:rsidR="007F3332" w:rsidRPr="00CE37F1">
        <w:rPr>
          <w:rStyle w:val="Emphasis"/>
          <w:b/>
          <w:i w:val="0"/>
        </w:rPr>
        <w:t>Consultant</w:t>
      </w:r>
      <w:r w:rsidR="00D21D29">
        <w:rPr>
          <w:rStyle w:val="Emphasis"/>
          <w:b/>
          <w:i w:val="0"/>
        </w:rPr>
        <w:t>.</w:t>
      </w:r>
    </w:p>
    <w:p w:rsidR="00203A62" w:rsidRPr="00986BF2" w:rsidRDefault="00D21D29" w:rsidP="00D21D29">
      <w:pPr>
        <w:spacing w:after="0"/>
        <w:jc w:val="both"/>
        <w:rPr>
          <w:rStyle w:val="Emphasis"/>
          <w:i w:val="0"/>
        </w:rPr>
      </w:pPr>
      <w:r>
        <w:rPr>
          <w:rStyle w:val="Emphasis"/>
          <w:b/>
          <w:i w:val="0"/>
        </w:rPr>
        <w:t>Roles and Responsibility: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 xml:space="preserve">Building application and deployment on </w:t>
      </w:r>
      <w:r w:rsidR="005E6393" w:rsidRPr="00986BF2">
        <w:rPr>
          <w:rStyle w:val="Emphasis"/>
          <w:i w:val="0"/>
        </w:rPr>
        <w:t>WebSphere</w:t>
      </w:r>
      <w:r w:rsidRPr="00986BF2">
        <w:rPr>
          <w:rStyle w:val="Emphasis"/>
          <w:i w:val="0"/>
        </w:rPr>
        <w:t>/</w:t>
      </w:r>
      <w:r w:rsidR="00C9287B">
        <w:rPr>
          <w:rStyle w:val="Emphasis"/>
          <w:i w:val="0"/>
        </w:rPr>
        <w:t xml:space="preserve"> </w:t>
      </w:r>
      <w:r w:rsidRPr="00986BF2">
        <w:rPr>
          <w:rStyle w:val="Emphasis"/>
          <w:i w:val="0"/>
        </w:rPr>
        <w:t>Weblogic domain for ICICI Bank Ltd.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Configure and maintain servers and processes across multiple environments, including monitoring of system health and performance, automating regular processes, scheduling upgrades, and assisting with delivery issues.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 xml:space="preserve">Develop </w:t>
      </w:r>
      <w:r w:rsidR="007D3347" w:rsidRPr="00986BF2">
        <w:rPr>
          <w:rStyle w:val="Emphasis"/>
          <w:i w:val="0"/>
        </w:rPr>
        <w:t>Unix</w:t>
      </w:r>
      <w:r w:rsidRPr="00986BF2">
        <w:rPr>
          <w:rStyle w:val="Emphasis"/>
          <w:i w:val="0"/>
        </w:rPr>
        <w:t xml:space="preserve"> shell scripts / utilities to automate repetitive tasks (back-ups, refreshes, failovers, etc.)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Primary point of contact for any environment/</w:t>
      </w:r>
      <w:r w:rsidR="00C9287B">
        <w:rPr>
          <w:rStyle w:val="Emphasis"/>
          <w:i w:val="0"/>
        </w:rPr>
        <w:t xml:space="preserve"> </w:t>
      </w:r>
      <w:r w:rsidR="007D3347">
        <w:rPr>
          <w:rStyle w:val="Emphasis"/>
          <w:i w:val="0"/>
        </w:rPr>
        <w:t>b</w:t>
      </w:r>
      <w:r w:rsidR="007D3347" w:rsidRPr="00986BF2">
        <w:rPr>
          <w:rStyle w:val="Emphasis"/>
          <w:i w:val="0"/>
        </w:rPr>
        <w:t>uilds</w:t>
      </w:r>
      <w:r w:rsidRPr="00986BF2">
        <w:rPr>
          <w:rStyle w:val="Emphasis"/>
          <w:i w:val="0"/>
        </w:rPr>
        <w:t xml:space="preserve"> related issues.</w:t>
      </w:r>
    </w:p>
    <w:p w:rsidR="00A309E9" w:rsidRPr="00986BF2" w:rsidRDefault="00B54B92" w:rsidP="00A309E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Implement patches, updates, and fixes as necessary following established Change Management processes.</w:t>
      </w:r>
    </w:p>
    <w:p w:rsidR="00B54B92" w:rsidRDefault="00B54B92" w:rsidP="00A309E9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Install, configure, and administer servers, including multiple server instances, standalone, clusters, connection pools, plug-ins, and JDBC drivers.</w:t>
      </w:r>
    </w:p>
    <w:p w:rsidR="00AE1F04" w:rsidRPr="00CE37F1" w:rsidRDefault="00AE1F04" w:rsidP="003B457A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Company:        </w:t>
      </w:r>
      <w:r w:rsidR="006048C9" w:rsidRPr="00CE37F1">
        <w:rPr>
          <w:rStyle w:val="Emphasis"/>
          <w:b/>
          <w:i w:val="0"/>
        </w:rPr>
        <w:t xml:space="preserve"> </w:t>
      </w:r>
      <w:r w:rsidRPr="00CE37F1">
        <w:rPr>
          <w:rStyle w:val="Emphasis"/>
          <w:b/>
          <w:i w:val="0"/>
        </w:rPr>
        <w:t>Unotech Software Pvt. Ltd.</w:t>
      </w:r>
      <w:r w:rsidR="00E245FC" w:rsidRPr="00CE37F1">
        <w:rPr>
          <w:rStyle w:val="Emphasis"/>
          <w:b/>
          <w:i w:val="0"/>
        </w:rPr>
        <w:t xml:space="preserve"> </w:t>
      </w:r>
      <w:r w:rsidR="00B61331" w:rsidRPr="00CE37F1">
        <w:rPr>
          <w:rStyle w:val="Emphasis"/>
          <w:b/>
          <w:i w:val="0"/>
        </w:rPr>
        <w:t>(From 10th June</w:t>
      </w:r>
      <w:r w:rsidR="00382896" w:rsidRPr="00CE37F1">
        <w:rPr>
          <w:rStyle w:val="Emphasis"/>
          <w:b/>
          <w:i w:val="0"/>
        </w:rPr>
        <w:t xml:space="preserve"> 2013</w:t>
      </w:r>
      <w:r w:rsidR="00B61331" w:rsidRPr="00CE37F1">
        <w:rPr>
          <w:rStyle w:val="Emphasis"/>
          <w:b/>
          <w:i w:val="0"/>
        </w:rPr>
        <w:t xml:space="preserve"> to 21st October 2014)</w:t>
      </w:r>
    </w:p>
    <w:p w:rsidR="00660C80" w:rsidRPr="00CE37F1" w:rsidRDefault="00660C80" w:rsidP="00660C80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Website:          </w:t>
      </w:r>
      <w:r w:rsidR="00514324" w:rsidRPr="00514324">
        <w:rPr>
          <w:rStyle w:val="Emphasis"/>
          <w:b/>
          <w:i w:val="0"/>
        </w:rPr>
        <w:t>unotechsoft.com</w:t>
      </w:r>
    </w:p>
    <w:p w:rsidR="00AE1F04" w:rsidRDefault="00AE1F04" w:rsidP="003B457A">
      <w:pPr>
        <w:spacing w:after="0"/>
        <w:jc w:val="both"/>
        <w:rPr>
          <w:rStyle w:val="Emphasis"/>
          <w:b/>
          <w:i w:val="0"/>
        </w:rPr>
      </w:pPr>
      <w:r w:rsidRPr="00CE37F1">
        <w:rPr>
          <w:rStyle w:val="Emphasis"/>
          <w:b/>
          <w:i w:val="0"/>
        </w:rPr>
        <w:t xml:space="preserve">Designation:    </w:t>
      </w:r>
      <w:r w:rsidR="006048C9" w:rsidRPr="00CE37F1">
        <w:rPr>
          <w:rStyle w:val="Emphasis"/>
          <w:b/>
          <w:i w:val="0"/>
        </w:rPr>
        <w:t xml:space="preserve"> </w:t>
      </w:r>
      <w:r w:rsidRPr="00CE37F1">
        <w:rPr>
          <w:rStyle w:val="Emphasis"/>
          <w:b/>
          <w:i w:val="0"/>
        </w:rPr>
        <w:t>Linux Administrator</w:t>
      </w:r>
      <w:r w:rsidR="00706F0A" w:rsidRPr="00CE37F1">
        <w:rPr>
          <w:rStyle w:val="Emphasis"/>
          <w:b/>
          <w:i w:val="0"/>
        </w:rPr>
        <w:t>.</w:t>
      </w:r>
    </w:p>
    <w:p w:rsidR="00053997" w:rsidRDefault="00053997" w:rsidP="003B457A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lastRenderedPageBreak/>
        <w:tab/>
      </w:r>
    </w:p>
    <w:p w:rsidR="00053997" w:rsidRPr="00CE37F1" w:rsidRDefault="00053997" w:rsidP="003B457A">
      <w:pPr>
        <w:spacing w:after="0"/>
        <w:jc w:val="both"/>
        <w:rPr>
          <w:rStyle w:val="Emphasis"/>
          <w:b/>
          <w:i w:val="0"/>
        </w:rPr>
      </w:pPr>
      <w:r>
        <w:rPr>
          <w:rStyle w:val="Emphasis"/>
          <w:b/>
          <w:i w:val="0"/>
        </w:rPr>
        <w:tab/>
        <w:t>Roles and Responsibility:</w:t>
      </w:r>
    </w:p>
    <w:p w:rsidR="00180A0A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 xml:space="preserve">Installation, Configuration, Maintenance and Administration of Red Hat Linux Server and Other Linux System for Mahindra Finance </w:t>
      </w:r>
      <w:r w:rsidR="00C779C1">
        <w:rPr>
          <w:rStyle w:val="Emphasis"/>
          <w:i w:val="0"/>
        </w:rPr>
        <w:t>P</w:t>
      </w:r>
      <w:r w:rsidRPr="00986BF2">
        <w:rPr>
          <w:rStyle w:val="Emphasis"/>
          <w:i w:val="0"/>
        </w:rPr>
        <w:t>vt ltd.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Implementation and administration NAGIOS Server.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Implementation and administration POSTFIX server with CYRUS mailbox.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Implementation and administration Openldap Server with</w:t>
      </w:r>
      <w:r w:rsidR="00C779C1">
        <w:rPr>
          <w:rStyle w:val="Emphasis"/>
          <w:i w:val="0"/>
        </w:rPr>
        <w:t xml:space="preserve"> </w:t>
      </w:r>
      <w:r w:rsidRPr="00986BF2">
        <w:rPr>
          <w:rStyle w:val="Emphasis"/>
          <w:i w:val="0"/>
        </w:rPr>
        <w:t>replication.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Implementation and administration JBoss Application Server with Load balancing.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Implementation and administration LDAP Server.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Implementation and administration VMWARE Workstation.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Responsible for creating and maintaining the new LDAP OU, Groups, Schema, and attributes.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Deployment of New release (WAR, JAR, SAR and EAR) on JBoss Application Server.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Creation of Shell script for day to day activity.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Scheduling Automating server jobs via scripts.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Daily Activity of Log Parsing in Perl Scripts and taking MySQL Database Backup.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Daily Creating the Checklist for Mail Utilization and Server Performance.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Ability to communicate technical contents and vendor management.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Able to co-ordinate installation &amp; Configuration of Linux Operating system with Hardware vendors.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Good process knowledge in call login, tracking, closure procedures. </w:t>
      </w:r>
    </w:p>
    <w:p w:rsidR="00B54B92" w:rsidRPr="00986BF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Adhere to SLA response and resolution times and ensure cases are regularly updated. </w:t>
      </w:r>
    </w:p>
    <w:p w:rsidR="00B54B92" w:rsidRDefault="00B54B92" w:rsidP="00B54B92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>Escalation of problems in a timely manner as per the defined escalation matrix.</w:t>
      </w:r>
    </w:p>
    <w:p w:rsidR="00B527FB" w:rsidRPr="00986BF2" w:rsidRDefault="00B527FB" w:rsidP="00B527FB">
      <w:pPr>
        <w:pStyle w:val="Heading6"/>
        <w:shd w:val="clear" w:color="auto" w:fill="D9D9D9"/>
        <w:rPr>
          <w:rStyle w:val="Emphasis"/>
          <w:b w:val="0"/>
          <w:i w:val="0"/>
        </w:rPr>
      </w:pPr>
      <w:r w:rsidRPr="00E97CCD">
        <w:rPr>
          <w:rStyle w:val="Emphasis"/>
          <w:b w:val="0"/>
          <w:i w:val="0"/>
        </w:rPr>
        <w:t>Personal Details:</w:t>
      </w:r>
      <w:r w:rsidRPr="00986BF2">
        <w:rPr>
          <w:rStyle w:val="Emphasis"/>
          <w:b w:val="0"/>
          <w:i w:val="0"/>
        </w:rPr>
        <w:t xml:space="preserve"> </w:t>
      </w:r>
    </w:p>
    <w:p w:rsidR="00AC1E73" w:rsidRPr="00986BF2" w:rsidRDefault="000E64AE" w:rsidP="008A2E3B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 xml:space="preserve">Full </w:t>
      </w:r>
      <w:r w:rsidR="00AC1E73" w:rsidRPr="00986BF2">
        <w:rPr>
          <w:rStyle w:val="Emphasis"/>
          <w:i w:val="0"/>
        </w:rPr>
        <w:t xml:space="preserve">Name: </w:t>
      </w:r>
      <w:r w:rsidR="00F12407" w:rsidRPr="00986BF2">
        <w:rPr>
          <w:rStyle w:val="Emphasis"/>
          <w:i w:val="0"/>
        </w:rPr>
        <w:t xml:space="preserve"> </w:t>
      </w:r>
      <w:r w:rsidR="00AC1E73" w:rsidRPr="00986BF2">
        <w:rPr>
          <w:rStyle w:val="Emphasis"/>
          <w:i w:val="0"/>
        </w:rPr>
        <w:t xml:space="preserve">Satish </w:t>
      </w:r>
      <w:r w:rsidR="003F6A94" w:rsidRPr="00986BF2">
        <w:rPr>
          <w:rStyle w:val="Emphasis"/>
          <w:i w:val="0"/>
        </w:rPr>
        <w:t xml:space="preserve"> </w:t>
      </w:r>
      <w:r w:rsidR="00F12407" w:rsidRPr="00986BF2">
        <w:rPr>
          <w:rStyle w:val="Emphasis"/>
          <w:i w:val="0"/>
        </w:rPr>
        <w:t xml:space="preserve"> </w:t>
      </w:r>
      <w:r w:rsidR="00AC1E73" w:rsidRPr="00986BF2">
        <w:rPr>
          <w:rStyle w:val="Emphasis"/>
          <w:i w:val="0"/>
        </w:rPr>
        <w:t>Ramu Naidu.</w:t>
      </w:r>
    </w:p>
    <w:p w:rsidR="00474CEC" w:rsidRPr="00986BF2" w:rsidRDefault="00474CEC" w:rsidP="008A2E3B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986BF2">
        <w:rPr>
          <w:rStyle w:val="Emphasis"/>
          <w:i w:val="0"/>
        </w:rPr>
        <w:t xml:space="preserve">Permanent Address: </w:t>
      </w:r>
      <w:r w:rsidR="00456A5F">
        <w:rPr>
          <w:rStyle w:val="Emphasis"/>
          <w:i w:val="0"/>
        </w:rPr>
        <w:t>122/</w:t>
      </w:r>
      <w:r w:rsidR="00281B24" w:rsidRPr="00986BF2">
        <w:rPr>
          <w:rStyle w:val="Emphasis"/>
          <w:i w:val="0"/>
        </w:rPr>
        <w:t xml:space="preserve">123, Guru </w:t>
      </w:r>
      <w:r w:rsidR="001631F8">
        <w:rPr>
          <w:rStyle w:val="Emphasis"/>
          <w:i w:val="0"/>
        </w:rPr>
        <w:t>M</w:t>
      </w:r>
      <w:r w:rsidR="00281B24" w:rsidRPr="00986BF2">
        <w:rPr>
          <w:rStyle w:val="Emphasis"/>
          <w:i w:val="0"/>
        </w:rPr>
        <w:t>ahesh, Siddhivinayak Nagar,</w:t>
      </w:r>
      <w:r w:rsidR="00BC6F6B">
        <w:rPr>
          <w:rStyle w:val="Emphasis"/>
          <w:i w:val="0"/>
        </w:rPr>
        <w:t xml:space="preserve"> </w:t>
      </w:r>
      <w:r w:rsidR="00281B24" w:rsidRPr="00986BF2">
        <w:rPr>
          <w:rStyle w:val="Emphasis"/>
          <w:i w:val="0"/>
        </w:rPr>
        <w:t>Amb</w:t>
      </w:r>
      <w:r w:rsidR="00CB32E4">
        <w:rPr>
          <w:rStyle w:val="Emphasis"/>
          <w:i w:val="0"/>
        </w:rPr>
        <w:t>e</w:t>
      </w:r>
      <w:r w:rsidR="00281B24" w:rsidRPr="00986BF2">
        <w:rPr>
          <w:rStyle w:val="Emphasis"/>
          <w:i w:val="0"/>
        </w:rPr>
        <w:t>rnath</w:t>
      </w:r>
      <w:r w:rsidR="00BC6F6B">
        <w:rPr>
          <w:rStyle w:val="Emphasis"/>
          <w:i w:val="0"/>
        </w:rPr>
        <w:t xml:space="preserve"> </w:t>
      </w:r>
      <w:r w:rsidR="00281B24" w:rsidRPr="00986BF2">
        <w:rPr>
          <w:rStyle w:val="Emphasis"/>
          <w:i w:val="0"/>
        </w:rPr>
        <w:t>east.</w:t>
      </w:r>
    </w:p>
    <w:p w:rsidR="00097A1B" w:rsidRDefault="005120EB" w:rsidP="008A2E3B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097A1B">
        <w:rPr>
          <w:rStyle w:val="Emphasis"/>
          <w:i w:val="0"/>
        </w:rPr>
        <w:t>Date of Birth: 12th Jan</w:t>
      </w:r>
      <w:r w:rsidR="00F3357F" w:rsidRPr="00097A1B">
        <w:rPr>
          <w:rStyle w:val="Emphasis"/>
          <w:i w:val="0"/>
        </w:rPr>
        <w:t>uary</w:t>
      </w:r>
      <w:r w:rsidRPr="00097A1B">
        <w:rPr>
          <w:rStyle w:val="Emphasis"/>
          <w:i w:val="0"/>
        </w:rPr>
        <w:t xml:space="preserve"> 1988.</w:t>
      </w:r>
    </w:p>
    <w:p w:rsidR="003C1575" w:rsidRPr="00097A1B" w:rsidRDefault="00E77C2A" w:rsidP="008A2E3B">
      <w:pPr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Style w:val="Emphasis"/>
          <w:i w:val="0"/>
        </w:rPr>
      </w:pPr>
      <w:r w:rsidRPr="00097A1B">
        <w:rPr>
          <w:rStyle w:val="Emphasis"/>
          <w:i w:val="0"/>
        </w:rPr>
        <w:t>Marital</w:t>
      </w:r>
      <w:r w:rsidR="003C1575" w:rsidRPr="00097A1B">
        <w:rPr>
          <w:rStyle w:val="Emphasis"/>
          <w:i w:val="0"/>
        </w:rPr>
        <w:t xml:space="preserve"> status: Married.</w:t>
      </w:r>
    </w:p>
    <w:p w:rsidR="00A12AF2" w:rsidRDefault="007455AC" w:rsidP="009D5A2A">
      <w:pPr>
        <w:spacing w:after="0"/>
        <w:rPr>
          <w:rStyle w:val="Emphasis"/>
          <w:i w:val="0"/>
        </w:rPr>
      </w:pPr>
      <w:r w:rsidRPr="00986BF2">
        <w:rPr>
          <w:rStyle w:val="Emphasis"/>
          <w:i w:val="0"/>
        </w:rPr>
        <w:t>I hereby confir</w:t>
      </w:r>
      <w:r w:rsidR="00C748E8" w:rsidRPr="00986BF2">
        <w:rPr>
          <w:rStyle w:val="Emphasis"/>
          <w:i w:val="0"/>
        </w:rPr>
        <w:t>m that the information in this document is accurate &amp; true to the best of my</w:t>
      </w:r>
      <w:r w:rsidR="00934023">
        <w:rPr>
          <w:rStyle w:val="Emphasis"/>
          <w:i w:val="0"/>
        </w:rPr>
        <w:t xml:space="preserve"> </w:t>
      </w:r>
      <w:r w:rsidR="00345179" w:rsidRPr="00986BF2">
        <w:rPr>
          <w:rStyle w:val="Emphasis"/>
          <w:i w:val="0"/>
        </w:rPr>
        <w:t>K</w:t>
      </w:r>
      <w:r w:rsidR="00C748E8" w:rsidRPr="00986BF2">
        <w:rPr>
          <w:rStyle w:val="Emphasis"/>
          <w:i w:val="0"/>
        </w:rPr>
        <w:t>nowledge.</w:t>
      </w:r>
      <w:r w:rsidR="00C748E8"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ab/>
      </w:r>
      <w:r w:rsidR="00A6291D">
        <w:rPr>
          <w:rStyle w:val="Emphasis"/>
          <w:i w:val="0"/>
        </w:rPr>
        <w:tab/>
      </w:r>
      <w:r w:rsidR="00A6291D">
        <w:rPr>
          <w:rStyle w:val="Emphasis"/>
          <w:i w:val="0"/>
        </w:rPr>
        <w:tab/>
      </w:r>
      <w:r w:rsidR="00A6291D">
        <w:rPr>
          <w:rStyle w:val="Emphasis"/>
          <w:i w:val="0"/>
        </w:rPr>
        <w:tab/>
      </w:r>
      <w:r w:rsidR="00A6291D">
        <w:rPr>
          <w:rStyle w:val="Emphasis"/>
          <w:i w:val="0"/>
        </w:rPr>
        <w:tab/>
      </w:r>
      <w:r w:rsidR="00C748E8" w:rsidRPr="00986BF2">
        <w:rPr>
          <w:rStyle w:val="Emphasis"/>
          <w:i w:val="0"/>
        </w:rPr>
        <w:t>Satish</w:t>
      </w:r>
      <w:r w:rsidR="00A6291D">
        <w:rPr>
          <w:rStyle w:val="Emphasis"/>
          <w:i w:val="0"/>
        </w:rPr>
        <w:t xml:space="preserve"> </w:t>
      </w:r>
      <w:r w:rsidR="00C748E8" w:rsidRPr="00986BF2">
        <w:rPr>
          <w:rStyle w:val="Emphasis"/>
          <w:i w:val="0"/>
        </w:rPr>
        <w:t>Naidu.</w:t>
      </w:r>
    </w:p>
    <w:sectPr w:rsidR="00A12AF2">
      <w:pgSz w:w="12240" w:h="15840"/>
      <w:pgMar w:top="270" w:right="1440" w:bottom="63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F"/>
    <w:multiLevelType w:val="hybridMultilevel"/>
    <w:tmpl w:val="FF9A65C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6">
    <w:nsid w:val="0000001A"/>
    <w:multiLevelType w:val="hybridMultilevel"/>
    <w:tmpl w:val="6C76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3C7398"/>
    <w:multiLevelType w:val="multilevel"/>
    <w:tmpl w:val="A82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3492A38"/>
    <w:multiLevelType w:val="multilevel"/>
    <w:tmpl w:val="9D3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4CA6018"/>
    <w:multiLevelType w:val="multilevel"/>
    <w:tmpl w:val="7FA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C95241"/>
    <w:multiLevelType w:val="multilevel"/>
    <w:tmpl w:val="819CE088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11">
    <w:nsid w:val="13445256"/>
    <w:multiLevelType w:val="multilevel"/>
    <w:tmpl w:val="0BCC0DB6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2">
    <w:nsid w:val="15964DA0"/>
    <w:multiLevelType w:val="multilevel"/>
    <w:tmpl w:val="845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503D52"/>
    <w:multiLevelType w:val="multilevel"/>
    <w:tmpl w:val="7256B140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14">
    <w:nsid w:val="180F1D48"/>
    <w:multiLevelType w:val="multilevel"/>
    <w:tmpl w:val="20E6669A"/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15">
    <w:nsid w:val="18815274"/>
    <w:multiLevelType w:val="multilevel"/>
    <w:tmpl w:val="EBD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0069A6"/>
    <w:multiLevelType w:val="multilevel"/>
    <w:tmpl w:val="BEF2E0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22A25582"/>
    <w:multiLevelType w:val="multilevel"/>
    <w:tmpl w:val="38A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655174"/>
    <w:multiLevelType w:val="multilevel"/>
    <w:tmpl w:val="20B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9B5DB8"/>
    <w:multiLevelType w:val="multilevel"/>
    <w:tmpl w:val="4EE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8F6E76"/>
    <w:multiLevelType w:val="multilevel"/>
    <w:tmpl w:val="0E8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FD4646"/>
    <w:multiLevelType w:val="multilevel"/>
    <w:tmpl w:val="5B6E0F4C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22">
    <w:nsid w:val="38C925E7"/>
    <w:multiLevelType w:val="multilevel"/>
    <w:tmpl w:val="A252A468"/>
    <w:lvl w:ilvl="0">
      <w:start w:val="1"/>
      <w:numFmt w:val="bullet"/>
      <w:lvlText w:val="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23">
    <w:nsid w:val="394E1E8D"/>
    <w:multiLevelType w:val="multilevel"/>
    <w:tmpl w:val="6A1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1712F4"/>
    <w:multiLevelType w:val="multilevel"/>
    <w:tmpl w:val="8F3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DE0AE5"/>
    <w:multiLevelType w:val="multilevel"/>
    <w:tmpl w:val="30B4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BB2B14"/>
    <w:multiLevelType w:val="multilevel"/>
    <w:tmpl w:val="8D2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C8482E"/>
    <w:multiLevelType w:val="multilevel"/>
    <w:tmpl w:val="939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F233F6"/>
    <w:multiLevelType w:val="hybridMultilevel"/>
    <w:tmpl w:val="6E36AE14"/>
    <w:lvl w:ilvl="0" w:tplc="5292FF5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267528"/>
    <w:multiLevelType w:val="multilevel"/>
    <w:tmpl w:val="BE6E29D6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30">
    <w:nsid w:val="508A05C2"/>
    <w:multiLevelType w:val="hybridMultilevel"/>
    <w:tmpl w:val="4694E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9B0396"/>
    <w:multiLevelType w:val="multilevel"/>
    <w:tmpl w:val="5D0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1A73FE3"/>
    <w:multiLevelType w:val="multilevel"/>
    <w:tmpl w:val="352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D4754E"/>
    <w:multiLevelType w:val="multilevel"/>
    <w:tmpl w:val="1FF20760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34">
    <w:nsid w:val="54DE18EE"/>
    <w:multiLevelType w:val="multilevel"/>
    <w:tmpl w:val="469AF374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35">
    <w:nsid w:val="5B701C1F"/>
    <w:multiLevelType w:val="multilevel"/>
    <w:tmpl w:val="232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9F4036"/>
    <w:multiLevelType w:val="hybridMultilevel"/>
    <w:tmpl w:val="3378DB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F02FD7"/>
    <w:multiLevelType w:val="multilevel"/>
    <w:tmpl w:val="03AC41C4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38">
    <w:nsid w:val="72AF637A"/>
    <w:multiLevelType w:val="hybridMultilevel"/>
    <w:tmpl w:val="3A3ED1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98E2123"/>
    <w:multiLevelType w:val="multilevel"/>
    <w:tmpl w:val="F240299C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  <w:rPr>
        <w:rFonts w:cs="Times New Roman"/>
      </w:rPr>
    </w:lvl>
  </w:abstractNum>
  <w:abstractNum w:abstractNumId="40">
    <w:nsid w:val="7B473890"/>
    <w:multiLevelType w:val="multilevel"/>
    <w:tmpl w:val="6380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22"/>
  </w:num>
  <w:num w:numId="8">
    <w:abstractNumId w:val="33"/>
  </w:num>
  <w:num w:numId="9">
    <w:abstractNumId w:val="29"/>
  </w:num>
  <w:num w:numId="10">
    <w:abstractNumId w:val="34"/>
  </w:num>
  <w:num w:numId="11">
    <w:abstractNumId w:val="13"/>
  </w:num>
  <w:num w:numId="12">
    <w:abstractNumId w:val="11"/>
  </w:num>
  <w:num w:numId="13">
    <w:abstractNumId w:val="37"/>
  </w:num>
  <w:num w:numId="14">
    <w:abstractNumId w:val="39"/>
  </w:num>
  <w:num w:numId="15">
    <w:abstractNumId w:val="10"/>
  </w:num>
  <w:num w:numId="16">
    <w:abstractNumId w:val="21"/>
  </w:num>
  <w:num w:numId="17">
    <w:abstractNumId w:val="36"/>
  </w:num>
  <w:num w:numId="18">
    <w:abstractNumId w:val="30"/>
  </w:num>
  <w:num w:numId="19">
    <w:abstractNumId w:val="31"/>
  </w:num>
  <w:num w:numId="20">
    <w:abstractNumId w:val="16"/>
  </w:num>
  <w:num w:numId="21">
    <w:abstractNumId w:val="38"/>
  </w:num>
  <w:num w:numId="22">
    <w:abstractNumId w:val="27"/>
  </w:num>
  <w:num w:numId="23">
    <w:abstractNumId w:val="17"/>
  </w:num>
  <w:num w:numId="24">
    <w:abstractNumId w:val="12"/>
  </w:num>
  <w:num w:numId="25">
    <w:abstractNumId w:val="19"/>
  </w:num>
  <w:num w:numId="26">
    <w:abstractNumId w:val="25"/>
  </w:num>
  <w:num w:numId="27">
    <w:abstractNumId w:val="24"/>
  </w:num>
  <w:num w:numId="28">
    <w:abstractNumId w:val="20"/>
  </w:num>
  <w:num w:numId="29">
    <w:abstractNumId w:val="32"/>
  </w:num>
  <w:num w:numId="30">
    <w:abstractNumId w:val="6"/>
  </w:num>
  <w:num w:numId="31">
    <w:abstractNumId w:val="5"/>
  </w:num>
  <w:num w:numId="32">
    <w:abstractNumId w:val="23"/>
  </w:num>
  <w:num w:numId="33">
    <w:abstractNumId w:val="40"/>
  </w:num>
  <w:num w:numId="34">
    <w:abstractNumId w:val="35"/>
  </w:num>
  <w:num w:numId="35">
    <w:abstractNumId w:val="15"/>
  </w:num>
  <w:num w:numId="36">
    <w:abstractNumId w:val="9"/>
  </w:num>
  <w:num w:numId="37">
    <w:abstractNumId w:val="18"/>
  </w:num>
  <w:num w:numId="38">
    <w:abstractNumId w:val="26"/>
  </w:num>
  <w:num w:numId="39">
    <w:abstractNumId w:val="7"/>
  </w:num>
  <w:num w:numId="40">
    <w:abstractNumId w:val="8"/>
  </w:num>
  <w:num w:numId="4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docVars>
    <w:docVar w:name="__Grammarly_42____i" w:val="H4sIAAAAAAAEAKtWckksSQxILCpxzi/NK1GyMqwFAAEhoTITAAAA"/>
    <w:docVar w:name="__Grammarly_42___1" w:val="H4sIAAAAAAAEAKtWcslP9kxRslIyNDYyNTY0N7U0NDM1N7YwMzNU0lEKTi0uzszPAykwrQUActyCHSwAAAA="/>
  </w:docVars>
  <w:rsids>
    <w:rsidRoot w:val="00466239"/>
    <w:rsid w:val="00001931"/>
    <w:rsid w:val="000031E1"/>
    <w:rsid w:val="00010DAC"/>
    <w:rsid w:val="00011DE6"/>
    <w:rsid w:val="000126A8"/>
    <w:rsid w:val="00013A20"/>
    <w:rsid w:val="00020BC0"/>
    <w:rsid w:val="00021015"/>
    <w:rsid w:val="000213B9"/>
    <w:rsid w:val="00021B7F"/>
    <w:rsid w:val="00024CAD"/>
    <w:rsid w:val="000268C9"/>
    <w:rsid w:val="0002693D"/>
    <w:rsid w:val="000277F8"/>
    <w:rsid w:val="000304C0"/>
    <w:rsid w:val="00031DAE"/>
    <w:rsid w:val="00032F71"/>
    <w:rsid w:val="000338D8"/>
    <w:rsid w:val="000352B3"/>
    <w:rsid w:val="00042448"/>
    <w:rsid w:val="00044727"/>
    <w:rsid w:val="00053997"/>
    <w:rsid w:val="00053FCA"/>
    <w:rsid w:val="00054F00"/>
    <w:rsid w:val="00055122"/>
    <w:rsid w:val="00057175"/>
    <w:rsid w:val="00060EC8"/>
    <w:rsid w:val="0006147D"/>
    <w:rsid w:val="000619D8"/>
    <w:rsid w:val="00061D08"/>
    <w:rsid w:val="00062798"/>
    <w:rsid w:val="00065ECF"/>
    <w:rsid w:val="00070DF2"/>
    <w:rsid w:val="000733A7"/>
    <w:rsid w:val="000746FB"/>
    <w:rsid w:val="000761BE"/>
    <w:rsid w:val="0007662A"/>
    <w:rsid w:val="00076A57"/>
    <w:rsid w:val="00080116"/>
    <w:rsid w:val="0008213F"/>
    <w:rsid w:val="00082CB8"/>
    <w:rsid w:val="000868D4"/>
    <w:rsid w:val="00086C12"/>
    <w:rsid w:val="000879B4"/>
    <w:rsid w:val="00093A26"/>
    <w:rsid w:val="00096757"/>
    <w:rsid w:val="00096BCD"/>
    <w:rsid w:val="00097A1B"/>
    <w:rsid w:val="00097D93"/>
    <w:rsid w:val="000A09A9"/>
    <w:rsid w:val="000A2C65"/>
    <w:rsid w:val="000A31CB"/>
    <w:rsid w:val="000A4289"/>
    <w:rsid w:val="000A454C"/>
    <w:rsid w:val="000A4FE2"/>
    <w:rsid w:val="000A68CE"/>
    <w:rsid w:val="000B21AC"/>
    <w:rsid w:val="000B21F4"/>
    <w:rsid w:val="000B24A6"/>
    <w:rsid w:val="000B3861"/>
    <w:rsid w:val="000C031E"/>
    <w:rsid w:val="000C0806"/>
    <w:rsid w:val="000C09F4"/>
    <w:rsid w:val="000C4C50"/>
    <w:rsid w:val="000C76E8"/>
    <w:rsid w:val="000C7859"/>
    <w:rsid w:val="000C7B0D"/>
    <w:rsid w:val="000C7C24"/>
    <w:rsid w:val="000D529E"/>
    <w:rsid w:val="000D65FE"/>
    <w:rsid w:val="000D67E0"/>
    <w:rsid w:val="000D6FD1"/>
    <w:rsid w:val="000E2D2A"/>
    <w:rsid w:val="000E3542"/>
    <w:rsid w:val="000E5256"/>
    <w:rsid w:val="000E5960"/>
    <w:rsid w:val="000E64AE"/>
    <w:rsid w:val="000F0490"/>
    <w:rsid w:val="000F2B64"/>
    <w:rsid w:val="000F3190"/>
    <w:rsid w:val="000F5ABC"/>
    <w:rsid w:val="000F74AC"/>
    <w:rsid w:val="00100D8F"/>
    <w:rsid w:val="00105FFF"/>
    <w:rsid w:val="001124CB"/>
    <w:rsid w:val="00112D2C"/>
    <w:rsid w:val="00113F02"/>
    <w:rsid w:val="00121BA4"/>
    <w:rsid w:val="00123F45"/>
    <w:rsid w:val="0012652D"/>
    <w:rsid w:val="0013143C"/>
    <w:rsid w:val="00132559"/>
    <w:rsid w:val="00133E78"/>
    <w:rsid w:val="00134490"/>
    <w:rsid w:val="001350F5"/>
    <w:rsid w:val="001361AD"/>
    <w:rsid w:val="001375B1"/>
    <w:rsid w:val="00137969"/>
    <w:rsid w:val="00137ADF"/>
    <w:rsid w:val="001468CD"/>
    <w:rsid w:val="001518E8"/>
    <w:rsid w:val="0016046C"/>
    <w:rsid w:val="001631F8"/>
    <w:rsid w:val="001636A5"/>
    <w:rsid w:val="00165808"/>
    <w:rsid w:val="001661B1"/>
    <w:rsid w:val="00166676"/>
    <w:rsid w:val="00167081"/>
    <w:rsid w:val="00167623"/>
    <w:rsid w:val="00167D2C"/>
    <w:rsid w:val="00175A0C"/>
    <w:rsid w:val="00176D0F"/>
    <w:rsid w:val="00180A0A"/>
    <w:rsid w:val="00181114"/>
    <w:rsid w:val="00182798"/>
    <w:rsid w:val="00183611"/>
    <w:rsid w:val="00192F18"/>
    <w:rsid w:val="00193169"/>
    <w:rsid w:val="00197298"/>
    <w:rsid w:val="00197A3B"/>
    <w:rsid w:val="001A31FF"/>
    <w:rsid w:val="001A67F0"/>
    <w:rsid w:val="001A67FF"/>
    <w:rsid w:val="001A79B2"/>
    <w:rsid w:val="001B1483"/>
    <w:rsid w:val="001B26AC"/>
    <w:rsid w:val="001B4E46"/>
    <w:rsid w:val="001B654B"/>
    <w:rsid w:val="001C34EC"/>
    <w:rsid w:val="001C4741"/>
    <w:rsid w:val="001C562A"/>
    <w:rsid w:val="001C65C2"/>
    <w:rsid w:val="001C7EBA"/>
    <w:rsid w:val="001D0194"/>
    <w:rsid w:val="001D0849"/>
    <w:rsid w:val="001D17E6"/>
    <w:rsid w:val="001D2654"/>
    <w:rsid w:val="001D4E59"/>
    <w:rsid w:val="001D50ED"/>
    <w:rsid w:val="001D712C"/>
    <w:rsid w:val="001E3478"/>
    <w:rsid w:val="001E7D89"/>
    <w:rsid w:val="001F0FA1"/>
    <w:rsid w:val="001F3413"/>
    <w:rsid w:val="001F4D26"/>
    <w:rsid w:val="001F649C"/>
    <w:rsid w:val="001F78BC"/>
    <w:rsid w:val="001F7B29"/>
    <w:rsid w:val="0020138A"/>
    <w:rsid w:val="00201B4B"/>
    <w:rsid w:val="00202084"/>
    <w:rsid w:val="002029B4"/>
    <w:rsid w:val="00202F6B"/>
    <w:rsid w:val="00203A62"/>
    <w:rsid w:val="0020476B"/>
    <w:rsid w:val="00204D97"/>
    <w:rsid w:val="002053D6"/>
    <w:rsid w:val="00210CB9"/>
    <w:rsid w:val="0021251A"/>
    <w:rsid w:val="00212C4A"/>
    <w:rsid w:val="00213825"/>
    <w:rsid w:val="00213FD8"/>
    <w:rsid w:val="002159C5"/>
    <w:rsid w:val="00216FE7"/>
    <w:rsid w:val="00217C32"/>
    <w:rsid w:val="002217CC"/>
    <w:rsid w:val="00226818"/>
    <w:rsid w:val="00230B1B"/>
    <w:rsid w:val="0023147C"/>
    <w:rsid w:val="00231D37"/>
    <w:rsid w:val="00233A99"/>
    <w:rsid w:val="00235424"/>
    <w:rsid w:val="0023556C"/>
    <w:rsid w:val="00235BE2"/>
    <w:rsid w:val="00240C51"/>
    <w:rsid w:val="00240CA3"/>
    <w:rsid w:val="0024147E"/>
    <w:rsid w:val="002432BB"/>
    <w:rsid w:val="0024476C"/>
    <w:rsid w:val="002459B3"/>
    <w:rsid w:val="00245D94"/>
    <w:rsid w:val="00250C60"/>
    <w:rsid w:val="0025230C"/>
    <w:rsid w:val="0025298D"/>
    <w:rsid w:val="0025339D"/>
    <w:rsid w:val="002547AA"/>
    <w:rsid w:val="00254A50"/>
    <w:rsid w:val="00256F87"/>
    <w:rsid w:val="0026039B"/>
    <w:rsid w:val="00261A4C"/>
    <w:rsid w:val="002715B9"/>
    <w:rsid w:val="00272294"/>
    <w:rsid w:val="00273074"/>
    <w:rsid w:val="002812CB"/>
    <w:rsid w:val="00281B24"/>
    <w:rsid w:val="00290F2A"/>
    <w:rsid w:val="00291C11"/>
    <w:rsid w:val="00293E36"/>
    <w:rsid w:val="00297705"/>
    <w:rsid w:val="002A00B7"/>
    <w:rsid w:val="002A24E2"/>
    <w:rsid w:val="002A2C04"/>
    <w:rsid w:val="002A344B"/>
    <w:rsid w:val="002A3E1D"/>
    <w:rsid w:val="002A70BE"/>
    <w:rsid w:val="002B37B9"/>
    <w:rsid w:val="002B631D"/>
    <w:rsid w:val="002B688B"/>
    <w:rsid w:val="002C0C9A"/>
    <w:rsid w:val="002C1532"/>
    <w:rsid w:val="002C21C3"/>
    <w:rsid w:val="002C6888"/>
    <w:rsid w:val="002D146D"/>
    <w:rsid w:val="002D24AF"/>
    <w:rsid w:val="002D450B"/>
    <w:rsid w:val="002E0903"/>
    <w:rsid w:val="002E39C9"/>
    <w:rsid w:val="002E5B7C"/>
    <w:rsid w:val="002F26A9"/>
    <w:rsid w:val="002F2AE0"/>
    <w:rsid w:val="002F2C0A"/>
    <w:rsid w:val="002F6F02"/>
    <w:rsid w:val="002F7E2F"/>
    <w:rsid w:val="00301C59"/>
    <w:rsid w:val="00304934"/>
    <w:rsid w:val="0031182B"/>
    <w:rsid w:val="00312323"/>
    <w:rsid w:val="00312D53"/>
    <w:rsid w:val="00314532"/>
    <w:rsid w:val="003204AC"/>
    <w:rsid w:val="00320656"/>
    <w:rsid w:val="0032195B"/>
    <w:rsid w:val="00321B18"/>
    <w:rsid w:val="00326EFF"/>
    <w:rsid w:val="003336BB"/>
    <w:rsid w:val="00333985"/>
    <w:rsid w:val="0033506A"/>
    <w:rsid w:val="003379F7"/>
    <w:rsid w:val="0034095C"/>
    <w:rsid w:val="00340F57"/>
    <w:rsid w:val="00341E50"/>
    <w:rsid w:val="0034216C"/>
    <w:rsid w:val="00342C3B"/>
    <w:rsid w:val="003435FD"/>
    <w:rsid w:val="003439FD"/>
    <w:rsid w:val="00345179"/>
    <w:rsid w:val="003458E4"/>
    <w:rsid w:val="003460B6"/>
    <w:rsid w:val="00346647"/>
    <w:rsid w:val="00350553"/>
    <w:rsid w:val="00352E0A"/>
    <w:rsid w:val="00355016"/>
    <w:rsid w:val="003568FF"/>
    <w:rsid w:val="00357A4B"/>
    <w:rsid w:val="00357F22"/>
    <w:rsid w:val="00361F1A"/>
    <w:rsid w:val="00363B33"/>
    <w:rsid w:val="0036416B"/>
    <w:rsid w:val="00364A85"/>
    <w:rsid w:val="00365724"/>
    <w:rsid w:val="00372D65"/>
    <w:rsid w:val="00374E5C"/>
    <w:rsid w:val="003760A7"/>
    <w:rsid w:val="003763BA"/>
    <w:rsid w:val="00382896"/>
    <w:rsid w:val="003861D0"/>
    <w:rsid w:val="00387C14"/>
    <w:rsid w:val="00390901"/>
    <w:rsid w:val="00391043"/>
    <w:rsid w:val="00391C5E"/>
    <w:rsid w:val="003930BA"/>
    <w:rsid w:val="00393971"/>
    <w:rsid w:val="00393A9B"/>
    <w:rsid w:val="00393B1C"/>
    <w:rsid w:val="003968B2"/>
    <w:rsid w:val="003A272C"/>
    <w:rsid w:val="003A5A75"/>
    <w:rsid w:val="003A6D1C"/>
    <w:rsid w:val="003B3173"/>
    <w:rsid w:val="003B3E03"/>
    <w:rsid w:val="003B40FD"/>
    <w:rsid w:val="003B457A"/>
    <w:rsid w:val="003B5591"/>
    <w:rsid w:val="003B658E"/>
    <w:rsid w:val="003C0958"/>
    <w:rsid w:val="003C0AFC"/>
    <w:rsid w:val="003C1575"/>
    <w:rsid w:val="003C2CF0"/>
    <w:rsid w:val="003C420C"/>
    <w:rsid w:val="003C5058"/>
    <w:rsid w:val="003D02AC"/>
    <w:rsid w:val="003D0BA3"/>
    <w:rsid w:val="003D0F49"/>
    <w:rsid w:val="003D4A57"/>
    <w:rsid w:val="003D5B6B"/>
    <w:rsid w:val="003D70B8"/>
    <w:rsid w:val="003E4D0B"/>
    <w:rsid w:val="003E519F"/>
    <w:rsid w:val="003E6B38"/>
    <w:rsid w:val="003E76C7"/>
    <w:rsid w:val="003F2F82"/>
    <w:rsid w:val="003F6A94"/>
    <w:rsid w:val="00400828"/>
    <w:rsid w:val="00402EFB"/>
    <w:rsid w:val="00404E75"/>
    <w:rsid w:val="00410088"/>
    <w:rsid w:val="00412115"/>
    <w:rsid w:val="00413BD0"/>
    <w:rsid w:val="00414A9C"/>
    <w:rsid w:val="004169E9"/>
    <w:rsid w:val="004211B5"/>
    <w:rsid w:val="00422134"/>
    <w:rsid w:val="004251B1"/>
    <w:rsid w:val="004253E5"/>
    <w:rsid w:val="00435C49"/>
    <w:rsid w:val="00436AA6"/>
    <w:rsid w:val="0043723B"/>
    <w:rsid w:val="0043786E"/>
    <w:rsid w:val="004428AA"/>
    <w:rsid w:val="004428D0"/>
    <w:rsid w:val="0044310F"/>
    <w:rsid w:val="0044404C"/>
    <w:rsid w:val="00446CC1"/>
    <w:rsid w:val="00447397"/>
    <w:rsid w:val="004510BD"/>
    <w:rsid w:val="00456A5F"/>
    <w:rsid w:val="00460AEB"/>
    <w:rsid w:val="00466239"/>
    <w:rsid w:val="004713B8"/>
    <w:rsid w:val="004717C4"/>
    <w:rsid w:val="00473E36"/>
    <w:rsid w:val="00474CEC"/>
    <w:rsid w:val="004824E5"/>
    <w:rsid w:val="004838FA"/>
    <w:rsid w:val="00484954"/>
    <w:rsid w:val="00484B95"/>
    <w:rsid w:val="004861FD"/>
    <w:rsid w:val="00486F3D"/>
    <w:rsid w:val="00487239"/>
    <w:rsid w:val="0049063A"/>
    <w:rsid w:val="0049426D"/>
    <w:rsid w:val="00496B88"/>
    <w:rsid w:val="004972CB"/>
    <w:rsid w:val="004A344B"/>
    <w:rsid w:val="004A60BD"/>
    <w:rsid w:val="004A7C4F"/>
    <w:rsid w:val="004B0185"/>
    <w:rsid w:val="004B1DB4"/>
    <w:rsid w:val="004B35A5"/>
    <w:rsid w:val="004B400B"/>
    <w:rsid w:val="004B44E7"/>
    <w:rsid w:val="004B7852"/>
    <w:rsid w:val="004C17FE"/>
    <w:rsid w:val="004C6E6A"/>
    <w:rsid w:val="004C6F13"/>
    <w:rsid w:val="004C74FB"/>
    <w:rsid w:val="004D0F1D"/>
    <w:rsid w:val="004D1F77"/>
    <w:rsid w:val="004D4FE1"/>
    <w:rsid w:val="004D53CD"/>
    <w:rsid w:val="004D651A"/>
    <w:rsid w:val="004D79A3"/>
    <w:rsid w:val="004E2F2F"/>
    <w:rsid w:val="004F0532"/>
    <w:rsid w:val="004F17D1"/>
    <w:rsid w:val="004F69D9"/>
    <w:rsid w:val="004F70FC"/>
    <w:rsid w:val="00507EFE"/>
    <w:rsid w:val="00510A3A"/>
    <w:rsid w:val="00511EF9"/>
    <w:rsid w:val="005120EB"/>
    <w:rsid w:val="00514324"/>
    <w:rsid w:val="005151AD"/>
    <w:rsid w:val="00515690"/>
    <w:rsid w:val="005157D0"/>
    <w:rsid w:val="005165FA"/>
    <w:rsid w:val="005211E2"/>
    <w:rsid w:val="00521E46"/>
    <w:rsid w:val="00522130"/>
    <w:rsid w:val="00525DCD"/>
    <w:rsid w:val="005304DD"/>
    <w:rsid w:val="0053205D"/>
    <w:rsid w:val="00533BFC"/>
    <w:rsid w:val="00534E04"/>
    <w:rsid w:val="00535457"/>
    <w:rsid w:val="00541E30"/>
    <w:rsid w:val="00541EBA"/>
    <w:rsid w:val="005436E6"/>
    <w:rsid w:val="00543807"/>
    <w:rsid w:val="00543DEC"/>
    <w:rsid w:val="005503E9"/>
    <w:rsid w:val="00551933"/>
    <w:rsid w:val="00551CD2"/>
    <w:rsid w:val="00553226"/>
    <w:rsid w:val="005559D6"/>
    <w:rsid w:val="00557D16"/>
    <w:rsid w:val="0056168D"/>
    <w:rsid w:val="00571FC5"/>
    <w:rsid w:val="00572D81"/>
    <w:rsid w:val="00573918"/>
    <w:rsid w:val="00576084"/>
    <w:rsid w:val="00576B91"/>
    <w:rsid w:val="00576FF0"/>
    <w:rsid w:val="00577724"/>
    <w:rsid w:val="0058167E"/>
    <w:rsid w:val="00584901"/>
    <w:rsid w:val="00584EE8"/>
    <w:rsid w:val="005877AF"/>
    <w:rsid w:val="00595E54"/>
    <w:rsid w:val="00596B41"/>
    <w:rsid w:val="005A0228"/>
    <w:rsid w:val="005A2156"/>
    <w:rsid w:val="005A30AE"/>
    <w:rsid w:val="005A3711"/>
    <w:rsid w:val="005A4BBF"/>
    <w:rsid w:val="005A4E11"/>
    <w:rsid w:val="005A5767"/>
    <w:rsid w:val="005A5AFD"/>
    <w:rsid w:val="005A5FAA"/>
    <w:rsid w:val="005A70F7"/>
    <w:rsid w:val="005A76BB"/>
    <w:rsid w:val="005B10A9"/>
    <w:rsid w:val="005B1767"/>
    <w:rsid w:val="005B4366"/>
    <w:rsid w:val="005B443C"/>
    <w:rsid w:val="005B4A74"/>
    <w:rsid w:val="005C15D0"/>
    <w:rsid w:val="005C3B3D"/>
    <w:rsid w:val="005C4B3E"/>
    <w:rsid w:val="005C6671"/>
    <w:rsid w:val="005C75DD"/>
    <w:rsid w:val="005C79DC"/>
    <w:rsid w:val="005D4444"/>
    <w:rsid w:val="005E0A04"/>
    <w:rsid w:val="005E198E"/>
    <w:rsid w:val="005E2FF3"/>
    <w:rsid w:val="005E5E4D"/>
    <w:rsid w:val="005E60A5"/>
    <w:rsid w:val="005E6393"/>
    <w:rsid w:val="005E64B4"/>
    <w:rsid w:val="005E761E"/>
    <w:rsid w:val="005E7A29"/>
    <w:rsid w:val="005F3444"/>
    <w:rsid w:val="005F3BAE"/>
    <w:rsid w:val="005F49A1"/>
    <w:rsid w:val="005F4CE6"/>
    <w:rsid w:val="005F5B00"/>
    <w:rsid w:val="005F7FCD"/>
    <w:rsid w:val="00602AC6"/>
    <w:rsid w:val="006048C9"/>
    <w:rsid w:val="006052CA"/>
    <w:rsid w:val="00607028"/>
    <w:rsid w:val="00610E3D"/>
    <w:rsid w:val="00611710"/>
    <w:rsid w:val="0061340E"/>
    <w:rsid w:val="006143D7"/>
    <w:rsid w:val="00622421"/>
    <w:rsid w:val="00626DB1"/>
    <w:rsid w:val="0062746D"/>
    <w:rsid w:val="006275E0"/>
    <w:rsid w:val="00627B49"/>
    <w:rsid w:val="006303BD"/>
    <w:rsid w:val="00630C13"/>
    <w:rsid w:val="0063668B"/>
    <w:rsid w:val="00637D1C"/>
    <w:rsid w:val="00642253"/>
    <w:rsid w:val="0064389A"/>
    <w:rsid w:val="006444FA"/>
    <w:rsid w:val="00650CC4"/>
    <w:rsid w:val="0065135B"/>
    <w:rsid w:val="00654F04"/>
    <w:rsid w:val="00660C80"/>
    <w:rsid w:val="00660E50"/>
    <w:rsid w:val="00661CBA"/>
    <w:rsid w:val="00662CC0"/>
    <w:rsid w:val="00663C69"/>
    <w:rsid w:val="00663CF9"/>
    <w:rsid w:val="00664BC2"/>
    <w:rsid w:val="00665E89"/>
    <w:rsid w:val="00666399"/>
    <w:rsid w:val="00670931"/>
    <w:rsid w:val="00672C0E"/>
    <w:rsid w:val="00675CCB"/>
    <w:rsid w:val="00680BB3"/>
    <w:rsid w:val="00682BDC"/>
    <w:rsid w:val="00682E42"/>
    <w:rsid w:val="00685554"/>
    <w:rsid w:val="00687B96"/>
    <w:rsid w:val="00694091"/>
    <w:rsid w:val="00696BD4"/>
    <w:rsid w:val="006A3AA0"/>
    <w:rsid w:val="006A3D93"/>
    <w:rsid w:val="006A3F79"/>
    <w:rsid w:val="006A4335"/>
    <w:rsid w:val="006A59C6"/>
    <w:rsid w:val="006A7405"/>
    <w:rsid w:val="006B1DF7"/>
    <w:rsid w:val="006B24D7"/>
    <w:rsid w:val="006B6DC1"/>
    <w:rsid w:val="006C0A39"/>
    <w:rsid w:val="006C34CC"/>
    <w:rsid w:val="006C4134"/>
    <w:rsid w:val="006C51DF"/>
    <w:rsid w:val="006C6816"/>
    <w:rsid w:val="006D641C"/>
    <w:rsid w:val="006E5A28"/>
    <w:rsid w:val="006F0FE4"/>
    <w:rsid w:val="006F10E7"/>
    <w:rsid w:val="006F177E"/>
    <w:rsid w:val="006F19AE"/>
    <w:rsid w:val="006F1CED"/>
    <w:rsid w:val="006F24BC"/>
    <w:rsid w:val="006F253B"/>
    <w:rsid w:val="006F2BBB"/>
    <w:rsid w:val="006F54CD"/>
    <w:rsid w:val="006F5B1A"/>
    <w:rsid w:val="006F5B2B"/>
    <w:rsid w:val="006F67C8"/>
    <w:rsid w:val="006F73D6"/>
    <w:rsid w:val="006F7CEA"/>
    <w:rsid w:val="00700262"/>
    <w:rsid w:val="007010C6"/>
    <w:rsid w:val="00701492"/>
    <w:rsid w:val="007028FC"/>
    <w:rsid w:val="00705038"/>
    <w:rsid w:val="00705E56"/>
    <w:rsid w:val="00706EFC"/>
    <w:rsid w:val="00706F0A"/>
    <w:rsid w:val="007075E8"/>
    <w:rsid w:val="00717A05"/>
    <w:rsid w:val="00721212"/>
    <w:rsid w:val="007233DD"/>
    <w:rsid w:val="00723F30"/>
    <w:rsid w:val="0072628C"/>
    <w:rsid w:val="00726578"/>
    <w:rsid w:val="0072702C"/>
    <w:rsid w:val="00730176"/>
    <w:rsid w:val="007318DC"/>
    <w:rsid w:val="007320C0"/>
    <w:rsid w:val="00732D28"/>
    <w:rsid w:val="00733DBC"/>
    <w:rsid w:val="007356C0"/>
    <w:rsid w:val="0074254D"/>
    <w:rsid w:val="00743F64"/>
    <w:rsid w:val="007455AC"/>
    <w:rsid w:val="007537B8"/>
    <w:rsid w:val="007550B8"/>
    <w:rsid w:val="00756E16"/>
    <w:rsid w:val="00757C6B"/>
    <w:rsid w:val="007617E0"/>
    <w:rsid w:val="00761D94"/>
    <w:rsid w:val="007624B3"/>
    <w:rsid w:val="00767642"/>
    <w:rsid w:val="007736B2"/>
    <w:rsid w:val="00773879"/>
    <w:rsid w:val="00782FB8"/>
    <w:rsid w:val="0078397B"/>
    <w:rsid w:val="00785D03"/>
    <w:rsid w:val="007878CD"/>
    <w:rsid w:val="00787E48"/>
    <w:rsid w:val="00790440"/>
    <w:rsid w:val="007921C8"/>
    <w:rsid w:val="00793B0F"/>
    <w:rsid w:val="007A2D32"/>
    <w:rsid w:val="007A6B77"/>
    <w:rsid w:val="007B1F37"/>
    <w:rsid w:val="007B2C03"/>
    <w:rsid w:val="007B3D51"/>
    <w:rsid w:val="007B4AC9"/>
    <w:rsid w:val="007B7446"/>
    <w:rsid w:val="007C08FD"/>
    <w:rsid w:val="007C2207"/>
    <w:rsid w:val="007C34D0"/>
    <w:rsid w:val="007C6E0A"/>
    <w:rsid w:val="007D1453"/>
    <w:rsid w:val="007D208F"/>
    <w:rsid w:val="007D3347"/>
    <w:rsid w:val="007D7335"/>
    <w:rsid w:val="007E2C89"/>
    <w:rsid w:val="007E7CED"/>
    <w:rsid w:val="007F175B"/>
    <w:rsid w:val="007F3332"/>
    <w:rsid w:val="007F4EB9"/>
    <w:rsid w:val="007F6918"/>
    <w:rsid w:val="007F736A"/>
    <w:rsid w:val="0080148F"/>
    <w:rsid w:val="008025ED"/>
    <w:rsid w:val="00802CD1"/>
    <w:rsid w:val="00804F4F"/>
    <w:rsid w:val="008051F0"/>
    <w:rsid w:val="0081513C"/>
    <w:rsid w:val="00817159"/>
    <w:rsid w:val="00817BFA"/>
    <w:rsid w:val="00820312"/>
    <w:rsid w:val="008214BD"/>
    <w:rsid w:val="00823323"/>
    <w:rsid w:val="00826E20"/>
    <w:rsid w:val="00827503"/>
    <w:rsid w:val="00827F3C"/>
    <w:rsid w:val="00831D18"/>
    <w:rsid w:val="0083706D"/>
    <w:rsid w:val="00840824"/>
    <w:rsid w:val="00842A08"/>
    <w:rsid w:val="008431E7"/>
    <w:rsid w:val="008448D8"/>
    <w:rsid w:val="008455BC"/>
    <w:rsid w:val="0084641B"/>
    <w:rsid w:val="008466BE"/>
    <w:rsid w:val="00853326"/>
    <w:rsid w:val="00854A5E"/>
    <w:rsid w:val="00856064"/>
    <w:rsid w:val="00856981"/>
    <w:rsid w:val="00856E7D"/>
    <w:rsid w:val="0085724E"/>
    <w:rsid w:val="00857592"/>
    <w:rsid w:val="008640A5"/>
    <w:rsid w:val="008644A7"/>
    <w:rsid w:val="00865BD3"/>
    <w:rsid w:val="00866EAB"/>
    <w:rsid w:val="008677EC"/>
    <w:rsid w:val="00867CBF"/>
    <w:rsid w:val="00870377"/>
    <w:rsid w:val="008716A4"/>
    <w:rsid w:val="00871B6B"/>
    <w:rsid w:val="00873143"/>
    <w:rsid w:val="0087318D"/>
    <w:rsid w:val="00875183"/>
    <w:rsid w:val="00875D12"/>
    <w:rsid w:val="008779CF"/>
    <w:rsid w:val="008846CC"/>
    <w:rsid w:val="00886B6C"/>
    <w:rsid w:val="00887F37"/>
    <w:rsid w:val="008925EE"/>
    <w:rsid w:val="00897D0B"/>
    <w:rsid w:val="008A00EB"/>
    <w:rsid w:val="008A0143"/>
    <w:rsid w:val="008A0E9D"/>
    <w:rsid w:val="008A2E3B"/>
    <w:rsid w:val="008A3BB0"/>
    <w:rsid w:val="008A50F7"/>
    <w:rsid w:val="008A7AEA"/>
    <w:rsid w:val="008B0B53"/>
    <w:rsid w:val="008B1ABE"/>
    <w:rsid w:val="008B4E37"/>
    <w:rsid w:val="008B6263"/>
    <w:rsid w:val="008B76B0"/>
    <w:rsid w:val="008C1A64"/>
    <w:rsid w:val="008C2570"/>
    <w:rsid w:val="008C49D1"/>
    <w:rsid w:val="008C4E9A"/>
    <w:rsid w:val="008D4A81"/>
    <w:rsid w:val="008D4FB6"/>
    <w:rsid w:val="008D5BC0"/>
    <w:rsid w:val="008D5E91"/>
    <w:rsid w:val="008D736D"/>
    <w:rsid w:val="008E0997"/>
    <w:rsid w:val="008E422D"/>
    <w:rsid w:val="008E4F7F"/>
    <w:rsid w:val="008E5531"/>
    <w:rsid w:val="008E6B5A"/>
    <w:rsid w:val="008E7711"/>
    <w:rsid w:val="008E7A7C"/>
    <w:rsid w:val="008F4AF9"/>
    <w:rsid w:val="008F6E12"/>
    <w:rsid w:val="00901F8A"/>
    <w:rsid w:val="0090355B"/>
    <w:rsid w:val="00905964"/>
    <w:rsid w:val="00917597"/>
    <w:rsid w:val="00931B5C"/>
    <w:rsid w:val="00934023"/>
    <w:rsid w:val="00934A36"/>
    <w:rsid w:val="00936A83"/>
    <w:rsid w:val="00937BD2"/>
    <w:rsid w:val="00944274"/>
    <w:rsid w:val="009447F9"/>
    <w:rsid w:val="00946EE1"/>
    <w:rsid w:val="0095030E"/>
    <w:rsid w:val="00951497"/>
    <w:rsid w:val="00951BFB"/>
    <w:rsid w:val="00953790"/>
    <w:rsid w:val="009548FD"/>
    <w:rsid w:val="009561C7"/>
    <w:rsid w:val="00956A05"/>
    <w:rsid w:val="00960293"/>
    <w:rsid w:val="009615A5"/>
    <w:rsid w:val="00961EF0"/>
    <w:rsid w:val="009641C8"/>
    <w:rsid w:val="0096664D"/>
    <w:rsid w:val="00972B4F"/>
    <w:rsid w:val="00972D25"/>
    <w:rsid w:val="00973667"/>
    <w:rsid w:val="00976363"/>
    <w:rsid w:val="00977630"/>
    <w:rsid w:val="00981670"/>
    <w:rsid w:val="009819E0"/>
    <w:rsid w:val="00986BF2"/>
    <w:rsid w:val="009921D0"/>
    <w:rsid w:val="0099358F"/>
    <w:rsid w:val="009946D1"/>
    <w:rsid w:val="00994F1B"/>
    <w:rsid w:val="009A08E1"/>
    <w:rsid w:val="009A252A"/>
    <w:rsid w:val="009A6BDB"/>
    <w:rsid w:val="009B13A8"/>
    <w:rsid w:val="009B1664"/>
    <w:rsid w:val="009B2CC8"/>
    <w:rsid w:val="009B382B"/>
    <w:rsid w:val="009C128C"/>
    <w:rsid w:val="009C38E5"/>
    <w:rsid w:val="009C5216"/>
    <w:rsid w:val="009C6756"/>
    <w:rsid w:val="009D5417"/>
    <w:rsid w:val="009D5A2A"/>
    <w:rsid w:val="009D6EDF"/>
    <w:rsid w:val="009E186D"/>
    <w:rsid w:val="009E2601"/>
    <w:rsid w:val="009E2C0D"/>
    <w:rsid w:val="009E54BA"/>
    <w:rsid w:val="009E5981"/>
    <w:rsid w:val="009F2621"/>
    <w:rsid w:val="009F29A3"/>
    <w:rsid w:val="009F3436"/>
    <w:rsid w:val="009F5E5F"/>
    <w:rsid w:val="009F68AE"/>
    <w:rsid w:val="009F786D"/>
    <w:rsid w:val="00A011D3"/>
    <w:rsid w:val="00A028AD"/>
    <w:rsid w:val="00A040D7"/>
    <w:rsid w:val="00A05DDA"/>
    <w:rsid w:val="00A062C9"/>
    <w:rsid w:val="00A0793F"/>
    <w:rsid w:val="00A10128"/>
    <w:rsid w:val="00A10DBE"/>
    <w:rsid w:val="00A12AF2"/>
    <w:rsid w:val="00A13B68"/>
    <w:rsid w:val="00A14B27"/>
    <w:rsid w:val="00A153CA"/>
    <w:rsid w:val="00A1617F"/>
    <w:rsid w:val="00A174DB"/>
    <w:rsid w:val="00A17DDE"/>
    <w:rsid w:val="00A207B0"/>
    <w:rsid w:val="00A2134B"/>
    <w:rsid w:val="00A250ED"/>
    <w:rsid w:val="00A309E9"/>
    <w:rsid w:val="00A30B89"/>
    <w:rsid w:val="00A31E82"/>
    <w:rsid w:val="00A32239"/>
    <w:rsid w:val="00A34474"/>
    <w:rsid w:val="00A404CF"/>
    <w:rsid w:val="00A466F4"/>
    <w:rsid w:val="00A47CBB"/>
    <w:rsid w:val="00A51617"/>
    <w:rsid w:val="00A5229A"/>
    <w:rsid w:val="00A54186"/>
    <w:rsid w:val="00A541A9"/>
    <w:rsid w:val="00A5486E"/>
    <w:rsid w:val="00A566D7"/>
    <w:rsid w:val="00A56D60"/>
    <w:rsid w:val="00A5705A"/>
    <w:rsid w:val="00A61751"/>
    <w:rsid w:val="00A6291D"/>
    <w:rsid w:val="00A64849"/>
    <w:rsid w:val="00A64ADD"/>
    <w:rsid w:val="00A657E1"/>
    <w:rsid w:val="00A703D1"/>
    <w:rsid w:val="00A70428"/>
    <w:rsid w:val="00A720EE"/>
    <w:rsid w:val="00A72FED"/>
    <w:rsid w:val="00A74645"/>
    <w:rsid w:val="00A7788E"/>
    <w:rsid w:val="00A800F9"/>
    <w:rsid w:val="00A850DC"/>
    <w:rsid w:val="00A867FF"/>
    <w:rsid w:val="00A9014B"/>
    <w:rsid w:val="00A90D1E"/>
    <w:rsid w:val="00A93C44"/>
    <w:rsid w:val="00A96E72"/>
    <w:rsid w:val="00A97529"/>
    <w:rsid w:val="00AA0586"/>
    <w:rsid w:val="00AA21B4"/>
    <w:rsid w:val="00AA25AC"/>
    <w:rsid w:val="00AA4A03"/>
    <w:rsid w:val="00AA517B"/>
    <w:rsid w:val="00AA5BDD"/>
    <w:rsid w:val="00AA5E16"/>
    <w:rsid w:val="00AB0569"/>
    <w:rsid w:val="00AB05D1"/>
    <w:rsid w:val="00AB2895"/>
    <w:rsid w:val="00AC1E73"/>
    <w:rsid w:val="00AC20D5"/>
    <w:rsid w:val="00AC44D9"/>
    <w:rsid w:val="00AC552F"/>
    <w:rsid w:val="00AC71FA"/>
    <w:rsid w:val="00AC7C75"/>
    <w:rsid w:val="00AD10B7"/>
    <w:rsid w:val="00AD16DB"/>
    <w:rsid w:val="00AD781B"/>
    <w:rsid w:val="00AD79FE"/>
    <w:rsid w:val="00AE0429"/>
    <w:rsid w:val="00AE1F04"/>
    <w:rsid w:val="00AE24E3"/>
    <w:rsid w:val="00AE5A61"/>
    <w:rsid w:val="00AE7441"/>
    <w:rsid w:val="00AE76F4"/>
    <w:rsid w:val="00AF0789"/>
    <w:rsid w:val="00AF221C"/>
    <w:rsid w:val="00AF45F3"/>
    <w:rsid w:val="00B02342"/>
    <w:rsid w:val="00B02815"/>
    <w:rsid w:val="00B02E18"/>
    <w:rsid w:val="00B065B2"/>
    <w:rsid w:val="00B06DD3"/>
    <w:rsid w:val="00B101E8"/>
    <w:rsid w:val="00B12660"/>
    <w:rsid w:val="00B17706"/>
    <w:rsid w:val="00B20960"/>
    <w:rsid w:val="00B21C73"/>
    <w:rsid w:val="00B245B1"/>
    <w:rsid w:val="00B26036"/>
    <w:rsid w:val="00B30A00"/>
    <w:rsid w:val="00B310EB"/>
    <w:rsid w:val="00B35FD8"/>
    <w:rsid w:val="00B3660B"/>
    <w:rsid w:val="00B3757B"/>
    <w:rsid w:val="00B378A4"/>
    <w:rsid w:val="00B41137"/>
    <w:rsid w:val="00B42BF8"/>
    <w:rsid w:val="00B45629"/>
    <w:rsid w:val="00B463BF"/>
    <w:rsid w:val="00B47749"/>
    <w:rsid w:val="00B527FB"/>
    <w:rsid w:val="00B54B92"/>
    <w:rsid w:val="00B55068"/>
    <w:rsid w:val="00B606D1"/>
    <w:rsid w:val="00B60B67"/>
    <w:rsid w:val="00B60CC1"/>
    <w:rsid w:val="00B60CE6"/>
    <w:rsid w:val="00B61331"/>
    <w:rsid w:val="00B62A22"/>
    <w:rsid w:val="00B64037"/>
    <w:rsid w:val="00B64151"/>
    <w:rsid w:val="00B7254A"/>
    <w:rsid w:val="00B7447C"/>
    <w:rsid w:val="00B77228"/>
    <w:rsid w:val="00B85B1B"/>
    <w:rsid w:val="00B92975"/>
    <w:rsid w:val="00B92F54"/>
    <w:rsid w:val="00B955F7"/>
    <w:rsid w:val="00BA1599"/>
    <w:rsid w:val="00BA2184"/>
    <w:rsid w:val="00BC1404"/>
    <w:rsid w:val="00BC535B"/>
    <w:rsid w:val="00BC6F6B"/>
    <w:rsid w:val="00BC7176"/>
    <w:rsid w:val="00BD1E4F"/>
    <w:rsid w:val="00BD38F7"/>
    <w:rsid w:val="00BD474E"/>
    <w:rsid w:val="00BD4DC2"/>
    <w:rsid w:val="00BE134B"/>
    <w:rsid w:val="00BE1BE5"/>
    <w:rsid w:val="00BE279E"/>
    <w:rsid w:val="00BE740B"/>
    <w:rsid w:val="00BE7561"/>
    <w:rsid w:val="00BF190B"/>
    <w:rsid w:val="00BF4D45"/>
    <w:rsid w:val="00BF5E92"/>
    <w:rsid w:val="00BF6378"/>
    <w:rsid w:val="00C0155C"/>
    <w:rsid w:val="00C02275"/>
    <w:rsid w:val="00C037E9"/>
    <w:rsid w:val="00C10F30"/>
    <w:rsid w:val="00C11B20"/>
    <w:rsid w:val="00C12AC2"/>
    <w:rsid w:val="00C14635"/>
    <w:rsid w:val="00C16C7E"/>
    <w:rsid w:val="00C23ED1"/>
    <w:rsid w:val="00C244F1"/>
    <w:rsid w:val="00C258D5"/>
    <w:rsid w:val="00C25912"/>
    <w:rsid w:val="00C25E21"/>
    <w:rsid w:val="00C304E3"/>
    <w:rsid w:val="00C30E9F"/>
    <w:rsid w:val="00C33360"/>
    <w:rsid w:val="00C40C77"/>
    <w:rsid w:val="00C40F2D"/>
    <w:rsid w:val="00C41C68"/>
    <w:rsid w:val="00C420D0"/>
    <w:rsid w:val="00C42A3B"/>
    <w:rsid w:val="00C43422"/>
    <w:rsid w:val="00C448AD"/>
    <w:rsid w:val="00C451A0"/>
    <w:rsid w:val="00C53582"/>
    <w:rsid w:val="00C562B0"/>
    <w:rsid w:val="00C60C4A"/>
    <w:rsid w:val="00C6193B"/>
    <w:rsid w:val="00C61A88"/>
    <w:rsid w:val="00C6263E"/>
    <w:rsid w:val="00C62B57"/>
    <w:rsid w:val="00C6372D"/>
    <w:rsid w:val="00C64ED6"/>
    <w:rsid w:val="00C6779A"/>
    <w:rsid w:val="00C67AC3"/>
    <w:rsid w:val="00C748E8"/>
    <w:rsid w:val="00C76843"/>
    <w:rsid w:val="00C76F2E"/>
    <w:rsid w:val="00C779C1"/>
    <w:rsid w:val="00C77DB2"/>
    <w:rsid w:val="00C80FEF"/>
    <w:rsid w:val="00C81E2A"/>
    <w:rsid w:val="00C828E7"/>
    <w:rsid w:val="00C82918"/>
    <w:rsid w:val="00C83F9A"/>
    <w:rsid w:val="00C86F79"/>
    <w:rsid w:val="00C87CE9"/>
    <w:rsid w:val="00C91004"/>
    <w:rsid w:val="00C927B1"/>
    <w:rsid w:val="00C9287B"/>
    <w:rsid w:val="00C939D4"/>
    <w:rsid w:val="00C93CAB"/>
    <w:rsid w:val="00C97465"/>
    <w:rsid w:val="00CA0081"/>
    <w:rsid w:val="00CA21BA"/>
    <w:rsid w:val="00CA4F0B"/>
    <w:rsid w:val="00CA512B"/>
    <w:rsid w:val="00CA51D0"/>
    <w:rsid w:val="00CA5598"/>
    <w:rsid w:val="00CA5BB5"/>
    <w:rsid w:val="00CB0F51"/>
    <w:rsid w:val="00CB32E4"/>
    <w:rsid w:val="00CC10FD"/>
    <w:rsid w:val="00CC7006"/>
    <w:rsid w:val="00CC7D82"/>
    <w:rsid w:val="00CD05E9"/>
    <w:rsid w:val="00CD7383"/>
    <w:rsid w:val="00CE09FF"/>
    <w:rsid w:val="00CE2174"/>
    <w:rsid w:val="00CE37F1"/>
    <w:rsid w:val="00CE4110"/>
    <w:rsid w:val="00CE6B51"/>
    <w:rsid w:val="00CE7FA4"/>
    <w:rsid w:val="00CF2438"/>
    <w:rsid w:val="00CF2F53"/>
    <w:rsid w:val="00CF3E81"/>
    <w:rsid w:val="00D0468B"/>
    <w:rsid w:val="00D05788"/>
    <w:rsid w:val="00D057B9"/>
    <w:rsid w:val="00D066B1"/>
    <w:rsid w:val="00D067A9"/>
    <w:rsid w:val="00D068C9"/>
    <w:rsid w:val="00D13118"/>
    <w:rsid w:val="00D1575A"/>
    <w:rsid w:val="00D16DA4"/>
    <w:rsid w:val="00D16F12"/>
    <w:rsid w:val="00D17488"/>
    <w:rsid w:val="00D17EDE"/>
    <w:rsid w:val="00D21D29"/>
    <w:rsid w:val="00D24D0C"/>
    <w:rsid w:val="00D278B7"/>
    <w:rsid w:val="00D27A6D"/>
    <w:rsid w:val="00D30B06"/>
    <w:rsid w:val="00D312AD"/>
    <w:rsid w:val="00D31436"/>
    <w:rsid w:val="00D32464"/>
    <w:rsid w:val="00D3329C"/>
    <w:rsid w:val="00D33638"/>
    <w:rsid w:val="00D337C1"/>
    <w:rsid w:val="00D35923"/>
    <w:rsid w:val="00D3773B"/>
    <w:rsid w:val="00D37817"/>
    <w:rsid w:val="00D37C19"/>
    <w:rsid w:val="00D42411"/>
    <w:rsid w:val="00D455C7"/>
    <w:rsid w:val="00D45EA3"/>
    <w:rsid w:val="00D46FDB"/>
    <w:rsid w:val="00D47A6B"/>
    <w:rsid w:val="00D51D5E"/>
    <w:rsid w:val="00D5255C"/>
    <w:rsid w:val="00D52F31"/>
    <w:rsid w:val="00D53F46"/>
    <w:rsid w:val="00D543D7"/>
    <w:rsid w:val="00D54547"/>
    <w:rsid w:val="00D55ED6"/>
    <w:rsid w:val="00D56397"/>
    <w:rsid w:val="00D57340"/>
    <w:rsid w:val="00D6439F"/>
    <w:rsid w:val="00D64A0F"/>
    <w:rsid w:val="00D64B60"/>
    <w:rsid w:val="00D657D9"/>
    <w:rsid w:val="00D661A1"/>
    <w:rsid w:val="00D71BE1"/>
    <w:rsid w:val="00D71C52"/>
    <w:rsid w:val="00D71CEA"/>
    <w:rsid w:val="00D72E22"/>
    <w:rsid w:val="00D76938"/>
    <w:rsid w:val="00D777C3"/>
    <w:rsid w:val="00D85584"/>
    <w:rsid w:val="00D859C1"/>
    <w:rsid w:val="00D87611"/>
    <w:rsid w:val="00D87F27"/>
    <w:rsid w:val="00D91AF3"/>
    <w:rsid w:val="00D92644"/>
    <w:rsid w:val="00D928B0"/>
    <w:rsid w:val="00D93E38"/>
    <w:rsid w:val="00D96249"/>
    <w:rsid w:val="00D971CD"/>
    <w:rsid w:val="00DB3B02"/>
    <w:rsid w:val="00DB3E70"/>
    <w:rsid w:val="00DB4DB6"/>
    <w:rsid w:val="00DB717A"/>
    <w:rsid w:val="00DC0AE5"/>
    <w:rsid w:val="00DC3DE9"/>
    <w:rsid w:val="00DC674F"/>
    <w:rsid w:val="00DD1547"/>
    <w:rsid w:val="00DD452A"/>
    <w:rsid w:val="00DD4806"/>
    <w:rsid w:val="00DD749C"/>
    <w:rsid w:val="00DE4BCB"/>
    <w:rsid w:val="00DF0863"/>
    <w:rsid w:val="00DF48B5"/>
    <w:rsid w:val="00DF5735"/>
    <w:rsid w:val="00DF5763"/>
    <w:rsid w:val="00DF7053"/>
    <w:rsid w:val="00E035CD"/>
    <w:rsid w:val="00E04F7C"/>
    <w:rsid w:val="00E07D87"/>
    <w:rsid w:val="00E121B5"/>
    <w:rsid w:val="00E161E2"/>
    <w:rsid w:val="00E169E1"/>
    <w:rsid w:val="00E17F80"/>
    <w:rsid w:val="00E202DA"/>
    <w:rsid w:val="00E2120D"/>
    <w:rsid w:val="00E231C8"/>
    <w:rsid w:val="00E245FC"/>
    <w:rsid w:val="00E27774"/>
    <w:rsid w:val="00E27AF3"/>
    <w:rsid w:val="00E31EC0"/>
    <w:rsid w:val="00E33DF8"/>
    <w:rsid w:val="00E33F75"/>
    <w:rsid w:val="00E353EB"/>
    <w:rsid w:val="00E35B48"/>
    <w:rsid w:val="00E35C66"/>
    <w:rsid w:val="00E361D2"/>
    <w:rsid w:val="00E37AAD"/>
    <w:rsid w:val="00E4065A"/>
    <w:rsid w:val="00E43156"/>
    <w:rsid w:val="00E43EBF"/>
    <w:rsid w:val="00E524C5"/>
    <w:rsid w:val="00E53029"/>
    <w:rsid w:val="00E53A62"/>
    <w:rsid w:val="00E53C5D"/>
    <w:rsid w:val="00E56834"/>
    <w:rsid w:val="00E57B3D"/>
    <w:rsid w:val="00E63724"/>
    <w:rsid w:val="00E6508F"/>
    <w:rsid w:val="00E67564"/>
    <w:rsid w:val="00E70D16"/>
    <w:rsid w:val="00E70E59"/>
    <w:rsid w:val="00E724F6"/>
    <w:rsid w:val="00E72A06"/>
    <w:rsid w:val="00E744D2"/>
    <w:rsid w:val="00E77C2A"/>
    <w:rsid w:val="00E80A91"/>
    <w:rsid w:val="00E80FFC"/>
    <w:rsid w:val="00E8529C"/>
    <w:rsid w:val="00E8639C"/>
    <w:rsid w:val="00E877CE"/>
    <w:rsid w:val="00E9681A"/>
    <w:rsid w:val="00E970A9"/>
    <w:rsid w:val="00E97CCD"/>
    <w:rsid w:val="00EA0439"/>
    <w:rsid w:val="00EA3993"/>
    <w:rsid w:val="00EA4833"/>
    <w:rsid w:val="00EA48BE"/>
    <w:rsid w:val="00EB07B9"/>
    <w:rsid w:val="00EB2585"/>
    <w:rsid w:val="00EB7218"/>
    <w:rsid w:val="00EC0057"/>
    <w:rsid w:val="00EC06B3"/>
    <w:rsid w:val="00EC074F"/>
    <w:rsid w:val="00EC40AB"/>
    <w:rsid w:val="00EC4AC8"/>
    <w:rsid w:val="00EC5F88"/>
    <w:rsid w:val="00EC7D85"/>
    <w:rsid w:val="00ED08DF"/>
    <w:rsid w:val="00ED0947"/>
    <w:rsid w:val="00ED112A"/>
    <w:rsid w:val="00ED152D"/>
    <w:rsid w:val="00ED20E8"/>
    <w:rsid w:val="00ED222B"/>
    <w:rsid w:val="00ED2793"/>
    <w:rsid w:val="00ED6910"/>
    <w:rsid w:val="00ED7FA9"/>
    <w:rsid w:val="00EE23EC"/>
    <w:rsid w:val="00EE4185"/>
    <w:rsid w:val="00EE4611"/>
    <w:rsid w:val="00EF0DDF"/>
    <w:rsid w:val="00EF1D2A"/>
    <w:rsid w:val="00EF244F"/>
    <w:rsid w:val="00EF2A84"/>
    <w:rsid w:val="00EF3D62"/>
    <w:rsid w:val="00F00967"/>
    <w:rsid w:val="00F02B62"/>
    <w:rsid w:val="00F048EA"/>
    <w:rsid w:val="00F04DB3"/>
    <w:rsid w:val="00F05621"/>
    <w:rsid w:val="00F07F42"/>
    <w:rsid w:val="00F12313"/>
    <w:rsid w:val="00F12407"/>
    <w:rsid w:val="00F17626"/>
    <w:rsid w:val="00F23CF9"/>
    <w:rsid w:val="00F24204"/>
    <w:rsid w:val="00F24EAE"/>
    <w:rsid w:val="00F26027"/>
    <w:rsid w:val="00F273D1"/>
    <w:rsid w:val="00F305BC"/>
    <w:rsid w:val="00F30B0B"/>
    <w:rsid w:val="00F314A9"/>
    <w:rsid w:val="00F3357F"/>
    <w:rsid w:val="00F3384D"/>
    <w:rsid w:val="00F33BB5"/>
    <w:rsid w:val="00F34763"/>
    <w:rsid w:val="00F35156"/>
    <w:rsid w:val="00F377C6"/>
    <w:rsid w:val="00F4280D"/>
    <w:rsid w:val="00F42E20"/>
    <w:rsid w:val="00F43916"/>
    <w:rsid w:val="00F44699"/>
    <w:rsid w:val="00F45136"/>
    <w:rsid w:val="00F46E75"/>
    <w:rsid w:val="00F46F89"/>
    <w:rsid w:val="00F502AD"/>
    <w:rsid w:val="00F51241"/>
    <w:rsid w:val="00F51401"/>
    <w:rsid w:val="00F53897"/>
    <w:rsid w:val="00F541AD"/>
    <w:rsid w:val="00F5582F"/>
    <w:rsid w:val="00F559F2"/>
    <w:rsid w:val="00F55EE3"/>
    <w:rsid w:val="00F56969"/>
    <w:rsid w:val="00F600BD"/>
    <w:rsid w:val="00F6208F"/>
    <w:rsid w:val="00F63048"/>
    <w:rsid w:val="00F70496"/>
    <w:rsid w:val="00F75094"/>
    <w:rsid w:val="00F8078F"/>
    <w:rsid w:val="00F80925"/>
    <w:rsid w:val="00F83569"/>
    <w:rsid w:val="00F841B7"/>
    <w:rsid w:val="00F85A9A"/>
    <w:rsid w:val="00F86C86"/>
    <w:rsid w:val="00F86E7A"/>
    <w:rsid w:val="00F8709E"/>
    <w:rsid w:val="00F871C3"/>
    <w:rsid w:val="00F900FA"/>
    <w:rsid w:val="00F91D67"/>
    <w:rsid w:val="00F9229F"/>
    <w:rsid w:val="00FA2773"/>
    <w:rsid w:val="00FA3D5D"/>
    <w:rsid w:val="00FA6EEF"/>
    <w:rsid w:val="00FB0770"/>
    <w:rsid w:val="00FB0A1F"/>
    <w:rsid w:val="00FB2BB4"/>
    <w:rsid w:val="00FB3034"/>
    <w:rsid w:val="00FB313D"/>
    <w:rsid w:val="00FB40C4"/>
    <w:rsid w:val="00FB4576"/>
    <w:rsid w:val="00FB499C"/>
    <w:rsid w:val="00FB77D2"/>
    <w:rsid w:val="00FC1401"/>
    <w:rsid w:val="00FC14D5"/>
    <w:rsid w:val="00FC19C2"/>
    <w:rsid w:val="00FC3384"/>
    <w:rsid w:val="00FC4633"/>
    <w:rsid w:val="00FC4C2B"/>
    <w:rsid w:val="00FC509A"/>
    <w:rsid w:val="00FC7A52"/>
    <w:rsid w:val="00FD1482"/>
    <w:rsid w:val="00FD170F"/>
    <w:rsid w:val="00FD3D8E"/>
    <w:rsid w:val="00FD4FBD"/>
    <w:rsid w:val="00FD5878"/>
    <w:rsid w:val="00FD5FDC"/>
    <w:rsid w:val="00FD70A0"/>
    <w:rsid w:val="00FD7B06"/>
    <w:rsid w:val="00FE078B"/>
    <w:rsid w:val="00FE1BB5"/>
    <w:rsid w:val="00FE1F82"/>
    <w:rsid w:val="00FE35DD"/>
    <w:rsid w:val="00FE3C3B"/>
    <w:rsid w:val="00FE4EEE"/>
    <w:rsid w:val="00FE7CA5"/>
    <w:rsid w:val="00FF1550"/>
    <w:rsid w:val="00FF160E"/>
    <w:rsid w:val="00FF2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4C74FB"/>
    <w:pPr>
      <w:keepNext/>
      <w:shd w:val="clear" w:color="auto" w:fill="CCCCCC"/>
      <w:suppressAutoHyphens w:val="0"/>
      <w:spacing w:after="0" w:line="240" w:lineRule="auto"/>
      <w:outlineLvl w:val="5"/>
    </w:pPr>
    <w:rPr>
      <w:rFonts w:ascii="Arial" w:eastAsia="Times New Roman" w:hAnsi="Arial"/>
      <w:b/>
      <w:bCs/>
      <w:i/>
      <w:iCs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DefaultParagraphFont0">
    <w:name w:val="Default Paragraph Font"/>
  </w:style>
  <w:style w:type="character" w:styleId="Hyperlink">
    <w:name w:val="Hyperlink"/>
    <w:rPr>
      <w:rFonts w:cs="Times New Roman"/>
      <w:color w:val="0000FF"/>
      <w:u w:val="single"/>
      <w:lang/>
    </w:rPr>
  </w:style>
  <w:style w:type="character" w:customStyle="1" w:styleId="BodyTextChar">
    <w:name w:val="Body Text Char"/>
    <w:rPr>
      <w:rFonts w:cs="Times New Roman"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  <w:rPr>
      <w:sz w:val="12"/>
    </w:rPr>
  </w:style>
  <w:style w:type="character" w:customStyle="1" w:styleId="ListLabel3">
    <w:name w:val="ListLabel 3"/>
    <w:rPr>
      <w:rFonts w:cs="Times New Roman"/>
      <w:b/>
    </w:rPr>
  </w:style>
  <w:style w:type="character" w:customStyle="1" w:styleId="ListLabel4">
    <w:name w:val="ListLabel 4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Achievement">
    <w:name w:val="Achievement"/>
    <w:basedOn w:val="BodyText"/>
    <w:pPr>
      <w:spacing w:after="60" w:line="240" w:lineRule="atLeast"/>
      <w:jc w:val="both"/>
    </w:pPr>
    <w:rPr>
      <w:rFonts w:ascii="Garamond" w:eastAsia="Times New Roman" w:hAnsi="Garamond"/>
      <w:szCs w:val="20"/>
    </w:rPr>
  </w:style>
  <w:style w:type="paragraph" w:styleId="BodyText2">
    <w:name w:val="Body Text 2"/>
    <w:basedOn w:val="Normal"/>
    <w:link w:val="BodyText2Char"/>
    <w:rsid w:val="004C74FB"/>
    <w:pPr>
      <w:spacing w:after="120" w:line="480" w:lineRule="auto"/>
    </w:pPr>
  </w:style>
  <w:style w:type="character" w:customStyle="1" w:styleId="BodyText2Char">
    <w:name w:val="Body Text 2 Char"/>
    <w:link w:val="BodyText2"/>
    <w:rsid w:val="004C74FB"/>
    <w:rPr>
      <w:rFonts w:ascii="Calibri" w:eastAsia="Calibri" w:hAnsi="Calibri"/>
      <w:sz w:val="22"/>
      <w:szCs w:val="22"/>
      <w:lang w:val="en-US" w:eastAsia="ar-SA"/>
    </w:rPr>
  </w:style>
  <w:style w:type="character" w:customStyle="1" w:styleId="Heading6Char">
    <w:name w:val="Heading 6 Char"/>
    <w:link w:val="Heading6"/>
    <w:rsid w:val="004C74FB"/>
    <w:rPr>
      <w:rFonts w:ascii="Arial" w:hAnsi="Arial" w:cs="Arial"/>
      <w:b/>
      <w:bCs/>
      <w:i/>
      <w:iCs/>
      <w:sz w:val="24"/>
      <w:szCs w:val="24"/>
      <w:shd w:val="clear" w:color="auto" w:fill="CCCCCC"/>
      <w:lang w:val="en-US" w:eastAsia="en-US"/>
    </w:rPr>
  </w:style>
  <w:style w:type="character" w:styleId="Strong">
    <w:name w:val="Strong"/>
    <w:uiPriority w:val="22"/>
    <w:qFormat/>
    <w:rsid w:val="0090355B"/>
    <w:rPr>
      <w:b/>
      <w:bCs/>
    </w:rPr>
  </w:style>
  <w:style w:type="character" w:styleId="Emphasis">
    <w:name w:val="Emphasis"/>
    <w:qFormat/>
    <w:rsid w:val="00986BF2"/>
    <w:rPr>
      <w:i/>
      <w:iCs/>
    </w:rPr>
  </w:style>
  <w:style w:type="paragraph" w:customStyle="1" w:styleId="summary">
    <w:name w:val="summary"/>
    <w:basedOn w:val="Normal"/>
    <w:rsid w:val="00A90D1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5A371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93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97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8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6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4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BDAFC-1F4E-4310-8EF6-FF759B1E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knoldus</cp:lastModifiedBy>
  <cp:revision>2</cp:revision>
  <cp:lastPrinted>2021-06-09T18:02:00Z</cp:lastPrinted>
  <dcterms:created xsi:type="dcterms:W3CDTF">2021-08-06T14:26:00Z</dcterms:created>
  <dcterms:modified xsi:type="dcterms:W3CDTF">2021-08-06T14:26:00Z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vikas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