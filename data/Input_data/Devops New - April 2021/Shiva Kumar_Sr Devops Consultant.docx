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456" w:rsidRDefault="00036B54">
      <w:pPr>
        <w:pStyle w:val="Header"/>
        <w:tabs>
          <w:tab w:val="clear" w:pos="4320"/>
          <w:tab w:val="clear" w:pos="8640"/>
          <w:tab w:val="center" w:pos="6675"/>
        </w:tabs>
        <w:ind w:left="-990"/>
        <w:jc w:val="both"/>
        <w:rPr>
          <w:rFonts w:ascii="Cambria" w:hAnsi="Cambria"/>
          <w:b/>
          <w:sz w:val="28"/>
          <w:szCs w:val="28"/>
          <w:lang w:val="en-GB"/>
        </w:rPr>
      </w:pPr>
      <w:r>
        <w:rPr>
          <w:rFonts w:ascii="Cambria" w:hAnsi="Cambria"/>
          <w:b/>
          <w:sz w:val="28"/>
          <w:szCs w:val="28"/>
          <w:lang w:val="en-GB"/>
        </w:rPr>
        <w:t xml:space="preserve">                                                                                                                              </w:t>
      </w:r>
    </w:p>
    <w:p w:rsidR="00A56456" w:rsidRDefault="00036B54">
      <w:pPr>
        <w:pStyle w:val="Header"/>
        <w:tabs>
          <w:tab w:val="clear" w:pos="4320"/>
          <w:tab w:val="clear" w:pos="8640"/>
          <w:tab w:val="center" w:pos="6675"/>
        </w:tabs>
        <w:ind w:left="-990"/>
        <w:jc w:val="both"/>
        <w:rPr>
          <w:rFonts w:ascii="Cambria" w:hAnsi="Cambria"/>
          <w:b/>
          <w:sz w:val="28"/>
          <w:szCs w:val="28"/>
        </w:rPr>
      </w:pPr>
      <w:r>
        <w:rPr>
          <w:rFonts w:ascii="Cambria" w:hAnsi="Cambria"/>
          <w:b/>
          <w:sz w:val="28"/>
          <w:szCs w:val="28"/>
        </w:rPr>
        <w:t xml:space="preserve"> </w:t>
      </w:r>
      <w:r>
        <w:rPr>
          <w:rFonts w:ascii="Cambria" w:hAnsi="Cambria"/>
          <w:b/>
          <w:sz w:val="28"/>
          <w:szCs w:val="28"/>
          <w:lang w:val="en-GB"/>
        </w:rPr>
        <w:t>Shiva Kumar B</w:t>
      </w:r>
      <w:r>
        <w:rPr>
          <w:rFonts w:ascii="Cambria" w:hAnsi="Cambria"/>
          <w:b/>
          <w:sz w:val="28"/>
          <w:szCs w:val="28"/>
        </w:rPr>
        <w:t xml:space="preserve">   </w:t>
      </w:r>
    </w:p>
    <w:p w:rsidR="00A56456" w:rsidRDefault="00036B54">
      <w:pPr>
        <w:pStyle w:val="Header"/>
        <w:tabs>
          <w:tab w:val="clear" w:pos="4320"/>
          <w:tab w:val="clear" w:pos="8640"/>
          <w:tab w:val="center" w:pos="6675"/>
        </w:tabs>
        <w:ind w:left="-990"/>
        <w:jc w:val="both"/>
        <w:rPr>
          <w:rFonts w:ascii="Cambria" w:hAnsi="Cambria"/>
          <w:b/>
          <w:sz w:val="28"/>
          <w:szCs w:val="28"/>
        </w:rPr>
      </w:pPr>
      <w:r>
        <w:rPr>
          <w:rFonts w:ascii="Cambria" w:hAnsi="Cambria"/>
          <w:sz w:val="22"/>
          <w:szCs w:val="22"/>
        </w:rPr>
        <w:t xml:space="preserve">   Email-ID: </w:t>
      </w:r>
      <w:hyperlink r:id="rId7" w:history="1">
        <w:r>
          <w:rPr>
            <w:rStyle w:val="Hyperlink"/>
            <w:rFonts w:ascii="Cambria" w:eastAsia="SimSun" w:hAnsi="Cambria"/>
            <w:sz w:val="22"/>
            <w:szCs w:val="22"/>
            <w:lang w:val="en-GB"/>
          </w:rPr>
          <w:t>shivakuber5</w:t>
        </w:r>
        <w:r>
          <w:rPr>
            <w:rStyle w:val="Hyperlink"/>
            <w:rFonts w:ascii="Cambria" w:eastAsia="SimSun" w:hAnsi="Cambria"/>
            <w:sz w:val="22"/>
            <w:szCs w:val="22"/>
          </w:rPr>
          <w:t>@gmail.com</w:t>
        </w:r>
      </w:hyperlink>
      <w:r>
        <w:rPr>
          <w:rFonts w:ascii="Cambria" w:hAnsi="Cambria"/>
          <w:sz w:val="22"/>
          <w:szCs w:val="22"/>
          <w:lang w:val="en-GB"/>
        </w:rPr>
        <w:t xml:space="preserve"> </w:t>
      </w:r>
    </w:p>
    <w:p w:rsidR="00A56456" w:rsidRDefault="00036B54">
      <w:pPr>
        <w:pStyle w:val="Header"/>
        <w:tabs>
          <w:tab w:val="clear" w:pos="4320"/>
          <w:tab w:val="clear" w:pos="8640"/>
          <w:tab w:val="center" w:pos="6675"/>
        </w:tabs>
        <w:ind w:left="-990"/>
        <w:jc w:val="both"/>
        <w:rPr>
          <w:rFonts w:ascii="Cambria" w:hAnsi="Cambria"/>
          <w:b/>
          <w:sz w:val="28"/>
          <w:szCs w:val="28"/>
        </w:rPr>
      </w:pPr>
      <w:r>
        <w:rPr>
          <w:rFonts w:ascii="Cambria" w:hAnsi="Cambria"/>
          <w:bCs/>
          <w:szCs w:val="22"/>
        </w:rPr>
        <w:t xml:space="preserve"> </w:t>
      </w:r>
      <w:r>
        <w:rPr>
          <w:rFonts w:ascii="Cambria" w:hAnsi="Cambria"/>
          <w:bCs/>
          <w:sz w:val="22"/>
          <w:szCs w:val="22"/>
        </w:rPr>
        <w:t xml:space="preserve">Contact No: +91 </w:t>
      </w:r>
      <w:r>
        <w:rPr>
          <w:rFonts w:ascii="Cambria" w:hAnsi="Cambria"/>
          <w:bCs/>
          <w:sz w:val="22"/>
          <w:szCs w:val="22"/>
          <w:lang w:val="en-GB"/>
        </w:rPr>
        <w:t>8247707911</w:t>
      </w:r>
    </w:p>
    <w:p w:rsidR="00A56456" w:rsidRDefault="00036B54">
      <w:pPr>
        <w:pStyle w:val="Header"/>
        <w:tabs>
          <w:tab w:val="clear" w:pos="4320"/>
          <w:tab w:val="clear" w:pos="8640"/>
          <w:tab w:val="center" w:pos="6675"/>
        </w:tabs>
        <w:ind w:left="-990"/>
        <w:jc w:val="both"/>
        <w:rPr>
          <w:rFonts w:ascii="Cambria" w:hAnsi="Cambria"/>
          <w:b/>
          <w:sz w:val="28"/>
          <w:szCs w:val="28"/>
          <w:lang w:val="en-GB"/>
        </w:rPr>
      </w:pPr>
      <w:r>
        <w:rPr>
          <w:rFonts w:ascii="Cambria" w:hAnsi="Cambria"/>
          <w:b/>
          <w:sz w:val="28"/>
          <w:szCs w:val="28"/>
        </w:rPr>
        <w:t xml:space="preserve">  </w:t>
      </w:r>
      <w:r>
        <w:rPr>
          <w:rFonts w:ascii="Cambria" w:hAnsi="Cambria"/>
          <w:b/>
          <w:sz w:val="28"/>
          <w:szCs w:val="28"/>
          <w:lang w:val="en-GB"/>
        </w:rPr>
        <w:t xml:space="preserve">                                                         </w:t>
      </w:r>
      <w:r>
        <w:rPr>
          <w:rFonts w:ascii="Cambria" w:hAnsi="Cambria"/>
          <w:b/>
          <w:sz w:val="28"/>
          <w:szCs w:val="28"/>
        </w:rPr>
        <w:t xml:space="preserve">                                                  </w:t>
      </w:r>
      <w:r>
        <w:rPr>
          <w:rFonts w:ascii="Cambria" w:hAnsi="Cambria"/>
          <w:b/>
          <w:sz w:val="28"/>
          <w:szCs w:val="28"/>
          <w:lang w:val="en-GB"/>
        </w:rPr>
        <w:t xml:space="preserve">                     </w:t>
      </w:r>
    </w:p>
    <w:p w:rsidR="00A56456" w:rsidRDefault="00036B54">
      <w:pPr>
        <w:pStyle w:val="Header"/>
        <w:tabs>
          <w:tab w:val="clear" w:pos="4320"/>
          <w:tab w:val="clear" w:pos="8640"/>
          <w:tab w:val="center" w:pos="6675"/>
        </w:tabs>
        <w:ind w:left="-990"/>
        <w:jc w:val="both"/>
        <w:rPr>
          <w:rFonts w:ascii="Cambria" w:hAnsi="Cambria"/>
          <w:b/>
          <w:sz w:val="28"/>
          <w:szCs w:val="28"/>
        </w:rPr>
      </w:pPr>
      <w:r>
        <w:rPr>
          <w:rFonts w:ascii="Cambria" w:hAnsi="Cambria"/>
          <w:sz w:val="22"/>
          <w:szCs w:val="22"/>
          <w:lang w:val="en-GB"/>
        </w:rPr>
        <w:t xml:space="preserve">                                                                                                                                                                               </w:t>
      </w:r>
      <w:r>
        <w:rPr>
          <w:rFonts w:ascii="Cambria" w:hAnsi="Cambria"/>
          <w:b/>
          <w:sz w:val="28"/>
          <w:szCs w:val="28"/>
          <w:lang w:val="en-GB"/>
        </w:rPr>
        <w:t xml:space="preserve">                                                                                                                               </w:t>
      </w:r>
    </w:p>
    <w:p w:rsidR="00A56456" w:rsidRDefault="00036B54">
      <w:pPr>
        <w:pStyle w:val="Header"/>
        <w:tabs>
          <w:tab w:val="clear" w:pos="4320"/>
          <w:tab w:val="clear" w:pos="8640"/>
          <w:tab w:val="center" w:pos="6675"/>
        </w:tabs>
        <w:ind w:left="-990"/>
        <w:jc w:val="both"/>
        <w:rPr>
          <w:rFonts w:ascii="Cambria" w:hAnsi="Cambria"/>
          <w:bCs/>
          <w:color w:val="1F497D"/>
          <w:sz w:val="22"/>
          <w:szCs w:val="22"/>
        </w:rPr>
      </w:pPr>
      <w:r>
        <w:rPr>
          <w:rFonts w:ascii="Cambria" w:hAnsi="Cambria"/>
          <w:b/>
          <w:color w:val="1F497D"/>
        </w:rPr>
        <w:t>Seeking challenging assignments roles in DEVOPS,</w:t>
      </w:r>
      <w:r>
        <w:rPr>
          <w:rFonts w:ascii="Cambria" w:hAnsi="Cambria"/>
          <w:b/>
          <w:color w:val="1F497D"/>
          <w:lang w:val="en-GB"/>
        </w:rPr>
        <w:t xml:space="preserve"> GCP, </w:t>
      </w:r>
      <w:r>
        <w:rPr>
          <w:rFonts w:ascii="Cambria" w:hAnsi="Cambria"/>
          <w:b/>
          <w:color w:val="1F497D"/>
        </w:rPr>
        <w:t>AWS, CI&amp;CD &amp; LINUX, Systems Administration</w:t>
      </w:r>
      <w:r>
        <w:rPr>
          <w:rFonts w:ascii="Cambria" w:hAnsi="Cambria"/>
          <w:b/>
          <w:color w:val="1F497D"/>
          <w:lang w:val="en-GB"/>
        </w:rPr>
        <w:t xml:space="preserve"> and Kubernetes </w:t>
      </w:r>
      <w:r>
        <w:rPr>
          <w:rFonts w:ascii="Cambria" w:hAnsi="Cambria"/>
          <w:b/>
          <w:color w:val="1F497D"/>
        </w:rPr>
        <w:t>with the organization of repute.</w:t>
      </w:r>
    </w:p>
    <w:p w:rsidR="00A56456" w:rsidRDefault="00A56456">
      <w:pPr>
        <w:pStyle w:val="Header"/>
        <w:tabs>
          <w:tab w:val="clear" w:pos="4320"/>
          <w:tab w:val="clear" w:pos="8640"/>
          <w:tab w:val="center" w:pos="6675"/>
        </w:tabs>
        <w:jc w:val="both"/>
        <w:rPr>
          <w:rFonts w:ascii="Cambria" w:hAnsi="Cambria"/>
          <w:b/>
        </w:rPr>
      </w:pPr>
    </w:p>
    <w:p w:rsidR="00A56456" w:rsidRDefault="003C5223">
      <w:pPr>
        <w:jc w:val="both"/>
        <w:rPr>
          <w:sz w:val="22"/>
          <w:szCs w:val="22"/>
        </w:rPr>
      </w:pPr>
      <w:r w:rsidRPr="003C5223">
        <w:rPr>
          <w:sz w:val="18"/>
        </w:rPr>
        <w:pict>
          <v:line id="Lines 4" o:spid="_x0000_s1026" style="position:absolute;left:0;text-align:left;z-index:251656704" from="-55.4pt,1.65pt" to="478.6pt,1.65pt" strokeweight="2.25pt"/>
        </w:pict>
      </w:r>
    </w:p>
    <w:p w:rsidR="00A56456" w:rsidRDefault="00036B54">
      <w:pPr>
        <w:jc w:val="both"/>
        <w:rPr>
          <w:rFonts w:ascii="Cambria" w:hAnsi="Cambria"/>
          <w:b/>
          <w:color w:val="1F497D"/>
          <w:sz w:val="22"/>
          <w:szCs w:val="22"/>
          <w:u w:val="single"/>
        </w:rPr>
      </w:pPr>
      <w:r>
        <w:rPr>
          <w:rFonts w:ascii="Cambria" w:hAnsi="Cambria"/>
          <w:b/>
          <w:color w:val="1F497D"/>
          <w:sz w:val="22"/>
          <w:szCs w:val="22"/>
          <w:u w:val="single"/>
        </w:rPr>
        <w:t>Professional Summary:</w:t>
      </w:r>
    </w:p>
    <w:p w:rsidR="00A56456" w:rsidRDefault="00A56456">
      <w:pPr>
        <w:jc w:val="both"/>
        <w:rPr>
          <w:sz w:val="22"/>
          <w:szCs w:val="22"/>
        </w:rPr>
      </w:pPr>
    </w:p>
    <w:p w:rsidR="00A56456" w:rsidRDefault="00036B54">
      <w:pPr>
        <w:numPr>
          <w:ilvl w:val="0"/>
          <w:numId w:val="3"/>
        </w:numPr>
        <w:tabs>
          <w:tab w:val="clear" w:pos="1080"/>
          <w:tab w:val="left" w:pos="450"/>
        </w:tabs>
        <w:ind w:left="432"/>
        <w:jc w:val="both"/>
        <w:rPr>
          <w:rFonts w:ascii="Cambria" w:hAnsi="Cambria"/>
          <w:b/>
        </w:rPr>
      </w:pPr>
      <w:r>
        <w:rPr>
          <w:rFonts w:ascii="Cambria" w:hAnsi="Cambria"/>
        </w:rPr>
        <w:t xml:space="preserve">Highly motivated passionate having </w:t>
      </w:r>
      <w:r>
        <w:rPr>
          <w:rFonts w:ascii="Cambria" w:hAnsi="Cambria"/>
          <w:lang w:val="en-GB"/>
        </w:rPr>
        <w:t>4.6</w:t>
      </w:r>
      <w:r>
        <w:rPr>
          <w:rFonts w:ascii="Cambria" w:hAnsi="Cambria"/>
        </w:rPr>
        <w:t xml:space="preserve"> years of experience in several phases of the Software Development Life Cycle where my main area of expertise &amp; specialized skills is in Build &amp; Release Engineering that includes </w:t>
      </w:r>
      <w:r>
        <w:rPr>
          <w:rFonts w:ascii="Cambria" w:hAnsi="Cambria"/>
          <w:b/>
        </w:rPr>
        <w:t>DevOps, Build Automation &amp; Management, Software Configuration Management, Release Management, Continuous Integration and Continuous Delivery.</w:t>
      </w:r>
    </w:p>
    <w:p w:rsidR="00A56456" w:rsidRDefault="00036B54">
      <w:pPr>
        <w:numPr>
          <w:ilvl w:val="0"/>
          <w:numId w:val="3"/>
        </w:numPr>
        <w:tabs>
          <w:tab w:val="clear" w:pos="1080"/>
          <w:tab w:val="left" w:pos="450"/>
        </w:tabs>
        <w:ind w:left="432"/>
        <w:jc w:val="both"/>
        <w:rPr>
          <w:rFonts w:ascii="Cambria" w:hAnsi="Cambria"/>
        </w:rPr>
      </w:pPr>
      <w:r>
        <w:rPr>
          <w:rFonts w:ascii="Cambria" w:hAnsi="Cambria"/>
        </w:rPr>
        <w:t xml:space="preserve">Extensively worked on </w:t>
      </w:r>
      <w:r>
        <w:rPr>
          <w:rFonts w:ascii="Cambria" w:hAnsi="Cambria"/>
          <w:b/>
        </w:rPr>
        <w:t xml:space="preserve">Hudson/Jenkins </w:t>
      </w:r>
      <w:r>
        <w:rPr>
          <w:rFonts w:ascii="Cambria" w:hAnsi="Cambria"/>
        </w:rPr>
        <w:t xml:space="preserve">for continuous integration and for End to End </w:t>
      </w:r>
      <w:r>
        <w:rPr>
          <w:rFonts w:ascii="Cambria" w:hAnsi="Cambria"/>
          <w:lang w:val="en-GB"/>
        </w:rPr>
        <w:t xml:space="preserve">manual and </w:t>
      </w:r>
      <w:r>
        <w:rPr>
          <w:rFonts w:ascii="Cambria" w:hAnsi="Cambria"/>
        </w:rPr>
        <w:t>automation deployments.</w:t>
      </w:r>
    </w:p>
    <w:p w:rsidR="00A56456" w:rsidRDefault="00036B54">
      <w:pPr>
        <w:numPr>
          <w:ilvl w:val="0"/>
          <w:numId w:val="3"/>
        </w:numPr>
        <w:tabs>
          <w:tab w:val="clear" w:pos="1080"/>
          <w:tab w:val="left" w:pos="450"/>
        </w:tabs>
        <w:ind w:left="432"/>
        <w:jc w:val="both"/>
        <w:rPr>
          <w:rFonts w:ascii="Cambria" w:hAnsi="Cambria"/>
        </w:rPr>
      </w:pPr>
      <w:r>
        <w:rPr>
          <w:rFonts w:ascii="Cambria" w:hAnsi="Cambria"/>
        </w:rPr>
        <w:t>Expertise in DevOps, Release Engineering, Configuration Management, Cloud Infrastructure, Automation. It includes Amazon</w:t>
      </w:r>
      <w:r>
        <w:rPr>
          <w:rFonts w:ascii="Cambria" w:hAnsi="Cambria"/>
          <w:lang w:val="en-GB"/>
        </w:rPr>
        <w:t xml:space="preserve"> </w:t>
      </w:r>
      <w:r>
        <w:rPr>
          <w:rFonts w:ascii="Cambria" w:hAnsi="Cambria"/>
        </w:rPr>
        <w:t>Web</w:t>
      </w:r>
      <w:r>
        <w:rPr>
          <w:rFonts w:ascii="Cambria" w:hAnsi="Cambria"/>
          <w:lang w:val="en-GB"/>
        </w:rPr>
        <w:t xml:space="preserve"> </w:t>
      </w:r>
      <w:r>
        <w:rPr>
          <w:rFonts w:ascii="Cambria" w:hAnsi="Cambria"/>
        </w:rPr>
        <w:t>Services,</w:t>
      </w:r>
      <w:r>
        <w:rPr>
          <w:rFonts w:ascii="Cambria" w:hAnsi="Cambria"/>
          <w:lang w:val="en-GB"/>
        </w:rPr>
        <w:t xml:space="preserve">GCP, </w:t>
      </w:r>
      <w:r>
        <w:rPr>
          <w:rFonts w:ascii="Cambria" w:hAnsi="Cambria"/>
        </w:rPr>
        <w:t>Maven, Jenkins,</w:t>
      </w:r>
      <w:r>
        <w:rPr>
          <w:rFonts w:ascii="Cambria" w:hAnsi="Cambria"/>
          <w:lang w:val="en-GB"/>
        </w:rPr>
        <w:t xml:space="preserve"> </w:t>
      </w:r>
      <w:r>
        <w:rPr>
          <w:rFonts w:ascii="Cambria" w:hAnsi="Cambria"/>
        </w:rPr>
        <w:t>Ansible ,GitHub, Tomcat, Web Sphere&amp; Linux etc. </w:t>
      </w:r>
    </w:p>
    <w:p w:rsidR="00A56456" w:rsidRDefault="00036B54">
      <w:pPr>
        <w:numPr>
          <w:ilvl w:val="0"/>
          <w:numId w:val="3"/>
        </w:numPr>
        <w:tabs>
          <w:tab w:val="clear" w:pos="1080"/>
          <w:tab w:val="left" w:pos="450"/>
        </w:tabs>
        <w:ind w:left="432"/>
        <w:jc w:val="both"/>
        <w:rPr>
          <w:rFonts w:ascii="Arial" w:hAnsi="Arial" w:cs="Arial"/>
          <w:color w:val="333333"/>
          <w:shd w:val="clear" w:color="auto" w:fill="FFFFFF"/>
        </w:rPr>
      </w:pPr>
      <w:r>
        <w:rPr>
          <w:rFonts w:ascii="Cambria" w:hAnsi="Cambria"/>
        </w:rPr>
        <w:t xml:space="preserve">Developed build and deployment scripts using  </w:t>
      </w:r>
      <w:r>
        <w:rPr>
          <w:rFonts w:ascii="Cambria" w:hAnsi="Cambria"/>
          <w:b/>
        </w:rPr>
        <w:t>MAVEN</w:t>
      </w:r>
      <w:r>
        <w:rPr>
          <w:rFonts w:ascii="Cambria" w:hAnsi="Cambria"/>
        </w:rPr>
        <w:t xml:space="preserve"> as build tools in Jenkins to move from one environment to other environments.</w:t>
      </w:r>
    </w:p>
    <w:p w:rsidR="00A56456" w:rsidRDefault="00036B54">
      <w:pPr>
        <w:numPr>
          <w:ilvl w:val="0"/>
          <w:numId w:val="3"/>
        </w:numPr>
        <w:tabs>
          <w:tab w:val="clear" w:pos="1080"/>
          <w:tab w:val="left" w:pos="450"/>
        </w:tabs>
        <w:ind w:left="432"/>
        <w:jc w:val="both"/>
        <w:rPr>
          <w:rFonts w:ascii="Cambria" w:hAnsi="Cambria"/>
        </w:rPr>
      </w:pPr>
      <w:r>
        <w:rPr>
          <w:rFonts w:ascii="Cambria" w:hAnsi="Cambria"/>
        </w:rPr>
        <w:t xml:space="preserve">Worked with version/source management tools like </w:t>
      </w:r>
      <w:r>
        <w:rPr>
          <w:rFonts w:ascii="Cambria" w:hAnsi="Cambria"/>
          <w:b/>
        </w:rPr>
        <w:t>GIT.</w:t>
      </w:r>
    </w:p>
    <w:p w:rsidR="00A56456" w:rsidRDefault="00036B54">
      <w:pPr>
        <w:numPr>
          <w:ilvl w:val="0"/>
          <w:numId w:val="3"/>
        </w:numPr>
        <w:tabs>
          <w:tab w:val="clear" w:pos="1080"/>
          <w:tab w:val="left" w:pos="450"/>
        </w:tabs>
        <w:ind w:left="432"/>
        <w:rPr>
          <w:rFonts w:ascii="Cambria" w:hAnsi="Cambria"/>
        </w:rPr>
      </w:pPr>
      <w:r>
        <w:rPr>
          <w:rFonts w:ascii="Cambria" w:hAnsi="Cambria"/>
        </w:rPr>
        <w:t xml:space="preserve">Experience in implementing </w:t>
      </w:r>
      <w:r>
        <w:rPr>
          <w:rFonts w:ascii="Cambria" w:hAnsi="Cambria"/>
          <w:b/>
        </w:rPr>
        <w:t>Continuous Integration</w:t>
      </w:r>
      <w:r>
        <w:rPr>
          <w:rFonts w:ascii="Cambria" w:hAnsi="Cambria"/>
        </w:rPr>
        <w:t xml:space="preserve"> and deployment using various CI Tools like </w:t>
      </w:r>
      <w:r>
        <w:rPr>
          <w:rFonts w:ascii="Cambria" w:hAnsi="Cambria"/>
          <w:b/>
        </w:rPr>
        <w:t>Jenkins</w:t>
      </w:r>
      <w:r>
        <w:rPr>
          <w:rFonts w:ascii="Cambria" w:hAnsi="Cambria"/>
        </w:rPr>
        <w:t xml:space="preserve"> &amp; configuration management tools like</w:t>
      </w:r>
      <w:r>
        <w:rPr>
          <w:rFonts w:ascii="Cambria" w:hAnsi="Cambria"/>
          <w:b/>
        </w:rPr>
        <w:t xml:space="preserve"> </w:t>
      </w:r>
      <w:r>
        <w:rPr>
          <w:rFonts w:ascii="Cambria" w:hAnsi="Cambria"/>
        </w:rPr>
        <w:t xml:space="preserve"> </w:t>
      </w:r>
      <w:r>
        <w:rPr>
          <w:rFonts w:ascii="Cambria" w:hAnsi="Cambria"/>
          <w:b/>
        </w:rPr>
        <w:t>ANSIBLE</w:t>
      </w:r>
      <w:r>
        <w:rPr>
          <w:rFonts w:ascii="Cambria" w:hAnsi="Cambria"/>
        </w:rPr>
        <w:t>.</w:t>
      </w:r>
    </w:p>
    <w:p w:rsidR="00A56456" w:rsidRDefault="00036B54">
      <w:pPr>
        <w:numPr>
          <w:ilvl w:val="0"/>
          <w:numId w:val="3"/>
        </w:numPr>
        <w:tabs>
          <w:tab w:val="clear" w:pos="1080"/>
          <w:tab w:val="left" w:pos="450"/>
        </w:tabs>
        <w:ind w:left="432"/>
        <w:jc w:val="both"/>
        <w:rPr>
          <w:rFonts w:ascii="Cambria" w:hAnsi="Cambria"/>
        </w:rPr>
      </w:pPr>
      <w:r>
        <w:rPr>
          <w:rFonts w:ascii="Cambria" w:hAnsi="Cambria"/>
        </w:rPr>
        <w:t>Expertise in creating Devops strategy in mix environments of Linux (</w:t>
      </w:r>
      <w:r>
        <w:rPr>
          <w:rFonts w:ascii="Cambria" w:hAnsi="Cambria"/>
          <w:b/>
        </w:rPr>
        <w:t>RHEL,CENTOS</w:t>
      </w:r>
      <w:r>
        <w:rPr>
          <w:rFonts w:ascii="Cambria" w:hAnsi="Cambria"/>
        </w:rPr>
        <w:t xml:space="preserve"> ) along with </w:t>
      </w:r>
      <w:r>
        <w:rPr>
          <w:rFonts w:ascii="Cambria" w:hAnsi="Cambria"/>
          <w:b/>
        </w:rPr>
        <w:t>AWS</w:t>
      </w:r>
      <w:r>
        <w:rPr>
          <w:rFonts w:ascii="Cambria" w:hAnsi="Cambria"/>
          <w:b/>
          <w:lang w:val="en-GB"/>
        </w:rPr>
        <w:t xml:space="preserve"> and GCP</w:t>
      </w:r>
      <w:r>
        <w:rPr>
          <w:rFonts w:ascii="Cambria" w:hAnsi="Cambria"/>
          <w:b/>
        </w:rPr>
        <w:t xml:space="preserve"> </w:t>
      </w:r>
      <w:r>
        <w:rPr>
          <w:rFonts w:ascii="Cambria" w:hAnsi="Cambria"/>
        </w:rPr>
        <w:t xml:space="preserve">.Experience in configuration management tool </w:t>
      </w:r>
      <w:r>
        <w:rPr>
          <w:rFonts w:ascii="Cambria" w:hAnsi="Cambria"/>
          <w:lang w:val="en-GB"/>
        </w:rPr>
        <w:t xml:space="preserve">Ansible </w:t>
      </w:r>
      <w:r>
        <w:rPr>
          <w:rFonts w:ascii="Cambria" w:hAnsi="Cambria"/>
        </w:rPr>
        <w:t>for automatic configuration management /deployment integrated with Jenkins.</w:t>
      </w:r>
    </w:p>
    <w:p w:rsidR="00A56456" w:rsidRDefault="00036B54">
      <w:pPr>
        <w:numPr>
          <w:ilvl w:val="0"/>
          <w:numId w:val="3"/>
        </w:numPr>
        <w:tabs>
          <w:tab w:val="clear" w:pos="1080"/>
          <w:tab w:val="left" w:pos="450"/>
        </w:tabs>
        <w:ind w:left="432"/>
        <w:jc w:val="both"/>
        <w:rPr>
          <w:rFonts w:ascii="Cambria" w:hAnsi="Cambria"/>
        </w:rPr>
      </w:pPr>
      <w:r>
        <w:rPr>
          <w:rFonts w:ascii="Cambria" w:hAnsi="Cambria"/>
        </w:rPr>
        <w:t>Responsible for Continuous Integration (</w:t>
      </w:r>
      <w:r>
        <w:rPr>
          <w:rFonts w:ascii="Cambria" w:hAnsi="Cambria"/>
          <w:b/>
        </w:rPr>
        <w:t>CI</w:t>
      </w:r>
      <w:r>
        <w:rPr>
          <w:rFonts w:ascii="Cambria" w:hAnsi="Cambria"/>
        </w:rPr>
        <w:t>) and Continuous Delivery (</w:t>
      </w:r>
      <w:r>
        <w:rPr>
          <w:rFonts w:ascii="Cambria" w:hAnsi="Cambria"/>
          <w:b/>
        </w:rPr>
        <w:t>CD</w:t>
      </w:r>
      <w:r>
        <w:rPr>
          <w:rFonts w:ascii="Cambria" w:hAnsi="Cambria"/>
        </w:rPr>
        <w:t>) process implementation-using Jenkins along with Shell scripts to automate routine jobs. </w:t>
      </w:r>
    </w:p>
    <w:p w:rsidR="00A56456" w:rsidRDefault="00036B54">
      <w:pPr>
        <w:numPr>
          <w:ilvl w:val="0"/>
          <w:numId w:val="3"/>
        </w:numPr>
        <w:tabs>
          <w:tab w:val="clear" w:pos="1080"/>
          <w:tab w:val="left" w:pos="450"/>
        </w:tabs>
        <w:ind w:left="432"/>
        <w:jc w:val="both"/>
        <w:rPr>
          <w:rFonts w:ascii="Cambria" w:hAnsi="Cambria"/>
        </w:rPr>
      </w:pPr>
      <w:r>
        <w:rPr>
          <w:rFonts w:ascii="Cambria" w:hAnsi="Cambria"/>
        </w:rPr>
        <w:t>Closely worked with developers, project managers and product owners to setup the road map, and supported day to day build issues. </w:t>
      </w:r>
    </w:p>
    <w:p w:rsidR="00A56456" w:rsidRDefault="00036B54">
      <w:pPr>
        <w:numPr>
          <w:ilvl w:val="0"/>
          <w:numId w:val="3"/>
        </w:numPr>
        <w:tabs>
          <w:tab w:val="clear" w:pos="1080"/>
          <w:tab w:val="left" w:pos="450"/>
        </w:tabs>
        <w:ind w:left="432"/>
        <w:jc w:val="both"/>
        <w:rPr>
          <w:rFonts w:ascii="Cambria" w:hAnsi="Cambria"/>
        </w:rPr>
      </w:pPr>
      <w:r>
        <w:rPr>
          <w:rFonts w:ascii="Cambria" w:hAnsi="Cambria"/>
        </w:rPr>
        <w:t xml:space="preserve">Responsible for defining </w:t>
      </w:r>
      <w:r>
        <w:rPr>
          <w:rFonts w:ascii="Cambria" w:hAnsi="Cambria"/>
          <w:b/>
        </w:rPr>
        <w:t>branching &amp; merging</w:t>
      </w:r>
      <w:r>
        <w:rPr>
          <w:rFonts w:ascii="Cambria" w:hAnsi="Cambria"/>
        </w:rPr>
        <w:t xml:space="preserve"> strategy, check-in policies, improving code quality, automated Gated Check-ins, defining backup and archival plans. </w:t>
      </w:r>
    </w:p>
    <w:p w:rsidR="00A56456" w:rsidRDefault="00036B54">
      <w:pPr>
        <w:numPr>
          <w:ilvl w:val="0"/>
          <w:numId w:val="3"/>
        </w:numPr>
        <w:tabs>
          <w:tab w:val="clear" w:pos="1080"/>
          <w:tab w:val="left" w:pos="450"/>
        </w:tabs>
        <w:ind w:left="432"/>
        <w:jc w:val="both"/>
        <w:rPr>
          <w:rFonts w:ascii="Cambria" w:hAnsi="Cambria"/>
        </w:rPr>
      </w:pPr>
      <w:r>
        <w:rPr>
          <w:rFonts w:ascii="Cambria" w:hAnsi="Cambria"/>
          <w:b/>
        </w:rPr>
        <w:t>Troubleshoot and resolve</w:t>
      </w:r>
      <w:r>
        <w:rPr>
          <w:rFonts w:ascii="Cambria" w:hAnsi="Cambria"/>
        </w:rPr>
        <w:t xml:space="preserve"> build failures due to infrastructure issues. Setup and executed process to code review system effectively. </w:t>
      </w:r>
    </w:p>
    <w:p w:rsidR="00A56456" w:rsidRDefault="00036B54">
      <w:pPr>
        <w:numPr>
          <w:ilvl w:val="0"/>
          <w:numId w:val="3"/>
        </w:numPr>
        <w:tabs>
          <w:tab w:val="clear" w:pos="1080"/>
          <w:tab w:val="left" w:pos="450"/>
        </w:tabs>
        <w:ind w:left="432"/>
        <w:jc w:val="both"/>
        <w:rPr>
          <w:rFonts w:ascii="Cambria" w:hAnsi="Cambria"/>
        </w:rPr>
      </w:pPr>
      <w:r>
        <w:rPr>
          <w:rFonts w:ascii="Cambria" w:hAnsi="Cambria"/>
        </w:rPr>
        <w:t xml:space="preserve">Managed environments </w:t>
      </w:r>
      <w:r>
        <w:rPr>
          <w:rFonts w:ascii="Cambria" w:hAnsi="Cambria"/>
          <w:b/>
        </w:rPr>
        <w:t>DEV, QA, UAT, STAG and PROD</w:t>
      </w:r>
      <w:r>
        <w:rPr>
          <w:rFonts w:ascii="Cambria" w:hAnsi="Cambria"/>
        </w:rPr>
        <w:t xml:space="preserve"> for various releases and designed instance strategies. </w:t>
      </w:r>
    </w:p>
    <w:p w:rsidR="00A56456" w:rsidRDefault="00036B54">
      <w:pPr>
        <w:numPr>
          <w:ilvl w:val="0"/>
          <w:numId w:val="3"/>
        </w:numPr>
        <w:tabs>
          <w:tab w:val="clear" w:pos="1080"/>
          <w:tab w:val="left" w:pos="450"/>
        </w:tabs>
        <w:ind w:left="432"/>
        <w:jc w:val="both"/>
        <w:rPr>
          <w:rFonts w:ascii="Cambria" w:hAnsi="Cambria"/>
        </w:rPr>
      </w:pPr>
      <w:r>
        <w:rPr>
          <w:rFonts w:ascii="Cambria" w:hAnsi="Cambria"/>
        </w:rPr>
        <w:t>Responsible for the design and development of builds, scripts, installation procedures, and systems including source code control and issue tracking. </w:t>
      </w:r>
    </w:p>
    <w:p w:rsidR="00A56456" w:rsidRDefault="00036B54">
      <w:pPr>
        <w:numPr>
          <w:ilvl w:val="0"/>
          <w:numId w:val="3"/>
        </w:numPr>
        <w:tabs>
          <w:tab w:val="clear" w:pos="1080"/>
          <w:tab w:val="left" w:pos="450"/>
        </w:tabs>
        <w:ind w:left="432"/>
        <w:jc w:val="both"/>
      </w:pPr>
      <w:r>
        <w:rPr>
          <w:rFonts w:ascii="Cambria" w:hAnsi="Cambria"/>
        </w:rPr>
        <w:t xml:space="preserve">Monitoring tools </w:t>
      </w:r>
      <w:r>
        <w:rPr>
          <w:rFonts w:ascii="Cambria" w:hAnsi="Cambria"/>
          <w:b/>
          <w:bCs/>
          <w:lang w:val="en-GB"/>
        </w:rPr>
        <w:t>N</w:t>
      </w:r>
      <w:r>
        <w:rPr>
          <w:rFonts w:ascii="Cambria" w:hAnsi="Cambria"/>
          <w:b/>
          <w:bCs/>
        </w:rPr>
        <w:t>agios</w:t>
      </w:r>
      <w:r>
        <w:rPr>
          <w:rFonts w:ascii="Cambria" w:hAnsi="Cambria"/>
        </w:rPr>
        <w:t xml:space="preserve"> and also experience  in micro services like </w:t>
      </w:r>
      <w:r>
        <w:rPr>
          <w:rFonts w:ascii="Cambria" w:hAnsi="Cambria"/>
          <w:b/>
        </w:rPr>
        <w:t>DOCKER</w:t>
      </w:r>
      <w:r>
        <w:rPr>
          <w:rFonts w:ascii="Cambria" w:hAnsi="Cambria"/>
        </w:rPr>
        <w:t>.</w:t>
      </w:r>
    </w:p>
    <w:p w:rsidR="00A56456" w:rsidRDefault="00036B54">
      <w:pPr>
        <w:numPr>
          <w:ilvl w:val="0"/>
          <w:numId w:val="3"/>
        </w:numPr>
        <w:tabs>
          <w:tab w:val="clear" w:pos="1080"/>
          <w:tab w:val="left" w:pos="450"/>
        </w:tabs>
        <w:ind w:left="432"/>
        <w:jc w:val="both"/>
        <w:rPr>
          <w:rFonts w:ascii="Cambria" w:hAnsi="Cambria"/>
        </w:rPr>
      </w:pPr>
      <w:r>
        <w:rPr>
          <w:rFonts w:ascii="Cambria" w:hAnsi="Cambria"/>
        </w:rPr>
        <w:t>Building/Maintaining Docker container clusters managed by Kubernetes Linux, Bash, GIT, Docker, on GCP. Utilized kubernetes and docker for the runtime environment of the CI/CD system to build,test deploy.</w:t>
      </w:r>
    </w:p>
    <w:p w:rsidR="00A56456" w:rsidRDefault="00036B54">
      <w:pPr>
        <w:numPr>
          <w:ilvl w:val="0"/>
          <w:numId w:val="3"/>
        </w:numPr>
        <w:tabs>
          <w:tab w:val="clear" w:pos="1080"/>
          <w:tab w:val="left" w:pos="450"/>
        </w:tabs>
        <w:ind w:left="432"/>
        <w:jc w:val="both"/>
        <w:rPr>
          <w:rFonts w:ascii="Cambria" w:hAnsi="Cambria"/>
        </w:rPr>
      </w:pPr>
      <w:r>
        <w:rPr>
          <w:rFonts w:ascii="Cambria" w:hAnsi="Cambria"/>
        </w:rPr>
        <w:t xml:space="preserve">Experience in working in </w:t>
      </w:r>
      <w:r>
        <w:rPr>
          <w:rFonts w:ascii="Cambria" w:hAnsi="Cambria"/>
          <w:b/>
        </w:rPr>
        <w:t>Agile Methodology</w:t>
      </w:r>
      <w:r>
        <w:rPr>
          <w:rFonts w:ascii="Cambria" w:hAnsi="Cambria"/>
        </w:rPr>
        <w:t xml:space="preserve"> (SCRUM).</w:t>
      </w:r>
    </w:p>
    <w:p w:rsidR="00A56456" w:rsidRDefault="00036B54">
      <w:pPr>
        <w:numPr>
          <w:ilvl w:val="0"/>
          <w:numId w:val="3"/>
        </w:numPr>
        <w:tabs>
          <w:tab w:val="clear" w:pos="1080"/>
          <w:tab w:val="left" w:pos="450"/>
        </w:tabs>
        <w:ind w:left="432"/>
        <w:jc w:val="both"/>
        <w:rPr>
          <w:rFonts w:ascii="Cambria" w:hAnsi="Cambria"/>
        </w:rPr>
      </w:pPr>
      <w:r>
        <w:rPr>
          <w:rFonts w:ascii="Cambria" w:hAnsi="Cambria"/>
        </w:rPr>
        <w:t xml:space="preserve">Experienced in deploying </w:t>
      </w:r>
      <w:r>
        <w:rPr>
          <w:rFonts w:ascii="Cambria" w:hAnsi="Cambria"/>
          <w:b/>
        </w:rPr>
        <w:t>EAR, JAR</w:t>
      </w:r>
      <w:r>
        <w:rPr>
          <w:rFonts w:ascii="Cambria" w:hAnsi="Cambria"/>
        </w:rPr>
        <w:t xml:space="preserve">, and </w:t>
      </w:r>
      <w:r>
        <w:rPr>
          <w:rFonts w:ascii="Cambria" w:hAnsi="Cambria"/>
          <w:b/>
        </w:rPr>
        <w:t>WAR</w:t>
      </w:r>
      <w:r>
        <w:rPr>
          <w:rFonts w:ascii="Cambria" w:hAnsi="Cambria"/>
        </w:rPr>
        <w:t xml:space="preserve"> in </w:t>
      </w:r>
      <w:r>
        <w:rPr>
          <w:rFonts w:ascii="Cambria" w:hAnsi="Cambria"/>
          <w:b/>
        </w:rPr>
        <w:t>Tomcat, JBoss</w:t>
      </w:r>
      <w:r>
        <w:rPr>
          <w:rFonts w:ascii="Cambria" w:hAnsi="Cambria"/>
        </w:rPr>
        <w:t xml:space="preserve"> Application Servers in Linux/Windows Enviroments,</w:t>
      </w:r>
    </w:p>
    <w:p w:rsidR="00A56456" w:rsidRDefault="00036B54">
      <w:pPr>
        <w:numPr>
          <w:ilvl w:val="0"/>
          <w:numId w:val="3"/>
        </w:numPr>
        <w:tabs>
          <w:tab w:val="clear" w:pos="1080"/>
          <w:tab w:val="left" w:pos="450"/>
        </w:tabs>
        <w:ind w:left="432"/>
        <w:jc w:val="both"/>
      </w:pPr>
      <w:r>
        <w:rPr>
          <w:rFonts w:ascii="Cambria" w:hAnsi="Cambria"/>
        </w:rPr>
        <w:t xml:space="preserve">Experience in </w:t>
      </w:r>
      <w:r>
        <w:rPr>
          <w:rFonts w:ascii="Cambria" w:hAnsi="Cambria"/>
          <w:b/>
          <w:bCs/>
          <w:lang w:val="en-GB"/>
        </w:rPr>
        <w:t>SONATYPE NEXUS</w:t>
      </w:r>
    </w:p>
    <w:p w:rsidR="00A56456" w:rsidRDefault="00036B54">
      <w:pPr>
        <w:numPr>
          <w:ilvl w:val="0"/>
          <w:numId w:val="3"/>
        </w:numPr>
        <w:tabs>
          <w:tab w:val="clear" w:pos="1080"/>
          <w:tab w:val="left" w:pos="450"/>
        </w:tabs>
        <w:ind w:left="432"/>
        <w:jc w:val="both"/>
      </w:pPr>
      <w:r>
        <w:rPr>
          <w:rFonts w:ascii="Cambria" w:hAnsi="Cambria"/>
        </w:rPr>
        <w:t>A keen communicator with honed interpersonal, problem solving and analytical skills.</w:t>
      </w:r>
    </w:p>
    <w:p w:rsidR="00A56456" w:rsidRDefault="00A56456">
      <w:pPr>
        <w:overflowPunct/>
        <w:autoSpaceDE/>
        <w:autoSpaceDN/>
        <w:adjustRightInd/>
        <w:textAlignment w:val="auto"/>
      </w:pPr>
    </w:p>
    <w:p w:rsidR="00A56456" w:rsidRDefault="00A56456">
      <w:pPr>
        <w:tabs>
          <w:tab w:val="left" w:pos="450"/>
        </w:tabs>
        <w:jc w:val="both"/>
        <w:rPr>
          <w:rFonts w:ascii="Cambria" w:hAnsi="Cambria"/>
          <w:sz w:val="22"/>
          <w:szCs w:val="22"/>
        </w:rPr>
      </w:pPr>
    </w:p>
    <w:p w:rsidR="00A56456" w:rsidRDefault="00A56456">
      <w:pPr>
        <w:tabs>
          <w:tab w:val="left" w:pos="1620"/>
        </w:tabs>
        <w:jc w:val="both"/>
        <w:rPr>
          <w:rFonts w:ascii="Cambria" w:hAnsi="Cambria"/>
          <w:b/>
          <w:sz w:val="22"/>
          <w:szCs w:val="22"/>
          <w:u w:val="single"/>
        </w:rPr>
      </w:pPr>
    </w:p>
    <w:p w:rsidR="00A56456" w:rsidRDefault="00A56456">
      <w:pPr>
        <w:tabs>
          <w:tab w:val="left" w:pos="1620"/>
        </w:tabs>
        <w:jc w:val="both"/>
        <w:rPr>
          <w:rFonts w:ascii="Cambria" w:hAnsi="Cambria"/>
          <w:b/>
          <w:sz w:val="22"/>
          <w:szCs w:val="22"/>
          <w:u w:val="single"/>
        </w:rPr>
      </w:pPr>
    </w:p>
    <w:p w:rsidR="00A56456" w:rsidRDefault="00A56456">
      <w:pPr>
        <w:tabs>
          <w:tab w:val="left" w:pos="1620"/>
        </w:tabs>
        <w:jc w:val="both"/>
        <w:rPr>
          <w:rFonts w:ascii="Cambria" w:hAnsi="Cambria"/>
          <w:b/>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036B54">
      <w:pPr>
        <w:tabs>
          <w:tab w:val="left" w:pos="1620"/>
        </w:tabs>
        <w:jc w:val="both"/>
        <w:rPr>
          <w:rFonts w:ascii="Cambria" w:hAnsi="Cambria"/>
          <w:b/>
          <w:color w:val="1F497D"/>
          <w:sz w:val="22"/>
          <w:szCs w:val="22"/>
          <w:u w:val="single"/>
        </w:rPr>
      </w:pPr>
      <w:r>
        <w:rPr>
          <w:rFonts w:ascii="Cambria" w:hAnsi="Cambria"/>
          <w:b/>
          <w:color w:val="1F497D"/>
          <w:sz w:val="22"/>
          <w:szCs w:val="22"/>
          <w:u w:val="single"/>
        </w:rPr>
        <w:t>Academic Details:</w:t>
      </w:r>
    </w:p>
    <w:p w:rsidR="00A56456" w:rsidRDefault="00A56456">
      <w:pPr>
        <w:tabs>
          <w:tab w:val="left" w:pos="1620"/>
        </w:tabs>
        <w:jc w:val="both"/>
        <w:rPr>
          <w:rFonts w:ascii="Cambria" w:hAnsi="Cambria"/>
          <w:b/>
          <w:u w:val="single"/>
        </w:rPr>
      </w:pPr>
    </w:p>
    <w:p w:rsidR="00A56456" w:rsidRDefault="00036B54">
      <w:pPr>
        <w:numPr>
          <w:ilvl w:val="1"/>
          <w:numId w:val="4"/>
        </w:numPr>
        <w:tabs>
          <w:tab w:val="clear" w:pos="1440"/>
          <w:tab w:val="left" w:pos="450"/>
        </w:tabs>
        <w:ind w:hanging="1350"/>
        <w:jc w:val="both"/>
        <w:rPr>
          <w:rFonts w:ascii="Cambria" w:hAnsi="Cambria"/>
        </w:rPr>
      </w:pPr>
      <w:r>
        <w:rPr>
          <w:rFonts w:ascii="Cambria" w:hAnsi="Cambria"/>
        </w:rPr>
        <w:t>Completed Bachelor of Technology (</w:t>
      </w:r>
      <w:r>
        <w:rPr>
          <w:rFonts w:ascii="Cambria" w:hAnsi="Cambria"/>
          <w:b/>
        </w:rPr>
        <w:t>B-Tech</w:t>
      </w:r>
      <w:r>
        <w:rPr>
          <w:rFonts w:ascii="Cambria" w:hAnsi="Cambria"/>
        </w:rPr>
        <w:t xml:space="preserve">) from </w:t>
      </w:r>
      <w:r>
        <w:rPr>
          <w:rFonts w:ascii="Cambria" w:hAnsi="Cambria"/>
          <w:lang w:val="en-GB"/>
        </w:rPr>
        <w:t>JNTUA</w:t>
      </w:r>
      <w:r>
        <w:rPr>
          <w:rFonts w:ascii="Cambria" w:hAnsi="Cambria"/>
        </w:rPr>
        <w:t xml:space="preserve"> in year 2</w:t>
      </w:r>
      <w:r>
        <w:rPr>
          <w:rFonts w:ascii="Cambria" w:hAnsi="Cambria"/>
          <w:lang w:val="en-GB"/>
        </w:rPr>
        <w:t>016</w:t>
      </w:r>
      <w:r>
        <w:rPr>
          <w:rFonts w:ascii="Cambria" w:hAnsi="Cambria"/>
        </w:rPr>
        <w:t>, India</w:t>
      </w:r>
    </w:p>
    <w:p w:rsidR="00A56456" w:rsidRDefault="00A56456">
      <w:pPr>
        <w:tabs>
          <w:tab w:val="left" w:pos="450"/>
        </w:tabs>
        <w:jc w:val="both"/>
        <w:rPr>
          <w:rFonts w:ascii="Cambria" w:hAnsi="Cambria"/>
        </w:rPr>
      </w:pPr>
    </w:p>
    <w:p w:rsidR="00A56456" w:rsidRDefault="00036B54">
      <w:pPr>
        <w:tabs>
          <w:tab w:val="left" w:pos="1620"/>
        </w:tabs>
        <w:jc w:val="both"/>
        <w:rPr>
          <w:rFonts w:ascii="Cambria" w:hAnsi="Cambria"/>
          <w:b/>
          <w:color w:val="1F497D"/>
          <w:sz w:val="22"/>
          <w:szCs w:val="22"/>
        </w:rPr>
      </w:pPr>
      <w:r>
        <w:rPr>
          <w:rFonts w:ascii="Cambria" w:hAnsi="Cambria"/>
          <w:b/>
          <w:color w:val="1F497D"/>
          <w:sz w:val="22"/>
          <w:szCs w:val="22"/>
          <w:u w:val="single"/>
        </w:rPr>
        <w:t>Certifications:</w:t>
      </w:r>
    </w:p>
    <w:p w:rsidR="00A56456" w:rsidRDefault="00A56456">
      <w:pPr>
        <w:tabs>
          <w:tab w:val="left" w:pos="1620"/>
        </w:tabs>
        <w:jc w:val="both"/>
        <w:rPr>
          <w:rFonts w:ascii="Cambria" w:hAnsi="Cambria"/>
          <w:b/>
          <w:color w:val="1F497D"/>
          <w:sz w:val="22"/>
          <w:szCs w:val="22"/>
        </w:rPr>
      </w:pPr>
    </w:p>
    <w:p w:rsidR="00A56456" w:rsidRDefault="00036B54" w:rsidP="008F1DB6">
      <w:pPr>
        <w:tabs>
          <w:tab w:val="left" w:pos="450"/>
        </w:tabs>
        <w:ind w:firstLineChars="250" w:firstLine="502"/>
        <w:jc w:val="both"/>
        <w:rPr>
          <w:rFonts w:ascii="Cambria" w:hAnsi="Cambria"/>
        </w:rPr>
      </w:pPr>
      <w:r>
        <w:rPr>
          <w:rFonts w:ascii="Cambria" w:hAnsi="Cambria"/>
          <w:b/>
          <w:bCs/>
        </w:rPr>
        <w:t>Certified Kubernetes Administrator</w:t>
      </w:r>
      <w:r>
        <w:rPr>
          <w:rFonts w:ascii="Cambria" w:hAnsi="Cambria"/>
        </w:rPr>
        <w:t xml:space="preserve">  (CKA-2000-008009-0100)</w:t>
      </w:r>
    </w:p>
    <w:p w:rsidR="00A56456" w:rsidRDefault="00A56456">
      <w:pPr>
        <w:jc w:val="both"/>
        <w:rPr>
          <w:rFonts w:ascii="Cambria" w:hAnsi="Cambria"/>
          <w:b/>
          <w:sz w:val="22"/>
          <w:szCs w:val="22"/>
          <w:u w:val="single"/>
          <w:lang w:val="en-GB"/>
        </w:rPr>
      </w:pPr>
    </w:p>
    <w:p w:rsidR="00A56456" w:rsidRDefault="00036B54">
      <w:pPr>
        <w:tabs>
          <w:tab w:val="left" w:pos="1620"/>
        </w:tabs>
        <w:jc w:val="both"/>
        <w:rPr>
          <w:rFonts w:ascii="Cambria" w:hAnsi="Cambria"/>
          <w:b/>
          <w:color w:val="1F497D"/>
          <w:sz w:val="22"/>
          <w:szCs w:val="22"/>
          <w:u w:val="single"/>
        </w:rPr>
      </w:pPr>
      <w:r>
        <w:rPr>
          <w:rFonts w:ascii="Cambria" w:hAnsi="Cambria"/>
          <w:b/>
          <w:color w:val="1F497D"/>
          <w:sz w:val="22"/>
          <w:szCs w:val="22"/>
          <w:u w:val="single"/>
        </w:rPr>
        <w:t>Skill Set:</w:t>
      </w: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jc w:val="both"/>
        <w:rPr>
          <w:rFonts w:ascii="Cambria" w:hAnsi="Cambria"/>
          <w:b/>
          <w:sz w:val="22"/>
          <w:szCs w:val="22"/>
          <w:u w:val="single"/>
        </w:rPr>
      </w:pPr>
    </w:p>
    <w:tbl>
      <w:tblPr>
        <w:tblW w:w="9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77"/>
        <w:gridCol w:w="4882"/>
      </w:tblGrid>
      <w:tr w:rsidR="00A56456">
        <w:trPr>
          <w:trHeight w:val="428"/>
        </w:trPr>
        <w:tc>
          <w:tcPr>
            <w:tcW w:w="4377" w:type="dxa"/>
          </w:tcPr>
          <w:p w:rsidR="00A56456" w:rsidRDefault="00036B54">
            <w:pPr>
              <w:jc w:val="both"/>
              <w:rPr>
                <w:rFonts w:ascii="Cambria" w:hAnsi="Cambria"/>
                <w:b/>
                <w:u w:val="single"/>
              </w:rPr>
            </w:pPr>
            <w:r>
              <w:rPr>
                <w:rFonts w:ascii="Cambria" w:hAnsi="Cambria"/>
                <w:b/>
              </w:rPr>
              <w:t>Operating Systems</w:t>
            </w:r>
          </w:p>
        </w:tc>
        <w:tc>
          <w:tcPr>
            <w:tcW w:w="4882" w:type="dxa"/>
          </w:tcPr>
          <w:p w:rsidR="00A56456" w:rsidRDefault="00036B54">
            <w:pPr>
              <w:jc w:val="both"/>
              <w:rPr>
                <w:rFonts w:ascii="Cambria" w:hAnsi="Cambria"/>
              </w:rPr>
            </w:pPr>
            <w:r>
              <w:rPr>
                <w:rFonts w:ascii="Cambria" w:hAnsi="Cambria"/>
              </w:rPr>
              <w:t>Windows, Red Hat Linux, UNIX</w:t>
            </w:r>
          </w:p>
        </w:tc>
      </w:tr>
      <w:tr w:rsidR="00A56456">
        <w:trPr>
          <w:trHeight w:val="428"/>
        </w:trPr>
        <w:tc>
          <w:tcPr>
            <w:tcW w:w="4377" w:type="dxa"/>
          </w:tcPr>
          <w:p w:rsidR="00A56456" w:rsidRDefault="00036B54">
            <w:pPr>
              <w:jc w:val="both"/>
              <w:rPr>
                <w:rFonts w:ascii="Cambria" w:hAnsi="Cambria"/>
                <w:b/>
                <w:u w:val="single"/>
              </w:rPr>
            </w:pPr>
            <w:r>
              <w:rPr>
                <w:rFonts w:ascii="Cambria" w:hAnsi="Cambria"/>
                <w:b/>
              </w:rPr>
              <w:t>Database</w:t>
            </w:r>
          </w:p>
        </w:tc>
        <w:tc>
          <w:tcPr>
            <w:tcW w:w="4882" w:type="dxa"/>
          </w:tcPr>
          <w:p w:rsidR="00A56456" w:rsidRDefault="00036B54">
            <w:pPr>
              <w:jc w:val="both"/>
              <w:rPr>
                <w:rFonts w:ascii="Cambria" w:hAnsi="Cambria"/>
                <w:lang w:val="en-GB"/>
              </w:rPr>
            </w:pPr>
            <w:r>
              <w:rPr>
                <w:rFonts w:ascii="Cambria" w:hAnsi="Cambria"/>
              </w:rPr>
              <w:t>MySQL</w:t>
            </w:r>
            <w:r>
              <w:rPr>
                <w:rFonts w:ascii="Cambria" w:hAnsi="Cambria"/>
                <w:lang w:val="en-GB"/>
              </w:rPr>
              <w:t xml:space="preserve"> , REDIS</w:t>
            </w:r>
          </w:p>
        </w:tc>
      </w:tr>
      <w:tr w:rsidR="00A56456">
        <w:trPr>
          <w:trHeight w:val="428"/>
        </w:trPr>
        <w:tc>
          <w:tcPr>
            <w:tcW w:w="4377" w:type="dxa"/>
          </w:tcPr>
          <w:p w:rsidR="00A56456" w:rsidRDefault="00036B54">
            <w:pPr>
              <w:jc w:val="both"/>
              <w:rPr>
                <w:rFonts w:ascii="Cambria" w:hAnsi="Cambria"/>
                <w:b/>
                <w:u w:val="single"/>
              </w:rPr>
            </w:pPr>
            <w:r>
              <w:rPr>
                <w:rFonts w:ascii="Cambria" w:hAnsi="Cambria"/>
                <w:b/>
              </w:rPr>
              <w:t>Application Server</w:t>
            </w:r>
          </w:p>
        </w:tc>
        <w:tc>
          <w:tcPr>
            <w:tcW w:w="4882" w:type="dxa"/>
          </w:tcPr>
          <w:p w:rsidR="00A56456" w:rsidRDefault="00036B54">
            <w:pPr>
              <w:jc w:val="both"/>
              <w:rPr>
                <w:rFonts w:ascii="Cambria" w:hAnsi="Cambria"/>
              </w:rPr>
            </w:pPr>
            <w:r>
              <w:rPr>
                <w:rFonts w:ascii="Cambria" w:hAnsi="Cambria"/>
              </w:rPr>
              <w:t>Tomcat</w:t>
            </w:r>
          </w:p>
        </w:tc>
      </w:tr>
      <w:tr w:rsidR="00A56456">
        <w:trPr>
          <w:trHeight w:val="428"/>
        </w:trPr>
        <w:tc>
          <w:tcPr>
            <w:tcW w:w="4377" w:type="dxa"/>
          </w:tcPr>
          <w:p w:rsidR="00A56456" w:rsidRDefault="00036B54">
            <w:pPr>
              <w:jc w:val="both"/>
              <w:rPr>
                <w:rFonts w:ascii="Cambria" w:hAnsi="Cambria"/>
                <w:b/>
                <w:lang w:val="en-GB"/>
              </w:rPr>
            </w:pPr>
            <w:r>
              <w:rPr>
                <w:rFonts w:ascii="Cambria" w:hAnsi="Cambria"/>
                <w:b/>
                <w:lang w:val="en-GB"/>
              </w:rPr>
              <w:t>Backup Tool</w:t>
            </w:r>
          </w:p>
        </w:tc>
        <w:tc>
          <w:tcPr>
            <w:tcW w:w="4882" w:type="dxa"/>
          </w:tcPr>
          <w:p w:rsidR="00A56456" w:rsidRDefault="00036B54">
            <w:pPr>
              <w:jc w:val="both"/>
              <w:rPr>
                <w:rFonts w:ascii="Cambria" w:hAnsi="Cambria"/>
                <w:lang w:val="en-GB"/>
              </w:rPr>
            </w:pPr>
            <w:r>
              <w:rPr>
                <w:rFonts w:ascii="Cambria" w:hAnsi="Cambria"/>
                <w:lang w:val="en-GB"/>
              </w:rPr>
              <w:t>Sonatype Nexus</w:t>
            </w:r>
          </w:p>
        </w:tc>
      </w:tr>
      <w:tr w:rsidR="00A56456">
        <w:trPr>
          <w:trHeight w:val="428"/>
        </w:trPr>
        <w:tc>
          <w:tcPr>
            <w:tcW w:w="4377" w:type="dxa"/>
          </w:tcPr>
          <w:p w:rsidR="00A56456" w:rsidRDefault="00036B54">
            <w:pPr>
              <w:jc w:val="both"/>
              <w:rPr>
                <w:rFonts w:ascii="Cambria" w:hAnsi="Cambria"/>
                <w:b/>
                <w:lang w:val="en-GB"/>
              </w:rPr>
            </w:pPr>
            <w:r>
              <w:rPr>
                <w:rFonts w:ascii="Cambria" w:hAnsi="Cambria"/>
                <w:b/>
                <w:lang w:val="en-GB"/>
              </w:rPr>
              <w:t>Configuration management tool</w:t>
            </w:r>
          </w:p>
        </w:tc>
        <w:tc>
          <w:tcPr>
            <w:tcW w:w="4882" w:type="dxa"/>
          </w:tcPr>
          <w:p w:rsidR="00A56456" w:rsidRDefault="00036B54">
            <w:pPr>
              <w:jc w:val="both"/>
              <w:rPr>
                <w:rFonts w:ascii="Cambria" w:hAnsi="Cambria"/>
                <w:lang w:val="en-GB"/>
              </w:rPr>
            </w:pPr>
            <w:r>
              <w:rPr>
                <w:rFonts w:ascii="Cambria" w:hAnsi="Cambria"/>
                <w:lang w:val="en-GB"/>
              </w:rPr>
              <w:t>Ansible</w:t>
            </w:r>
          </w:p>
        </w:tc>
      </w:tr>
      <w:tr w:rsidR="00A56456">
        <w:trPr>
          <w:trHeight w:val="428"/>
        </w:trPr>
        <w:tc>
          <w:tcPr>
            <w:tcW w:w="4377" w:type="dxa"/>
          </w:tcPr>
          <w:p w:rsidR="00A56456" w:rsidRDefault="00036B54">
            <w:pPr>
              <w:jc w:val="both"/>
              <w:rPr>
                <w:rFonts w:ascii="Cambria" w:hAnsi="Cambria"/>
                <w:b/>
                <w:u w:val="single"/>
              </w:rPr>
            </w:pPr>
            <w:r>
              <w:rPr>
                <w:rFonts w:ascii="Cambria" w:hAnsi="Cambria"/>
                <w:b/>
              </w:rPr>
              <w:t>Version Control Tool</w:t>
            </w:r>
          </w:p>
        </w:tc>
        <w:tc>
          <w:tcPr>
            <w:tcW w:w="4882" w:type="dxa"/>
          </w:tcPr>
          <w:p w:rsidR="00A56456" w:rsidRDefault="00036B54">
            <w:pPr>
              <w:jc w:val="both"/>
              <w:rPr>
                <w:rFonts w:ascii="Cambria" w:hAnsi="Cambria"/>
              </w:rPr>
            </w:pPr>
            <w:r>
              <w:rPr>
                <w:rFonts w:ascii="Cambria" w:hAnsi="Cambria"/>
              </w:rPr>
              <w:t>GIT</w:t>
            </w:r>
          </w:p>
        </w:tc>
      </w:tr>
      <w:tr w:rsidR="00A56456">
        <w:trPr>
          <w:trHeight w:val="584"/>
        </w:trPr>
        <w:tc>
          <w:tcPr>
            <w:tcW w:w="4377" w:type="dxa"/>
          </w:tcPr>
          <w:p w:rsidR="00A56456" w:rsidRDefault="00036B54">
            <w:pPr>
              <w:tabs>
                <w:tab w:val="left" w:pos="2898"/>
                <w:tab w:val="left" w:pos="8838"/>
              </w:tabs>
              <w:spacing w:line="276" w:lineRule="auto"/>
              <w:jc w:val="both"/>
              <w:outlineLvl w:val="0"/>
              <w:rPr>
                <w:rFonts w:ascii="Cambria" w:hAnsi="Cambria"/>
                <w:b/>
              </w:rPr>
            </w:pPr>
            <w:r>
              <w:rPr>
                <w:rFonts w:ascii="Cambria" w:hAnsi="Cambria" w:cs="Calibri"/>
                <w:b/>
                <w:bCs/>
                <w:position w:val="10"/>
              </w:rPr>
              <w:t>Bug Tracking Tool</w:t>
            </w:r>
          </w:p>
        </w:tc>
        <w:tc>
          <w:tcPr>
            <w:tcW w:w="4882" w:type="dxa"/>
          </w:tcPr>
          <w:p w:rsidR="00A56456" w:rsidRDefault="00036B54">
            <w:pPr>
              <w:tabs>
                <w:tab w:val="left" w:pos="2898"/>
                <w:tab w:val="left" w:pos="8838"/>
              </w:tabs>
              <w:spacing w:line="276" w:lineRule="auto"/>
              <w:jc w:val="both"/>
              <w:outlineLvl w:val="0"/>
              <w:rPr>
                <w:rFonts w:ascii="Cambria" w:hAnsi="Cambria"/>
                <w:lang w:val="en-GB"/>
              </w:rPr>
            </w:pPr>
            <w:r>
              <w:rPr>
                <w:rFonts w:ascii="Cambria" w:hAnsi="Cambria"/>
                <w:lang w:val="en-GB"/>
              </w:rPr>
              <w:t>Service now</w:t>
            </w:r>
          </w:p>
        </w:tc>
      </w:tr>
      <w:tr w:rsidR="00A56456">
        <w:trPr>
          <w:trHeight w:val="428"/>
        </w:trPr>
        <w:tc>
          <w:tcPr>
            <w:tcW w:w="4377" w:type="dxa"/>
          </w:tcPr>
          <w:p w:rsidR="00A56456" w:rsidRDefault="00036B54">
            <w:pPr>
              <w:jc w:val="both"/>
              <w:rPr>
                <w:rFonts w:ascii="Cambria" w:hAnsi="Cambria"/>
                <w:b/>
                <w:u w:val="single"/>
              </w:rPr>
            </w:pPr>
            <w:r>
              <w:rPr>
                <w:rFonts w:ascii="Cambria" w:hAnsi="Cambria"/>
                <w:b/>
              </w:rPr>
              <w:t>Continuous Integration Tool</w:t>
            </w:r>
          </w:p>
        </w:tc>
        <w:tc>
          <w:tcPr>
            <w:tcW w:w="4882" w:type="dxa"/>
          </w:tcPr>
          <w:p w:rsidR="00A56456" w:rsidRDefault="00036B54">
            <w:pPr>
              <w:jc w:val="both"/>
              <w:rPr>
                <w:rFonts w:ascii="Cambria" w:hAnsi="Cambria"/>
              </w:rPr>
            </w:pPr>
            <w:r>
              <w:rPr>
                <w:rFonts w:ascii="Cambria" w:hAnsi="Cambria"/>
              </w:rPr>
              <w:t>Jenkins</w:t>
            </w:r>
          </w:p>
        </w:tc>
      </w:tr>
      <w:tr w:rsidR="00A56456">
        <w:trPr>
          <w:trHeight w:val="428"/>
        </w:trPr>
        <w:tc>
          <w:tcPr>
            <w:tcW w:w="4377" w:type="dxa"/>
          </w:tcPr>
          <w:p w:rsidR="00A56456" w:rsidRDefault="00036B54">
            <w:pPr>
              <w:jc w:val="both"/>
              <w:rPr>
                <w:rFonts w:ascii="Cambria" w:hAnsi="Cambria"/>
                <w:b/>
                <w:lang w:val="en-GB"/>
              </w:rPr>
            </w:pPr>
            <w:r>
              <w:rPr>
                <w:rFonts w:ascii="Cambria" w:hAnsi="Cambria"/>
                <w:b/>
                <w:lang w:val="en-GB"/>
              </w:rPr>
              <w:t>Web server</w:t>
            </w:r>
          </w:p>
        </w:tc>
        <w:tc>
          <w:tcPr>
            <w:tcW w:w="4882" w:type="dxa"/>
          </w:tcPr>
          <w:p w:rsidR="00A56456" w:rsidRDefault="00036B54">
            <w:pPr>
              <w:jc w:val="both"/>
              <w:rPr>
                <w:rFonts w:ascii="Cambria" w:hAnsi="Cambria"/>
                <w:lang w:val="en-GB"/>
              </w:rPr>
            </w:pPr>
            <w:r>
              <w:rPr>
                <w:rFonts w:ascii="Cambria" w:hAnsi="Cambria"/>
                <w:lang w:val="en-GB"/>
              </w:rPr>
              <w:t>Apache</w:t>
            </w:r>
          </w:p>
        </w:tc>
      </w:tr>
      <w:tr w:rsidR="00A56456">
        <w:trPr>
          <w:trHeight w:val="524"/>
        </w:trPr>
        <w:tc>
          <w:tcPr>
            <w:tcW w:w="4377" w:type="dxa"/>
          </w:tcPr>
          <w:p w:rsidR="00A56456" w:rsidRDefault="00036B54">
            <w:pPr>
              <w:jc w:val="both"/>
              <w:rPr>
                <w:rFonts w:ascii="Cambria" w:hAnsi="Cambria"/>
                <w:b/>
                <w:lang w:val="en-GB"/>
              </w:rPr>
            </w:pPr>
            <w:r>
              <w:rPr>
                <w:rFonts w:ascii="Calibri" w:hAnsi="Calibri" w:cs="Calibri"/>
                <w:b/>
                <w:bCs/>
                <w:position w:val="10"/>
              </w:rPr>
              <w:t>Container Management/HA Tool</w:t>
            </w:r>
          </w:p>
        </w:tc>
        <w:tc>
          <w:tcPr>
            <w:tcW w:w="4882" w:type="dxa"/>
          </w:tcPr>
          <w:p w:rsidR="00A56456" w:rsidRDefault="00036B54">
            <w:pPr>
              <w:jc w:val="both"/>
              <w:rPr>
                <w:rFonts w:ascii="Cambria" w:hAnsi="Cambria"/>
                <w:lang w:val="en-GB"/>
              </w:rPr>
            </w:pPr>
            <w:r>
              <w:rPr>
                <w:rFonts w:ascii="Calibri" w:hAnsi="Calibri" w:cs="Calibri"/>
                <w:bCs/>
                <w:position w:val="10"/>
              </w:rPr>
              <w:t>Kubernetes</w:t>
            </w:r>
            <w:r>
              <w:rPr>
                <w:rFonts w:ascii="Calibri" w:hAnsi="Calibri" w:cs="Calibri"/>
                <w:bCs/>
                <w:position w:val="10"/>
                <w:lang w:val="en-GB"/>
              </w:rPr>
              <w:t xml:space="preserve"> and Docker</w:t>
            </w:r>
          </w:p>
        </w:tc>
      </w:tr>
      <w:tr w:rsidR="00A56456">
        <w:trPr>
          <w:trHeight w:val="428"/>
        </w:trPr>
        <w:tc>
          <w:tcPr>
            <w:tcW w:w="4377" w:type="dxa"/>
          </w:tcPr>
          <w:p w:rsidR="00A56456" w:rsidRDefault="00036B54">
            <w:pPr>
              <w:jc w:val="both"/>
              <w:rPr>
                <w:rFonts w:ascii="Cambria" w:hAnsi="Cambria"/>
                <w:b/>
                <w:u w:val="single"/>
              </w:rPr>
            </w:pPr>
            <w:r>
              <w:rPr>
                <w:rFonts w:ascii="Cambria" w:hAnsi="Cambria"/>
                <w:b/>
              </w:rPr>
              <w:t>Code Review Tool</w:t>
            </w:r>
          </w:p>
        </w:tc>
        <w:tc>
          <w:tcPr>
            <w:tcW w:w="4882" w:type="dxa"/>
          </w:tcPr>
          <w:p w:rsidR="00A56456" w:rsidRDefault="00036B54">
            <w:pPr>
              <w:jc w:val="both"/>
              <w:rPr>
                <w:rFonts w:ascii="Cambria" w:hAnsi="Cambria"/>
              </w:rPr>
            </w:pPr>
            <w:r>
              <w:rPr>
                <w:rFonts w:ascii="Cambria" w:hAnsi="Cambria"/>
              </w:rPr>
              <w:t>Sonar Qube</w:t>
            </w:r>
          </w:p>
        </w:tc>
      </w:tr>
      <w:tr w:rsidR="00A56456">
        <w:trPr>
          <w:trHeight w:val="428"/>
        </w:trPr>
        <w:tc>
          <w:tcPr>
            <w:tcW w:w="4377" w:type="dxa"/>
          </w:tcPr>
          <w:p w:rsidR="00A56456" w:rsidRDefault="00036B54">
            <w:pPr>
              <w:jc w:val="both"/>
              <w:rPr>
                <w:rFonts w:ascii="Cambria" w:hAnsi="Cambria"/>
                <w:b/>
                <w:u w:val="single"/>
              </w:rPr>
            </w:pPr>
            <w:r>
              <w:rPr>
                <w:rFonts w:ascii="Cambria" w:hAnsi="Cambria"/>
                <w:b/>
              </w:rPr>
              <w:t>Build Tool</w:t>
            </w:r>
          </w:p>
        </w:tc>
        <w:tc>
          <w:tcPr>
            <w:tcW w:w="4882" w:type="dxa"/>
          </w:tcPr>
          <w:p w:rsidR="00A56456" w:rsidRDefault="00036B54">
            <w:pPr>
              <w:jc w:val="both"/>
              <w:rPr>
                <w:rFonts w:ascii="Cambria" w:hAnsi="Cambria"/>
              </w:rPr>
            </w:pPr>
            <w:r>
              <w:rPr>
                <w:rFonts w:ascii="Cambria" w:hAnsi="Cambria"/>
              </w:rPr>
              <w:t>Maven</w:t>
            </w:r>
          </w:p>
        </w:tc>
      </w:tr>
      <w:tr w:rsidR="00A56456">
        <w:trPr>
          <w:trHeight w:val="428"/>
        </w:trPr>
        <w:tc>
          <w:tcPr>
            <w:tcW w:w="4377" w:type="dxa"/>
          </w:tcPr>
          <w:p w:rsidR="00A56456" w:rsidRDefault="00036B54">
            <w:pPr>
              <w:jc w:val="both"/>
              <w:rPr>
                <w:rFonts w:ascii="Cambria" w:hAnsi="Cambria"/>
                <w:b/>
                <w:u w:val="single"/>
              </w:rPr>
            </w:pPr>
            <w:r>
              <w:rPr>
                <w:rFonts w:ascii="Cambria" w:hAnsi="Cambria"/>
                <w:b/>
              </w:rPr>
              <w:t>Scripting</w:t>
            </w:r>
          </w:p>
        </w:tc>
        <w:tc>
          <w:tcPr>
            <w:tcW w:w="4882" w:type="dxa"/>
          </w:tcPr>
          <w:p w:rsidR="00A56456" w:rsidRDefault="00036B54" w:rsidP="008F1DB6">
            <w:pPr>
              <w:jc w:val="both"/>
              <w:rPr>
                <w:rFonts w:ascii="Cambria" w:hAnsi="Cambria"/>
              </w:rPr>
            </w:pPr>
            <w:r>
              <w:rPr>
                <w:rFonts w:ascii="Cambria" w:hAnsi="Cambria"/>
              </w:rPr>
              <w:t xml:space="preserve">Python, Shell </w:t>
            </w:r>
          </w:p>
        </w:tc>
      </w:tr>
      <w:tr w:rsidR="00A56456">
        <w:trPr>
          <w:trHeight w:val="428"/>
        </w:trPr>
        <w:tc>
          <w:tcPr>
            <w:tcW w:w="4377" w:type="dxa"/>
          </w:tcPr>
          <w:p w:rsidR="00A56456" w:rsidRDefault="00036B54">
            <w:pPr>
              <w:jc w:val="both"/>
              <w:rPr>
                <w:rFonts w:ascii="Cambria" w:hAnsi="Cambria"/>
                <w:b/>
              </w:rPr>
            </w:pPr>
            <w:r>
              <w:rPr>
                <w:rFonts w:ascii="Cambria" w:hAnsi="Cambria"/>
                <w:b/>
              </w:rPr>
              <w:t>Process</w:t>
            </w:r>
          </w:p>
        </w:tc>
        <w:tc>
          <w:tcPr>
            <w:tcW w:w="4882" w:type="dxa"/>
          </w:tcPr>
          <w:p w:rsidR="00A56456" w:rsidRDefault="00036B54">
            <w:pPr>
              <w:jc w:val="both"/>
              <w:rPr>
                <w:rFonts w:ascii="Cambria" w:hAnsi="Cambria"/>
              </w:rPr>
            </w:pPr>
            <w:r>
              <w:rPr>
                <w:rFonts w:ascii="Cambria" w:hAnsi="Cambria"/>
              </w:rPr>
              <w:t>Agile (Scrum Team)</w:t>
            </w:r>
          </w:p>
        </w:tc>
      </w:tr>
      <w:tr w:rsidR="00A56456">
        <w:trPr>
          <w:trHeight w:val="428"/>
        </w:trPr>
        <w:tc>
          <w:tcPr>
            <w:tcW w:w="4377" w:type="dxa"/>
          </w:tcPr>
          <w:p w:rsidR="00A56456" w:rsidRDefault="00036B54">
            <w:pPr>
              <w:jc w:val="both"/>
              <w:rPr>
                <w:rFonts w:ascii="Cambria" w:hAnsi="Cambria"/>
                <w:b/>
                <w:u w:val="single"/>
              </w:rPr>
            </w:pPr>
            <w:r>
              <w:rPr>
                <w:rFonts w:ascii="Cambria" w:hAnsi="Cambria"/>
                <w:b/>
              </w:rPr>
              <w:t>Monitoring Tools</w:t>
            </w:r>
          </w:p>
        </w:tc>
        <w:tc>
          <w:tcPr>
            <w:tcW w:w="4882" w:type="dxa"/>
          </w:tcPr>
          <w:p w:rsidR="00A56456" w:rsidRDefault="00036B54">
            <w:pPr>
              <w:jc w:val="both"/>
              <w:rPr>
                <w:rFonts w:ascii="Cambria" w:hAnsi="Cambria"/>
              </w:rPr>
            </w:pPr>
            <w:r>
              <w:rPr>
                <w:rFonts w:ascii="Cambria" w:hAnsi="Cambria"/>
              </w:rPr>
              <w:t>Nagios</w:t>
            </w:r>
          </w:p>
        </w:tc>
      </w:tr>
      <w:tr w:rsidR="00A56456">
        <w:trPr>
          <w:trHeight w:val="457"/>
        </w:trPr>
        <w:tc>
          <w:tcPr>
            <w:tcW w:w="4377" w:type="dxa"/>
          </w:tcPr>
          <w:p w:rsidR="00A56456" w:rsidRDefault="00036B54">
            <w:pPr>
              <w:jc w:val="both"/>
              <w:rPr>
                <w:rFonts w:ascii="Cambria" w:hAnsi="Cambria"/>
                <w:b/>
                <w:u w:val="single"/>
              </w:rPr>
            </w:pPr>
            <w:r>
              <w:rPr>
                <w:rFonts w:ascii="Cambria" w:hAnsi="Cambria"/>
                <w:b/>
              </w:rPr>
              <w:t>Cloud Environment</w:t>
            </w:r>
          </w:p>
        </w:tc>
        <w:tc>
          <w:tcPr>
            <w:tcW w:w="4882" w:type="dxa"/>
          </w:tcPr>
          <w:p w:rsidR="00A56456" w:rsidRDefault="00036B54">
            <w:pPr>
              <w:jc w:val="both"/>
              <w:rPr>
                <w:rFonts w:ascii="Cambria" w:hAnsi="Cambria"/>
                <w:lang w:val="en-GB"/>
              </w:rPr>
            </w:pPr>
            <w:r>
              <w:rPr>
                <w:rFonts w:ascii="Cambria" w:hAnsi="Cambria"/>
              </w:rPr>
              <w:t>AWS</w:t>
            </w:r>
            <w:r>
              <w:rPr>
                <w:rFonts w:ascii="Cambria" w:hAnsi="Cambria"/>
                <w:lang w:val="en-GB"/>
              </w:rPr>
              <w:t xml:space="preserve"> and GCP</w:t>
            </w:r>
          </w:p>
        </w:tc>
      </w:tr>
    </w:tbl>
    <w:p w:rsidR="00A56456" w:rsidRDefault="00A56456">
      <w:pPr>
        <w:rPr>
          <w:rFonts w:ascii="Cambria" w:hAnsi="Cambria"/>
          <w:b/>
          <w:sz w:val="22"/>
          <w:szCs w:val="22"/>
          <w:u w:val="single"/>
        </w:rPr>
      </w:pPr>
    </w:p>
    <w:p w:rsidR="00A56456" w:rsidRDefault="00036B54">
      <w:pPr>
        <w:tabs>
          <w:tab w:val="left" w:pos="1620"/>
        </w:tabs>
        <w:jc w:val="both"/>
        <w:rPr>
          <w:rFonts w:ascii="Cambria" w:hAnsi="Cambria"/>
          <w:b/>
          <w:color w:val="1F497D"/>
          <w:sz w:val="22"/>
          <w:szCs w:val="22"/>
          <w:u w:val="single"/>
        </w:rPr>
      </w:pPr>
      <w:r>
        <w:rPr>
          <w:rFonts w:ascii="Cambria" w:hAnsi="Cambria"/>
          <w:b/>
          <w:color w:val="1F497D"/>
          <w:sz w:val="22"/>
          <w:szCs w:val="22"/>
          <w:u w:val="single"/>
        </w:rPr>
        <w:t>Professional Experience:</w:t>
      </w:r>
    </w:p>
    <w:p w:rsidR="00A56456" w:rsidRDefault="00A56456">
      <w:pPr>
        <w:overflowPunct/>
        <w:autoSpaceDE/>
        <w:autoSpaceDN/>
        <w:adjustRightInd/>
        <w:textAlignment w:val="auto"/>
      </w:pPr>
    </w:p>
    <w:p w:rsidR="00A56456" w:rsidRDefault="00036B54">
      <w:pPr>
        <w:numPr>
          <w:ilvl w:val="1"/>
          <w:numId w:val="4"/>
        </w:numPr>
        <w:tabs>
          <w:tab w:val="clear" w:pos="1440"/>
          <w:tab w:val="left" w:pos="450"/>
        </w:tabs>
        <w:ind w:hanging="1350"/>
        <w:jc w:val="both"/>
      </w:pPr>
      <w:r>
        <w:rPr>
          <w:rFonts w:ascii="Cambria" w:hAnsi="Cambria"/>
        </w:rPr>
        <w:t xml:space="preserve">Working as </w:t>
      </w:r>
      <w:r>
        <w:rPr>
          <w:rFonts w:ascii="Cambria" w:hAnsi="Cambria"/>
          <w:lang w:val="en-GB"/>
        </w:rPr>
        <w:t>DevOps and Solution</w:t>
      </w:r>
      <w:r>
        <w:rPr>
          <w:rFonts w:ascii="Cambria" w:hAnsi="Cambria"/>
        </w:rPr>
        <w:t xml:space="preserve"> Engineer in </w:t>
      </w:r>
      <w:r>
        <w:rPr>
          <w:rFonts w:ascii="Cambria" w:hAnsi="Cambria"/>
          <w:b/>
          <w:bCs/>
        </w:rPr>
        <w:t xml:space="preserve"> Cloud Ensembler</w:t>
      </w:r>
      <w:r>
        <w:rPr>
          <w:rFonts w:ascii="Cambria" w:hAnsi="Cambria"/>
        </w:rPr>
        <w:t xml:space="preserve"> </w:t>
      </w:r>
      <w:r>
        <w:rPr>
          <w:rFonts w:ascii="Cambria" w:hAnsi="Cambria"/>
          <w:lang w:val="en-GB"/>
        </w:rPr>
        <w:t xml:space="preserve">from </w:t>
      </w:r>
      <w:r>
        <w:rPr>
          <w:rFonts w:ascii="Cambria" w:hAnsi="Cambria"/>
          <w:b/>
          <w:bCs/>
          <w:lang w:val="en-GB"/>
        </w:rPr>
        <w:t>December 2019</w:t>
      </w:r>
      <w:r>
        <w:rPr>
          <w:rFonts w:ascii="Cambria" w:hAnsi="Cambria"/>
          <w:lang w:val="en-GB"/>
        </w:rPr>
        <w:t xml:space="preserve"> to </w:t>
      </w:r>
    </w:p>
    <w:p w:rsidR="00A56456" w:rsidRDefault="008F1DB6" w:rsidP="008F1DB6">
      <w:pPr>
        <w:tabs>
          <w:tab w:val="left" w:pos="450"/>
        </w:tabs>
        <w:ind w:left="90" w:firstLineChars="200" w:firstLine="402"/>
        <w:jc w:val="both"/>
      </w:pPr>
      <w:r>
        <w:rPr>
          <w:rFonts w:ascii="Cambria" w:hAnsi="Cambria"/>
          <w:b/>
          <w:bCs/>
          <w:lang w:val="en-GB"/>
        </w:rPr>
        <w:t>Mar 2021</w:t>
      </w:r>
    </w:p>
    <w:p w:rsidR="00A56456" w:rsidRDefault="00A56456">
      <w:pPr>
        <w:tabs>
          <w:tab w:val="left" w:pos="450"/>
        </w:tabs>
        <w:jc w:val="both"/>
      </w:pPr>
    </w:p>
    <w:p w:rsidR="00A56456" w:rsidRDefault="00036B54">
      <w:pPr>
        <w:numPr>
          <w:ilvl w:val="1"/>
          <w:numId w:val="4"/>
        </w:numPr>
        <w:tabs>
          <w:tab w:val="clear" w:pos="1440"/>
          <w:tab w:val="left" w:pos="450"/>
        </w:tabs>
        <w:ind w:hanging="1350"/>
        <w:jc w:val="both"/>
      </w:pPr>
      <w:r>
        <w:rPr>
          <w:rFonts w:ascii="Cambria" w:hAnsi="Cambria"/>
        </w:rPr>
        <w:t xml:space="preserve">Worked as Senior Software Engineer in </w:t>
      </w:r>
      <w:r>
        <w:rPr>
          <w:rFonts w:ascii="Cambria" w:hAnsi="Cambria"/>
          <w:b/>
          <w:bCs/>
        </w:rPr>
        <w:t>Datamatic Global Services</w:t>
      </w:r>
      <w:r>
        <w:rPr>
          <w:rFonts w:ascii="Cambria" w:hAnsi="Cambria"/>
          <w:lang w:val="en-GB"/>
        </w:rPr>
        <w:t xml:space="preserve"> </w:t>
      </w:r>
      <w:r>
        <w:rPr>
          <w:rFonts w:ascii="Cambria" w:hAnsi="Cambria"/>
        </w:rPr>
        <w:t xml:space="preserve">, from </w:t>
      </w:r>
      <w:r>
        <w:rPr>
          <w:rFonts w:ascii="Cambria" w:hAnsi="Cambria"/>
          <w:b/>
          <w:lang w:val="en-GB"/>
        </w:rPr>
        <w:t>June</w:t>
      </w:r>
      <w:r>
        <w:rPr>
          <w:rFonts w:ascii="Cambria" w:hAnsi="Cambria"/>
          <w:b/>
        </w:rPr>
        <w:t xml:space="preserve"> 201</w:t>
      </w:r>
      <w:r>
        <w:rPr>
          <w:rFonts w:ascii="Cambria" w:hAnsi="Cambria"/>
          <w:b/>
          <w:lang w:val="en-GB"/>
        </w:rPr>
        <w:t xml:space="preserve">6 </w:t>
      </w:r>
      <w:r>
        <w:rPr>
          <w:rFonts w:ascii="Cambria" w:hAnsi="Cambria"/>
          <w:b/>
        </w:rPr>
        <w:t xml:space="preserve"> </w:t>
      </w:r>
      <w:r>
        <w:rPr>
          <w:rFonts w:ascii="Cambria" w:hAnsi="Cambria"/>
        </w:rPr>
        <w:t>to</w:t>
      </w:r>
      <w:r>
        <w:rPr>
          <w:rFonts w:ascii="Cambria" w:hAnsi="Cambria"/>
          <w:b/>
        </w:rPr>
        <w:t xml:space="preserve"> </w:t>
      </w:r>
    </w:p>
    <w:p w:rsidR="00A56456" w:rsidRDefault="00036B54" w:rsidP="008F1DB6">
      <w:pPr>
        <w:tabs>
          <w:tab w:val="left" w:pos="450"/>
        </w:tabs>
        <w:ind w:firstLineChars="250" w:firstLine="502"/>
        <w:jc w:val="both"/>
      </w:pPr>
      <w:r>
        <w:rPr>
          <w:b/>
          <w:bCs/>
          <w:lang w:val="en-GB"/>
        </w:rPr>
        <w:t xml:space="preserve">December </w:t>
      </w:r>
      <w:r>
        <w:rPr>
          <w:b/>
          <w:bCs/>
        </w:rPr>
        <w:t>20</w:t>
      </w:r>
      <w:r>
        <w:rPr>
          <w:b/>
          <w:bCs/>
          <w:lang w:val="en-GB"/>
        </w:rPr>
        <w:t>19</w:t>
      </w:r>
      <w:r>
        <w:t>.</w:t>
      </w: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036B54">
      <w:pPr>
        <w:tabs>
          <w:tab w:val="left" w:pos="1620"/>
        </w:tabs>
        <w:jc w:val="both"/>
        <w:rPr>
          <w:rFonts w:ascii="Cambria" w:hAnsi="Cambria"/>
          <w:b/>
          <w:color w:val="1F497D"/>
          <w:sz w:val="22"/>
          <w:szCs w:val="22"/>
          <w:u w:val="single"/>
        </w:rPr>
      </w:pPr>
      <w:r>
        <w:rPr>
          <w:rFonts w:ascii="Cambria" w:hAnsi="Cambria"/>
          <w:b/>
          <w:color w:val="1F497D"/>
          <w:sz w:val="22"/>
          <w:szCs w:val="22"/>
          <w:u w:val="single"/>
        </w:rPr>
        <w:t>Projects:</w:t>
      </w: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overflowPunct/>
        <w:autoSpaceDE/>
        <w:autoSpaceDN/>
        <w:adjustRightInd/>
        <w:textAlignment w:val="auto"/>
      </w:pPr>
    </w:p>
    <w:p w:rsidR="00A56456" w:rsidRDefault="00036B54">
      <w:pPr>
        <w:tabs>
          <w:tab w:val="left" w:pos="1620"/>
        </w:tabs>
        <w:jc w:val="both"/>
        <w:rPr>
          <w:rFonts w:ascii="Cambria" w:hAnsi="Cambria" w:cs="Arial"/>
          <w:b/>
          <w:color w:val="00B0F0"/>
          <w:u w:val="single"/>
        </w:rPr>
      </w:pPr>
      <w:r>
        <w:rPr>
          <w:rFonts w:ascii="Cambria" w:hAnsi="Cambria" w:cs="Arial"/>
          <w:b/>
          <w:color w:val="00B0F0"/>
          <w:u w:val="single"/>
        </w:rPr>
        <w:t>#Project 4:</w:t>
      </w:r>
    </w:p>
    <w:p w:rsidR="00A56456" w:rsidRDefault="00A56456">
      <w:pPr>
        <w:overflowPunct/>
        <w:autoSpaceDE/>
        <w:autoSpaceDN/>
        <w:adjustRightInd/>
        <w:textAlignment w:val="auto"/>
      </w:pPr>
    </w:p>
    <w:p w:rsidR="008F1DB6" w:rsidRPr="008F1DB6" w:rsidRDefault="00036B54" w:rsidP="008F1DB6">
      <w:pPr>
        <w:jc w:val="both"/>
        <w:rPr>
          <w:rFonts w:ascii="Cambria" w:hAnsi="Cambria"/>
          <w:b/>
          <w:u w:val="single"/>
        </w:rPr>
      </w:pPr>
      <w:r>
        <w:rPr>
          <w:rFonts w:ascii="Cambria" w:hAnsi="Cambria"/>
          <w:b/>
        </w:rPr>
        <w:t xml:space="preserve">Client </w:t>
      </w:r>
      <w:r>
        <w:rPr>
          <w:rFonts w:ascii="Cambria" w:hAnsi="Cambria"/>
          <w:b/>
        </w:rPr>
        <w:tab/>
      </w:r>
      <w:r>
        <w:rPr>
          <w:rFonts w:ascii="Cambria" w:hAnsi="Cambria"/>
          <w:b/>
        </w:rPr>
        <w:tab/>
        <w:t>:</w:t>
      </w:r>
      <w:r>
        <w:rPr>
          <w:rFonts w:ascii="Cambria" w:hAnsi="Cambria"/>
          <w:b/>
          <w:lang w:val="en-GB"/>
        </w:rPr>
        <w:t xml:space="preserve">     </w:t>
      </w:r>
      <w:r>
        <w:rPr>
          <w:rFonts w:ascii="Cambria" w:hAnsi="Cambria"/>
          <w:b/>
          <w:u w:val="single"/>
          <w:lang w:val="en-GB"/>
        </w:rPr>
        <w:t>PNB  Met life</w:t>
      </w:r>
      <w:r>
        <w:rPr>
          <w:rFonts w:ascii="Cambria" w:hAnsi="Cambria"/>
          <w:b/>
          <w:u w:val="single"/>
        </w:rPr>
        <w:t xml:space="preserve">  </w:t>
      </w:r>
      <w:r>
        <w:rPr>
          <w:rFonts w:ascii="Cambria" w:hAnsi="Cambria"/>
          <w:b/>
          <w:u w:val="single"/>
          <w:lang w:val="en-GB"/>
        </w:rPr>
        <w:t>India insurance Co.Ltd</w:t>
      </w:r>
      <w:r>
        <w:rPr>
          <w:rFonts w:ascii="Cambria" w:hAnsi="Cambria"/>
          <w:b/>
          <w:u w:val="single"/>
        </w:rPr>
        <w:t xml:space="preserve">                </w:t>
      </w:r>
      <w:r>
        <w:rPr>
          <w:rFonts w:ascii="Cambria" w:hAnsi="Cambria"/>
          <w:b/>
          <w:u w:val="single"/>
          <w:lang w:val="en-GB"/>
        </w:rPr>
        <w:t xml:space="preserve">Dec </w:t>
      </w:r>
      <w:r>
        <w:rPr>
          <w:rFonts w:ascii="Cambria" w:hAnsi="Cambria"/>
          <w:b/>
          <w:u w:val="single"/>
        </w:rPr>
        <w:t xml:space="preserve"> 201</w:t>
      </w:r>
      <w:r>
        <w:rPr>
          <w:rFonts w:ascii="Cambria" w:hAnsi="Cambria"/>
          <w:b/>
          <w:u w:val="single"/>
          <w:lang w:val="en-GB"/>
        </w:rPr>
        <w:t>9</w:t>
      </w:r>
      <w:r>
        <w:rPr>
          <w:rFonts w:ascii="Cambria" w:hAnsi="Cambria"/>
          <w:b/>
          <w:u w:val="single"/>
        </w:rPr>
        <w:t xml:space="preserve"> – </w:t>
      </w:r>
      <w:r w:rsidR="008F1DB6" w:rsidRPr="008F1DB6">
        <w:rPr>
          <w:rFonts w:ascii="Cambria" w:hAnsi="Cambria"/>
          <w:b/>
          <w:bCs/>
          <w:u w:val="single"/>
          <w:lang w:val="en-GB"/>
        </w:rPr>
        <w:t>Mar 2021</w:t>
      </w:r>
    </w:p>
    <w:p w:rsidR="00A56456" w:rsidRDefault="00A56456">
      <w:pPr>
        <w:jc w:val="both"/>
        <w:rPr>
          <w:rFonts w:ascii="Cambria" w:hAnsi="Cambria"/>
        </w:rPr>
      </w:pPr>
    </w:p>
    <w:p w:rsidR="00A56456" w:rsidRDefault="00036B54">
      <w:pPr>
        <w:jc w:val="both"/>
        <w:rPr>
          <w:rFonts w:ascii="Cambria" w:hAnsi="Cambria"/>
          <w:b/>
        </w:rPr>
      </w:pPr>
      <w:r>
        <w:rPr>
          <w:rFonts w:ascii="Cambria" w:hAnsi="Cambria"/>
        </w:rPr>
        <w:t>Environment</w:t>
      </w:r>
      <w:r>
        <w:rPr>
          <w:rFonts w:ascii="Cambria" w:hAnsi="Cambria"/>
        </w:rPr>
        <w:tab/>
        <w:t xml:space="preserve">:     </w:t>
      </w:r>
      <w:r>
        <w:rPr>
          <w:rFonts w:ascii="Cambria" w:hAnsi="Cambria"/>
          <w:lang w:val="en-GB"/>
        </w:rPr>
        <w:t xml:space="preserve">GIT, Maven, Nexus, Kubernetes , Python, Redis,GCP/AWS, YAML, Ansible, Tomcat. </w:t>
      </w:r>
      <w:r>
        <w:rPr>
          <w:rFonts w:ascii="Cambria" w:hAnsi="Cambria"/>
        </w:rPr>
        <w:t xml:space="preserve">         </w:t>
      </w:r>
    </w:p>
    <w:p w:rsidR="00A56456" w:rsidRDefault="00036B54">
      <w:pPr>
        <w:jc w:val="both"/>
        <w:rPr>
          <w:rFonts w:ascii="Cambria" w:hAnsi="Cambria"/>
          <w:lang w:val="en-GB"/>
        </w:rPr>
      </w:pPr>
      <w:r>
        <w:rPr>
          <w:rFonts w:ascii="Cambria" w:hAnsi="Cambria"/>
        </w:rPr>
        <w:t xml:space="preserve">Domain            </w:t>
      </w:r>
      <w:r>
        <w:rPr>
          <w:rFonts w:ascii="Cambria" w:hAnsi="Cambria"/>
        </w:rPr>
        <w:tab/>
        <w:t xml:space="preserve">: </w:t>
      </w:r>
      <w:r>
        <w:rPr>
          <w:rFonts w:ascii="Cambria" w:hAnsi="Cambria"/>
          <w:lang w:val="en-GB"/>
        </w:rPr>
        <w:t xml:space="preserve">     Insurance</w:t>
      </w:r>
    </w:p>
    <w:p w:rsidR="00A56456" w:rsidRDefault="00036B54">
      <w:pPr>
        <w:jc w:val="both"/>
        <w:rPr>
          <w:rFonts w:ascii="Cambria" w:hAnsi="Cambria"/>
        </w:rPr>
      </w:pPr>
      <w:r>
        <w:rPr>
          <w:rFonts w:ascii="Cambria" w:hAnsi="Cambria"/>
        </w:rPr>
        <w:t>Role</w:t>
      </w:r>
      <w:r>
        <w:rPr>
          <w:rFonts w:ascii="Cambria" w:hAnsi="Cambria"/>
        </w:rPr>
        <w:tab/>
      </w:r>
      <w:r>
        <w:rPr>
          <w:rFonts w:ascii="Cambria" w:hAnsi="Cambria"/>
        </w:rPr>
        <w:tab/>
        <w:t>:</w:t>
      </w:r>
      <w:r>
        <w:rPr>
          <w:rFonts w:ascii="Cambria" w:hAnsi="Cambria"/>
          <w:lang w:val="en-GB"/>
        </w:rPr>
        <w:t xml:space="preserve">      DevOps and Solution </w:t>
      </w:r>
      <w:r>
        <w:rPr>
          <w:rFonts w:ascii="Cambria" w:hAnsi="Cambria"/>
        </w:rPr>
        <w:t xml:space="preserve"> Engineer</w:t>
      </w:r>
    </w:p>
    <w:p w:rsidR="00A56456" w:rsidRDefault="00036B54">
      <w:pPr>
        <w:spacing w:line="360" w:lineRule="auto"/>
        <w:jc w:val="both"/>
        <w:rPr>
          <w:rFonts w:ascii="Cambria" w:hAnsi="Cambria"/>
          <w:lang w:val="en-GB"/>
        </w:rPr>
      </w:pPr>
      <w:r>
        <w:rPr>
          <w:rFonts w:ascii="Cambria" w:hAnsi="Cambria"/>
        </w:rPr>
        <w:t>Team Size</w:t>
      </w:r>
      <w:r>
        <w:rPr>
          <w:rFonts w:ascii="Cambria" w:hAnsi="Cambria"/>
        </w:rPr>
        <w:tab/>
        <w:t>:      0</w:t>
      </w:r>
      <w:r>
        <w:rPr>
          <w:rFonts w:ascii="Cambria" w:hAnsi="Cambria"/>
          <w:lang w:val="en-GB"/>
        </w:rPr>
        <w:t>5</w:t>
      </w:r>
    </w:p>
    <w:p w:rsidR="00A56456" w:rsidRDefault="00036B54">
      <w:pPr>
        <w:overflowPunct/>
        <w:textAlignment w:val="auto"/>
        <w:rPr>
          <w:rFonts w:ascii="Cambria" w:hAnsi="Cambria"/>
        </w:rPr>
      </w:pPr>
      <w:r>
        <w:rPr>
          <w:rFonts w:ascii="Cambria" w:hAnsi="Cambria"/>
          <w:b/>
        </w:rPr>
        <w:t>Project Description</w:t>
      </w:r>
      <w:r>
        <w:rPr>
          <w:rFonts w:ascii="Cambria" w:hAnsi="Cambria"/>
        </w:rPr>
        <w:t>: PNB Met</w:t>
      </w:r>
      <w:r>
        <w:rPr>
          <w:rFonts w:ascii="Cambria" w:hAnsi="Cambria"/>
          <w:lang w:val="en-GB"/>
        </w:rPr>
        <w:t xml:space="preserve"> </w:t>
      </w:r>
      <w:r>
        <w:rPr>
          <w:rFonts w:ascii="Cambria" w:hAnsi="Cambria"/>
        </w:rPr>
        <w:t>Life Insurance, among the trusted Life Insurance companies in India, aims to provide a wide range of Life Insurance products that suits the needs of an individual at every stage of his life. Life Insurance Plans range from Term Life Insurance Plans, Term Plan, Protection Plans, Long Term Savings Plans , Retirement Plans &amp; Child Education Plan</w:t>
      </w:r>
    </w:p>
    <w:p w:rsidR="00A56456" w:rsidRDefault="00A56456">
      <w:pPr>
        <w:overflowPunct/>
        <w:textAlignment w:val="auto"/>
        <w:rPr>
          <w:rFonts w:ascii="Cambria" w:hAnsi="Cambria"/>
        </w:rPr>
      </w:pPr>
    </w:p>
    <w:p w:rsidR="00A56456" w:rsidRDefault="00036B54">
      <w:pPr>
        <w:overflowPunct/>
        <w:textAlignment w:val="auto"/>
        <w:rPr>
          <w:rFonts w:ascii="Cambria" w:hAnsi="Cambria" w:cs="Arial"/>
          <w:b/>
          <w:sz w:val="22"/>
          <w:szCs w:val="22"/>
          <w:u w:val="single"/>
        </w:rPr>
      </w:pPr>
      <w:r>
        <w:rPr>
          <w:rFonts w:ascii="Cambria" w:hAnsi="Cambria" w:cs="Arial"/>
          <w:b/>
          <w:sz w:val="22"/>
          <w:szCs w:val="22"/>
          <w:u w:val="single"/>
        </w:rPr>
        <w:t xml:space="preserve">Responsibilities: </w:t>
      </w:r>
      <w:r>
        <w:rPr>
          <w:rFonts w:ascii="Cambria" w:hAnsi="Cambria" w:cs="Arial"/>
          <w:b/>
          <w:sz w:val="22"/>
          <w:szCs w:val="22"/>
          <w:u w:val="single"/>
        </w:rPr>
        <w:br/>
        <w:t xml:space="preserve"> </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 xml:space="preserve">Responsible for Software Configuration Management, Installing Software and maintaining the </w:t>
      </w:r>
      <w:r>
        <w:rPr>
          <w:rFonts w:ascii="Cambria" w:hAnsi="Cambria"/>
          <w:lang w:val="en-GB"/>
        </w:rPr>
        <w:t>Cluster</w:t>
      </w:r>
      <w:r>
        <w:rPr>
          <w:rFonts w:ascii="Cambria" w:hAnsi="Cambria"/>
        </w:rPr>
        <w:t>.</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lang w:val="en-GB"/>
        </w:rPr>
        <w:t xml:space="preserve"> Managing and Administrating GIT tools includes creating Branches, Tagging and  Access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Supporting Jenkins in a pre</w:t>
      </w:r>
      <w:r>
        <w:rPr>
          <w:rFonts w:ascii="Cambria" w:hAnsi="Cambria"/>
          <w:lang w:val="en-GB"/>
        </w:rPr>
        <w:t>-</w:t>
      </w:r>
      <w:r>
        <w:rPr>
          <w:rFonts w:ascii="Cambria" w:hAnsi="Cambria"/>
        </w:rPr>
        <w:t>production and production environment.</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lang w:val="en-GB"/>
        </w:rPr>
        <w:t>Maintaining and troubleshooting in REDIS.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Upgraded Redis database and cluster from one version to other.</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lang w:val="en-GB"/>
        </w:rPr>
        <w:t>Creating Docker file, containers.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Working with YAML files for creating manifests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Deploying Kubernetes Production Grade Kubernetes Cluster with on AWS with KOPS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Deploying, Managing &amp; Troubleshooting PODs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Configuring Labels &amp; Annotations at Node &amp; PODs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lang w:val="en-GB"/>
        </w:rPr>
        <w:t>Creating and Maintaining the Kubernetes Cluster.</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lang w:val="en-GB"/>
        </w:rPr>
        <w:t>Deploying in kubernetes with Jenkins.</w:t>
      </w: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A56456">
      <w:pPr>
        <w:tabs>
          <w:tab w:val="left" w:pos="1620"/>
        </w:tabs>
        <w:jc w:val="both"/>
        <w:rPr>
          <w:rFonts w:ascii="Cambria" w:hAnsi="Cambria"/>
          <w:b/>
          <w:color w:val="1F497D"/>
          <w:sz w:val="22"/>
          <w:szCs w:val="22"/>
          <w:u w:val="single"/>
        </w:rPr>
      </w:pPr>
    </w:p>
    <w:p w:rsidR="00A56456" w:rsidRDefault="00036B54">
      <w:pPr>
        <w:tabs>
          <w:tab w:val="left" w:pos="1620"/>
        </w:tabs>
        <w:jc w:val="both"/>
        <w:rPr>
          <w:rFonts w:ascii="Cambria" w:hAnsi="Cambria" w:cs="Arial"/>
          <w:b/>
          <w:color w:val="00B0F0"/>
          <w:u w:val="single"/>
        </w:rPr>
      </w:pPr>
      <w:r>
        <w:rPr>
          <w:rFonts w:ascii="Cambria" w:hAnsi="Cambria" w:cs="Arial"/>
          <w:b/>
          <w:color w:val="00B0F0"/>
          <w:u w:val="single"/>
        </w:rPr>
        <w:t xml:space="preserve">#Project </w:t>
      </w:r>
      <w:r>
        <w:rPr>
          <w:rFonts w:ascii="Cambria" w:hAnsi="Cambria" w:cs="Arial"/>
          <w:b/>
          <w:color w:val="00B0F0"/>
          <w:u w:val="single"/>
          <w:lang w:val="en-GB"/>
        </w:rPr>
        <w:t>3</w:t>
      </w:r>
      <w:r>
        <w:rPr>
          <w:rFonts w:ascii="Cambria" w:hAnsi="Cambria" w:cs="Arial"/>
          <w:b/>
          <w:color w:val="00B0F0"/>
          <w:u w:val="single"/>
        </w:rPr>
        <w:t>:</w:t>
      </w:r>
    </w:p>
    <w:p w:rsidR="00A56456" w:rsidRDefault="00A56456">
      <w:pPr>
        <w:overflowPunct/>
        <w:autoSpaceDE/>
        <w:autoSpaceDN/>
        <w:adjustRightInd/>
        <w:textAlignment w:val="auto"/>
      </w:pPr>
    </w:p>
    <w:p w:rsidR="00A56456" w:rsidRDefault="00036B54">
      <w:pPr>
        <w:jc w:val="both"/>
        <w:rPr>
          <w:rFonts w:ascii="Cambria" w:hAnsi="Cambria"/>
          <w:b/>
          <w:u w:val="single"/>
        </w:rPr>
      </w:pPr>
      <w:r>
        <w:rPr>
          <w:rFonts w:ascii="Cambria" w:hAnsi="Cambria"/>
          <w:b/>
        </w:rPr>
        <w:t xml:space="preserve">Client </w:t>
      </w:r>
      <w:r>
        <w:rPr>
          <w:rFonts w:ascii="Cambria" w:hAnsi="Cambria"/>
          <w:b/>
        </w:rPr>
        <w:tab/>
      </w:r>
      <w:r>
        <w:rPr>
          <w:rFonts w:ascii="Cambria" w:hAnsi="Cambria"/>
          <w:b/>
        </w:rPr>
        <w:tab/>
        <w:t>:</w:t>
      </w:r>
      <w:r>
        <w:rPr>
          <w:rFonts w:ascii="Cambria" w:hAnsi="Cambria"/>
          <w:b/>
          <w:lang w:val="en-GB"/>
        </w:rPr>
        <w:t xml:space="preserve">     </w:t>
      </w:r>
      <w:r>
        <w:rPr>
          <w:rFonts w:ascii="Cambria" w:hAnsi="Cambria"/>
          <w:b/>
          <w:u w:val="single"/>
        </w:rPr>
        <w:t xml:space="preserve">Credit Suisse                                                </w:t>
      </w:r>
      <w:r>
        <w:rPr>
          <w:rFonts w:ascii="Cambria" w:hAnsi="Cambria"/>
          <w:b/>
          <w:u w:val="single"/>
          <w:lang w:val="en-GB"/>
        </w:rPr>
        <w:t>August</w:t>
      </w:r>
      <w:r>
        <w:rPr>
          <w:rFonts w:ascii="Cambria" w:hAnsi="Cambria"/>
          <w:b/>
          <w:u w:val="single"/>
        </w:rPr>
        <w:t xml:space="preserve"> 201</w:t>
      </w:r>
      <w:r>
        <w:rPr>
          <w:rFonts w:ascii="Cambria" w:hAnsi="Cambria"/>
          <w:b/>
          <w:u w:val="single"/>
          <w:lang w:val="en-GB"/>
        </w:rPr>
        <w:t>8</w:t>
      </w:r>
      <w:r>
        <w:rPr>
          <w:rFonts w:ascii="Cambria" w:hAnsi="Cambria"/>
          <w:b/>
          <w:u w:val="single"/>
        </w:rPr>
        <w:t xml:space="preserve"> – </w:t>
      </w:r>
      <w:r>
        <w:rPr>
          <w:rFonts w:ascii="Cambria" w:hAnsi="Cambria"/>
          <w:b/>
          <w:u w:val="single"/>
          <w:lang w:val="en-GB"/>
        </w:rPr>
        <w:t>December 2019</w:t>
      </w:r>
      <w:r>
        <w:rPr>
          <w:rFonts w:ascii="Cambria" w:hAnsi="Cambria"/>
          <w:b/>
          <w:u w:val="single"/>
        </w:rPr>
        <w:t xml:space="preserve"> </w:t>
      </w:r>
    </w:p>
    <w:p w:rsidR="00A56456" w:rsidRDefault="00A56456">
      <w:pPr>
        <w:jc w:val="both"/>
        <w:rPr>
          <w:rFonts w:ascii="Cambria" w:hAnsi="Cambria"/>
          <w:b/>
          <w:u w:val="single"/>
        </w:rPr>
      </w:pPr>
    </w:p>
    <w:p w:rsidR="00A56456" w:rsidRDefault="00036B54">
      <w:pPr>
        <w:jc w:val="both"/>
        <w:rPr>
          <w:rFonts w:ascii="Cambria" w:hAnsi="Cambria"/>
          <w:b/>
        </w:rPr>
      </w:pPr>
      <w:r>
        <w:rPr>
          <w:rFonts w:ascii="Cambria" w:hAnsi="Cambria"/>
        </w:rPr>
        <w:t>Project</w:t>
      </w:r>
      <w:r>
        <w:rPr>
          <w:rFonts w:ascii="Cambria" w:hAnsi="Cambria"/>
        </w:rPr>
        <w:tab/>
      </w:r>
      <w:r>
        <w:rPr>
          <w:rFonts w:ascii="Cambria" w:hAnsi="Cambria"/>
        </w:rPr>
        <w:tab/>
        <w:t>:</w:t>
      </w:r>
      <w:r>
        <w:rPr>
          <w:rFonts w:ascii="Cambria" w:hAnsi="Cambria"/>
          <w:lang w:val="en-GB"/>
        </w:rPr>
        <w:t xml:space="preserve">   </w:t>
      </w:r>
      <w:r>
        <w:rPr>
          <w:rFonts w:ascii="Cambria" w:hAnsi="Cambria"/>
        </w:rPr>
        <w:t xml:space="preserve"> Credit E-Trading</w:t>
      </w:r>
    </w:p>
    <w:p w:rsidR="00A56456" w:rsidRDefault="00036B54">
      <w:pPr>
        <w:ind w:left="1800" w:hangingChars="900" w:hanging="1800"/>
        <w:jc w:val="both"/>
        <w:rPr>
          <w:rFonts w:ascii="Cambria" w:hAnsi="Cambria"/>
        </w:rPr>
      </w:pPr>
      <w:r>
        <w:rPr>
          <w:rFonts w:ascii="Cambria" w:hAnsi="Cambria"/>
        </w:rPr>
        <w:t>Environment</w:t>
      </w:r>
      <w:r>
        <w:rPr>
          <w:rFonts w:ascii="Cambria" w:hAnsi="Cambria"/>
          <w:lang w:val="en-GB"/>
        </w:rPr>
        <w:t xml:space="preserve">   </w:t>
      </w:r>
      <w:r>
        <w:rPr>
          <w:rFonts w:ascii="Cambria" w:hAnsi="Cambria"/>
        </w:rPr>
        <w:t>:</w:t>
      </w:r>
      <w:r>
        <w:rPr>
          <w:rFonts w:ascii="Cambria" w:hAnsi="Cambria"/>
          <w:lang w:val="en-GB"/>
        </w:rPr>
        <w:t xml:space="preserve"> </w:t>
      </w:r>
      <w:r>
        <w:rPr>
          <w:rFonts w:ascii="Cambria" w:hAnsi="Cambria"/>
        </w:rPr>
        <w:t xml:space="preserve">Git, Github, Maven, Jenkins, </w:t>
      </w:r>
      <w:r>
        <w:rPr>
          <w:rFonts w:ascii="Cambria" w:hAnsi="Cambria"/>
          <w:lang w:val="en-GB"/>
        </w:rPr>
        <w:t xml:space="preserve">GCP, Ansible, Nexus, Sonarqube, Jira, Docker, Kubernetes </w:t>
      </w:r>
      <w:r>
        <w:rPr>
          <w:rFonts w:ascii="Cambria" w:hAnsi="Cambria"/>
        </w:rPr>
        <w:t>, Linux, Tomcat, RDS SQL</w:t>
      </w:r>
    </w:p>
    <w:p w:rsidR="00A56456" w:rsidRDefault="00036B54">
      <w:pPr>
        <w:jc w:val="both"/>
        <w:rPr>
          <w:rFonts w:ascii="Cambria" w:hAnsi="Cambria"/>
        </w:rPr>
      </w:pPr>
      <w:r>
        <w:rPr>
          <w:rFonts w:ascii="Cambria" w:hAnsi="Cambria"/>
        </w:rPr>
        <w:t>Role</w:t>
      </w:r>
      <w:r>
        <w:rPr>
          <w:rFonts w:ascii="Cambria" w:hAnsi="Cambria"/>
        </w:rPr>
        <w:tab/>
      </w:r>
      <w:r>
        <w:rPr>
          <w:rFonts w:ascii="Cambria" w:hAnsi="Cambria"/>
        </w:rPr>
        <w:tab/>
        <w:t>:</w:t>
      </w:r>
      <w:r>
        <w:rPr>
          <w:rFonts w:ascii="Cambria" w:hAnsi="Cambria"/>
          <w:lang w:val="en-GB"/>
        </w:rPr>
        <w:t xml:space="preserve">   </w:t>
      </w:r>
      <w:r>
        <w:rPr>
          <w:rFonts w:ascii="Cambria" w:hAnsi="Cambria"/>
        </w:rPr>
        <w:t>DevOps Engineer</w:t>
      </w:r>
    </w:p>
    <w:p w:rsidR="00A56456" w:rsidRDefault="00036B54">
      <w:pPr>
        <w:spacing w:line="360" w:lineRule="auto"/>
        <w:jc w:val="both"/>
        <w:rPr>
          <w:rFonts w:ascii="Cambria" w:hAnsi="Cambria"/>
        </w:rPr>
      </w:pPr>
      <w:r>
        <w:rPr>
          <w:rFonts w:ascii="Cambria" w:hAnsi="Cambria"/>
        </w:rPr>
        <w:t>Team Size</w:t>
      </w:r>
      <w:r>
        <w:rPr>
          <w:rFonts w:ascii="Cambria" w:hAnsi="Cambria"/>
        </w:rPr>
        <w:tab/>
        <w:t>:    04</w:t>
      </w:r>
    </w:p>
    <w:p w:rsidR="00A56456" w:rsidRDefault="00036B54">
      <w:pPr>
        <w:spacing w:line="276" w:lineRule="auto"/>
        <w:rPr>
          <w:rFonts w:ascii="Cambria" w:hAnsi="Cambria" w:cs="Arial"/>
        </w:rPr>
      </w:pPr>
      <w:r>
        <w:rPr>
          <w:rFonts w:ascii="Cambria" w:hAnsi="Cambria"/>
          <w:b/>
        </w:rPr>
        <w:t>Project Description</w:t>
      </w:r>
      <w:r>
        <w:rPr>
          <w:rFonts w:ascii="Cambria" w:hAnsi="Cambria"/>
        </w:rPr>
        <w:t>:</w:t>
      </w:r>
      <w:r>
        <w:rPr>
          <w:rFonts w:ascii="Cambria" w:hAnsi="Cambria"/>
          <w:lang w:val="en-GB"/>
        </w:rPr>
        <w:t xml:space="preserve"> </w:t>
      </w:r>
      <w:r>
        <w:rPr>
          <w:rFonts w:ascii="Cambria" w:hAnsi="Cambria"/>
        </w:rPr>
        <w:t>E-Trading is the method of trading securities (such as stocks, and bonds), foreign exchange derivatives electronically. Information technology is used to bring together buyers and sellers through an electronic trading platform and network to create virtual market places. )</w:t>
      </w:r>
    </w:p>
    <w:p w:rsidR="00A56456" w:rsidRDefault="00A56456">
      <w:pPr>
        <w:overflowPunct/>
        <w:textAlignment w:val="auto"/>
        <w:rPr>
          <w:rFonts w:ascii="Cambria" w:hAnsi="Cambria" w:cs="Arial"/>
          <w:b/>
          <w:sz w:val="22"/>
          <w:szCs w:val="22"/>
          <w:u w:val="single"/>
        </w:rPr>
      </w:pPr>
    </w:p>
    <w:p w:rsidR="00A56456" w:rsidRDefault="00036B54">
      <w:pPr>
        <w:overflowPunct/>
        <w:textAlignment w:val="auto"/>
        <w:rPr>
          <w:rFonts w:ascii="Cambria" w:hAnsi="Cambria" w:cs="Arial"/>
          <w:b/>
          <w:sz w:val="22"/>
          <w:szCs w:val="22"/>
          <w:u w:val="single"/>
        </w:rPr>
      </w:pPr>
      <w:r>
        <w:rPr>
          <w:rFonts w:ascii="Cambria" w:hAnsi="Cambria" w:cs="Arial"/>
          <w:b/>
          <w:sz w:val="22"/>
          <w:szCs w:val="22"/>
          <w:u w:val="single"/>
        </w:rPr>
        <w:t xml:space="preserve">Responsibilities: </w:t>
      </w:r>
      <w:r>
        <w:rPr>
          <w:rFonts w:ascii="Cambria" w:hAnsi="Cambria" w:cs="Arial"/>
          <w:b/>
          <w:sz w:val="22"/>
          <w:szCs w:val="22"/>
          <w:u w:val="single"/>
        </w:rPr>
        <w:br/>
        <w:t xml:space="preserve"> </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lang w:val="en-GB"/>
        </w:rPr>
        <w:t xml:space="preserve">Working </w:t>
      </w:r>
      <w:r>
        <w:rPr>
          <w:rFonts w:ascii="Cambria" w:hAnsi="Cambria"/>
        </w:rPr>
        <w:t xml:space="preserve"> with version control systems such GIT including branching and merging strategies.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 xml:space="preserve"> Troubleshooting the daily Subversion problems. </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Create artifacts like using build tools ant and Maven</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Configuring builds via build process using Maven, Jenkins.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Configure continuous integration pipeline using DevOps strategies and DevOps tools.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Configuring software to Linux machines.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 xml:space="preserve">Automated software deployment using </w:t>
      </w:r>
      <w:r>
        <w:rPr>
          <w:rFonts w:ascii="Cambria" w:hAnsi="Cambria"/>
          <w:lang w:val="en-GB"/>
        </w:rPr>
        <w:t xml:space="preserve">Ansible </w:t>
      </w:r>
      <w:r>
        <w:rPr>
          <w:rFonts w:ascii="Cambria" w:hAnsi="Cambria"/>
        </w:rPr>
        <w:t xml:space="preserve"> and provisioned Linux hosts.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Administer code review tools like Fish eye.</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Supporting automotive builds to both windows and Linux machines.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Setting up new projects/releases in Jenkins.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Make sure software teams are delivering their products by following safe-agile methodologies.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Monitor and manage Continuous Integration/Continuous Deployment, nightly and release builds using Maven, Jenkins.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Resolving ad-hock issues in day to day basis as per SLA’s.</w:t>
      </w:r>
    </w:p>
    <w:p w:rsidR="00A56456" w:rsidRDefault="00036B54">
      <w:pPr>
        <w:numPr>
          <w:ilvl w:val="0"/>
          <w:numId w:val="5"/>
        </w:numPr>
        <w:tabs>
          <w:tab w:val="left" w:pos="360"/>
        </w:tabs>
        <w:suppressAutoHyphens/>
        <w:overflowPunct/>
        <w:autoSpaceDE/>
        <w:autoSpaceDN/>
        <w:adjustRightInd/>
        <w:jc w:val="both"/>
        <w:textAlignment w:val="auto"/>
        <w:rPr>
          <w:rFonts w:ascii="Cambria" w:hAnsi="Cambria"/>
          <w:color w:val="0D0D0D"/>
        </w:rPr>
      </w:pPr>
      <w:r>
        <w:rPr>
          <w:rFonts w:ascii="Cambria" w:hAnsi="Cambria"/>
          <w:color w:val="0D0D0D"/>
        </w:rPr>
        <w:t>Creating Users and checking Code Quality of the Application using SonarQube.</w:t>
      </w:r>
    </w:p>
    <w:p w:rsidR="00A56456" w:rsidRDefault="00036B54">
      <w:pPr>
        <w:numPr>
          <w:ilvl w:val="0"/>
          <w:numId w:val="5"/>
        </w:numPr>
        <w:tabs>
          <w:tab w:val="left" w:pos="360"/>
        </w:tabs>
        <w:suppressAutoHyphens/>
        <w:overflowPunct/>
        <w:autoSpaceDE/>
        <w:autoSpaceDN/>
        <w:adjustRightInd/>
        <w:jc w:val="both"/>
        <w:textAlignment w:val="auto"/>
        <w:rPr>
          <w:rFonts w:ascii="Cambria" w:hAnsi="Cambria"/>
          <w:color w:val="0D0D0D"/>
        </w:rPr>
      </w:pPr>
      <w:r>
        <w:rPr>
          <w:rFonts w:ascii="Cambria" w:hAnsi="Cambria"/>
          <w:color w:val="0D0D0D"/>
        </w:rPr>
        <w:t xml:space="preserve">Maintaining all the generated war files with version format in Nexus Repository.  </w:t>
      </w:r>
    </w:p>
    <w:p w:rsidR="00A56456" w:rsidRDefault="00036B54">
      <w:pPr>
        <w:numPr>
          <w:ilvl w:val="0"/>
          <w:numId w:val="5"/>
        </w:numPr>
        <w:tabs>
          <w:tab w:val="left" w:pos="360"/>
        </w:tabs>
        <w:suppressAutoHyphens/>
        <w:overflowPunct/>
        <w:autoSpaceDE/>
        <w:autoSpaceDN/>
        <w:adjustRightInd/>
        <w:jc w:val="both"/>
        <w:textAlignment w:val="auto"/>
        <w:rPr>
          <w:rFonts w:ascii="Cambria" w:hAnsi="Cambria"/>
          <w:color w:val="0D0D0D"/>
        </w:rPr>
      </w:pPr>
      <w:r>
        <w:rPr>
          <w:rFonts w:ascii="Cambria" w:hAnsi="Cambria"/>
          <w:color w:val="0D0D0D"/>
        </w:rPr>
        <w:t>Provided daily technical support to all development teams throughout all phases of the software development lifecycle and identified &amp; mitigated potential issues &amp; obstacles prior to products being deployed onto live client systems.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Used Jira as bug tracking/issue management tool.</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Wrote deployment scripts using shell.</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Designed a web page to monitor the builds and publish reports using HTML, XHTML and CSS.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Installing and configuring application servers for deploying artifacts as per project requirements.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Deploying the Ears, JAVA Wars and Jars appropriately and setting up the Apache Tomcat,jboss instances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 xml:space="preserve">Integrate Unit Testing, Code Coverage and Deployment tools with Jenkins and </w:t>
      </w:r>
      <w:r>
        <w:rPr>
          <w:rFonts w:ascii="Cambria" w:hAnsi="Cambria"/>
          <w:lang w:val="en-GB"/>
        </w:rPr>
        <w:t>Maven</w:t>
      </w:r>
      <w:r>
        <w:rPr>
          <w:rFonts w:ascii="Cambria" w:hAnsi="Cambria"/>
        </w:rPr>
        <w:t>.</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Deploying artifacts to environments Dev/Test/Stage/Production using HP release service tools. (HP Portfolio Management Workbench)</w:t>
      </w:r>
    </w:p>
    <w:p w:rsidR="00A56456" w:rsidRDefault="00036B54">
      <w:pPr>
        <w:numPr>
          <w:ilvl w:val="0"/>
          <w:numId w:val="5"/>
        </w:numPr>
        <w:tabs>
          <w:tab w:val="left" w:pos="360"/>
        </w:tabs>
        <w:overflowPunct/>
        <w:autoSpaceDE/>
        <w:autoSpaceDN/>
        <w:adjustRightInd/>
        <w:textAlignment w:val="auto"/>
      </w:pPr>
      <w:r>
        <w:rPr>
          <w:rFonts w:ascii="Cambria" w:hAnsi="Cambria"/>
        </w:rPr>
        <w:t xml:space="preserve">Extensive knowledge in troubleshooting builds, deployment, configuration problems in development, QA and production environments. </w:t>
      </w:r>
    </w:p>
    <w:p w:rsidR="00A56456" w:rsidRDefault="00036B54">
      <w:pPr>
        <w:pStyle w:val="NormalWeb"/>
        <w:numPr>
          <w:ilvl w:val="0"/>
          <w:numId w:val="5"/>
        </w:numPr>
        <w:shd w:val="clear" w:color="auto" w:fill="FFFFFF"/>
        <w:tabs>
          <w:tab w:val="left" w:pos="360"/>
        </w:tabs>
        <w:spacing w:before="90" w:beforeAutospacing="0" w:after="90" w:afterAutospacing="0"/>
        <w:rPr>
          <w:rFonts w:ascii="Cambria" w:hAnsi="Cambria"/>
          <w:sz w:val="20"/>
          <w:szCs w:val="20"/>
        </w:rPr>
      </w:pPr>
      <w:r>
        <w:rPr>
          <w:rFonts w:ascii="Cambria" w:hAnsi="Cambria"/>
          <w:sz w:val="20"/>
          <w:szCs w:val="20"/>
        </w:rPr>
        <w:t>Utilized kubernetes and docker for the runtime environment of the CI/CD system to build, test and</w:t>
      </w:r>
      <w:r>
        <w:rPr>
          <w:rFonts w:ascii="Cambria" w:hAnsi="Cambria"/>
          <w:sz w:val="20"/>
          <w:szCs w:val="20"/>
          <w:lang w:val="en-GB"/>
        </w:rPr>
        <w:t xml:space="preserve"> </w:t>
      </w:r>
      <w:r>
        <w:rPr>
          <w:rFonts w:ascii="Cambria" w:hAnsi="Cambria"/>
          <w:sz w:val="20"/>
          <w:szCs w:val="20"/>
        </w:rPr>
        <w:t>deploy.</w:t>
      </w:r>
    </w:p>
    <w:p w:rsidR="00A56456" w:rsidRDefault="00A56456">
      <w:pPr>
        <w:overflowPunct/>
        <w:autoSpaceDE/>
        <w:autoSpaceDN/>
        <w:adjustRightInd/>
        <w:textAlignment w:val="auto"/>
      </w:pPr>
    </w:p>
    <w:p w:rsidR="00A56456" w:rsidRDefault="00A56456">
      <w:pPr>
        <w:jc w:val="both"/>
        <w:rPr>
          <w:rFonts w:ascii="Cambria" w:hAnsi="Cambria"/>
          <w:b/>
        </w:rPr>
      </w:pPr>
    </w:p>
    <w:p w:rsidR="00A56456" w:rsidRDefault="00A56456">
      <w:pPr>
        <w:jc w:val="both"/>
        <w:rPr>
          <w:rFonts w:ascii="Cambria" w:hAnsi="Cambria"/>
          <w:b/>
        </w:rPr>
      </w:pPr>
    </w:p>
    <w:p w:rsidR="00A56456" w:rsidRDefault="00A56456">
      <w:pPr>
        <w:jc w:val="both"/>
        <w:rPr>
          <w:rFonts w:ascii="Cambria" w:hAnsi="Cambria"/>
          <w:b/>
        </w:rPr>
      </w:pPr>
    </w:p>
    <w:p w:rsidR="00A56456" w:rsidRDefault="00A56456">
      <w:pPr>
        <w:jc w:val="both"/>
        <w:rPr>
          <w:rFonts w:ascii="Cambria" w:hAnsi="Cambria"/>
          <w:b/>
        </w:rPr>
      </w:pPr>
    </w:p>
    <w:p w:rsidR="00A56456" w:rsidRDefault="00036B54">
      <w:pPr>
        <w:tabs>
          <w:tab w:val="left" w:pos="1620"/>
        </w:tabs>
        <w:jc w:val="both"/>
        <w:rPr>
          <w:rFonts w:ascii="Cambria" w:hAnsi="Cambria" w:cs="Arial"/>
          <w:b/>
          <w:color w:val="00B0F0"/>
          <w:u w:val="single"/>
        </w:rPr>
      </w:pPr>
      <w:r>
        <w:rPr>
          <w:rFonts w:ascii="Cambria" w:hAnsi="Cambria" w:cs="Arial"/>
          <w:b/>
          <w:color w:val="00B0F0"/>
          <w:u w:val="single"/>
        </w:rPr>
        <w:t>#Project :2</w:t>
      </w:r>
    </w:p>
    <w:p w:rsidR="00A56456" w:rsidRDefault="00A56456">
      <w:pPr>
        <w:tabs>
          <w:tab w:val="left" w:pos="1620"/>
        </w:tabs>
        <w:jc w:val="both"/>
        <w:rPr>
          <w:rFonts w:ascii="Cambria" w:hAnsi="Cambria"/>
          <w:b/>
        </w:rPr>
      </w:pPr>
    </w:p>
    <w:p w:rsidR="00A56456" w:rsidRDefault="00036B54">
      <w:pPr>
        <w:jc w:val="both"/>
        <w:rPr>
          <w:rFonts w:ascii="Cambria" w:hAnsi="Cambria"/>
          <w:b/>
          <w:u w:val="single"/>
          <w:lang w:val="en-GB"/>
        </w:rPr>
      </w:pPr>
      <w:r>
        <w:rPr>
          <w:rFonts w:ascii="Cambria" w:hAnsi="Cambria"/>
          <w:b/>
        </w:rPr>
        <w:t>Client/Product</w:t>
      </w:r>
      <w:r>
        <w:rPr>
          <w:rFonts w:ascii="Cambria" w:hAnsi="Cambria"/>
          <w:b/>
        </w:rPr>
        <w:tab/>
        <w:t>:</w:t>
      </w:r>
      <w:r>
        <w:rPr>
          <w:rFonts w:ascii="Cambria" w:hAnsi="Cambria"/>
          <w:b/>
        </w:rPr>
        <w:tab/>
      </w:r>
      <w:r>
        <w:rPr>
          <w:rFonts w:ascii="Cambria" w:hAnsi="Cambria"/>
          <w:b/>
          <w:u w:val="single"/>
        </w:rPr>
        <w:t xml:space="preserve">ABB UK                                                       </w:t>
      </w:r>
      <w:r>
        <w:rPr>
          <w:rFonts w:ascii="Cambria" w:hAnsi="Cambria"/>
          <w:b/>
          <w:u w:val="single"/>
          <w:lang w:val="en-GB"/>
        </w:rPr>
        <w:t>October</w:t>
      </w:r>
      <w:r>
        <w:rPr>
          <w:rFonts w:ascii="Cambria" w:hAnsi="Cambria"/>
          <w:b/>
          <w:u w:val="single"/>
        </w:rPr>
        <w:t xml:space="preserve"> 201</w:t>
      </w:r>
      <w:r>
        <w:rPr>
          <w:rFonts w:ascii="Cambria" w:hAnsi="Cambria"/>
          <w:b/>
          <w:u w:val="single"/>
          <w:lang w:val="en-GB"/>
        </w:rPr>
        <w:t>7</w:t>
      </w:r>
      <w:r>
        <w:rPr>
          <w:rFonts w:ascii="Cambria" w:hAnsi="Cambria"/>
          <w:b/>
          <w:u w:val="single"/>
        </w:rPr>
        <w:t xml:space="preserve"> – </w:t>
      </w:r>
      <w:r>
        <w:rPr>
          <w:rFonts w:ascii="Cambria" w:hAnsi="Cambria"/>
          <w:b/>
          <w:u w:val="single"/>
          <w:lang w:val="en-GB"/>
        </w:rPr>
        <w:t>July</w:t>
      </w:r>
      <w:r>
        <w:rPr>
          <w:rFonts w:ascii="Cambria" w:hAnsi="Cambria"/>
          <w:b/>
          <w:u w:val="single"/>
        </w:rPr>
        <w:t xml:space="preserve">  201</w:t>
      </w:r>
      <w:r>
        <w:rPr>
          <w:rFonts w:ascii="Cambria" w:hAnsi="Cambria"/>
          <w:b/>
          <w:u w:val="single"/>
          <w:lang w:val="en-GB"/>
        </w:rPr>
        <w:t>8</w:t>
      </w:r>
    </w:p>
    <w:p w:rsidR="00A56456" w:rsidRDefault="00A56456">
      <w:pPr>
        <w:jc w:val="both"/>
        <w:rPr>
          <w:rFonts w:ascii="Cambria" w:hAnsi="Cambria"/>
          <w:b/>
          <w:u w:val="single"/>
          <w:lang w:val="en-GB"/>
        </w:rPr>
      </w:pPr>
    </w:p>
    <w:p w:rsidR="00A56456" w:rsidRDefault="00036B54">
      <w:pPr>
        <w:jc w:val="both"/>
        <w:rPr>
          <w:rFonts w:ascii="Cambria" w:hAnsi="Cambria"/>
          <w:b/>
        </w:rPr>
      </w:pPr>
      <w:r>
        <w:rPr>
          <w:rFonts w:ascii="Cambria" w:hAnsi="Cambria"/>
        </w:rPr>
        <w:t>Project</w:t>
      </w:r>
      <w:r>
        <w:rPr>
          <w:rFonts w:ascii="Cambria" w:hAnsi="Cambria"/>
        </w:rPr>
        <w:tab/>
      </w:r>
      <w:r>
        <w:rPr>
          <w:rFonts w:ascii="Cambria" w:hAnsi="Cambria"/>
        </w:rPr>
        <w:tab/>
        <w:t>:</w:t>
      </w:r>
      <w:r>
        <w:rPr>
          <w:rFonts w:ascii="Cambria" w:hAnsi="Cambria"/>
        </w:rPr>
        <w:tab/>
        <w:t>IIoT</w:t>
      </w:r>
    </w:p>
    <w:p w:rsidR="00A56456" w:rsidRDefault="00036B54">
      <w:pPr>
        <w:jc w:val="both"/>
        <w:rPr>
          <w:rFonts w:ascii="Cambria" w:hAnsi="Cambria"/>
        </w:rPr>
      </w:pPr>
      <w:r>
        <w:rPr>
          <w:rFonts w:ascii="Cambria" w:hAnsi="Cambria"/>
        </w:rPr>
        <w:t>Environment</w:t>
      </w:r>
      <w:r>
        <w:rPr>
          <w:rFonts w:ascii="Cambria" w:hAnsi="Cambria"/>
        </w:rPr>
        <w:tab/>
        <w:t>:</w:t>
      </w:r>
      <w:r>
        <w:rPr>
          <w:rFonts w:ascii="Cambria" w:hAnsi="Cambria"/>
        </w:rPr>
        <w:tab/>
        <w:t xml:space="preserve">GIT, </w:t>
      </w:r>
      <w:r>
        <w:rPr>
          <w:rFonts w:ascii="Cambria" w:hAnsi="Cambria"/>
          <w:lang w:val="en-GB"/>
        </w:rPr>
        <w:t xml:space="preserve">Ansible </w:t>
      </w:r>
      <w:r>
        <w:rPr>
          <w:rFonts w:ascii="Cambria" w:hAnsi="Cambria"/>
        </w:rPr>
        <w:t>, Maven, Jenkins, Red Hat Linux, Apache Tomcat, Oracle.</w:t>
      </w:r>
    </w:p>
    <w:p w:rsidR="00A56456" w:rsidRDefault="00036B54">
      <w:pPr>
        <w:jc w:val="both"/>
        <w:rPr>
          <w:rFonts w:ascii="Cambria" w:hAnsi="Cambria"/>
        </w:rPr>
      </w:pPr>
      <w:r>
        <w:rPr>
          <w:rFonts w:ascii="Cambria" w:hAnsi="Cambria"/>
        </w:rPr>
        <w:t>Role</w:t>
      </w:r>
      <w:r>
        <w:rPr>
          <w:rFonts w:ascii="Cambria" w:hAnsi="Cambria"/>
        </w:rPr>
        <w:tab/>
      </w:r>
      <w:r>
        <w:rPr>
          <w:rFonts w:ascii="Cambria" w:hAnsi="Cambria"/>
        </w:rPr>
        <w:tab/>
        <w:t>:</w:t>
      </w:r>
      <w:r>
        <w:rPr>
          <w:rFonts w:ascii="Cambria" w:hAnsi="Cambria"/>
        </w:rPr>
        <w:tab/>
        <w:t>Devops Engineer</w:t>
      </w:r>
    </w:p>
    <w:p w:rsidR="00A56456" w:rsidRDefault="00036B54">
      <w:pPr>
        <w:spacing w:line="360" w:lineRule="auto"/>
        <w:jc w:val="both"/>
        <w:rPr>
          <w:rFonts w:ascii="Cambria" w:hAnsi="Cambria" w:cs="Arial"/>
        </w:rPr>
      </w:pPr>
      <w:r>
        <w:rPr>
          <w:rFonts w:ascii="Cambria" w:hAnsi="Cambria"/>
        </w:rPr>
        <w:t>Team Size</w:t>
      </w:r>
      <w:r>
        <w:rPr>
          <w:rFonts w:ascii="Cambria" w:hAnsi="Cambria"/>
        </w:rPr>
        <w:tab/>
        <w:t>:               12</w:t>
      </w:r>
    </w:p>
    <w:p w:rsidR="00A56456" w:rsidRDefault="00036B54">
      <w:pPr>
        <w:jc w:val="both"/>
      </w:pPr>
      <w:r>
        <w:rPr>
          <w:rFonts w:ascii="Cambria" w:hAnsi="Cambria"/>
          <w:b/>
        </w:rPr>
        <w:t>Project Description</w:t>
      </w:r>
      <w:r>
        <w:rPr>
          <w:rFonts w:ascii="Cambria" w:hAnsi="Cambria"/>
        </w:rPr>
        <w:t xml:space="preserve">: This project is </w:t>
      </w:r>
      <w:r>
        <w:t>The Client is developed the project on the LOB of IIOT and we are maintain the Cloud platform on the Amazon Web Servics (AWS). The project has communicating with the different type pf electric devices and getting the data through the sensors which developed in the different technologies like, java and C#. We processing the data through customer register portal and Admin portal then sending the data to the cloud then process the data and loading into Hbase and for customer alerts developed the Read API</w:t>
      </w:r>
    </w:p>
    <w:p w:rsidR="00A56456" w:rsidRDefault="00A56456">
      <w:pPr>
        <w:rPr>
          <w:rFonts w:ascii="Cambria" w:hAnsi="Cambria" w:cs="Arial"/>
          <w:b/>
          <w:u w:val="single"/>
        </w:rPr>
      </w:pPr>
    </w:p>
    <w:p w:rsidR="00A56456" w:rsidRDefault="00036B54">
      <w:pPr>
        <w:rPr>
          <w:rFonts w:ascii="Cambria" w:hAnsi="Cambria" w:cs="Arial"/>
          <w:b/>
          <w:u w:val="single"/>
        </w:rPr>
      </w:pPr>
      <w:r>
        <w:rPr>
          <w:rFonts w:ascii="Cambria" w:hAnsi="Cambria" w:cs="Arial"/>
          <w:b/>
          <w:sz w:val="22"/>
          <w:szCs w:val="22"/>
          <w:u w:val="single"/>
        </w:rPr>
        <w:t>Responsibilities:</w:t>
      </w:r>
      <w:r>
        <w:rPr>
          <w:rFonts w:ascii="Cambria" w:hAnsi="Cambria" w:cs="Arial"/>
          <w:b/>
          <w:u w:val="single"/>
        </w:rPr>
        <w:t xml:space="preserve"> </w:t>
      </w:r>
      <w:r>
        <w:rPr>
          <w:rFonts w:ascii="Cambria" w:hAnsi="Cambria" w:cs="Arial"/>
          <w:b/>
          <w:u w:val="single"/>
        </w:rPr>
        <w:br/>
        <w:t xml:space="preserve"> </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 xml:space="preserve">Customize deployment process using  Linux shell to automate the overall deployment process </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 xml:space="preserve">Managing and Administrating GIT tools includes creating Branches, Tagging and  Access  </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Coordinating with developers and testers for SVN and GIT Related issues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Responsible for maintaining GIT and troubleshooting the daily issues.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Supporting Onsite deployment at onsite from off-shore</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 xml:space="preserve">Writing scripting in MAVEN from scratch </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Involved in editing the existing MAVEN files in case of errors or changes in the project requirements.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Worked on MAVEN to automate the build process and wrote shell script to automate deployment process.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Involved in setup of CI tool Jenkins, Nightly builds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 xml:space="preserve">Automate the build process using, GIT, and Maven, Jenkins, </w:t>
      </w:r>
      <w:r>
        <w:rPr>
          <w:rFonts w:ascii="Cambria" w:hAnsi="Cambria"/>
          <w:lang w:val="en-GB"/>
        </w:rPr>
        <w:t>Ansible</w:t>
      </w:r>
      <w:r>
        <w:rPr>
          <w:rFonts w:ascii="Cambria" w:hAnsi="Cambria"/>
        </w:rPr>
        <w:t>.</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Developing and maintaining build files by using MAVEN, Shell script.</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Responsible for creating the new projects &amp; new build setup using Jenkins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Responsible for the deployment on Linux for Dev/ QA, staging, productions environment</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Worked as a system administrator for the build and deployments process on the enterprise server.</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Prepare  build report monthly /yearly basis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Deploying the Ears, JAVA Wars and Jars appropriately and setting up the Apache Tomcat,jboss instances</w:t>
      </w:r>
    </w:p>
    <w:p w:rsidR="00A56456" w:rsidRDefault="00036B54">
      <w:pPr>
        <w:numPr>
          <w:ilvl w:val="0"/>
          <w:numId w:val="5"/>
        </w:numPr>
        <w:tabs>
          <w:tab w:val="left" w:pos="360"/>
        </w:tabs>
        <w:overflowPunct/>
        <w:autoSpaceDE/>
        <w:autoSpaceDN/>
        <w:adjustRightInd/>
        <w:textAlignment w:val="auto"/>
        <w:rPr>
          <w:rFonts w:ascii="Cambria" w:hAnsi="Cambria"/>
        </w:rPr>
      </w:pPr>
      <w:r>
        <w:rPr>
          <w:rFonts w:ascii="Cambria" w:hAnsi="Cambria"/>
        </w:rPr>
        <w:t>Trouble shooting and resolved issues in DEV /Test Environment</w:t>
      </w:r>
    </w:p>
    <w:p w:rsidR="00A56456" w:rsidRDefault="00036B54">
      <w:pPr>
        <w:numPr>
          <w:ilvl w:val="0"/>
          <w:numId w:val="5"/>
        </w:numPr>
        <w:tabs>
          <w:tab w:val="left" w:pos="360"/>
        </w:tabs>
        <w:overflowPunct/>
        <w:autoSpaceDE/>
        <w:autoSpaceDN/>
        <w:adjustRightInd/>
        <w:textAlignment w:val="auto"/>
        <w:rPr>
          <w:rFonts w:eastAsia="Calibri"/>
        </w:rPr>
      </w:pPr>
      <w:r>
        <w:rPr>
          <w:rFonts w:ascii="Cambria" w:hAnsi="Cambria"/>
        </w:rPr>
        <w:t>Participate in SCRUM meetings every day.</w:t>
      </w:r>
    </w:p>
    <w:p w:rsidR="00A56456" w:rsidRDefault="00A56456">
      <w:pPr>
        <w:overflowPunct/>
        <w:autoSpaceDE/>
        <w:autoSpaceDN/>
        <w:adjustRightInd/>
        <w:textAlignment w:val="auto"/>
        <w:rPr>
          <w:rFonts w:eastAsia="Calibri"/>
        </w:rPr>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A56456">
      <w:pPr>
        <w:overflowPunct/>
        <w:autoSpaceDE/>
        <w:autoSpaceDN/>
        <w:adjustRightInd/>
        <w:textAlignment w:val="auto"/>
      </w:pPr>
    </w:p>
    <w:p w:rsidR="00A56456" w:rsidRDefault="00036B54">
      <w:pPr>
        <w:tabs>
          <w:tab w:val="left" w:pos="1620"/>
        </w:tabs>
        <w:jc w:val="both"/>
        <w:rPr>
          <w:rFonts w:ascii="Cambria" w:hAnsi="Cambria" w:cs="Arial"/>
          <w:b/>
          <w:color w:val="00B0F0"/>
          <w:u w:val="single"/>
        </w:rPr>
      </w:pPr>
      <w:r>
        <w:rPr>
          <w:rFonts w:ascii="Cambria" w:hAnsi="Cambria" w:cs="Arial"/>
          <w:b/>
          <w:color w:val="00B0F0"/>
          <w:u w:val="single"/>
        </w:rPr>
        <w:t xml:space="preserve">#Project </w:t>
      </w:r>
      <w:r>
        <w:rPr>
          <w:rFonts w:ascii="Cambria" w:hAnsi="Cambria" w:cs="Arial"/>
          <w:b/>
          <w:color w:val="00B0F0"/>
          <w:u w:val="single"/>
          <w:lang w:val="en-GB"/>
        </w:rPr>
        <w:t>1</w:t>
      </w:r>
      <w:r>
        <w:rPr>
          <w:rFonts w:ascii="Cambria" w:hAnsi="Cambria" w:cs="Arial"/>
          <w:b/>
          <w:color w:val="00B0F0"/>
          <w:u w:val="single"/>
        </w:rPr>
        <w:t>:</w:t>
      </w:r>
    </w:p>
    <w:p w:rsidR="00A56456" w:rsidRDefault="00A56456">
      <w:pPr>
        <w:overflowPunct/>
        <w:autoSpaceDE/>
        <w:autoSpaceDN/>
        <w:adjustRightInd/>
        <w:textAlignment w:val="auto"/>
      </w:pPr>
    </w:p>
    <w:p w:rsidR="00A56456" w:rsidRDefault="00036B54">
      <w:pPr>
        <w:jc w:val="both"/>
        <w:rPr>
          <w:rFonts w:ascii="Cambria" w:hAnsi="Cambria"/>
          <w:b/>
          <w:lang w:val="en-GB"/>
        </w:rPr>
      </w:pPr>
      <w:r>
        <w:rPr>
          <w:rFonts w:ascii="Cambria" w:hAnsi="Cambria"/>
          <w:b/>
        </w:rPr>
        <w:t xml:space="preserve">Client </w:t>
      </w:r>
      <w:r>
        <w:rPr>
          <w:rFonts w:ascii="Cambria" w:hAnsi="Cambria"/>
          <w:b/>
        </w:rPr>
        <w:tab/>
      </w:r>
      <w:r>
        <w:rPr>
          <w:rFonts w:ascii="Cambria" w:hAnsi="Cambria"/>
          <w:b/>
        </w:rPr>
        <w:tab/>
        <w:t>:</w:t>
      </w:r>
      <w:r>
        <w:rPr>
          <w:rFonts w:ascii="Cambria" w:hAnsi="Cambria"/>
          <w:b/>
        </w:rPr>
        <w:tab/>
      </w:r>
      <w:r>
        <w:rPr>
          <w:rFonts w:ascii="Cambria" w:hAnsi="Cambria"/>
          <w:b/>
          <w:u w:val="single"/>
        </w:rPr>
        <w:t>HERBALIFE                                                             Ju</w:t>
      </w:r>
      <w:r>
        <w:rPr>
          <w:rFonts w:ascii="Cambria" w:hAnsi="Cambria"/>
          <w:b/>
          <w:u w:val="single"/>
          <w:lang w:val="en-GB"/>
        </w:rPr>
        <w:t xml:space="preserve">ne </w:t>
      </w:r>
      <w:r>
        <w:rPr>
          <w:rFonts w:ascii="Cambria" w:hAnsi="Cambria"/>
          <w:b/>
          <w:u w:val="single"/>
        </w:rPr>
        <w:t xml:space="preserve"> 201</w:t>
      </w:r>
      <w:r>
        <w:rPr>
          <w:rFonts w:ascii="Cambria" w:hAnsi="Cambria"/>
          <w:b/>
          <w:u w:val="single"/>
          <w:lang w:val="en-GB"/>
        </w:rPr>
        <w:t>6</w:t>
      </w:r>
      <w:r>
        <w:rPr>
          <w:rFonts w:ascii="Cambria" w:hAnsi="Cambria"/>
          <w:b/>
          <w:u w:val="single"/>
        </w:rPr>
        <w:t xml:space="preserve"> – </w:t>
      </w:r>
      <w:r>
        <w:rPr>
          <w:rFonts w:ascii="Cambria" w:hAnsi="Cambria"/>
          <w:b/>
          <w:u w:val="single"/>
          <w:lang w:val="en-GB"/>
        </w:rPr>
        <w:t xml:space="preserve">Aug </w:t>
      </w:r>
      <w:r>
        <w:rPr>
          <w:rFonts w:ascii="Cambria" w:hAnsi="Cambria"/>
          <w:b/>
          <w:u w:val="single"/>
        </w:rPr>
        <w:t xml:space="preserve"> 201</w:t>
      </w:r>
      <w:r>
        <w:rPr>
          <w:rFonts w:ascii="Cambria" w:hAnsi="Cambria"/>
          <w:b/>
          <w:u w:val="single"/>
          <w:lang w:val="en-GB"/>
        </w:rPr>
        <w:t>7</w:t>
      </w:r>
    </w:p>
    <w:p w:rsidR="00A56456" w:rsidRDefault="00A56456">
      <w:pPr>
        <w:jc w:val="both"/>
        <w:rPr>
          <w:rFonts w:ascii="Cambria" w:hAnsi="Cambria"/>
        </w:rPr>
      </w:pPr>
    </w:p>
    <w:p w:rsidR="00A56456" w:rsidRDefault="00036B54">
      <w:pPr>
        <w:jc w:val="both"/>
        <w:rPr>
          <w:rFonts w:ascii="Cambria" w:hAnsi="Cambria"/>
          <w:b/>
        </w:rPr>
      </w:pPr>
      <w:r>
        <w:rPr>
          <w:rFonts w:ascii="Cambria" w:hAnsi="Cambria"/>
        </w:rPr>
        <w:t>Environment</w:t>
      </w:r>
      <w:r>
        <w:rPr>
          <w:rFonts w:ascii="Cambria" w:hAnsi="Cambria"/>
        </w:rPr>
        <w:tab/>
        <w:t>:               JDK 1.7, Git ,GitHub,</w:t>
      </w:r>
      <w:r>
        <w:rPr>
          <w:rFonts w:ascii="Cambria" w:hAnsi="Cambria"/>
          <w:lang w:val="en-GB"/>
        </w:rPr>
        <w:t xml:space="preserve"> </w:t>
      </w:r>
      <w:r>
        <w:rPr>
          <w:rFonts w:ascii="Cambria" w:hAnsi="Cambria"/>
        </w:rPr>
        <w:t>Bit</w:t>
      </w:r>
      <w:r>
        <w:rPr>
          <w:rFonts w:ascii="Cambria" w:hAnsi="Cambria"/>
          <w:lang w:val="en-GB"/>
        </w:rPr>
        <w:t xml:space="preserve"> </w:t>
      </w:r>
      <w:r>
        <w:rPr>
          <w:rFonts w:ascii="Cambria" w:hAnsi="Cambria"/>
        </w:rPr>
        <w:t>Bucket,Windows,Web logic,Tomcat servers.</w:t>
      </w:r>
    </w:p>
    <w:p w:rsidR="00A56456" w:rsidRDefault="00036B54">
      <w:pPr>
        <w:jc w:val="both"/>
        <w:rPr>
          <w:rFonts w:ascii="Cambria" w:hAnsi="Cambria"/>
        </w:rPr>
      </w:pPr>
      <w:r>
        <w:rPr>
          <w:rFonts w:ascii="Cambria" w:hAnsi="Cambria"/>
        </w:rPr>
        <w:t xml:space="preserve">Domain            </w:t>
      </w:r>
      <w:r>
        <w:rPr>
          <w:rFonts w:ascii="Cambria" w:hAnsi="Cambria"/>
        </w:rPr>
        <w:tab/>
        <w:t xml:space="preserve">: </w:t>
      </w:r>
      <w:r>
        <w:rPr>
          <w:rFonts w:ascii="Cambria" w:hAnsi="Cambria"/>
        </w:rPr>
        <w:tab/>
        <w:t>Health care</w:t>
      </w:r>
    </w:p>
    <w:p w:rsidR="00A56456" w:rsidRDefault="00036B54">
      <w:pPr>
        <w:jc w:val="both"/>
        <w:rPr>
          <w:rFonts w:ascii="Cambria" w:hAnsi="Cambria"/>
        </w:rPr>
      </w:pPr>
      <w:r>
        <w:rPr>
          <w:rFonts w:ascii="Cambria" w:hAnsi="Cambria"/>
        </w:rPr>
        <w:t>Role</w:t>
      </w:r>
      <w:r>
        <w:rPr>
          <w:rFonts w:ascii="Cambria" w:hAnsi="Cambria"/>
        </w:rPr>
        <w:tab/>
      </w:r>
      <w:r>
        <w:rPr>
          <w:rFonts w:ascii="Cambria" w:hAnsi="Cambria"/>
        </w:rPr>
        <w:tab/>
        <w:t>:</w:t>
      </w:r>
      <w:r>
        <w:rPr>
          <w:rFonts w:ascii="Cambria" w:hAnsi="Cambria"/>
        </w:rPr>
        <w:tab/>
        <w:t>Build and Release Engineer</w:t>
      </w:r>
    </w:p>
    <w:p w:rsidR="00A56456" w:rsidRDefault="00036B54">
      <w:pPr>
        <w:spacing w:line="360" w:lineRule="auto"/>
        <w:jc w:val="both"/>
        <w:rPr>
          <w:rFonts w:ascii="Cambria" w:hAnsi="Cambria"/>
        </w:rPr>
      </w:pPr>
      <w:r>
        <w:rPr>
          <w:rFonts w:ascii="Cambria" w:hAnsi="Cambria"/>
        </w:rPr>
        <w:t>Team Size</w:t>
      </w:r>
      <w:r>
        <w:rPr>
          <w:rFonts w:ascii="Cambria" w:hAnsi="Cambria"/>
        </w:rPr>
        <w:tab/>
        <w:t xml:space="preserve">:             </w:t>
      </w:r>
      <w:r>
        <w:rPr>
          <w:rFonts w:ascii="Cambria" w:hAnsi="Cambria"/>
        </w:rPr>
        <w:tab/>
        <w:t>09</w:t>
      </w:r>
    </w:p>
    <w:p w:rsidR="00A56456" w:rsidRDefault="00036B54">
      <w:pPr>
        <w:spacing w:line="276" w:lineRule="auto"/>
        <w:rPr>
          <w:rFonts w:ascii="Cambria" w:hAnsi="Cambria"/>
        </w:rPr>
      </w:pPr>
      <w:r>
        <w:rPr>
          <w:rFonts w:ascii="Cambria" w:hAnsi="Cambria"/>
          <w:b/>
        </w:rPr>
        <w:t>Project Description</w:t>
      </w:r>
      <w:r>
        <w:rPr>
          <w:rFonts w:ascii="Cambria" w:hAnsi="Cambria"/>
        </w:rPr>
        <w:t>: Herbalife International is a global </w:t>
      </w:r>
      <w:hyperlink r:id="rId8" w:tooltip="Multi-level marketing" w:history="1">
        <w:r>
          <w:rPr>
            <w:rFonts w:ascii="Cambria" w:hAnsi="Cambria"/>
          </w:rPr>
          <w:t>multi-level marketing</w:t>
        </w:r>
      </w:hyperlink>
      <w:r>
        <w:rPr>
          <w:rFonts w:ascii="Cambria" w:hAnsi="Cambria"/>
        </w:rPr>
        <w:t> corporation that develops, markets and sells nutrition supplements, weight management, sports nutrition and personal-care products.In this project we used GIT as an scm tool and MAVEN as an build tool and we github as our remote repository.</w:t>
      </w:r>
    </w:p>
    <w:p w:rsidR="00A56456" w:rsidRDefault="00A56456">
      <w:pPr>
        <w:overflowPunct/>
        <w:textAlignment w:val="auto"/>
        <w:rPr>
          <w:rFonts w:ascii="Cambria" w:hAnsi="Cambria" w:cs="Arial"/>
          <w:b/>
          <w:sz w:val="22"/>
          <w:szCs w:val="22"/>
          <w:u w:val="single"/>
        </w:rPr>
      </w:pPr>
    </w:p>
    <w:p w:rsidR="00A56456" w:rsidRDefault="00036B54">
      <w:pPr>
        <w:overflowPunct/>
        <w:textAlignment w:val="auto"/>
        <w:rPr>
          <w:rFonts w:ascii="Cambria" w:hAnsi="Cambria" w:cs="Arial"/>
          <w:b/>
          <w:sz w:val="22"/>
          <w:szCs w:val="22"/>
          <w:u w:val="single"/>
        </w:rPr>
      </w:pPr>
      <w:r>
        <w:rPr>
          <w:rFonts w:ascii="Cambria" w:hAnsi="Cambria" w:cs="Arial"/>
          <w:b/>
          <w:sz w:val="22"/>
          <w:szCs w:val="22"/>
          <w:u w:val="single"/>
        </w:rPr>
        <w:t xml:space="preserve">Responsibilities: </w:t>
      </w:r>
      <w:r>
        <w:rPr>
          <w:rFonts w:ascii="Cambria" w:hAnsi="Cambria" w:cs="Arial"/>
          <w:b/>
          <w:sz w:val="22"/>
          <w:szCs w:val="22"/>
          <w:u w:val="single"/>
        </w:rPr>
        <w:br/>
        <w:t xml:space="preserve"> </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Working as Admin in GIT.</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Create repository using Git.</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Resolve the merge conflicts in Git.</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To take the request for pull.</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Cloning the repository by using github.</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Hans on experience in github.</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Give the permission to the teams using github.</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Verify day to day log files and resolve issues.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Good experience in distributed vcs system like Git.</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Good Experience in Resolving Git conflicts.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Need to a Provide a branch access and repository access to users.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As a Scm admin creating groups users projects verifying audit logs.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Good Experience on day to day Stash Backup.</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Involving Branching and merging operations.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Need to create tag for every releases.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Perform deployments through application server in Weblogic.</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Deployed various artifacts like WAR, EAR into  Application server automatically.</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Project involved the usage of maintaining repository and version controlling.</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Utilize Service Snow for issue reporting, status and activity planning.</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Participated in all phases of Build and Release activities.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 xml:space="preserve">Daily Meeting and maintaining up to date information on environments. </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Involved in the creation of jar, war files and deployed the same in Weblogic and Tomcat Application Servers.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Communicating with developers for build plan and build failures.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Active participation in Build and release process.</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Working closely with Dev &amp; QA teams to ensure high quality and timely delivery of code.</w:t>
      </w:r>
    </w:p>
    <w:p w:rsidR="00A56456" w:rsidRDefault="00036B54">
      <w:pPr>
        <w:numPr>
          <w:ilvl w:val="0"/>
          <w:numId w:val="5"/>
        </w:numPr>
        <w:tabs>
          <w:tab w:val="left" w:pos="0"/>
          <w:tab w:val="left" w:pos="360"/>
        </w:tabs>
        <w:overflowPunct/>
        <w:autoSpaceDE/>
        <w:autoSpaceDN/>
        <w:adjustRightInd/>
        <w:textAlignment w:val="auto"/>
        <w:rPr>
          <w:rFonts w:ascii="Cambria" w:hAnsi="Cambria"/>
        </w:rPr>
      </w:pPr>
      <w:r>
        <w:rPr>
          <w:rFonts w:ascii="Cambria" w:hAnsi="Cambria"/>
        </w:rPr>
        <w:t>Creating War files using Ant Script.</w:t>
      </w:r>
    </w:p>
    <w:p w:rsidR="00036B54" w:rsidRDefault="00036B54">
      <w:pPr>
        <w:numPr>
          <w:ilvl w:val="0"/>
          <w:numId w:val="5"/>
        </w:numPr>
        <w:tabs>
          <w:tab w:val="left" w:pos="0"/>
          <w:tab w:val="left" w:pos="360"/>
        </w:tabs>
        <w:overflowPunct/>
        <w:autoSpaceDE/>
        <w:autoSpaceDN/>
        <w:adjustRightInd/>
        <w:textAlignment w:val="auto"/>
      </w:pPr>
      <w:r>
        <w:rPr>
          <w:rFonts w:ascii="Cambria" w:hAnsi="Cambria"/>
        </w:rPr>
        <w:t>Performing deployments to multiple environments like Dev, QA, UAT &amp; Production environments.</w:t>
      </w:r>
      <w:r w:rsidR="00707883">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d75972526bd324bbc17f1fc2ee4d3b7f134f530e18705c4458440321091b5b58110911011442515c094356014b4450530401195c1333471b1b1115475a5b0c5448011503504e1c180c571833471b1b0414475f5a0a4d584b50535a4f162e024b4340010d120213105b5c0c004d145c455715445a5c5d57421a081105431458090d074b100a12031753444f4a081e0103030713425e5b0a574a140e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d75972526bd324bbc17f1fc2ee4d3b7f134f530e18705c4458440321091b5b58110911011442515c094356014b4450530401195c1333471b1b1115475a5b0c5448011503504e1c180c571833471b1b0414475f5a0a4d584b50535a4f162e024b4340010d120213105b5c0c004d145c455715445a5c5d57421a081105431458090d074b100a12031753444f4a081e0103030713425e5b0a574a140e034e6&amp;docType=doc"/>
                    <pic:cNvPicPr>
                      <a:picLocks noChangeAspect="1" noChangeArrowheads="1"/>
                    </pic:cNvPicPr>
                  </pic:nvPicPr>
                  <pic:blipFill>
                    <a:blip r:link="rId9"/>
                    <a:srcRect/>
                    <a:stretch>
                      <a:fillRect/>
                    </a:stretch>
                  </pic:blipFill>
                  <pic:spPr bwMode="auto">
                    <a:xfrm>
                      <a:off x="0" y="0"/>
                      <a:ext cx="12700" cy="12700"/>
                    </a:xfrm>
                    <a:prstGeom prst="rect">
                      <a:avLst/>
                    </a:prstGeom>
                    <a:noFill/>
                  </pic:spPr>
                </pic:pic>
              </a:graphicData>
            </a:graphic>
          </wp:anchor>
        </w:drawing>
      </w:r>
    </w:p>
    <w:sectPr w:rsidR="00036B54" w:rsidSect="00A56456">
      <w:footerReference w:type="default" r:id="rId10"/>
      <w:endnotePr>
        <w:numFmt w:val="decimal"/>
        <w:numStart w:val="0"/>
      </w:endnotePr>
      <w:pgSz w:w="11907" w:h="16839"/>
      <w:pgMar w:top="1440" w:right="1800" w:bottom="1440" w:left="180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1F2" w:rsidRDefault="001041F2">
      <w:r>
        <w:separator/>
      </w:r>
    </w:p>
  </w:endnote>
  <w:endnote w:type="continuationSeparator" w:id="1">
    <w:p w:rsidR="001041F2" w:rsidRDefault="001041F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FNHIJ F+ Minion">
    <w:altName w:val="Segoe Print"/>
    <w:charset w:val="00"/>
    <w:family w:val="roman"/>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horndale">
    <w:altName w:val="Times New Roman"/>
    <w:charset w:val="00"/>
    <w:family w:val="roman"/>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456" w:rsidRDefault="00A56456">
    <w:pPr>
      <w:pStyle w:val="Footer"/>
      <w:jc w:val="center"/>
      <w:rPr>
        <w:rFonts w:ascii="Arial" w:hAnsi="Arial"/>
        <w:b/>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1F2" w:rsidRDefault="001041F2">
      <w:r>
        <w:separator/>
      </w:r>
    </w:p>
  </w:footnote>
  <w:footnote w:type="continuationSeparator" w:id="1">
    <w:p w:rsidR="001041F2" w:rsidRDefault="001041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nsid w:val="00000003"/>
    <w:multiLevelType w:val="multilevel"/>
    <w:tmpl w:val="00000003"/>
    <w:lvl w:ilvl="0">
      <w:start w:val="1"/>
      <w:numFmt w:val="bullet"/>
      <w:lvlText w:val=""/>
      <w:lvlJc w:val="left"/>
      <w:pPr>
        <w:tabs>
          <w:tab w:val="num" w:pos="360"/>
        </w:tabs>
        <w:ind w:left="360" w:hanging="360"/>
      </w:pPr>
      <w:rPr>
        <w:rFonts w:ascii="Symbol" w:hAnsi="Symbol" w:hint="default"/>
        <w:caps w:val="0"/>
        <w:vanish w:val="0"/>
        <w:color w:val="000000"/>
        <w:sz w:val="16"/>
        <w:vertAlign w:val="baseline"/>
      </w:rPr>
    </w:lvl>
    <w:lvl w:ilvl="1">
      <w:start w:val="1"/>
      <w:numFmt w:val="bullet"/>
      <w:lvlText w:val="o"/>
      <w:lvlJc w:val="left"/>
      <w:pPr>
        <w:tabs>
          <w:tab w:val="num" w:pos="1440"/>
        </w:tabs>
        <w:ind w:left="1440" w:hanging="360"/>
      </w:pPr>
      <w:rPr>
        <w:rFonts w:ascii="Courier New" w:hAnsi="Courier New" w:cs="Wingdings 2"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2"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2"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05"/>
    <w:multiLevelType w:val="multilevel"/>
    <w:tmpl w:val="00000005"/>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06"/>
    <w:multiLevelType w:val="multilevel"/>
    <w:tmpl w:val="0000000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630"/>
        </w:tabs>
        <w:ind w:left="630" w:hanging="360"/>
      </w:pPr>
      <w:rPr>
        <w:rFonts w:ascii="Courier New" w:hAnsi="Courier New" w:hint="default"/>
      </w:rPr>
    </w:lvl>
    <w:lvl w:ilvl="2">
      <w:start w:val="1"/>
      <w:numFmt w:val="bullet"/>
      <w:lvlText w:val=""/>
      <w:lvlJc w:val="left"/>
      <w:pPr>
        <w:tabs>
          <w:tab w:val="num" w:pos="1350"/>
        </w:tabs>
        <w:ind w:left="1350" w:hanging="360"/>
      </w:pPr>
      <w:rPr>
        <w:rFonts w:ascii="Wingdings" w:hAnsi="Wingdings" w:hint="default"/>
      </w:rPr>
    </w:lvl>
    <w:lvl w:ilvl="3">
      <w:start w:val="1"/>
      <w:numFmt w:val="bullet"/>
      <w:lvlText w:val=""/>
      <w:lvlJc w:val="left"/>
      <w:pPr>
        <w:tabs>
          <w:tab w:val="num" w:pos="2070"/>
        </w:tabs>
        <w:ind w:left="2070" w:hanging="360"/>
      </w:pPr>
      <w:rPr>
        <w:rFonts w:ascii="Symbol" w:hAnsi="Symbol" w:hint="default"/>
      </w:rPr>
    </w:lvl>
    <w:lvl w:ilvl="4">
      <w:start w:val="1"/>
      <w:numFmt w:val="bullet"/>
      <w:lvlText w:val="o"/>
      <w:lvlJc w:val="left"/>
      <w:pPr>
        <w:tabs>
          <w:tab w:val="num" w:pos="2790"/>
        </w:tabs>
        <w:ind w:left="2790" w:hanging="360"/>
      </w:pPr>
      <w:rPr>
        <w:rFonts w:ascii="Courier New" w:hAnsi="Courier New" w:hint="default"/>
      </w:rPr>
    </w:lvl>
    <w:lvl w:ilvl="5">
      <w:start w:val="1"/>
      <w:numFmt w:val="bullet"/>
      <w:lvlText w:val=""/>
      <w:lvlJc w:val="left"/>
      <w:pPr>
        <w:tabs>
          <w:tab w:val="num" w:pos="3510"/>
        </w:tabs>
        <w:ind w:left="3510" w:hanging="360"/>
      </w:pPr>
      <w:rPr>
        <w:rFonts w:ascii="Wingdings" w:hAnsi="Wingdings" w:hint="default"/>
      </w:rPr>
    </w:lvl>
    <w:lvl w:ilvl="6">
      <w:start w:val="1"/>
      <w:numFmt w:val="bullet"/>
      <w:lvlText w:val=""/>
      <w:lvlJc w:val="left"/>
      <w:pPr>
        <w:tabs>
          <w:tab w:val="num" w:pos="4230"/>
        </w:tabs>
        <w:ind w:left="4230" w:hanging="360"/>
      </w:pPr>
      <w:rPr>
        <w:rFonts w:ascii="Symbol" w:hAnsi="Symbol" w:hint="default"/>
      </w:rPr>
    </w:lvl>
    <w:lvl w:ilvl="7">
      <w:start w:val="1"/>
      <w:numFmt w:val="bullet"/>
      <w:lvlText w:val="o"/>
      <w:lvlJc w:val="left"/>
      <w:pPr>
        <w:tabs>
          <w:tab w:val="num" w:pos="4950"/>
        </w:tabs>
        <w:ind w:left="4950" w:hanging="360"/>
      </w:pPr>
      <w:rPr>
        <w:rFonts w:ascii="Courier New" w:hAnsi="Courier New" w:hint="default"/>
      </w:rPr>
    </w:lvl>
    <w:lvl w:ilvl="8">
      <w:start w:val="1"/>
      <w:numFmt w:val="bullet"/>
      <w:lvlText w:val=""/>
      <w:lvlJc w:val="left"/>
      <w:pPr>
        <w:tabs>
          <w:tab w:val="num" w:pos="5670"/>
        </w:tabs>
        <w:ind w:left="5670" w:hanging="360"/>
      </w:pPr>
      <w:rPr>
        <w:rFonts w:ascii="Wingdings" w:hAnsi="Wingdings" w:hint="default"/>
      </w:rPr>
    </w:lvl>
  </w:abstractNum>
  <w:abstractNum w:abstractNumId="4">
    <w:nsid w:val="00000009"/>
    <w:multiLevelType w:val="multilevel"/>
    <w:tmpl w:val="00000009"/>
    <w:lvl w:ilvl="0">
      <w:start w:val="1"/>
      <w:numFmt w:val="bullet"/>
      <w:lvlText w:val=""/>
      <w:lvlJc w:val="left"/>
      <w:pPr>
        <w:ind w:left="360" w:hanging="360"/>
      </w:pPr>
      <w:rPr>
        <w:rFonts w:ascii="Symbol" w:hAnsi="Symbol" w:hint="default"/>
      </w:rPr>
    </w:lvl>
    <w:lvl w:ilvl="1">
      <w:start w:val="1"/>
      <w:numFmt w:val="bullet"/>
      <w:lvlRestart w:val="0"/>
      <w:lvlText w:val="o"/>
      <w:lvlJc w:val="left"/>
      <w:pPr>
        <w:ind w:left="1080" w:hanging="360"/>
      </w:pPr>
      <w:rPr>
        <w:rFonts w:ascii="Courier New" w:hAnsi="Courier New" w:cs="Courier New" w:hint="default"/>
      </w:rPr>
    </w:lvl>
    <w:lvl w:ilvl="2">
      <w:start w:val="1"/>
      <w:numFmt w:val="bullet"/>
      <w:lvlRestart w:val="0"/>
      <w:lvlText w:val=""/>
      <w:lvlJc w:val="left"/>
      <w:pPr>
        <w:ind w:left="1800" w:hanging="360"/>
      </w:pPr>
      <w:rPr>
        <w:rFonts w:ascii="Wingdings" w:hAnsi="Wingdings" w:hint="default"/>
      </w:rPr>
    </w:lvl>
    <w:lvl w:ilvl="3">
      <w:start w:val="1"/>
      <w:numFmt w:val="bullet"/>
      <w:lvlRestart w:val="0"/>
      <w:lvlText w:val=""/>
      <w:lvlJc w:val="left"/>
      <w:pPr>
        <w:ind w:left="2520" w:hanging="360"/>
      </w:pPr>
      <w:rPr>
        <w:rFonts w:ascii="Symbol" w:hAnsi="Symbol" w:hint="default"/>
      </w:rPr>
    </w:lvl>
    <w:lvl w:ilvl="4">
      <w:start w:val="1"/>
      <w:numFmt w:val="bullet"/>
      <w:lvlRestart w:val="0"/>
      <w:lvlText w:val="o"/>
      <w:lvlJc w:val="left"/>
      <w:pPr>
        <w:ind w:left="3240" w:hanging="360"/>
      </w:pPr>
      <w:rPr>
        <w:rFonts w:ascii="Courier New" w:hAnsi="Courier New" w:cs="Courier New" w:hint="default"/>
      </w:rPr>
    </w:lvl>
    <w:lvl w:ilvl="5">
      <w:start w:val="1"/>
      <w:numFmt w:val="bullet"/>
      <w:lvlRestart w:val="0"/>
      <w:lvlText w:val=""/>
      <w:lvlJc w:val="left"/>
      <w:pPr>
        <w:ind w:left="3960" w:hanging="360"/>
      </w:pPr>
      <w:rPr>
        <w:rFonts w:ascii="Wingdings" w:hAnsi="Wingdings" w:hint="default"/>
      </w:rPr>
    </w:lvl>
    <w:lvl w:ilvl="6">
      <w:start w:val="1"/>
      <w:numFmt w:val="bullet"/>
      <w:lvlRestart w:val="0"/>
      <w:lvlText w:val=""/>
      <w:lvlJc w:val="left"/>
      <w:pPr>
        <w:ind w:left="4680" w:hanging="360"/>
      </w:pPr>
      <w:rPr>
        <w:rFonts w:ascii="Symbol" w:hAnsi="Symbol" w:hint="default"/>
      </w:rPr>
    </w:lvl>
    <w:lvl w:ilvl="7">
      <w:start w:val="1"/>
      <w:numFmt w:val="bullet"/>
      <w:lvlRestart w:val="0"/>
      <w:lvlText w:val="o"/>
      <w:lvlJc w:val="left"/>
      <w:pPr>
        <w:ind w:left="5400" w:hanging="360"/>
      </w:pPr>
      <w:rPr>
        <w:rFonts w:ascii="Courier New" w:hAnsi="Courier New" w:cs="Courier New" w:hint="default"/>
      </w:rPr>
    </w:lvl>
    <w:lvl w:ilvl="8">
      <w:start w:val="1"/>
      <w:numFmt w:val="bullet"/>
      <w:lvlRestart w:val="0"/>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20"/>
  <w:drawingGridHorizontalSpacing w:val="120"/>
  <w:drawingGridVerticalSpacing w:val="120"/>
  <w:doNotUseMarginsForDrawingGridOrigin/>
  <w:doNotShadeFormData/>
  <w:noPunctuationKerning/>
  <w:characterSpacingControl w:val="doNotCompress"/>
  <w:hdrShapeDefaults>
    <o:shapedefaults v:ext="edit" spidmax="9218"/>
  </w:hdrShapeDefaults>
  <w:footnotePr>
    <w:footnote w:id="0"/>
    <w:footnote w:id="1"/>
  </w:footnotePr>
  <w:endnotePr>
    <w:pos w:val="sectEnd"/>
    <w:numFmt w:val="decimal"/>
    <w:numStart w:val="0"/>
    <w:endnote w:id="0"/>
    <w:endnote w:id="1"/>
  </w:endnotePr>
  <w:compat>
    <w:spaceForUL/>
    <w:doNotLeaveBackslashAlone/>
    <w:doNotExpandShiftReturn/>
    <w:useFELayout/>
  </w:compat>
  <w:rsids>
    <w:rsidRoot w:val="00172A27"/>
    <w:rsid w:val="00000BDE"/>
    <w:rsid w:val="00000C17"/>
    <w:rsid w:val="0000392F"/>
    <w:rsid w:val="00003A0B"/>
    <w:rsid w:val="0000405E"/>
    <w:rsid w:val="000049D3"/>
    <w:rsid w:val="00005F67"/>
    <w:rsid w:val="00007087"/>
    <w:rsid w:val="0000764D"/>
    <w:rsid w:val="00007997"/>
    <w:rsid w:val="0001034A"/>
    <w:rsid w:val="00011255"/>
    <w:rsid w:val="0001214B"/>
    <w:rsid w:val="000135E5"/>
    <w:rsid w:val="000137E2"/>
    <w:rsid w:val="00014F42"/>
    <w:rsid w:val="000171E1"/>
    <w:rsid w:val="0001750F"/>
    <w:rsid w:val="00020214"/>
    <w:rsid w:val="00020F74"/>
    <w:rsid w:val="00021035"/>
    <w:rsid w:val="00021645"/>
    <w:rsid w:val="00022FBC"/>
    <w:rsid w:val="00023006"/>
    <w:rsid w:val="00024A3D"/>
    <w:rsid w:val="00025405"/>
    <w:rsid w:val="00026DB1"/>
    <w:rsid w:val="00026F5C"/>
    <w:rsid w:val="00026F97"/>
    <w:rsid w:val="00027979"/>
    <w:rsid w:val="00027FB1"/>
    <w:rsid w:val="000307B8"/>
    <w:rsid w:val="000338DC"/>
    <w:rsid w:val="000354F5"/>
    <w:rsid w:val="00035ACA"/>
    <w:rsid w:val="00036B54"/>
    <w:rsid w:val="0003726E"/>
    <w:rsid w:val="0004011D"/>
    <w:rsid w:val="000403AF"/>
    <w:rsid w:val="00041ACC"/>
    <w:rsid w:val="00041B16"/>
    <w:rsid w:val="000431E2"/>
    <w:rsid w:val="000437F2"/>
    <w:rsid w:val="00044F35"/>
    <w:rsid w:val="00046CAF"/>
    <w:rsid w:val="00046D3D"/>
    <w:rsid w:val="00047695"/>
    <w:rsid w:val="0005047D"/>
    <w:rsid w:val="00050D02"/>
    <w:rsid w:val="00050E3A"/>
    <w:rsid w:val="00051852"/>
    <w:rsid w:val="00051AD9"/>
    <w:rsid w:val="00053661"/>
    <w:rsid w:val="00053835"/>
    <w:rsid w:val="0005434D"/>
    <w:rsid w:val="000608EC"/>
    <w:rsid w:val="000613ED"/>
    <w:rsid w:val="00064271"/>
    <w:rsid w:val="0006577D"/>
    <w:rsid w:val="00065F70"/>
    <w:rsid w:val="00066FD5"/>
    <w:rsid w:val="00067115"/>
    <w:rsid w:val="00067908"/>
    <w:rsid w:val="00067BD9"/>
    <w:rsid w:val="00070163"/>
    <w:rsid w:val="00071419"/>
    <w:rsid w:val="000726D4"/>
    <w:rsid w:val="00073816"/>
    <w:rsid w:val="00074096"/>
    <w:rsid w:val="00074DE1"/>
    <w:rsid w:val="00075960"/>
    <w:rsid w:val="000820F5"/>
    <w:rsid w:val="00085627"/>
    <w:rsid w:val="00085873"/>
    <w:rsid w:val="00087C39"/>
    <w:rsid w:val="00091AA4"/>
    <w:rsid w:val="00091C7F"/>
    <w:rsid w:val="000930A1"/>
    <w:rsid w:val="00093672"/>
    <w:rsid w:val="0009470E"/>
    <w:rsid w:val="00094C54"/>
    <w:rsid w:val="000970DB"/>
    <w:rsid w:val="000A51DB"/>
    <w:rsid w:val="000A608B"/>
    <w:rsid w:val="000A72C4"/>
    <w:rsid w:val="000A7649"/>
    <w:rsid w:val="000B1E70"/>
    <w:rsid w:val="000B2FCB"/>
    <w:rsid w:val="000B4782"/>
    <w:rsid w:val="000B492B"/>
    <w:rsid w:val="000C03BF"/>
    <w:rsid w:val="000C0F7B"/>
    <w:rsid w:val="000C39A9"/>
    <w:rsid w:val="000D069C"/>
    <w:rsid w:val="000D12CA"/>
    <w:rsid w:val="000D1D95"/>
    <w:rsid w:val="000D3BE3"/>
    <w:rsid w:val="000D4AF5"/>
    <w:rsid w:val="000E03CC"/>
    <w:rsid w:val="000E3987"/>
    <w:rsid w:val="000E4B1F"/>
    <w:rsid w:val="000F1BDC"/>
    <w:rsid w:val="000F240E"/>
    <w:rsid w:val="000F3E1B"/>
    <w:rsid w:val="000F4005"/>
    <w:rsid w:val="000F4B76"/>
    <w:rsid w:val="000F5F5B"/>
    <w:rsid w:val="000F6EE7"/>
    <w:rsid w:val="00100605"/>
    <w:rsid w:val="00100CDE"/>
    <w:rsid w:val="00102D76"/>
    <w:rsid w:val="001041F2"/>
    <w:rsid w:val="00104FC0"/>
    <w:rsid w:val="001059D0"/>
    <w:rsid w:val="0010618D"/>
    <w:rsid w:val="00112307"/>
    <w:rsid w:val="001158D0"/>
    <w:rsid w:val="00115DD8"/>
    <w:rsid w:val="001165B2"/>
    <w:rsid w:val="00117BC3"/>
    <w:rsid w:val="00121D9B"/>
    <w:rsid w:val="00122CBA"/>
    <w:rsid w:val="001238F3"/>
    <w:rsid w:val="00131459"/>
    <w:rsid w:val="001321E7"/>
    <w:rsid w:val="00141F5F"/>
    <w:rsid w:val="00144040"/>
    <w:rsid w:val="0014615A"/>
    <w:rsid w:val="001470EC"/>
    <w:rsid w:val="00147B83"/>
    <w:rsid w:val="0015035E"/>
    <w:rsid w:val="00151C4A"/>
    <w:rsid w:val="00152332"/>
    <w:rsid w:val="001524A4"/>
    <w:rsid w:val="001538EA"/>
    <w:rsid w:val="00154130"/>
    <w:rsid w:val="001549F4"/>
    <w:rsid w:val="0015626C"/>
    <w:rsid w:val="00156572"/>
    <w:rsid w:val="00160277"/>
    <w:rsid w:val="001636A0"/>
    <w:rsid w:val="0016739B"/>
    <w:rsid w:val="00170A63"/>
    <w:rsid w:val="00172A27"/>
    <w:rsid w:val="00172F7E"/>
    <w:rsid w:val="00174A8D"/>
    <w:rsid w:val="00175E1D"/>
    <w:rsid w:val="00176150"/>
    <w:rsid w:val="001765C1"/>
    <w:rsid w:val="00176E67"/>
    <w:rsid w:val="00180891"/>
    <w:rsid w:val="001812AF"/>
    <w:rsid w:val="001813E2"/>
    <w:rsid w:val="0018269F"/>
    <w:rsid w:val="00182862"/>
    <w:rsid w:val="00182D99"/>
    <w:rsid w:val="0018359F"/>
    <w:rsid w:val="0018425A"/>
    <w:rsid w:val="00184B17"/>
    <w:rsid w:val="00184E15"/>
    <w:rsid w:val="00185E2B"/>
    <w:rsid w:val="00186197"/>
    <w:rsid w:val="001865D0"/>
    <w:rsid w:val="00187B50"/>
    <w:rsid w:val="00191764"/>
    <w:rsid w:val="001928C9"/>
    <w:rsid w:val="00192DA7"/>
    <w:rsid w:val="0019481F"/>
    <w:rsid w:val="001956EB"/>
    <w:rsid w:val="00196DF0"/>
    <w:rsid w:val="001A2EDE"/>
    <w:rsid w:val="001A370E"/>
    <w:rsid w:val="001A4004"/>
    <w:rsid w:val="001A6B0D"/>
    <w:rsid w:val="001B1CE9"/>
    <w:rsid w:val="001B3EEF"/>
    <w:rsid w:val="001B5B16"/>
    <w:rsid w:val="001C0E48"/>
    <w:rsid w:val="001C11D1"/>
    <w:rsid w:val="001C1466"/>
    <w:rsid w:val="001C17DF"/>
    <w:rsid w:val="001C479B"/>
    <w:rsid w:val="001C4E69"/>
    <w:rsid w:val="001C53CC"/>
    <w:rsid w:val="001C5C5B"/>
    <w:rsid w:val="001C72AC"/>
    <w:rsid w:val="001C7DCE"/>
    <w:rsid w:val="001D04DB"/>
    <w:rsid w:val="001D4A21"/>
    <w:rsid w:val="001D5A09"/>
    <w:rsid w:val="001E0371"/>
    <w:rsid w:val="001E0DD8"/>
    <w:rsid w:val="001E1746"/>
    <w:rsid w:val="001E29E2"/>
    <w:rsid w:val="001E37F1"/>
    <w:rsid w:val="001E3FE5"/>
    <w:rsid w:val="001E62DC"/>
    <w:rsid w:val="001E6FE1"/>
    <w:rsid w:val="001E7EEB"/>
    <w:rsid w:val="001E7FA7"/>
    <w:rsid w:val="001F06EF"/>
    <w:rsid w:val="001F4F67"/>
    <w:rsid w:val="001F5089"/>
    <w:rsid w:val="001F6CF3"/>
    <w:rsid w:val="002016BE"/>
    <w:rsid w:val="00201817"/>
    <w:rsid w:val="0020349B"/>
    <w:rsid w:val="002035F2"/>
    <w:rsid w:val="002115C4"/>
    <w:rsid w:val="002115DE"/>
    <w:rsid w:val="00211C9C"/>
    <w:rsid w:val="00211D22"/>
    <w:rsid w:val="0021211E"/>
    <w:rsid w:val="00215752"/>
    <w:rsid w:val="00216A20"/>
    <w:rsid w:val="00217206"/>
    <w:rsid w:val="0021777E"/>
    <w:rsid w:val="00220692"/>
    <w:rsid w:val="0022074A"/>
    <w:rsid w:val="00221C9F"/>
    <w:rsid w:val="00222BB4"/>
    <w:rsid w:val="00222D82"/>
    <w:rsid w:val="00223405"/>
    <w:rsid w:val="002244C7"/>
    <w:rsid w:val="00226473"/>
    <w:rsid w:val="002303C8"/>
    <w:rsid w:val="0023217B"/>
    <w:rsid w:val="002348BC"/>
    <w:rsid w:val="002349F1"/>
    <w:rsid w:val="00235D6D"/>
    <w:rsid w:val="00235F05"/>
    <w:rsid w:val="0023680D"/>
    <w:rsid w:val="002372B3"/>
    <w:rsid w:val="002372EB"/>
    <w:rsid w:val="00242A20"/>
    <w:rsid w:val="0024619E"/>
    <w:rsid w:val="0025077B"/>
    <w:rsid w:val="0025188F"/>
    <w:rsid w:val="002556E9"/>
    <w:rsid w:val="002566A3"/>
    <w:rsid w:val="00256F41"/>
    <w:rsid w:val="00260AD2"/>
    <w:rsid w:val="002614C5"/>
    <w:rsid w:val="00262175"/>
    <w:rsid w:val="00262875"/>
    <w:rsid w:val="0026445C"/>
    <w:rsid w:val="002646F6"/>
    <w:rsid w:val="0026582C"/>
    <w:rsid w:val="0026660E"/>
    <w:rsid w:val="0026680D"/>
    <w:rsid w:val="002678CD"/>
    <w:rsid w:val="00272A65"/>
    <w:rsid w:val="00274201"/>
    <w:rsid w:val="0027517C"/>
    <w:rsid w:val="002757B8"/>
    <w:rsid w:val="00276868"/>
    <w:rsid w:val="00276FA6"/>
    <w:rsid w:val="00277932"/>
    <w:rsid w:val="002802BC"/>
    <w:rsid w:val="002817B0"/>
    <w:rsid w:val="002819AE"/>
    <w:rsid w:val="00281B39"/>
    <w:rsid w:val="002822E7"/>
    <w:rsid w:val="00282C3C"/>
    <w:rsid w:val="00284DE8"/>
    <w:rsid w:val="0028606E"/>
    <w:rsid w:val="00286606"/>
    <w:rsid w:val="0029071E"/>
    <w:rsid w:val="00291CF7"/>
    <w:rsid w:val="00291F4C"/>
    <w:rsid w:val="002935DC"/>
    <w:rsid w:val="00293AD9"/>
    <w:rsid w:val="00293C4A"/>
    <w:rsid w:val="00295485"/>
    <w:rsid w:val="00296222"/>
    <w:rsid w:val="00297499"/>
    <w:rsid w:val="002A3ED2"/>
    <w:rsid w:val="002A5483"/>
    <w:rsid w:val="002A5812"/>
    <w:rsid w:val="002A67FC"/>
    <w:rsid w:val="002B0B43"/>
    <w:rsid w:val="002B0E9F"/>
    <w:rsid w:val="002B1704"/>
    <w:rsid w:val="002B3702"/>
    <w:rsid w:val="002B3CCF"/>
    <w:rsid w:val="002B4524"/>
    <w:rsid w:val="002B4EC4"/>
    <w:rsid w:val="002B7F09"/>
    <w:rsid w:val="002B7FA5"/>
    <w:rsid w:val="002C1F2E"/>
    <w:rsid w:val="002C4F47"/>
    <w:rsid w:val="002C5044"/>
    <w:rsid w:val="002C6CF6"/>
    <w:rsid w:val="002C760D"/>
    <w:rsid w:val="002D047F"/>
    <w:rsid w:val="002D2333"/>
    <w:rsid w:val="002D617E"/>
    <w:rsid w:val="002E41FD"/>
    <w:rsid w:val="002E53D9"/>
    <w:rsid w:val="002E7301"/>
    <w:rsid w:val="002E7B61"/>
    <w:rsid w:val="002F0280"/>
    <w:rsid w:val="002F0502"/>
    <w:rsid w:val="002F0DD7"/>
    <w:rsid w:val="002F0F5E"/>
    <w:rsid w:val="002F1BC4"/>
    <w:rsid w:val="002F1EE7"/>
    <w:rsid w:val="002F23AA"/>
    <w:rsid w:val="002F4965"/>
    <w:rsid w:val="002F4EA5"/>
    <w:rsid w:val="002F63EF"/>
    <w:rsid w:val="003042AF"/>
    <w:rsid w:val="003048C6"/>
    <w:rsid w:val="003049B6"/>
    <w:rsid w:val="00306EC8"/>
    <w:rsid w:val="00317AAE"/>
    <w:rsid w:val="00317E92"/>
    <w:rsid w:val="003207A2"/>
    <w:rsid w:val="0032127F"/>
    <w:rsid w:val="003249A4"/>
    <w:rsid w:val="00325A2B"/>
    <w:rsid w:val="00327495"/>
    <w:rsid w:val="003325DA"/>
    <w:rsid w:val="00333D00"/>
    <w:rsid w:val="00334631"/>
    <w:rsid w:val="00334910"/>
    <w:rsid w:val="0033592D"/>
    <w:rsid w:val="003369B4"/>
    <w:rsid w:val="00336B4A"/>
    <w:rsid w:val="00341B07"/>
    <w:rsid w:val="003421B4"/>
    <w:rsid w:val="00342C2A"/>
    <w:rsid w:val="0034423C"/>
    <w:rsid w:val="0034438E"/>
    <w:rsid w:val="003444B9"/>
    <w:rsid w:val="00345A3F"/>
    <w:rsid w:val="00346684"/>
    <w:rsid w:val="003466BB"/>
    <w:rsid w:val="00346953"/>
    <w:rsid w:val="003473D4"/>
    <w:rsid w:val="00347A82"/>
    <w:rsid w:val="00347B46"/>
    <w:rsid w:val="00347E4D"/>
    <w:rsid w:val="003509F8"/>
    <w:rsid w:val="00350DF6"/>
    <w:rsid w:val="003515CB"/>
    <w:rsid w:val="00351603"/>
    <w:rsid w:val="00352517"/>
    <w:rsid w:val="003540C4"/>
    <w:rsid w:val="0035419B"/>
    <w:rsid w:val="00354725"/>
    <w:rsid w:val="00355C88"/>
    <w:rsid w:val="00356463"/>
    <w:rsid w:val="003570F4"/>
    <w:rsid w:val="003602E7"/>
    <w:rsid w:val="003627DB"/>
    <w:rsid w:val="0036285F"/>
    <w:rsid w:val="003628DF"/>
    <w:rsid w:val="00362DCD"/>
    <w:rsid w:val="0036324D"/>
    <w:rsid w:val="003636F9"/>
    <w:rsid w:val="0036379C"/>
    <w:rsid w:val="00364C21"/>
    <w:rsid w:val="00364F93"/>
    <w:rsid w:val="003673ED"/>
    <w:rsid w:val="00367D38"/>
    <w:rsid w:val="0037009D"/>
    <w:rsid w:val="003721D3"/>
    <w:rsid w:val="003724A9"/>
    <w:rsid w:val="003724AF"/>
    <w:rsid w:val="003730D3"/>
    <w:rsid w:val="00375457"/>
    <w:rsid w:val="00375EDC"/>
    <w:rsid w:val="003774FE"/>
    <w:rsid w:val="003828FB"/>
    <w:rsid w:val="00382A87"/>
    <w:rsid w:val="00382CE7"/>
    <w:rsid w:val="0038407B"/>
    <w:rsid w:val="0038487C"/>
    <w:rsid w:val="003858AD"/>
    <w:rsid w:val="00386F29"/>
    <w:rsid w:val="00387FE3"/>
    <w:rsid w:val="003901BD"/>
    <w:rsid w:val="0039229B"/>
    <w:rsid w:val="00392906"/>
    <w:rsid w:val="0039303F"/>
    <w:rsid w:val="00393394"/>
    <w:rsid w:val="00393CBB"/>
    <w:rsid w:val="00394BE0"/>
    <w:rsid w:val="0039538E"/>
    <w:rsid w:val="003956C7"/>
    <w:rsid w:val="00395B84"/>
    <w:rsid w:val="00396AB5"/>
    <w:rsid w:val="00397CD9"/>
    <w:rsid w:val="003A0D13"/>
    <w:rsid w:val="003A0D86"/>
    <w:rsid w:val="003A1451"/>
    <w:rsid w:val="003A18B6"/>
    <w:rsid w:val="003A3651"/>
    <w:rsid w:val="003A442D"/>
    <w:rsid w:val="003A5DCB"/>
    <w:rsid w:val="003B01A4"/>
    <w:rsid w:val="003B2793"/>
    <w:rsid w:val="003B4284"/>
    <w:rsid w:val="003B4C1F"/>
    <w:rsid w:val="003B51FB"/>
    <w:rsid w:val="003B5C83"/>
    <w:rsid w:val="003B660E"/>
    <w:rsid w:val="003C0C43"/>
    <w:rsid w:val="003C1071"/>
    <w:rsid w:val="003C12AD"/>
    <w:rsid w:val="003C436C"/>
    <w:rsid w:val="003C5223"/>
    <w:rsid w:val="003C57C0"/>
    <w:rsid w:val="003C7398"/>
    <w:rsid w:val="003D19E3"/>
    <w:rsid w:val="003D21CF"/>
    <w:rsid w:val="003D2BBD"/>
    <w:rsid w:val="003D4EF2"/>
    <w:rsid w:val="003D5A75"/>
    <w:rsid w:val="003D5BC5"/>
    <w:rsid w:val="003D73AB"/>
    <w:rsid w:val="003D7A96"/>
    <w:rsid w:val="003E01F9"/>
    <w:rsid w:val="003E1D11"/>
    <w:rsid w:val="003E2C7F"/>
    <w:rsid w:val="003E42DA"/>
    <w:rsid w:val="003E5D78"/>
    <w:rsid w:val="003F0050"/>
    <w:rsid w:val="003F050E"/>
    <w:rsid w:val="003F2BB9"/>
    <w:rsid w:val="003F3285"/>
    <w:rsid w:val="003F455D"/>
    <w:rsid w:val="003F4AB9"/>
    <w:rsid w:val="003F4FCD"/>
    <w:rsid w:val="003F56F8"/>
    <w:rsid w:val="00401BDD"/>
    <w:rsid w:val="00401E43"/>
    <w:rsid w:val="00404450"/>
    <w:rsid w:val="00405F2A"/>
    <w:rsid w:val="00406CC0"/>
    <w:rsid w:val="00407A0F"/>
    <w:rsid w:val="00407B57"/>
    <w:rsid w:val="0041535A"/>
    <w:rsid w:val="00415C55"/>
    <w:rsid w:val="004168D5"/>
    <w:rsid w:val="00417081"/>
    <w:rsid w:val="00422665"/>
    <w:rsid w:val="0042551E"/>
    <w:rsid w:val="004263E2"/>
    <w:rsid w:val="00427078"/>
    <w:rsid w:val="004270BC"/>
    <w:rsid w:val="004271D1"/>
    <w:rsid w:val="00427C5E"/>
    <w:rsid w:val="00430B99"/>
    <w:rsid w:val="00432AAA"/>
    <w:rsid w:val="00433FBD"/>
    <w:rsid w:val="0043578D"/>
    <w:rsid w:val="00435D23"/>
    <w:rsid w:val="004376B0"/>
    <w:rsid w:val="00441D7C"/>
    <w:rsid w:val="0044306C"/>
    <w:rsid w:val="00447709"/>
    <w:rsid w:val="00447CAF"/>
    <w:rsid w:val="004501B5"/>
    <w:rsid w:val="004502EE"/>
    <w:rsid w:val="00450890"/>
    <w:rsid w:val="00452F66"/>
    <w:rsid w:val="00454F36"/>
    <w:rsid w:val="0045529A"/>
    <w:rsid w:val="004556AC"/>
    <w:rsid w:val="0045648D"/>
    <w:rsid w:val="004578A6"/>
    <w:rsid w:val="004603CC"/>
    <w:rsid w:val="00463233"/>
    <w:rsid w:val="00463582"/>
    <w:rsid w:val="00464396"/>
    <w:rsid w:val="00465A7A"/>
    <w:rsid w:val="004661F5"/>
    <w:rsid w:val="00466E2E"/>
    <w:rsid w:val="00467417"/>
    <w:rsid w:val="004703A9"/>
    <w:rsid w:val="004703AF"/>
    <w:rsid w:val="00470C33"/>
    <w:rsid w:val="004742E4"/>
    <w:rsid w:val="00475045"/>
    <w:rsid w:val="0047558E"/>
    <w:rsid w:val="004761A6"/>
    <w:rsid w:val="004767AB"/>
    <w:rsid w:val="004768AC"/>
    <w:rsid w:val="00477A70"/>
    <w:rsid w:val="004807BC"/>
    <w:rsid w:val="00482495"/>
    <w:rsid w:val="004824AF"/>
    <w:rsid w:val="00483674"/>
    <w:rsid w:val="00483864"/>
    <w:rsid w:val="0048393B"/>
    <w:rsid w:val="00483ECA"/>
    <w:rsid w:val="00483F73"/>
    <w:rsid w:val="004843DE"/>
    <w:rsid w:val="0048453B"/>
    <w:rsid w:val="00485149"/>
    <w:rsid w:val="00485619"/>
    <w:rsid w:val="004865A9"/>
    <w:rsid w:val="00487D57"/>
    <w:rsid w:val="00490128"/>
    <w:rsid w:val="004922BA"/>
    <w:rsid w:val="00492AC7"/>
    <w:rsid w:val="00493A82"/>
    <w:rsid w:val="00494F00"/>
    <w:rsid w:val="004958E7"/>
    <w:rsid w:val="00496F4C"/>
    <w:rsid w:val="00497266"/>
    <w:rsid w:val="004A07B1"/>
    <w:rsid w:val="004A0C4B"/>
    <w:rsid w:val="004A132D"/>
    <w:rsid w:val="004A2C41"/>
    <w:rsid w:val="004A4C7C"/>
    <w:rsid w:val="004A4DB4"/>
    <w:rsid w:val="004A66A7"/>
    <w:rsid w:val="004A7CD9"/>
    <w:rsid w:val="004B1BED"/>
    <w:rsid w:val="004B269F"/>
    <w:rsid w:val="004B2D38"/>
    <w:rsid w:val="004B4827"/>
    <w:rsid w:val="004B6CF5"/>
    <w:rsid w:val="004B773D"/>
    <w:rsid w:val="004B7E98"/>
    <w:rsid w:val="004C0B2F"/>
    <w:rsid w:val="004C12DD"/>
    <w:rsid w:val="004C2A84"/>
    <w:rsid w:val="004C30B3"/>
    <w:rsid w:val="004C31A5"/>
    <w:rsid w:val="004C50DA"/>
    <w:rsid w:val="004C591A"/>
    <w:rsid w:val="004D251B"/>
    <w:rsid w:val="004D3E74"/>
    <w:rsid w:val="004D3EFB"/>
    <w:rsid w:val="004D4415"/>
    <w:rsid w:val="004D736C"/>
    <w:rsid w:val="004D7777"/>
    <w:rsid w:val="004E0613"/>
    <w:rsid w:val="004E0F40"/>
    <w:rsid w:val="004E1ECB"/>
    <w:rsid w:val="004E4A8C"/>
    <w:rsid w:val="004E5003"/>
    <w:rsid w:val="004E7557"/>
    <w:rsid w:val="004F1070"/>
    <w:rsid w:val="004F224F"/>
    <w:rsid w:val="004F4286"/>
    <w:rsid w:val="004F65C7"/>
    <w:rsid w:val="0050000A"/>
    <w:rsid w:val="0050090B"/>
    <w:rsid w:val="00501647"/>
    <w:rsid w:val="00501B7D"/>
    <w:rsid w:val="00504B4B"/>
    <w:rsid w:val="00507E91"/>
    <w:rsid w:val="0051694D"/>
    <w:rsid w:val="00517DA0"/>
    <w:rsid w:val="0052064B"/>
    <w:rsid w:val="00520D5B"/>
    <w:rsid w:val="005210CB"/>
    <w:rsid w:val="00521973"/>
    <w:rsid w:val="00523A45"/>
    <w:rsid w:val="00523E46"/>
    <w:rsid w:val="00525819"/>
    <w:rsid w:val="00525D75"/>
    <w:rsid w:val="005278B1"/>
    <w:rsid w:val="00527E0F"/>
    <w:rsid w:val="00530609"/>
    <w:rsid w:val="00530FA5"/>
    <w:rsid w:val="00531979"/>
    <w:rsid w:val="00533A93"/>
    <w:rsid w:val="00533C1A"/>
    <w:rsid w:val="00535538"/>
    <w:rsid w:val="00536C39"/>
    <w:rsid w:val="00536CFC"/>
    <w:rsid w:val="00540020"/>
    <w:rsid w:val="00541717"/>
    <w:rsid w:val="00543E2F"/>
    <w:rsid w:val="00543EAD"/>
    <w:rsid w:val="00545D08"/>
    <w:rsid w:val="00550F77"/>
    <w:rsid w:val="0055207C"/>
    <w:rsid w:val="00552941"/>
    <w:rsid w:val="005531A2"/>
    <w:rsid w:val="00555E93"/>
    <w:rsid w:val="00561E84"/>
    <w:rsid w:val="00563DC3"/>
    <w:rsid w:val="00563F7A"/>
    <w:rsid w:val="00564686"/>
    <w:rsid w:val="00565841"/>
    <w:rsid w:val="00566F18"/>
    <w:rsid w:val="00567C57"/>
    <w:rsid w:val="00567E75"/>
    <w:rsid w:val="00571A92"/>
    <w:rsid w:val="00572410"/>
    <w:rsid w:val="005753F7"/>
    <w:rsid w:val="00575FF5"/>
    <w:rsid w:val="005845A3"/>
    <w:rsid w:val="005847FC"/>
    <w:rsid w:val="00584FC2"/>
    <w:rsid w:val="00586430"/>
    <w:rsid w:val="00586641"/>
    <w:rsid w:val="00586ABB"/>
    <w:rsid w:val="005911FF"/>
    <w:rsid w:val="005920AB"/>
    <w:rsid w:val="0059227A"/>
    <w:rsid w:val="00594882"/>
    <w:rsid w:val="00594F0D"/>
    <w:rsid w:val="005965E7"/>
    <w:rsid w:val="0059730B"/>
    <w:rsid w:val="005A157E"/>
    <w:rsid w:val="005A2237"/>
    <w:rsid w:val="005A2A54"/>
    <w:rsid w:val="005A3F06"/>
    <w:rsid w:val="005A4059"/>
    <w:rsid w:val="005A448A"/>
    <w:rsid w:val="005A7F87"/>
    <w:rsid w:val="005B11E4"/>
    <w:rsid w:val="005B1C15"/>
    <w:rsid w:val="005B1DB3"/>
    <w:rsid w:val="005B3840"/>
    <w:rsid w:val="005B3D91"/>
    <w:rsid w:val="005B3F46"/>
    <w:rsid w:val="005B5FE3"/>
    <w:rsid w:val="005B7544"/>
    <w:rsid w:val="005C2938"/>
    <w:rsid w:val="005C2CC3"/>
    <w:rsid w:val="005C34C8"/>
    <w:rsid w:val="005C4544"/>
    <w:rsid w:val="005C49C5"/>
    <w:rsid w:val="005C5430"/>
    <w:rsid w:val="005C69A9"/>
    <w:rsid w:val="005C7347"/>
    <w:rsid w:val="005D0423"/>
    <w:rsid w:val="005D0996"/>
    <w:rsid w:val="005E3B16"/>
    <w:rsid w:val="005E4685"/>
    <w:rsid w:val="005E6534"/>
    <w:rsid w:val="005E678E"/>
    <w:rsid w:val="005E68B6"/>
    <w:rsid w:val="005F1695"/>
    <w:rsid w:val="005F36F1"/>
    <w:rsid w:val="005F4D7E"/>
    <w:rsid w:val="006006F1"/>
    <w:rsid w:val="006019B4"/>
    <w:rsid w:val="00603205"/>
    <w:rsid w:val="00606666"/>
    <w:rsid w:val="00607B98"/>
    <w:rsid w:val="0061089D"/>
    <w:rsid w:val="00610E4A"/>
    <w:rsid w:val="00611039"/>
    <w:rsid w:val="00613534"/>
    <w:rsid w:val="00615207"/>
    <w:rsid w:val="0061587B"/>
    <w:rsid w:val="00616772"/>
    <w:rsid w:val="006174A0"/>
    <w:rsid w:val="0061755C"/>
    <w:rsid w:val="006205A5"/>
    <w:rsid w:val="006218A1"/>
    <w:rsid w:val="006229B0"/>
    <w:rsid w:val="00622C32"/>
    <w:rsid w:val="00623C2A"/>
    <w:rsid w:val="00623CE8"/>
    <w:rsid w:val="00623E77"/>
    <w:rsid w:val="00625660"/>
    <w:rsid w:val="00627252"/>
    <w:rsid w:val="00627B97"/>
    <w:rsid w:val="00630529"/>
    <w:rsid w:val="00630BD3"/>
    <w:rsid w:val="00631D19"/>
    <w:rsid w:val="0063207B"/>
    <w:rsid w:val="006321F9"/>
    <w:rsid w:val="00632A05"/>
    <w:rsid w:val="00632D0A"/>
    <w:rsid w:val="00632D0F"/>
    <w:rsid w:val="006400CD"/>
    <w:rsid w:val="00641C20"/>
    <w:rsid w:val="00641F90"/>
    <w:rsid w:val="00643CCC"/>
    <w:rsid w:val="00644054"/>
    <w:rsid w:val="00646769"/>
    <w:rsid w:val="00646C20"/>
    <w:rsid w:val="0065188A"/>
    <w:rsid w:val="00652704"/>
    <w:rsid w:val="0065344D"/>
    <w:rsid w:val="00653458"/>
    <w:rsid w:val="006537E8"/>
    <w:rsid w:val="006550B5"/>
    <w:rsid w:val="00655CDA"/>
    <w:rsid w:val="006619B9"/>
    <w:rsid w:val="0066404B"/>
    <w:rsid w:val="0066500F"/>
    <w:rsid w:val="00665442"/>
    <w:rsid w:val="0066720A"/>
    <w:rsid w:val="00667BDF"/>
    <w:rsid w:val="006729E7"/>
    <w:rsid w:val="00673FE7"/>
    <w:rsid w:val="00676165"/>
    <w:rsid w:val="00680FCA"/>
    <w:rsid w:val="00683C46"/>
    <w:rsid w:val="006849D8"/>
    <w:rsid w:val="0068507A"/>
    <w:rsid w:val="006867EA"/>
    <w:rsid w:val="00686F71"/>
    <w:rsid w:val="00687AD1"/>
    <w:rsid w:val="0069052E"/>
    <w:rsid w:val="00690F88"/>
    <w:rsid w:val="00691D00"/>
    <w:rsid w:val="00691ECF"/>
    <w:rsid w:val="0069455B"/>
    <w:rsid w:val="00694E97"/>
    <w:rsid w:val="00695101"/>
    <w:rsid w:val="0069687A"/>
    <w:rsid w:val="006A1835"/>
    <w:rsid w:val="006A6DF5"/>
    <w:rsid w:val="006B0313"/>
    <w:rsid w:val="006B1A1E"/>
    <w:rsid w:val="006B229F"/>
    <w:rsid w:val="006B2BAC"/>
    <w:rsid w:val="006B2D2B"/>
    <w:rsid w:val="006B612C"/>
    <w:rsid w:val="006B6880"/>
    <w:rsid w:val="006B7419"/>
    <w:rsid w:val="006C4DCA"/>
    <w:rsid w:val="006C5899"/>
    <w:rsid w:val="006D2D1B"/>
    <w:rsid w:val="006D2FC5"/>
    <w:rsid w:val="006D4BA9"/>
    <w:rsid w:val="006D4FC0"/>
    <w:rsid w:val="006E3227"/>
    <w:rsid w:val="006E3DE8"/>
    <w:rsid w:val="006E3E67"/>
    <w:rsid w:val="006E3F0D"/>
    <w:rsid w:val="006E5BF7"/>
    <w:rsid w:val="006E735A"/>
    <w:rsid w:val="006F02B1"/>
    <w:rsid w:val="006F0E76"/>
    <w:rsid w:val="006F2423"/>
    <w:rsid w:val="006F4245"/>
    <w:rsid w:val="006F49E4"/>
    <w:rsid w:val="006F4F88"/>
    <w:rsid w:val="006F5D4B"/>
    <w:rsid w:val="006F606B"/>
    <w:rsid w:val="006F69E6"/>
    <w:rsid w:val="006F70FE"/>
    <w:rsid w:val="006F76E0"/>
    <w:rsid w:val="00703B0F"/>
    <w:rsid w:val="007049F6"/>
    <w:rsid w:val="007050A3"/>
    <w:rsid w:val="00705C6B"/>
    <w:rsid w:val="00705C94"/>
    <w:rsid w:val="00707883"/>
    <w:rsid w:val="007100A4"/>
    <w:rsid w:val="00710EB2"/>
    <w:rsid w:val="0071293E"/>
    <w:rsid w:val="007130D9"/>
    <w:rsid w:val="00713AB6"/>
    <w:rsid w:val="00713D50"/>
    <w:rsid w:val="00724C98"/>
    <w:rsid w:val="0072539F"/>
    <w:rsid w:val="00727DCE"/>
    <w:rsid w:val="007311EF"/>
    <w:rsid w:val="00733FE5"/>
    <w:rsid w:val="007375EE"/>
    <w:rsid w:val="00737952"/>
    <w:rsid w:val="0074062A"/>
    <w:rsid w:val="00741C54"/>
    <w:rsid w:val="00741CB8"/>
    <w:rsid w:val="00742908"/>
    <w:rsid w:val="00743AD3"/>
    <w:rsid w:val="0074499C"/>
    <w:rsid w:val="00744F3C"/>
    <w:rsid w:val="0074541D"/>
    <w:rsid w:val="007463FB"/>
    <w:rsid w:val="007479CB"/>
    <w:rsid w:val="00747CFF"/>
    <w:rsid w:val="007505AB"/>
    <w:rsid w:val="0075121E"/>
    <w:rsid w:val="00751497"/>
    <w:rsid w:val="00751EE5"/>
    <w:rsid w:val="00751F9E"/>
    <w:rsid w:val="0075244C"/>
    <w:rsid w:val="00753397"/>
    <w:rsid w:val="00753508"/>
    <w:rsid w:val="00754DD4"/>
    <w:rsid w:val="0075712F"/>
    <w:rsid w:val="007575BD"/>
    <w:rsid w:val="007577C6"/>
    <w:rsid w:val="0076074F"/>
    <w:rsid w:val="00761721"/>
    <w:rsid w:val="00762918"/>
    <w:rsid w:val="007629EC"/>
    <w:rsid w:val="00763284"/>
    <w:rsid w:val="00765E19"/>
    <w:rsid w:val="00767259"/>
    <w:rsid w:val="00770340"/>
    <w:rsid w:val="00770E2C"/>
    <w:rsid w:val="007711F2"/>
    <w:rsid w:val="00771271"/>
    <w:rsid w:val="00773030"/>
    <w:rsid w:val="00773F88"/>
    <w:rsid w:val="00773F92"/>
    <w:rsid w:val="00774025"/>
    <w:rsid w:val="007748E0"/>
    <w:rsid w:val="00774EC2"/>
    <w:rsid w:val="00777576"/>
    <w:rsid w:val="00777917"/>
    <w:rsid w:val="00777FAA"/>
    <w:rsid w:val="00781C7D"/>
    <w:rsid w:val="00783E31"/>
    <w:rsid w:val="0078529B"/>
    <w:rsid w:val="00786FE8"/>
    <w:rsid w:val="00787511"/>
    <w:rsid w:val="007913DE"/>
    <w:rsid w:val="00791C3B"/>
    <w:rsid w:val="00792C5A"/>
    <w:rsid w:val="0079316E"/>
    <w:rsid w:val="0079523A"/>
    <w:rsid w:val="007962CC"/>
    <w:rsid w:val="00797A12"/>
    <w:rsid w:val="007A0EE1"/>
    <w:rsid w:val="007A1F20"/>
    <w:rsid w:val="007A285D"/>
    <w:rsid w:val="007A5754"/>
    <w:rsid w:val="007A5A7F"/>
    <w:rsid w:val="007A7B89"/>
    <w:rsid w:val="007B5CBC"/>
    <w:rsid w:val="007C068C"/>
    <w:rsid w:val="007C32B7"/>
    <w:rsid w:val="007C38F7"/>
    <w:rsid w:val="007C3A6E"/>
    <w:rsid w:val="007C44D4"/>
    <w:rsid w:val="007C49E2"/>
    <w:rsid w:val="007C53E4"/>
    <w:rsid w:val="007C6FFF"/>
    <w:rsid w:val="007C732D"/>
    <w:rsid w:val="007C7586"/>
    <w:rsid w:val="007C7CD0"/>
    <w:rsid w:val="007D121F"/>
    <w:rsid w:val="007D1535"/>
    <w:rsid w:val="007D1DEA"/>
    <w:rsid w:val="007D38FE"/>
    <w:rsid w:val="007D3EAB"/>
    <w:rsid w:val="007D650F"/>
    <w:rsid w:val="007D6CC8"/>
    <w:rsid w:val="007D7BF5"/>
    <w:rsid w:val="007D7D71"/>
    <w:rsid w:val="007E3B91"/>
    <w:rsid w:val="007E40E9"/>
    <w:rsid w:val="007E5AB2"/>
    <w:rsid w:val="007E6288"/>
    <w:rsid w:val="007E7A22"/>
    <w:rsid w:val="007F0045"/>
    <w:rsid w:val="007F0930"/>
    <w:rsid w:val="007F11E7"/>
    <w:rsid w:val="007F3222"/>
    <w:rsid w:val="007F3315"/>
    <w:rsid w:val="007F4E4A"/>
    <w:rsid w:val="007F6291"/>
    <w:rsid w:val="007F72D2"/>
    <w:rsid w:val="008003E4"/>
    <w:rsid w:val="00801302"/>
    <w:rsid w:val="00802B3E"/>
    <w:rsid w:val="00803601"/>
    <w:rsid w:val="00803DD5"/>
    <w:rsid w:val="00804137"/>
    <w:rsid w:val="00804C4C"/>
    <w:rsid w:val="0080539B"/>
    <w:rsid w:val="0080579D"/>
    <w:rsid w:val="00805A64"/>
    <w:rsid w:val="00806366"/>
    <w:rsid w:val="00806631"/>
    <w:rsid w:val="00807A6A"/>
    <w:rsid w:val="00807BE2"/>
    <w:rsid w:val="0081155C"/>
    <w:rsid w:val="008127EB"/>
    <w:rsid w:val="00816579"/>
    <w:rsid w:val="008172B2"/>
    <w:rsid w:val="00820FC2"/>
    <w:rsid w:val="008211C4"/>
    <w:rsid w:val="0082334A"/>
    <w:rsid w:val="00823511"/>
    <w:rsid w:val="0082351D"/>
    <w:rsid w:val="00826267"/>
    <w:rsid w:val="00826525"/>
    <w:rsid w:val="008266E6"/>
    <w:rsid w:val="00826B8B"/>
    <w:rsid w:val="00827B5F"/>
    <w:rsid w:val="00830307"/>
    <w:rsid w:val="00833D6E"/>
    <w:rsid w:val="00835554"/>
    <w:rsid w:val="00835871"/>
    <w:rsid w:val="00836F8F"/>
    <w:rsid w:val="00837559"/>
    <w:rsid w:val="00843C2B"/>
    <w:rsid w:val="008440BB"/>
    <w:rsid w:val="00844333"/>
    <w:rsid w:val="00844CC9"/>
    <w:rsid w:val="0084587D"/>
    <w:rsid w:val="00851989"/>
    <w:rsid w:val="00852261"/>
    <w:rsid w:val="00853682"/>
    <w:rsid w:val="00854917"/>
    <w:rsid w:val="0085587E"/>
    <w:rsid w:val="00861687"/>
    <w:rsid w:val="008620D2"/>
    <w:rsid w:val="00864CB3"/>
    <w:rsid w:val="00864EAC"/>
    <w:rsid w:val="00865955"/>
    <w:rsid w:val="00866CA2"/>
    <w:rsid w:val="00866CF9"/>
    <w:rsid w:val="00871532"/>
    <w:rsid w:val="008726B9"/>
    <w:rsid w:val="00872E19"/>
    <w:rsid w:val="00874839"/>
    <w:rsid w:val="00874D82"/>
    <w:rsid w:val="00874DC9"/>
    <w:rsid w:val="00875B7C"/>
    <w:rsid w:val="00875FF7"/>
    <w:rsid w:val="0088050D"/>
    <w:rsid w:val="00881419"/>
    <w:rsid w:val="0088244E"/>
    <w:rsid w:val="0088248F"/>
    <w:rsid w:val="00883D7E"/>
    <w:rsid w:val="0088582F"/>
    <w:rsid w:val="008862CC"/>
    <w:rsid w:val="008870F8"/>
    <w:rsid w:val="008904AC"/>
    <w:rsid w:val="008910C2"/>
    <w:rsid w:val="008940E0"/>
    <w:rsid w:val="00897518"/>
    <w:rsid w:val="008A05F5"/>
    <w:rsid w:val="008A1A78"/>
    <w:rsid w:val="008A2D45"/>
    <w:rsid w:val="008A32AA"/>
    <w:rsid w:val="008A4401"/>
    <w:rsid w:val="008A445E"/>
    <w:rsid w:val="008A6269"/>
    <w:rsid w:val="008A6A06"/>
    <w:rsid w:val="008A7E44"/>
    <w:rsid w:val="008B1010"/>
    <w:rsid w:val="008B3C38"/>
    <w:rsid w:val="008B5145"/>
    <w:rsid w:val="008B5817"/>
    <w:rsid w:val="008C0F1B"/>
    <w:rsid w:val="008C6B2B"/>
    <w:rsid w:val="008C7A4A"/>
    <w:rsid w:val="008D0922"/>
    <w:rsid w:val="008D2368"/>
    <w:rsid w:val="008D4A68"/>
    <w:rsid w:val="008D4B1E"/>
    <w:rsid w:val="008D5ACE"/>
    <w:rsid w:val="008D62CA"/>
    <w:rsid w:val="008D6CF2"/>
    <w:rsid w:val="008E1194"/>
    <w:rsid w:val="008E1731"/>
    <w:rsid w:val="008E2241"/>
    <w:rsid w:val="008E331A"/>
    <w:rsid w:val="008E378C"/>
    <w:rsid w:val="008E4EA9"/>
    <w:rsid w:val="008F1DB6"/>
    <w:rsid w:val="008F25DC"/>
    <w:rsid w:val="008F2958"/>
    <w:rsid w:val="008F3ED3"/>
    <w:rsid w:val="008F5207"/>
    <w:rsid w:val="009039BF"/>
    <w:rsid w:val="0090453A"/>
    <w:rsid w:val="00904619"/>
    <w:rsid w:val="00905061"/>
    <w:rsid w:val="00906BE3"/>
    <w:rsid w:val="00907488"/>
    <w:rsid w:val="00907A49"/>
    <w:rsid w:val="00911042"/>
    <w:rsid w:val="00911E53"/>
    <w:rsid w:val="00912C7E"/>
    <w:rsid w:val="00913FBE"/>
    <w:rsid w:val="0091533D"/>
    <w:rsid w:val="00915845"/>
    <w:rsid w:val="00915CFA"/>
    <w:rsid w:val="00916A9D"/>
    <w:rsid w:val="00917C56"/>
    <w:rsid w:val="00921731"/>
    <w:rsid w:val="00921A96"/>
    <w:rsid w:val="009224B4"/>
    <w:rsid w:val="00922CB2"/>
    <w:rsid w:val="00923BD0"/>
    <w:rsid w:val="0092433F"/>
    <w:rsid w:val="00924592"/>
    <w:rsid w:val="00924D21"/>
    <w:rsid w:val="00927EA3"/>
    <w:rsid w:val="00931008"/>
    <w:rsid w:val="0093157F"/>
    <w:rsid w:val="00935565"/>
    <w:rsid w:val="00936517"/>
    <w:rsid w:val="00937A1A"/>
    <w:rsid w:val="0094208E"/>
    <w:rsid w:val="00942342"/>
    <w:rsid w:val="009451D8"/>
    <w:rsid w:val="009553A3"/>
    <w:rsid w:val="00956685"/>
    <w:rsid w:val="00956986"/>
    <w:rsid w:val="00957942"/>
    <w:rsid w:val="0096063F"/>
    <w:rsid w:val="00962F75"/>
    <w:rsid w:val="009632A2"/>
    <w:rsid w:val="009636E9"/>
    <w:rsid w:val="009644E5"/>
    <w:rsid w:val="00965AA7"/>
    <w:rsid w:val="00966EC4"/>
    <w:rsid w:val="0096798C"/>
    <w:rsid w:val="00971A70"/>
    <w:rsid w:val="00971DCC"/>
    <w:rsid w:val="009723A6"/>
    <w:rsid w:val="00972CDA"/>
    <w:rsid w:val="00973DCD"/>
    <w:rsid w:val="00975518"/>
    <w:rsid w:val="00976057"/>
    <w:rsid w:val="009767DF"/>
    <w:rsid w:val="009774CC"/>
    <w:rsid w:val="00981BA5"/>
    <w:rsid w:val="00982B58"/>
    <w:rsid w:val="00982E77"/>
    <w:rsid w:val="00986361"/>
    <w:rsid w:val="0098782D"/>
    <w:rsid w:val="00990AB6"/>
    <w:rsid w:val="009921C5"/>
    <w:rsid w:val="009921F6"/>
    <w:rsid w:val="0099688D"/>
    <w:rsid w:val="00997B8B"/>
    <w:rsid w:val="00997C05"/>
    <w:rsid w:val="009A1BA2"/>
    <w:rsid w:val="009A2047"/>
    <w:rsid w:val="009A26FC"/>
    <w:rsid w:val="009A4194"/>
    <w:rsid w:val="009A4EA1"/>
    <w:rsid w:val="009A5D02"/>
    <w:rsid w:val="009A65FF"/>
    <w:rsid w:val="009A7114"/>
    <w:rsid w:val="009B147A"/>
    <w:rsid w:val="009B28A9"/>
    <w:rsid w:val="009B54C8"/>
    <w:rsid w:val="009B5B97"/>
    <w:rsid w:val="009B5D5D"/>
    <w:rsid w:val="009C0766"/>
    <w:rsid w:val="009C0930"/>
    <w:rsid w:val="009C0B27"/>
    <w:rsid w:val="009C408D"/>
    <w:rsid w:val="009C5D3A"/>
    <w:rsid w:val="009C6C8C"/>
    <w:rsid w:val="009D0FCC"/>
    <w:rsid w:val="009D1C9E"/>
    <w:rsid w:val="009D4242"/>
    <w:rsid w:val="009D6A10"/>
    <w:rsid w:val="009E0982"/>
    <w:rsid w:val="009E191E"/>
    <w:rsid w:val="009E2546"/>
    <w:rsid w:val="009E4F78"/>
    <w:rsid w:val="009E756C"/>
    <w:rsid w:val="009E7FFA"/>
    <w:rsid w:val="009F1D3A"/>
    <w:rsid w:val="009F2082"/>
    <w:rsid w:val="009F2C6C"/>
    <w:rsid w:val="009F3106"/>
    <w:rsid w:val="009F51A3"/>
    <w:rsid w:val="009F68EE"/>
    <w:rsid w:val="009F7FDC"/>
    <w:rsid w:val="00A01493"/>
    <w:rsid w:val="00A019F5"/>
    <w:rsid w:val="00A034E8"/>
    <w:rsid w:val="00A035D1"/>
    <w:rsid w:val="00A03B96"/>
    <w:rsid w:val="00A03E04"/>
    <w:rsid w:val="00A04F06"/>
    <w:rsid w:val="00A05F5A"/>
    <w:rsid w:val="00A06F57"/>
    <w:rsid w:val="00A10176"/>
    <w:rsid w:val="00A101E1"/>
    <w:rsid w:val="00A10427"/>
    <w:rsid w:val="00A12D7E"/>
    <w:rsid w:val="00A13F4A"/>
    <w:rsid w:val="00A1553E"/>
    <w:rsid w:val="00A15776"/>
    <w:rsid w:val="00A15868"/>
    <w:rsid w:val="00A16862"/>
    <w:rsid w:val="00A16961"/>
    <w:rsid w:val="00A174DC"/>
    <w:rsid w:val="00A2278D"/>
    <w:rsid w:val="00A22E4B"/>
    <w:rsid w:val="00A25D1C"/>
    <w:rsid w:val="00A26500"/>
    <w:rsid w:val="00A30221"/>
    <w:rsid w:val="00A31418"/>
    <w:rsid w:val="00A315AF"/>
    <w:rsid w:val="00A31A5A"/>
    <w:rsid w:val="00A32E37"/>
    <w:rsid w:val="00A419D3"/>
    <w:rsid w:val="00A46B53"/>
    <w:rsid w:val="00A47020"/>
    <w:rsid w:val="00A47514"/>
    <w:rsid w:val="00A51828"/>
    <w:rsid w:val="00A51B89"/>
    <w:rsid w:val="00A525E0"/>
    <w:rsid w:val="00A52788"/>
    <w:rsid w:val="00A54F40"/>
    <w:rsid w:val="00A551EF"/>
    <w:rsid w:val="00A557DB"/>
    <w:rsid w:val="00A56456"/>
    <w:rsid w:val="00A5790E"/>
    <w:rsid w:val="00A57D0E"/>
    <w:rsid w:val="00A604FB"/>
    <w:rsid w:val="00A60650"/>
    <w:rsid w:val="00A606EA"/>
    <w:rsid w:val="00A6084E"/>
    <w:rsid w:val="00A60BB8"/>
    <w:rsid w:val="00A611ED"/>
    <w:rsid w:val="00A63E7E"/>
    <w:rsid w:val="00A64F56"/>
    <w:rsid w:val="00A6577C"/>
    <w:rsid w:val="00A66384"/>
    <w:rsid w:val="00A66868"/>
    <w:rsid w:val="00A66E02"/>
    <w:rsid w:val="00A67EAE"/>
    <w:rsid w:val="00A718BE"/>
    <w:rsid w:val="00A72CCB"/>
    <w:rsid w:val="00A738FA"/>
    <w:rsid w:val="00A73AF5"/>
    <w:rsid w:val="00A763D1"/>
    <w:rsid w:val="00A813BF"/>
    <w:rsid w:val="00A81AE2"/>
    <w:rsid w:val="00A82595"/>
    <w:rsid w:val="00A83FA1"/>
    <w:rsid w:val="00A84A56"/>
    <w:rsid w:val="00A84EC7"/>
    <w:rsid w:val="00A865BB"/>
    <w:rsid w:val="00A86CC7"/>
    <w:rsid w:val="00A871C1"/>
    <w:rsid w:val="00A876DE"/>
    <w:rsid w:val="00A910F7"/>
    <w:rsid w:val="00A913A9"/>
    <w:rsid w:val="00A924D2"/>
    <w:rsid w:val="00A93018"/>
    <w:rsid w:val="00A934D1"/>
    <w:rsid w:val="00A93DDC"/>
    <w:rsid w:val="00A95449"/>
    <w:rsid w:val="00A9683D"/>
    <w:rsid w:val="00AA0A1E"/>
    <w:rsid w:val="00AA308A"/>
    <w:rsid w:val="00AA4A37"/>
    <w:rsid w:val="00AA4A6E"/>
    <w:rsid w:val="00AA7546"/>
    <w:rsid w:val="00AA767D"/>
    <w:rsid w:val="00AB3BE0"/>
    <w:rsid w:val="00AB55E7"/>
    <w:rsid w:val="00AB56AE"/>
    <w:rsid w:val="00AB5E12"/>
    <w:rsid w:val="00AB6AEF"/>
    <w:rsid w:val="00AB6F55"/>
    <w:rsid w:val="00AB7192"/>
    <w:rsid w:val="00AC00DC"/>
    <w:rsid w:val="00AC01A1"/>
    <w:rsid w:val="00AC173A"/>
    <w:rsid w:val="00AC2097"/>
    <w:rsid w:val="00AC2F8E"/>
    <w:rsid w:val="00AC4064"/>
    <w:rsid w:val="00AD01B5"/>
    <w:rsid w:val="00AD17E7"/>
    <w:rsid w:val="00AD20CD"/>
    <w:rsid w:val="00AD2A62"/>
    <w:rsid w:val="00AD2E02"/>
    <w:rsid w:val="00AD464C"/>
    <w:rsid w:val="00AE0BC4"/>
    <w:rsid w:val="00AE158C"/>
    <w:rsid w:val="00AE37BD"/>
    <w:rsid w:val="00AE3937"/>
    <w:rsid w:val="00AE3C5C"/>
    <w:rsid w:val="00AE5571"/>
    <w:rsid w:val="00AE5E35"/>
    <w:rsid w:val="00AE6C37"/>
    <w:rsid w:val="00AE7BF8"/>
    <w:rsid w:val="00AF056B"/>
    <w:rsid w:val="00AF0C69"/>
    <w:rsid w:val="00AF1B62"/>
    <w:rsid w:val="00AF2679"/>
    <w:rsid w:val="00AF328A"/>
    <w:rsid w:val="00AF61E3"/>
    <w:rsid w:val="00B0087A"/>
    <w:rsid w:val="00B00D3C"/>
    <w:rsid w:val="00B02011"/>
    <w:rsid w:val="00B02814"/>
    <w:rsid w:val="00B03857"/>
    <w:rsid w:val="00B07EFB"/>
    <w:rsid w:val="00B14721"/>
    <w:rsid w:val="00B17063"/>
    <w:rsid w:val="00B207AC"/>
    <w:rsid w:val="00B21213"/>
    <w:rsid w:val="00B22594"/>
    <w:rsid w:val="00B24561"/>
    <w:rsid w:val="00B25982"/>
    <w:rsid w:val="00B266AC"/>
    <w:rsid w:val="00B32DCF"/>
    <w:rsid w:val="00B332AA"/>
    <w:rsid w:val="00B35B02"/>
    <w:rsid w:val="00B36711"/>
    <w:rsid w:val="00B413CE"/>
    <w:rsid w:val="00B42658"/>
    <w:rsid w:val="00B42EF3"/>
    <w:rsid w:val="00B44F94"/>
    <w:rsid w:val="00B45950"/>
    <w:rsid w:val="00B5018C"/>
    <w:rsid w:val="00B521C8"/>
    <w:rsid w:val="00B522D8"/>
    <w:rsid w:val="00B523F9"/>
    <w:rsid w:val="00B52CFA"/>
    <w:rsid w:val="00B52EB0"/>
    <w:rsid w:val="00B52F83"/>
    <w:rsid w:val="00B53880"/>
    <w:rsid w:val="00B53B33"/>
    <w:rsid w:val="00B54E26"/>
    <w:rsid w:val="00B55116"/>
    <w:rsid w:val="00B57A32"/>
    <w:rsid w:val="00B609A6"/>
    <w:rsid w:val="00B61284"/>
    <w:rsid w:val="00B62305"/>
    <w:rsid w:val="00B63552"/>
    <w:rsid w:val="00B6457A"/>
    <w:rsid w:val="00B659C8"/>
    <w:rsid w:val="00B66E21"/>
    <w:rsid w:val="00B6731B"/>
    <w:rsid w:val="00B679D1"/>
    <w:rsid w:val="00B67DCD"/>
    <w:rsid w:val="00B720DD"/>
    <w:rsid w:val="00B75DB6"/>
    <w:rsid w:val="00B83BB8"/>
    <w:rsid w:val="00B8754E"/>
    <w:rsid w:val="00B901DA"/>
    <w:rsid w:val="00B9180A"/>
    <w:rsid w:val="00B91CB9"/>
    <w:rsid w:val="00B91DD8"/>
    <w:rsid w:val="00B97F3E"/>
    <w:rsid w:val="00BA07B5"/>
    <w:rsid w:val="00BA158F"/>
    <w:rsid w:val="00BA27E0"/>
    <w:rsid w:val="00BA34EB"/>
    <w:rsid w:val="00BA53E0"/>
    <w:rsid w:val="00BA5B95"/>
    <w:rsid w:val="00BA5BAA"/>
    <w:rsid w:val="00BA6633"/>
    <w:rsid w:val="00BA78E2"/>
    <w:rsid w:val="00BA7B67"/>
    <w:rsid w:val="00BB0CEF"/>
    <w:rsid w:val="00BB0EDE"/>
    <w:rsid w:val="00BB350B"/>
    <w:rsid w:val="00BB5738"/>
    <w:rsid w:val="00BB5757"/>
    <w:rsid w:val="00BC067C"/>
    <w:rsid w:val="00BC0B07"/>
    <w:rsid w:val="00BC1945"/>
    <w:rsid w:val="00BC25C9"/>
    <w:rsid w:val="00BC2ACB"/>
    <w:rsid w:val="00BC42C9"/>
    <w:rsid w:val="00BC6139"/>
    <w:rsid w:val="00BD27DC"/>
    <w:rsid w:val="00BD39B6"/>
    <w:rsid w:val="00BD6671"/>
    <w:rsid w:val="00BD6E17"/>
    <w:rsid w:val="00BD7AA4"/>
    <w:rsid w:val="00BE0A97"/>
    <w:rsid w:val="00BE29A8"/>
    <w:rsid w:val="00BE2B59"/>
    <w:rsid w:val="00BE50C8"/>
    <w:rsid w:val="00BE555F"/>
    <w:rsid w:val="00BE7259"/>
    <w:rsid w:val="00BE7476"/>
    <w:rsid w:val="00BF2199"/>
    <w:rsid w:val="00BF2AFC"/>
    <w:rsid w:val="00BF3E67"/>
    <w:rsid w:val="00BF4138"/>
    <w:rsid w:val="00BF4A54"/>
    <w:rsid w:val="00BF529B"/>
    <w:rsid w:val="00BF5319"/>
    <w:rsid w:val="00BF6C58"/>
    <w:rsid w:val="00BF6F32"/>
    <w:rsid w:val="00BF732C"/>
    <w:rsid w:val="00C01AE7"/>
    <w:rsid w:val="00C022C4"/>
    <w:rsid w:val="00C0320C"/>
    <w:rsid w:val="00C0600C"/>
    <w:rsid w:val="00C06B57"/>
    <w:rsid w:val="00C07675"/>
    <w:rsid w:val="00C105FD"/>
    <w:rsid w:val="00C1207C"/>
    <w:rsid w:val="00C124F1"/>
    <w:rsid w:val="00C13342"/>
    <w:rsid w:val="00C147A5"/>
    <w:rsid w:val="00C15990"/>
    <w:rsid w:val="00C16F32"/>
    <w:rsid w:val="00C17A8C"/>
    <w:rsid w:val="00C17BF8"/>
    <w:rsid w:val="00C20324"/>
    <w:rsid w:val="00C21C49"/>
    <w:rsid w:val="00C21F29"/>
    <w:rsid w:val="00C229C9"/>
    <w:rsid w:val="00C27B4F"/>
    <w:rsid w:val="00C30524"/>
    <w:rsid w:val="00C305E5"/>
    <w:rsid w:val="00C32558"/>
    <w:rsid w:val="00C32A21"/>
    <w:rsid w:val="00C32A5C"/>
    <w:rsid w:val="00C33539"/>
    <w:rsid w:val="00C351C8"/>
    <w:rsid w:val="00C35B45"/>
    <w:rsid w:val="00C36077"/>
    <w:rsid w:val="00C3726C"/>
    <w:rsid w:val="00C375E8"/>
    <w:rsid w:val="00C37ED7"/>
    <w:rsid w:val="00C5056E"/>
    <w:rsid w:val="00C527F4"/>
    <w:rsid w:val="00C53960"/>
    <w:rsid w:val="00C53A0D"/>
    <w:rsid w:val="00C564CD"/>
    <w:rsid w:val="00C566C4"/>
    <w:rsid w:val="00C57659"/>
    <w:rsid w:val="00C632B8"/>
    <w:rsid w:val="00C64346"/>
    <w:rsid w:val="00C64649"/>
    <w:rsid w:val="00C64A51"/>
    <w:rsid w:val="00C65CD6"/>
    <w:rsid w:val="00C66E2A"/>
    <w:rsid w:val="00C70A9D"/>
    <w:rsid w:val="00C728D1"/>
    <w:rsid w:val="00C74BC9"/>
    <w:rsid w:val="00C761A2"/>
    <w:rsid w:val="00C773DF"/>
    <w:rsid w:val="00C81C5D"/>
    <w:rsid w:val="00C8324B"/>
    <w:rsid w:val="00C85D9B"/>
    <w:rsid w:val="00C85FF5"/>
    <w:rsid w:val="00C86DB5"/>
    <w:rsid w:val="00C9033D"/>
    <w:rsid w:val="00CA33F8"/>
    <w:rsid w:val="00CA3F1C"/>
    <w:rsid w:val="00CA40A3"/>
    <w:rsid w:val="00CA56E8"/>
    <w:rsid w:val="00CA7B43"/>
    <w:rsid w:val="00CB0C2C"/>
    <w:rsid w:val="00CB1A57"/>
    <w:rsid w:val="00CB2565"/>
    <w:rsid w:val="00CB3AEF"/>
    <w:rsid w:val="00CB4415"/>
    <w:rsid w:val="00CB5A41"/>
    <w:rsid w:val="00CB5C21"/>
    <w:rsid w:val="00CB5D5B"/>
    <w:rsid w:val="00CC25DA"/>
    <w:rsid w:val="00CC554A"/>
    <w:rsid w:val="00CC5BD0"/>
    <w:rsid w:val="00CC7989"/>
    <w:rsid w:val="00CC79AC"/>
    <w:rsid w:val="00CD0B79"/>
    <w:rsid w:val="00CD214A"/>
    <w:rsid w:val="00CD2758"/>
    <w:rsid w:val="00CD34E5"/>
    <w:rsid w:val="00CD4107"/>
    <w:rsid w:val="00CD42BE"/>
    <w:rsid w:val="00CD73CB"/>
    <w:rsid w:val="00CE165C"/>
    <w:rsid w:val="00CE3144"/>
    <w:rsid w:val="00CE442C"/>
    <w:rsid w:val="00CE4828"/>
    <w:rsid w:val="00CE4A3D"/>
    <w:rsid w:val="00CE6549"/>
    <w:rsid w:val="00CE6A5B"/>
    <w:rsid w:val="00CF191A"/>
    <w:rsid w:val="00CF1BF1"/>
    <w:rsid w:val="00CF1D61"/>
    <w:rsid w:val="00CF2A36"/>
    <w:rsid w:val="00CF32FC"/>
    <w:rsid w:val="00CF3613"/>
    <w:rsid w:val="00CF4535"/>
    <w:rsid w:val="00CF4568"/>
    <w:rsid w:val="00CF5982"/>
    <w:rsid w:val="00CF681B"/>
    <w:rsid w:val="00CF745A"/>
    <w:rsid w:val="00D016A8"/>
    <w:rsid w:val="00D0217F"/>
    <w:rsid w:val="00D046E3"/>
    <w:rsid w:val="00D060BE"/>
    <w:rsid w:val="00D06BDC"/>
    <w:rsid w:val="00D06E25"/>
    <w:rsid w:val="00D10037"/>
    <w:rsid w:val="00D1076E"/>
    <w:rsid w:val="00D10A07"/>
    <w:rsid w:val="00D10D8C"/>
    <w:rsid w:val="00D1163F"/>
    <w:rsid w:val="00D12A75"/>
    <w:rsid w:val="00D146ED"/>
    <w:rsid w:val="00D15561"/>
    <w:rsid w:val="00D208C8"/>
    <w:rsid w:val="00D23971"/>
    <w:rsid w:val="00D274AC"/>
    <w:rsid w:val="00D31E42"/>
    <w:rsid w:val="00D336A1"/>
    <w:rsid w:val="00D37A9E"/>
    <w:rsid w:val="00D44451"/>
    <w:rsid w:val="00D445AF"/>
    <w:rsid w:val="00D44FDB"/>
    <w:rsid w:val="00D454DA"/>
    <w:rsid w:val="00D4577B"/>
    <w:rsid w:val="00D5000F"/>
    <w:rsid w:val="00D50B6A"/>
    <w:rsid w:val="00D51F89"/>
    <w:rsid w:val="00D521CD"/>
    <w:rsid w:val="00D53148"/>
    <w:rsid w:val="00D559B6"/>
    <w:rsid w:val="00D57721"/>
    <w:rsid w:val="00D602DE"/>
    <w:rsid w:val="00D60912"/>
    <w:rsid w:val="00D61DBE"/>
    <w:rsid w:val="00D629E9"/>
    <w:rsid w:val="00D62B89"/>
    <w:rsid w:val="00D62C17"/>
    <w:rsid w:val="00D62D7D"/>
    <w:rsid w:val="00D62E88"/>
    <w:rsid w:val="00D6333D"/>
    <w:rsid w:val="00D639F0"/>
    <w:rsid w:val="00D64510"/>
    <w:rsid w:val="00D71353"/>
    <w:rsid w:val="00D71737"/>
    <w:rsid w:val="00D71D49"/>
    <w:rsid w:val="00D727B6"/>
    <w:rsid w:val="00D74776"/>
    <w:rsid w:val="00D74A4F"/>
    <w:rsid w:val="00D7766D"/>
    <w:rsid w:val="00D7796F"/>
    <w:rsid w:val="00D80F29"/>
    <w:rsid w:val="00D81057"/>
    <w:rsid w:val="00D811D5"/>
    <w:rsid w:val="00D8232D"/>
    <w:rsid w:val="00D829A7"/>
    <w:rsid w:val="00D833AC"/>
    <w:rsid w:val="00D855D4"/>
    <w:rsid w:val="00D86B22"/>
    <w:rsid w:val="00D90EB2"/>
    <w:rsid w:val="00D90FC6"/>
    <w:rsid w:val="00D92A5B"/>
    <w:rsid w:val="00D94C52"/>
    <w:rsid w:val="00D958F2"/>
    <w:rsid w:val="00D97179"/>
    <w:rsid w:val="00DA013C"/>
    <w:rsid w:val="00DA271F"/>
    <w:rsid w:val="00DA2F52"/>
    <w:rsid w:val="00DA40DF"/>
    <w:rsid w:val="00DA4932"/>
    <w:rsid w:val="00DA4E5F"/>
    <w:rsid w:val="00DB13A7"/>
    <w:rsid w:val="00DB2B48"/>
    <w:rsid w:val="00DB52EE"/>
    <w:rsid w:val="00DB56B6"/>
    <w:rsid w:val="00DB589B"/>
    <w:rsid w:val="00DB750D"/>
    <w:rsid w:val="00DB7D0C"/>
    <w:rsid w:val="00DC0BE2"/>
    <w:rsid w:val="00DC37A3"/>
    <w:rsid w:val="00DC5D7A"/>
    <w:rsid w:val="00DD0FD6"/>
    <w:rsid w:val="00DD11F4"/>
    <w:rsid w:val="00DD1F3C"/>
    <w:rsid w:val="00DD63B1"/>
    <w:rsid w:val="00DD640F"/>
    <w:rsid w:val="00DD68A6"/>
    <w:rsid w:val="00DE0985"/>
    <w:rsid w:val="00DE131B"/>
    <w:rsid w:val="00DE1905"/>
    <w:rsid w:val="00DE2955"/>
    <w:rsid w:val="00DE3259"/>
    <w:rsid w:val="00DE43E9"/>
    <w:rsid w:val="00DE6848"/>
    <w:rsid w:val="00DF07A8"/>
    <w:rsid w:val="00DF0DDE"/>
    <w:rsid w:val="00DF11EE"/>
    <w:rsid w:val="00DF1FF5"/>
    <w:rsid w:val="00DF34EE"/>
    <w:rsid w:val="00DF52D2"/>
    <w:rsid w:val="00DF5F5C"/>
    <w:rsid w:val="00DF6195"/>
    <w:rsid w:val="00DF75D9"/>
    <w:rsid w:val="00DF7E98"/>
    <w:rsid w:val="00E00B7F"/>
    <w:rsid w:val="00E03000"/>
    <w:rsid w:val="00E034DB"/>
    <w:rsid w:val="00E03C0B"/>
    <w:rsid w:val="00E042FC"/>
    <w:rsid w:val="00E05A5A"/>
    <w:rsid w:val="00E0738B"/>
    <w:rsid w:val="00E07D44"/>
    <w:rsid w:val="00E07DE9"/>
    <w:rsid w:val="00E12838"/>
    <w:rsid w:val="00E15033"/>
    <w:rsid w:val="00E1514E"/>
    <w:rsid w:val="00E1616C"/>
    <w:rsid w:val="00E17712"/>
    <w:rsid w:val="00E203EB"/>
    <w:rsid w:val="00E21782"/>
    <w:rsid w:val="00E225CC"/>
    <w:rsid w:val="00E229C6"/>
    <w:rsid w:val="00E233A5"/>
    <w:rsid w:val="00E23A7B"/>
    <w:rsid w:val="00E23CAD"/>
    <w:rsid w:val="00E23DB5"/>
    <w:rsid w:val="00E24CB2"/>
    <w:rsid w:val="00E250EF"/>
    <w:rsid w:val="00E25853"/>
    <w:rsid w:val="00E3016B"/>
    <w:rsid w:val="00E30A61"/>
    <w:rsid w:val="00E33D19"/>
    <w:rsid w:val="00E34EA2"/>
    <w:rsid w:val="00E361B3"/>
    <w:rsid w:val="00E36F96"/>
    <w:rsid w:val="00E41B30"/>
    <w:rsid w:val="00E42841"/>
    <w:rsid w:val="00E42BC5"/>
    <w:rsid w:val="00E44695"/>
    <w:rsid w:val="00E4568D"/>
    <w:rsid w:val="00E46206"/>
    <w:rsid w:val="00E50408"/>
    <w:rsid w:val="00E5201F"/>
    <w:rsid w:val="00E52EFC"/>
    <w:rsid w:val="00E55ACB"/>
    <w:rsid w:val="00E56083"/>
    <w:rsid w:val="00E570EF"/>
    <w:rsid w:val="00E57886"/>
    <w:rsid w:val="00E57D9C"/>
    <w:rsid w:val="00E62003"/>
    <w:rsid w:val="00E637A3"/>
    <w:rsid w:val="00E64323"/>
    <w:rsid w:val="00E6477F"/>
    <w:rsid w:val="00E65092"/>
    <w:rsid w:val="00E67D76"/>
    <w:rsid w:val="00E70C78"/>
    <w:rsid w:val="00E72C6C"/>
    <w:rsid w:val="00E73E89"/>
    <w:rsid w:val="00E741B6"/>
    <w:rsid w:val="00E7473F"/>
    <w:rsid w:val="00E74E9A"/>
    <w:rsid w:val="00E750EE"/>
    <w:rsid w:val="00E755B1"/>
    <w:rsid w:val="00E8079A"/>
    <w:rsid w:val="00E8137D"/>
    <w:rsid w:val="00E83F94"/>
    <w:rsid w:val="00E8458A"/>
    <w:rsid w:val="00E84979"/>
    <w:rsid w:val="00E850B1"/>
    <w:rsid w:val="00E8658E"/>
    <w:rsid w:val="00E87A9A"/>
    <w:rsid w:val="00E87B0F"/>
    <w:rsid w:val="00E914C5"/>
    <w:rsid w:val="00E9221C"/>
    <w:rsid w:val="00E924F0"/>
    <w:rsid w:val="00E9286C"/>
    <w:rsid w:val="00E938FE"/>
    <w:rsid w:val="00E958C7"/>
    <w:rsid w:val="00E96574"/>
    <w:rsid w:val="00EA067E"/>
    <w:rsid w:val="00EA129A"/>
    <w:rsid w:val="00EA3DD3"/>
    <w:rsid w:val="00EA55D8"/>
    <w:rsid w:val="00EA59B6"/>
    <w:rsid w:val="00EB36E2"/>
    <w:rsid w:val="00EB3888"/>
    <w:rsid w:val="00EB389B"/>
    <w:rsid w:val="00EB3B99"/>
    <w:rsid w:val="00EB3E0D"/>
    <w:rsid w:val="00EB6614"/>
    <w:rsid w:val="00EB6864"/>
    <w:rsid w:val="00EB6A61"/>
    <w:rsid w:val="00EB7EA3"/>
    <w:rsid w:val="00EC0945"/>
    <w:rsid w:val="00EC22EB"/>
    <w:rsid w:val="00EC2488"/>
    <w:rsid w:val="00EC2BA3"/>
    <w:rsid w:val="00EC4303"/>
    <w:rsid w:val="00EC7347"/>
    <w:rsid w:val="00EC7541"/>
    <w:rsid w:val="00ED0112"/>
    <w:rsid w:val="00ED0EBC"/>
    <w:rsid w:val="00ED15E9"/>
    <w:rsid w:val="00ED426F"/>
    <w:rsid w:val="00ED5130"/>
    <w:rsid w:val="00ED642B"/>
    <w:rsid w:val="00ED6505"/>
    <w:rsid w:val="00ED79D6"/>
    <w:rsid w:val="00EE295C"/>
    <w:rsid w:val="00EE328A"/>
    <w:rsid w:val="00EE3B1F"/>
    <w:rsid w:val="00EE3BA0"/>
    <w:rsid w:val="00EE5510"/>
    <w:rsid w:val="00EE5A88"/>
    <w:rsid w:val="00EE61C2"/>
    <w:rsid w:val="00EE6CF1"/>
    <w:rsid w:val="00EF08CA"/>
    <w:rsid w:val="00EF16C2"/>
    <w:rsid w:val="00EF19A0"/>
    <w:rsid w:val="00EF2E6E"/>
    <w:rsid w:val="00EF34D8"/>
    <w:rsid w:val="00EF43AB"/>
    <w:rsid w:val="00EF5EB7"/>
    <w:rsid w:val="00EF6BFB"/>
    <w:rsid w:val="00EF7F95"/>
    <w:rsid w:val="00F00234"/>
    <w:rsid w:val="00F00EE7"/>
    <w:rsid w:val="00F0130E"/>
    <w:rsid w:val="00F01351"/>
    <w:rsid w:val="00F0610D"/>
    <w:rsid w:val="00F06485"/>
    <w:rsid w:val="00F06B6D"/>
    <w:rsid w:val="00F07DFF"/>
    <w:rsid w:val="00F16E30"/>
    <w:rsid w:val="00F17807"/>
    <w:rsid w:val="00F230E9"/>
    <w:rsid w:val="00F235E5"/>
    <w:rsid w:val="00F2396D"/>
    <w:rsid w:val="00F2400F"/>
    <w:rsid w:val="00F274DF"/>
    <w:rsid w:val="00F300F5"/>
    <w:rsid w:val="00F32DD1"/>
    <w:rsid w:val="00F3349F"/>
    <w:rsid w:val="00F33D9D"/>
    <w:rsid w:val="00F33FE5"/>
    <w:rsid w:val="00F35FB9"/>
    <w:rsid w:val="00F36970"/>
    <w:rsid w:val="00F36A38"/>
    <w:rsid w:val="00F378A5"/>
    <w:rsid w:val="00F40151"/>
    <w:rsid w:val="00F415BB"/>
    <w:rsid w:val="00F41F29"/>
    <w:rsid w:val="00F43110"/>
    <w:rsid w:val="00F437DE"/>
    <w:rsid w:val="00F4384B"/>
    <w:rsid w:val="00F43C20"/>
    <w:rsid w:val="00F44A19"/>
    <w:rsid w:val="00F45340"/>
    <w:rsid w:val="00F55417"/>
    <w:rsid w:val="00F555FE"/>
    <w:rsid w:val="00F561D9"/>
    <w:rsid w:val="00F57A1D"/>
    <w:rsid w:val="00F6005D"/>
    <w:rsid w:val="00F6016D"/>
    <w:rsid w:val="00F606DD"/>
    <w:rsid w:val="00F60DD3"/>
    <w:rsid w:val="00F61BB2"/>
    <w:rsid w:val="00F6276C"/>
    <w:rsid w:val="00F64A06"/>
    <w:rsid w:val="00F64C62"/>
    <w:rsid w:val="00F6640E"/>
    <w:rsid w:val="00F664B1"/>
    <w:rsid w:val="00F67089"/>
    <w:rsid w:val="00F67BCA"/>
    <w:rsid w:val="00F67D4A"/>
    <w:rsid w:val="00F70C28"/>
    <w:rsid w:val="00F70CFE"/>
    <w:rsid w:val="00F717DB"/>
    <w:rsid w:val="00F75BF2"/>
    <w:rsid w:val="00F7731C"/>
    <w:rsid w:val="00F779F5"/>
    <w:rsid w:val="00F77E89"/>
    <w:rsid w:val="00F81223"/>
    <w:rsid w:val="00F84389"/>
    <w:rsid w:val="00F844C9"/>
    <w:rsid w:val="00F845A3"/>
    <w:rsid w:val="00F84723"/>
    <w:rsid w:val="00F86697"/>
    <w:rsid w:val="00F870CE"/>
    <w:rsid w:val="00F874AE"/>
    <w:rsid w:val="00F87EDF"/>
    <w:rsid w:val="00F91159"/>
    <w:rsid w:val="00F91B02"/>
    <w:rsid w:val="00F95720"/>
    <w:rsid w:val="00F95ABB"/>
    <w:rsid w:val="00F95CE5"/>
    <w:rsid w:val="00F96361"/>
    <w:rsid w:val="00FA09C4"/>
    <w:rsid w:val="00FA2353"/>
    <w:rsid w:val="00FA3964"/>
    <w:rsid w:val="00FA3A63"/>
    <w:rsid w:val="00FA6AC6"/>
    <w:rsid w:val="00FB0424"/>
    <w:rsid w:val="00FB12E5"/>
    <w:rsid w:val="00FB2789"/>
    <w:rsid w:val="00FB2AC2"/>
    <w:rsid w:val="00FB41E1"/>
    <w:rsid w:val="00FB55E8"/>
    <w:rsid w:val="00FB7749"/>
    <w:rsid w:val="00FC01DE"/>
    <w:rsid w:val="00FC097D"/>
    <w:rsid w:val="00FC2B63"/>
    <w:rsid w:val="00FC34C0"/>
    <w:rsid w:val="00FC3AFC"/>
    <w:rsid w:val="00FC7D5A"/>
    <w:rsid w:val="00FD0378"/>
    <w:rsid w:val="00FD073C"/>
    <w:rsid w:val="00FD12CF"/>
    <w:rsid w:val="00FD2C51"/>
    <w:rsid w:val="00FD4640"/>
    <w:rsid w:val="00FD5C0E"/>
    <w:rsid w:val="00FE18E1"/>
    <w:rsid w:val="00FF02CD"/>
    <w:rsid w:val="00FF1447"/>
    <w:rsid w:val="00FF2368"/>
    <w:rsid w:val="00FF2944"/>
    <w:rsid w:val="00FF2CF1"/>
    <w:rsid w:val="00FF3BF3"/>
    <w:rsid w:val="00FF44C2"/>
    <w:rsid w:val="00FF4BAD"/>
    <w:rsid w:val="00FF5486"/>
    <w:rsid w:val="00FF624D"/>
    <w:rsid w:val="00FF645B"/>
    <w:rsid w:val="040225BC"/>
    <w:rsid w:val="14E71C36"/>
    <w:rsid w:val="43797B9B"/>
    <w:rsid w:val="52583BAE"/>
    <w:rsid w:val="541461E5"/>
    <w:rsid w:val="609D0357"/>
    <w:rsid w:val="6A6855E5"/>
    <w:rsid w:val="6FBF360C"/>
    <w:rsid w:val="7D4C0BFE"/>
    <w:rsid w:val="7E27275B"/>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lsdException w:name="Body Text Indent 2" w:uiPriority="0"/>
    <w:lsdException w:name="Body Text Indent 3" w:uiPriority="0"/>
    <w:lsdException w:name="Block Text" w:semiHidden="1" w:unhideWhenUsed="1"/>
    <w:lsdException w:name="Hyperlink" w:uiPriority="0"/>
    <w:lsdException w:name="FollowedHyperlink" w:uiPriority="0"/>
    <w:lsdException w:name="Strong" w:uiPriority="0"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0"/>
    <w:lsdException w:name="HTML Variable" w:semiHidden="1" w:unhideWhenUsed="1"/>
    <w:lsdException w:name="Normal Table"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A56456"/>
    <w:pPr>
      <w:overflowPunct w:val="0"/>
      <w:autoSpaceDE w:val="0"/>
      <w:autoSpaceDN w:val="0"/>
      <w:adjustRightInd w:val="0"/>
      <w:textAlignment w:val="baseline"/>
    </w:pPr>
  </w:style>
  <w:style w:type="paragraph" w:styleId="Heading1">
    <w:name w:val="heading 1"/>
    <w:basedOn w:val="Normal"/>
    <w:next w:val="Normal"/>
    <w:link w:val="Heading1Char"/>
    <w:qFormat/>
    <w:rsid w:val="00A56456"/>
    <w:pPr>
      <w:keepNext/>
      <w:outlineLvl w:val="0"/>
    </w:pPr>
    <w:rPr>
      <w:rFonts w:ascii="Cambria" w:hAnsi="Cambria"/>
      <w:b/>
      <w:bCs/>
      <w:kern w:val="32"/>
      <w:sz w:val="32"/>
      <w:szCs w:val="32"/>
    </w:rPr>
  </w:style>
  <w:style w:type="paragraph" w:styleId="Heading2">
    <w:name w:val="heading 2"/>
    <w:basedOn w:val="Normal"/>
    <w:next w:val="Normal"/>
    <w:link w:val="Heading2Char"/>
    <w:qFormat/>
    <w:rsid w:val="00A56456"/>
    <w:pPr>
      <w:keepNext/>
      <w:jc w:val="both"/>
      <w:outlineLvl w:val="1"/>
    </w:pPr>
    <w:rPr>
      <w:rFonts w:ascii="Cambria" w:hAnsi="Cambria"/>
      <w:b/>
      <w:bCs/>
      <w:i/>
      <w:iCs/>
      <w:sz w:val="28"/>
      <w:szCs w:val="28"/>
    </w:rPr>
  </w:style>
  <w:style w:type="paragraph" w:styleId="Heading3">
    <w:name w:val="heading 3"/>
    <w:basedOn w:val="Normal"/>
    <w:next w:val="Normal"/>
    <w:link w:val="Heading3Char"/>
    <w:qFormat/>
    <w:rsid w:val="00A56456"/>
    <w:pPr>
      <w:keepNext/>
      <w:outlineLvl w:val="2"/>
    </w:pPr>
    <w:rPr>
      <w:rFonts w:ascii="Cambria" w:hAnsi="Cambria"/>
      <w:b/>
      <w:bCs/>
      <w:sz w:val="26"/>
      <w:szCs w:val="26"/>
    </w:rPr>
  </w:style>
  <w:style w:type="paragraph" w:styleId="Heading4">
    <w:name w:val="heading 4"/>
    <w:basedOn w:val="Normal"/>
    <w:next w:val="Normal"/>
    <w:link w:val="Heading4Char"/>
    <w:qFormat/>
    <w:rsid w:val="00A56456"/>
    <w:pPr>
      <w:keepNext/>
      <w:outlineLvl w:val="3"/>
    </w:pPr>
    <w:rPr>
      <w:rFonts w:ascii="Calibri" w:hAnsi="Calibri"/>
      <w:b/>
      <w:bCs/>
      <w:sz w:val="28"/>
      <w:szCs w:val="28"/>
    </w:rPr>
  </w:style>
  <w:style w:type="paragraph" w:styleId="Heading5">
    <w:name w:val="heading 5"/>
    <w:basedOn w:val="Normal"/>
    <w:next w:val="Normal"/>
    <w:link w:val="Heading5Char"/>
    <w:qFormat/>
    <w:rsid w:val="00A56456"/>
    <w:pPr>
      <w:keepNext/>
      <w:outlineLvl w:val="4"/>
    </w:pPr>
    <w:rPr>
      <w:rFonts w:ascii="Calibri" w:hAnsi="Calibri"/>
      <w:b/>
      <w:bCs/>
      <w:i/>
      <w:iCs/>
      <w:sz w:val="26"/>
      <w:szCs w:val="26"/>
    </w:rPr>
  </w:style>
  <w:style w:type="paragraph" w:styleId="Heading6">
    <w:name w:val="heading 6"/>
    <w:basedOn w:val="Normal"/>
    <w:next w:val="Normal"/>
    <w:link w:val="Heading6Char"/>
    <w:qFormat/>
    <w:rsid w:val="00A56456"/>
    <w:pPr>
      <w:keepNext/>
      <w:outlineLvl w:val="5"/>
    </w:pPr>
    <w:rPr>
      <w:rFonts w:ascii="Calibri" w:hAnsi="Calibri"/>
      <w:b/>
      <w:bCs/>
      <w:sz w:val="22"/>
      <w:szCs w:val="22"/>
    </w:rPr>
  </w:style>
  <w:style w:type="paragraph" w:styleId="Heading7">
    <w:name w:val="heading 7"/>
    <w:basedOn w:val="Normal"/>
    <w:next w:val="Normal"/>
    <w:link w:val="Heading7Char"/>
    <w:qFormat/>
    <w:rsid w:val="00A56456"/>
    <w:pPr>
      <w:keepNext/>
      <w:overflowPunct/>
      <w:autoSpaceDE/>
      <w:autoSpaceDN/>
      <w:adjustRightInd/>
      <w:jc w:val="both"/>
      <w:textAlignment w:val="auto"/>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56456"/>
    <w:rPr>
      <w:rFonts w:ascii="Cambria" w:eastAsia="Times New Roman" w:hAnsi="Cambria" w:cs="Times New Roman"/>
      <w:b/>
      <w:bCs/>
      <w:kern w:val="32"/>
      <w:sz w:val="32"/>
      <w:szCs w:val="32"/>
    </w:rPr>
  </w:style>
  <w:style w:type="character" w:customStyle="1" w:styleId="Heading2Char">
    <w:name w:val="Heading 2 Char"/>
    <w:link w:val="Heading2"/>
    <w:rsid w:val="00A56456"/>
    <w:rPr>
      <w:rFonts w:ascii="Cambria" w:eastAsia="Times New Roman" w:hAnsi="Cambria" w:cs="Times New Roman"/>
      <w:b/>
      <w:bCs/>
      <w:i/>
      <w:iCs/>
      <w:sz w:val="28"/>
      <w:szCs w:val="28"/>
    </w:rPr>
  </w:style>
  <w:style w:type="character" w:customStyle="1" w:styleId="Heading3Char">
    <w:name w:val="Heading 3 Char"/>
    <w:link w:val="Heading3"/>
    <w:rsid w:val="00A56456"/>
    <w:rPr>
      <w:rFonts w:ascii="Cambria" w:eastAsia="Times New Roman" w:hAnsi="Cambria" w:cs="Times New Roman"/>
      <w:b/>
      <w:bCs/>
      <w:sz w:val="26"/>
      <w:szCs w:val="26"/>
    </w:rPr>
  </w:style>
  <w:style w:type="character" w:customStyle="1" w:styleId="Heading4Char">
    <w:name w:val="Heading 4 Char"/>
    <w:link w:val="Heading4"/>
    <w:rsid w:val="00A56456"/>
    <w:rPr>
      <w:rFonts w:ascii="Calibri" w:eastAsia="Times New Roman" w:hAnsi="Calibri" w:cs="Times New Roman"/>
      <w:b/>
      <w:bCs/>
      <w:sz w:val="28"/>
      <w:szCs w:val="28"/>
    </w:rPr>
  </w:style>
  <w:style w:type="character" w:customStyle="1" w:styleId="Heading5Char">
    <w:name w:val="Heading 5 Char"/>
    <w:link w:val="Heading5"/>
    <w:rsid w:val="00A56456"/>
    <w:rPr>
      <w:rFonts w:ascii="Calibri" w:eastAsia="Times New Roman" w:hAnsi="Calibri" w:cs="Times New Roman"/>
      <w:b/>
      <w:bCs/>
      <w:i/>
      <w:iCs/>
      <w:sz w:val="26"/>
      <w:szCs w:val="26"/>
    </w:rPr>
  </w:style>
  <w:style w:type="character" w:customStyle="1" w:styleId="Heading6Char">
    <w:name w:val="Heading 6 Char"/>
    <w:link w:val="Heading6"/>
    <w:rsid w:val="00A56456"/>
    <w:rPr>
      <w:rFonts w:ascii="Calibri" w:eastAsia="Times New Roman" w:hAnsi="Calibri" w:cs="Times New Roman"/>
      <w:b/>
      <w:bCs/>
      <w:sz w:val="22"/>
      <w:szCs w:val="22"/>
    </w:rPr>
  </w:style>
  <w:style w:type="character" w:customStyle="1" w:styleId="Heading7Char">
    <w:name w:val="Heading 7 Char"/>
    <w:link w:val="Heading7"/>
    <w:rsid w:val="00A56456"/>
    <w:rPr>
      <w:rFonts w:ascii="Calibri" w:eastAsia="Times New Roman" w:hAnsi="Calibri" w:cs="Times New Roman"/>
      <w:sz w:val="24"/>
      <w:szCs w:val="24"/>
    </w:rPr>
  </w:style>
  <w:style w:type="paragraph" w:styleId="BodyText">
    <w:name w:val="Body Text"/>
    <w:basedOn w:val="Normal"/>
    <w:link w:val="BodyTextChar"/>
    <w:rsid w:val="00A56456"/>
    <w:pPr>
      <w:jc w:val="both"/>
    </w:pPr>
    <w:rPr>
      <w:rFonts w:eastAsia="Times New Roman"/>
    </w:rPr>
  </w:style>
  <w:style w:type="character" w:customStyle="1" w:styleId="BodyTextChar">
    <w:name w:val="Body Text Char"/>
    <w:link w:val="BodyText"/>
    <w:rsid w:val="00A56456"/>
    <w:rPr>
      <w:rFonts w:ascii="Times New Roman" w:eastAsia="Times New Roman" w:hAnsi="Times New Roman" w:cs="Times New Roman"/>
    </w:rPr>
  </w:style>
  <w:style w:type="paragraph" w:styleId="BodyText2">
    <w:name w:val="Body Text 2"/>
    <w:basedOn w:val="Normal"/>
    <w:link w:val="BodyText2Char"/>
    <w:rsid w:val="00A56456"/>
    <w:pPr>
      <w:overflowPunct/>
      <w:autoSpaceDE/>
      <w:autoSpaceDN/>
      <w:adjustRightInd/>
      <w:jc w:val="both"/>
      <w:textAlignment w:val="auto"/>
    </w:pPr>
    <w:rPr>
      <w:rFonts w:eastAsia="Times New Roman"/>
    </w:rPr>
  </w:style>
  <w:style w:type="character" w:customStyle="1" w:styleId="BodyText2Char">
    <w:name w:val="Body Text 2 Char"/>
    <w:link w:val="BodyText2"/>
    <w:rsid w:val="00A56456"/>
    <w:rPr>
      <w:rFonts w:ascii="Times New Roman" w:eastAsia="Times New Roman" w:hAnsi="Times New Roman" w:cs="Times New Roman"/>
    </w:rPr>
  </w:style>
  <w:style w:type="paragraph" w:styleId="BodyText3">
    <w:name w:val="Body Text 3"/>
    <w:basedOn w:val="Normal"/>
    <w:link w:val="BodyText3Char"/>
    <w:rsid w:val="00A56456"/>
    <w:pPr>
      <w:jc w:val="both"/>
    </w:pPr>
    <w:rPr>
      <w:sz w:val="16"/>
      <w:szCs w:val="16"/>
    </w:rPr>
  </w:style>
  <w:style w:type="character" w:customStyle="1" w:styleId="BodyText3Char">
    <w:name w:val="Body Text 3 Char"/>
    <w:link w:val="BodyText3"/>
    <w:rsid w:val="00A56456"/>
    <w:rPr>
      <w:rFonts w:ascii="Times New Roman" w:eastAsia="Times New Roman" w:hAnsi="Times New Roman" w:cs="Times New Roman"/>
      <w:sz w:val="16"/>
      <w:szCs w:val="16"/>
    </w:rPr>
  </w:style>
  <w:style w:type="paragraph" w:styleId="BodyTextIndent">
    <w:name w:val="Body Text Indent"/>
    <w:basedOn w:val="Normal"/>
    <w:link w:val="BodyTextIndentChar"/>
    <w:rsid w:val="00A56456"/>
    <w:pPr>
      <w:ind w:firstLine="720"/>
      <w:jc w:val="both"/>
    </w:pPr>
    <w:rPr>
      <w:rFonts w:eastAsia="Times New Roman"/>
    </w:rPr>
  </w:style>
  <w:style w:type="character" w:customStyle="1" w:styleId="BodyTextIndentChar">
    <w:name w:val="Body Text Indent Char"/>
    <w:link w:val="BodyTextIndent"/>
    <w:rsid w:val="00A56456"/>
    <w:rPr>
      <w:rFonts w:ascii="Times New Roman" w:eastAsia="Times New Roman" w:hAnsi="Times New Roman" w:cs="Times New Roman"/>
    </w:rPr>
  </w:style>
  <w:style w:type="paragraph" w:styleId="BodyTextIndent2">
    <w:name w:val="Body Text Indent 2"/>
    <w:basedOn w:val="Normal"/>
    <w:link w:val="BodyTextIndent2Char"/>
    <w:rsid w:val="00A56456"/>
    <w:pPr>
      <w:ind w:left="360"/>
    </w:pPr>
    <w:rPr>
      <w:rFonts w:eastAsia="Times New Roman"/>
    </w:rPr>
  </w:style>
  <w:style w:type="character" w:customStyle="1" w:styleId="BodyTextIndent2Char">
    <w:name w:val="Body Text Indent 2 Char"/>
    <w:link w:val="BodyTextIndent2"/>
    <w:rsid w:val="00A56456"/>
    <w:rPr>
      <w:rFonts w:ascii="Times New Roman" w:eastAsia="Times New Roman" w:hAnsi="Times New Roman" w:cs="Times New Roman"/>
    </w:rPr>
  </w:style>
  <w:style w:type="paragraph" w:styleId="BodyTextIndent3">
    <w:name w:val="Body Text Indent 3"/>
    <w:basedOn w:val="Normal"/>
    <w:link w:val="BodyTextIndent3Char"/>
    <w:rsid w:val="00A56456"/>
    <w:pPr>
      <w:ind w:firstLine="720"/>
      <w:jc w:val="both"/>
    </w:pPr>
    <w:rPr>
      <w:sz w:val="16"/>
      <w:szCs w:val="16"/>
    </w:rPr>
  </w:style>
  <w:style w:type="character" w:customStyle="1" w:styleId="BodyTextIndent3Char">
    <w:name w:val="Body Text Indent 3 Char"/>
    <w:link w:val="BodyTextIndent3"/>
    <w:rsid w:val="00A56456"/>
    <w:rPr>
      <w:rFonts w:ascii="Times New Roman" w:eastAsia="Times New Roman" w:hAnsi="Times New Roman" w:cs="Times New Roman"/>
      <w:sz w:val="16"/>
      <w:szCs w:val="16"/>
    </w:rPr>
  </w:style>
  <w:style w:type="paragraph" w:styleId="CommentText">
    <w:name w:val="annotation text"/>
    <w:basedOn w:val="Normal"/>
    <w:link w:val="CommentTextChar"/>
    <w:rsid w:val="00A56456"/>
    <w:pPr>
      <w:overflowPunct/>
      <w:autoSpaceDE/>
      <w:autoSpaceDN/>
      <w:adjustRightInd/>
      <w:textAlignment w:val="auto"/>
    </w:pPr>
    <w:rPr>
      <w:rFonts w:eastAsia="Times New Roman"/>
    </w:rPr>
  </w:style>
  <w:style w:type="character" w:customStyle="1" w:styleId="CommentTextChar">
    <w:name w:val="Comment Text Char"/>
    <w:link w:val="CommentText"/>
    <w:rsid w:val="00A56456"/>
    <w:rPr>
      <w:rFonts w:ascii="Times New Roman" w:eastAsia="Times New Roman" w:hAnsi="Times New Roman" w:cs="Times New Roman"/>
    </w:rPr>
  </w:style>
  <w:style w:type="character" w:styleId="FollowedHyperlink">
    <w:name w:val="FollowedHyperlink"/>
    <w:rsid w:val="00A56456"/>
    <w:rPr>
      <w:rFonts w:ascii="Times New Roman" w:eastAsia="Times New Roman" w:hAnsi="Times New Roman" w:cs="Times New Roman"/>
      <w:color w:val="800080"/>
      <w:u w:val="single"/>
    </w:rPr>
  </w:style>
  <w:style w:type="paragraph" w:styleId="Footer">
    <w:name w:val="footer"/>
    <w:basedOn w:val="Normal"/>
    <w:link w:val="FooterChar"/>
    <w:rsid w:val="00A56456"/>
    <w:pPr>
      <w:tabs>
        <w:tab w:val="center" w:pos="4320"/>
        <w:tab w:val="right" w:pos="8640"/>
      </w:tabs>
    </w:pPr>
    <w:rPr>
      <w:rFonts w:eastAsia="Times New Roman"/>
    </w:rPr>
  </w:style>
  <w:style w:type="character" w:customStyle="1" w:styleId="FooterChar">
    <w:name w:val="Footer Char"/>
    <w:link w:val="Footer"/>
    <w:rsid w:val="00A56456"/>
    <w:rPr>
      <w:rFonts w:ascii="Times New Roman" w:eastAsia="Times New Roman" w:hAnsi="Times New Roman" w:cs="Times New Roman"/>
    </w:rPr>
  </w:style>
  <w:style w:type="paragraph" w:styleId="Header">
    <w:name w:val="header"/>
    <w:basedOn w:val="Normal"/>
    <w:link w:val="HeaderChar"/>
    <w:rsid w:val="00A56456"/>
    <w:pPr>
      <w:tabs>
        <w:tab w:val="center" w:pos="4320"/>
        <w:tab w:val="right" w:pos="8640"/>
      </w:tabs>
    </w:pPr>
  </w:style>
  <w:style w:type="character" w:customStyle="1" w:styleId="HeaderChar">
    <w:name w:val="Header Char"/>
    <w:link w:val="Header"/>
    <w:rsid w:val="00A56456"/>
    <w:rPr>
      <w:rFonts w:ascii="Times New Roman" w:eastAsia="Times New Roman" w:hAnsi="Times New Roman" w:cs="Times New Roman"/>
      <w:lang w:val="en-US" w:eastAsia="en-US" w:bidi="ar-SA"/>
    </w:rPr>
  </w:style>
  <w:style w:type="character" w:styleId="HTMLTypewriter">
    <w:name w:val="HTML Typewriter"/>
    <w:rsid w:val="00A56456"/>
    <w:rPr>
      <w:rFonts w:ascii="Courier New" w:eastAsia="Arial Unicode MS" w:hAnsi="Courier New" w:cs="Courier New"/>
      <w:sz w:val="20"/>
      <w:szCs w:val="20"/>
    </w:rPr>
  </w:style>
  <w:style w:type="character" w:styleId="Hyperlink">
    <w:name w:val="Hyperlink"/>
    <w:rsid w:val="00A56456"/>
    <w:rPr>
      <w:rFonts w:ascii="Times New Roman" w:eastAsia="Times New Roman" w:hAnsi="Times New Roman" w:cs="Times New Roman"/>
      <w:color w:val="0000FF"/>
      <w:u w:val="single"/>
    </w:rPr>
  </w:style>
  <w:style w:type="paragraph" w:styleId="NormalWeb">
    <w:name w:val="Normal (Web)"/>
    <w:basedOn w:val="Normal"/>
    <w:uiPriority w:val="99"/>
    <w:rsid w:val="00A56456"/>
    <w:pPr>
      <w:overflowPunct/>
      <w:autoSpaceDE/>
      <w:autoSpaceDN/>
      <w:adjustRightInd/>
      <w:spacing w:before="100" w:beforeAutospacing="1" w:after="100" w:afterAutospacing="1"/>
      <w:textAlignment w:val="auto"/>
    </w:pPr>
    <w:rPr>
      <w:rFonts w:eastAsia="Times New Roman"/>
      <w:sz w:val="24"/>
      <w:szCs w:val="24"/>
    </w:rPr>
  </w:style>
  <w:style w:type="character" w:styleId="PageNumber">
    <w:name w:val="page number"/>
    <w:rsid w:val="00A56456"/>
    <w:rPr>
      <w:rFonts w:ascii="Times New Roman" w:eastAsia="Times New Roman" w:hAnsi="Times New Roman" w:cs="Times New Roman"/>
    </w:rPr>
  </w:style>
  <w:style w:type="paragraph" w:styleId="PlainText">
    <w:name w:val="Plain Text"/>
    <w:basedOn w:val="Normal"/>
    <w:link w:val="PlainTextChar"/>
    <w:rsid w:val="00A56456"/>
    <w:rPr>
      <w:rFonts w:ascii="Courier New" w:hAnsi="Courier New"/>
    </w:rPr>
  </w:style>
  <w:style w:type="character" w:customStyle="1" w:styleId="PlainTextChar">
    <w:name w:val="Plain Text Char"/>
    <w:link w:val="PlainText"/>
    <w:rsid w:val="00A56456"/>
    <w:rPr>
      <w:rFonts w:ascii="Courier New" w:eastAsia="Times New Roman" w:hAnsi="Courier New" w:cs="Courier New"/>
    </w:rPr>
  </w:style>
  <w:style w:type="character" w:styleId="Strong">
    <w:name w:val="Strong"/>
    <w:qFormat/>
    <w:rsid w:val="00A56456"/>
    <w:rPr>
      <w:rFonts w:ascii="Times New Roman" w:eastAsia="Times New Roman" w:hAnsi="Times New Roman" w:cs="Times New Roman"/>
      <w:b/>
    </w:rPr>
  </w:style>
  <w:style w:type="table" w:styleId="TableGrid">
    <w:name w:val="Table Grid"/>
    <w:basedOn w:val="TableNormal"/>
    <w:rsid w:val="00A5645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s">
    <w:name w:val="bullets"/>
    <w:basedOn w:val="Normal"/>
    <w:rsid w:val="00A56456"/>
    <w:pPr>
      <w:suppressAutoHyphens/>
      <w:overflowPunct/>
      <w:autoSpaceDE/>
      <w:autoSpaceDN/>
      <w:adjustRightInd/>
      <w:spacing w:before="40" w:after="40"/>
      <w:ind w:left="360" w:hanging="360"/>
      <w:textAlignment w:val="auto"/>
    </w:pPr>
    <w:rPr>
      <w:rFonts w:eastAsia="Times New Roman"/>
      <w:szCs w:val="24"/>
      <w:lang w:eastAsia="ar-SA"/>
    </w:rPr>
  </w:style>
  <w:style w:type="character" w:customStyle="1" w:styleId="SC465542">
    <w:name w:val="SC.4.65542"/>
    <w:rsid w:val="00A56456"/>
    <w:rPr>
      <w:rFonts w:ascii="Times New Roman" w:eastAsia="Times New Roman" w:hAnsi="Times New Roman" w:cs="FNHIJ F+ Minion"/>
      <w:b/>
      <w:bCs/>
      <w:color w:val="000000"/>
      <w:sz w:val="23"/>
      <w:szCs w:val="23"/>
    </w:rPr>
  </w:style>
  <w:style w:type="paragraph" w:customStyle="1" w:styleId="NormalvardanaChar">
    <w:name w:val="Normal+vardana Char"/>
    <w:basedOn w:val="Normal"/>
    <w:rsid w:val="00A56456"/>
    <w:pPr>
      <w:overflowPunct/>
      <w:autoSpaceDE/>
      <w:autoSpaceDN/>
      <w:adjustRightInd/>
      <w:spacing w:line="360" w:lineRule="auto"/>
      <w:ind w:right="-12"/>
      <w:jc w:val="both"/>
      <w:textAlignment w:val="auto"/>
    </w:pPr>
    <w:rPr>
      <w:rFonts w:eastAsia="Times New Roman"/>
      <w:sz w:val="24"/>
      <w:szCs w:val="24"/>
    </w:rPr>
  </w:style>
  <w:style w:type="paragraph" w:customStyle="1" w:styleId="NormalVerdana">
    <w:name w:val="Normal + Verdana"/>
    <w:basedOn w:val="Normal"/>
    <w:rsid w:val="00A56456"/>
    <w:pPr>
      <w:overflowPunct/>
      <w:autoSpaceDE/>
      <w:autoSpaceDN/>
      <w:adjustRightInd/>
      <w:textAlignment w:val="auto"/>
    </w:pPr>
    <w:rPr>
      <w:rFonts w:ascii="Verdana" w:eastAsia="Times New Roman" w:hAnsi="Verdana" w:cs="Verdana"/>
    </w:rPr>
  </w:style>
  <w:style w:type="paragraph" w:customStyle="1" w:styleId="Normal0">
    <w:name w:val="Normal."/>
    <w:basedOn w:val="Normal"/>
    <w:rsid w:val="00A56456"/>
    <w:rPr>
      <w:rFonts w:eastAsia="Times New Roman"/>
      <w:color w:val="000000"/>
      <w:sz w:val="22"/>
      <w:szCs w:val="22"/>
    </w:rPr>
  </w:style>
  <w:style w:type="paragraph" w:customStyle="1" w:styleId="Char">
    <w:name w:val="Char"/>
    <w:basedOn w:val="Normal"/>
    <w:rsid w:val="00A56456"/>
    <w:pPr>
      <w:overflowPunct/>
      <w:autoSpaceDE/>
      <w:autoSpaceDN/>
      <w:adjustRightInd/>
      <w:spacing w:after="160" w:line="240" w:lineRule="exact"/>
      <w:jc w:val="both"/>
      <w:textAlignment w:val="auto"/>
    </w:pPr>
    <w:rPr>
      <w:rFonts w:ascii="Verdana" w:eastAsia="Times New Roman" w:hAnsi="Verdana"/>
    </w:rPr>
  </w:style>
  <w:style w:type="character" w:customStyle="1" w:styleId="ListParagraphChar">
    <w:name w:val="List Paragraph Char"/>
    <w:link w:val="ListParagraph"/>
    <w:rsid w:val="00A56456"/>
    <w:rPr>
      <w:rFonts w:ascii="Times New Roman" w:eastAsia="Times New Roman" w:hAnsi="Times New Roman" w:cs="Times New Roman"/>
      <w:sz w:val="24"/>
      <w:szCs w:val="24"/>
      <w:lang w:val="en-GB"/>
    </w:rPr>
  </w:style>
  <w:style w:type="paragraph" w:styleId="ListParagraph">
    <w:name w:val="List Paragraph"/>
    <w:basedOn w:val="Normal"/>
    <w:link w:val="ListParagraphChar"/>
    <w:qFormat/>
    <w:rsid w:val="00A56456"/>
    <w:pPr>
      <w:overflowPunct/>
      <w:autoSpaceDE/>
      <w:autoSpaceDN/>
      <w:adjustRightInd/>
      <w:ind w:left="720"/>
      <w:contextualSpacing/>
      <w:textAlignment w:val="auto"/>
    </w:pPr>
    <w:rPr>
      <w:sz w:val="24"/>
      <w:szCs w:val="24"/>
      <w:lang w:val="en-GB"/>
    </w:rPr>
  </w:style>
  <w:style w:type="paragraph" w:customStyle="1" w:styleId="Default">
    <w:name w:val="Default"/>
    <w:rsid w:val="00A56456"/>
    <w:pPr>
      <w:widowControl w:val="0"/>
      <w:autoSpaceDE w:val="0"/>
      <w:autoSpaceDN w:val="0"/>
      <w:adjustRightInd w:val="0"/>
    </w:pPr>
    <w:rPr>
      <w:rFonts w:hAnsi="Thorndale"/>
      <w:sz w:val="24"/>
      <w:szCs w:val="24"/>
    </w:rPr>
  </w:style>
  <w:style w:type="paragraph" w:customStyle="1" w:styleId="SP4180225">
    <w:name w:val="SP.4.180225"/>
    <w:basedOn w:val="Default"/>
    <w:next w:val="Default"/>
    <w:rsid w:val="00A56456"/>
    <w:pPr>
      <w:widowControl/>
    </w:pPr>
    <w:rPr>
      <w:rFonts w:ascii="FNHIJ F+ Minion" w:eastAsia="Times New Roman" w:hAnsi="FNHIJ F+ Minion"/>
    </w:rPr>
  </w:style>
  <w:style w:type="paragraph" w:customStyle="1" w:styleId="BulletPoints">
    <w:name w:val="Bullet Points"/>
    <w:basedOn w:val="Normal"/>
    <w:next w:val="Footer"/>
    <w:rsid w:val="00A56456"/>
    <w:rPr>
      <w:rFonts w:eastAsia="Times New Roman"/>
    </w:rPr>
  </w:style>
  <w:style w:type="character" w:customStyle="1" w:styleId="apple-converted-space">
    <w:name w:val="apple-converted-space"/>
    <w:rsid w:val="00A56456"/>
    <w:rPr>
      <w:rFonts w:ascii="Times New Roman" w:eastAsia="Times New Roman" w:hAnsi="Times New Roman" w:cs="Times New Roman"/>
    </w:rPr>
  </w:style>
  <w:style w:type="character" w:customStyle="1" w:styleId="hl">
    <w:name w:val="hl"/>
    <w:rsid w:val="00A56456"/>
    <w:rPr>
      <w:rFonts w:ascii="Times New Roman" w:eastAsia="Times New Roman" w:hAnsi="Times New Roman" w:cs="Times New Roman"/>
    </w:rPr>
  </w:style>
  <w:style w:type="paragraph" w:customStyle="1" w:styleId="ListParagraph1">
    <w:name w:val="List Paragraph1"/>
    <w:basedOn w:val="Normal"/>
    <w:uiPriority w:val="99"/>
    <w:qFormat/>
    <w:rsid w:val="00A56456"/>
    <w:pPr>
      <w:suppressAutoHyphens/>
      <w:spacing w:after="200" w:line="276" w:lineRule="auto"/>
      <w:ind w:left="720"/>
      <w:contextualSpacing/>
    </w:pPr>
    <w:rPr>
      <w:rFonts w:eastAsia="Times New Roman"/>
      <w:color w:val="00000A"/>
      <w:sz w:val="22"/>
      <w:szCs w:val="22"/>
    </w:rPr>
  </w:style>
</w:styles>
</file>

<file path=word/webSettings.xml><?xml version="1.0" encoding="utf-8"?>
<w:webSettings xmlns:r="http://schemas.openxmlformats.org/officeDocument/2006/relationships" xmlns:w="http://schemas.openxmlformats.org/wordprocessingml/2006/main">
  <w:encoding w:val="utf-8"/>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evel_marketing" TargetMode="External"/><Relationship Id="rId3" Type="http://schemas.openxmlformats.org/officeDocument/2006/relationships/settings" Target="settings.xml"/><Relationship Id="rId7" Type="http://schemas.openxmlformats.org/officeDocument/2006/relationships/hyperlink" Target="mailto:sivakmr46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s://rdxfootmark.naukri.com/v2/track/openCv?trackingInfo=d75972526bd324bbc17f1fc2ee4d3b7f134f530e18705c4458440321091b5b58110911011442515c094356014b4450530401195c1333471b1b1115475a5b0c5448011503504e1c180c571833471b1b0414475f5a0a4d584b50535a4f162e024b4340010d120213105b5c0c004d145c455715445a5c5d57421a081105431458090d074b100a12031753444f4a081e0103030713425e5b0a574a140e034e6&amp;docTyp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1941</Words>
  <Characters>11070</Characters>
  <Application>Microsoft Office Word</Application>
  <DocSecurity>0</DocSecurity>
  <Lines>92</Lines>
  <Paragraphs>25</Paragraphs>
  <ScaleCrop>false</ScaleCrop>
  <Company/>
  <LinksUpToDate>false</LinksUpToDate>
  <CharactersWithSpaces>12986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ChaithanyaCharan</dc:creator>
  <cp:lastModifiedBy>knoldus</cp:lastModifiedBy>
  <cp:revision>3</cp:revision>
  <cp:lastPrinted>2004-04-16T11:32:00Z</cp:lastPrinted>
  <dcterms:created xsi:type="dcterms:W3CDTF">2021-05-06T08:06:00Z</dcterms:created>
  <dcterms:modified xsi:type="dcterms:W3CDTF">2021-05-06T08:06:00Z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