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F6C" w:rsidRPr="00685179" w:rsidRDefault="00F8063D" w:rsidP="00AF6FC0">
      <w:pPr>
        <w:pStyle w:val="Heading1"/>
        <w:keepNext/>
        <w:numPr>
          <w:ilvl w:val="0"/>
          <w:numId w:val="0"/>
        </w:numPr>
        <w:spacing w:line="276" w:lineRule="auto"/>
        <w:ind w:right="-540"/>
        <w:rPr>
          <w:rFonts w:ascii="Calibri" w:hAnsi="Calibri"/>
          <w:b/>
          <w:bCs/>
          <w:color w:val="000000"/>
          <w:sz w:val="20"/>
          <w:szCs w:val="20"/>
        </w:rPr>
      </w:pPr>
      <w:r w:rsidRPr="00D00800">
        <w:rPr>
          <w:rFonts w:ascii="Calibri" w:hAnsi="Calibri"/>
          <w:b/>
          <w:bCs/>
          <w:lang w:val="en-US"/>
        </w:rPr>
        <w:t>Sa</w:t>
      </w:r>
      <w:proofErr w:type="spellStart"/>
      <w:r w:rsidR="00784F6C" w:rsidRPr="00D00800">
        <w:rPr>
          <w:rFonts w:ascii="Calibri" w:hAnsi="Calibri"/>
          <w:b/>
          <w:bCs/>
        </w:rPr>
        <w:t>tish</w:t>
      </w:r>
      <w:proofErr w:type="spellEnd"/>
      <w:r w:rsidR="00784F6C" w:rsidRPr="00D00800">
        <w:rPr>
          <w:rFonts w:ascii="Calibri" w:hAnsi="Calibri"/>
          <w:b/>
          <w:bCs/>
        </w:rPr>
        <w:t xml:space="preserve"> Kumar </w:t>
      </w:r>
      <w:proofErr w:type="spellStart"/>
      <w:r w:rsidR="00784F6C" w:rsidRPr="00D00800">
        <w:rPr>
          <w:rFonts w:ascii="Calibri" w:hAnsi="Calibri"/>
          <w:b/>
          <w:bCs/>
        </w:rPr>
        <w:t>Yadav</w:t>
      </w:r>
      <w:proofErr w:type="spellEnd"/>
      <w:r w:rsidR="00784F6C" w:rsidRPr="00685179">
        <w:rPr>
          <w:rFonts w:ascii="Calibri" w:hAnsi="Calibri"/>
          <w:b/>
          <w:bCs/>
          <w:sz w:val="20"/>
          <w:szCs w:val="20"/>
        </w:rPr>
        <w:tab/>
        <w:t xml:space="preserve">      </w:t>
      </w:r>
      <w:r w:rsidR="00AF6FC0" w:rsidRPr="00685179">
        <w:rPr>
          <w:rFonts w:ascii="Calibri" w:hAnsi="Calibri"/>
          <w:b/>
          <w:bCs/>
          <w:sz w:val="20"/>
          <w:szCs w:val="20"/>
          <w:lang w:val="en-US"/>
        </w:rPr>
        <w:t xml:space="preserve">        </w:t>
      </w:r>
      <w:r w:rsidR="00784F6C" w:rsidRPr="00685179">
        <w:rPr>
          <w:rFonts w:ascii="Calibri" w:hAnsi="Calibri"/>
          <w:b/>
          <w:bCs/>
          <w:sz w:val="20"/>
          <w:szCs w:val="20"/>
        </w:rPr>
        <w:t xml:space="preserve"> </w:t>
      </w:r>
      <w:r w:rsidR="00117555" w:rsidRPr="00685179">
        <w:rPr>
          <w:rFonts w:ascii="Calibri" w:hAnsi="Calibri"/>
          <w:b/>
          <w:bCs/>
          <w:sz w:val="20"/>
          <w:szCs w:val="20"/>
        </w:rPr>
        <w:tab/>
      </w:r>
      <w:r w:rsidR="00117555" w:rsidRPr="00685179">
        <w:rPr>
          <w:rFonts w:ascii="Calibri" w:hAnsi="Calibri"/>
          <w:b/>
          <w:bCs/>
          <w:sz w:val="20"/>
          <w:szCs w:val="20"/>
        </w:rPr>
        <w:tab/>
      </w:r>
      <w:r w:rsidR="00784F6C" w:rsidRPr="00685179">
        <w:rPr>
          <w:rFonts w:ascii="Calibri" w:hAnsi="Calibri"/>
          <w:b/>
          <w:bCs/>
          <w:sz w:val="20"/>
          <w:szCs w:val="20"/>
        </w:rPr>
        <w:t>B-Tech (Electronics and Communication Engineering)</w:t>
      </w:r>
    </w:p>
    <w:p w:rsidR="00784F6C" w:rsidRPr="00685179" w:rsidRDefault="00784F6C">
      <w:pPr>
        <w:pStyle w:val="Heading1"/>
        <w:keepNext/>
        <w:spacing w:line="276" w:lineRule="auto"/>
        <w:ind w:left="0" w:right="-327" w:firstLine="0"/>
        <w:rPr>
          <w:rFonts w:ascii="Calibri" w:hAnsi="Calibri"/>
          <w:sz w:val="20"/>
          <w:szCs w:val="20"/>
          <w:lang w:val="en-US"/>
        </w:rPr>
      </w:pPr>
      <w:r w:rsidRPr="00685179">
        <w:rPr>
          <w:rFonts w:ascii="Calibri" w:hAnsi="Calibri"/>
          <w:b/>
          <w:bCs/>
          <w:sz w:val="20"/>
          <w:szCs w:val="20"/>
        </w:rPr>
        <w:t xml:space="preserve">                                                                  </w:t>
      </w:r>
      <w:r w:rsidR="00117555" w:rsidRPr="00685179">
        <w:rPr>
          <w:rFonts w:ascii="Calibri" w:hAnsi="Calibri"/>
          <w:b/>
          <w:bCs/>
          <w:sz w:val="20"/>
          <w:szCs w:val="20"/>
        </w:rPr>
        <w:tab/>
      </w:r>
      <w:r w:rsidRPr="00685179">
        <w:rPr>
          <w:rFonts w:ascii="Calibri" w:hAnsi="Calibri"/>
          <w:b/>
          <w:bCs/>
          <w:sz w:val="20"/>
          <w:szCs w:val="20"/>
        </w:rPr>
        <w:t>Mobile:</w:t>
      </w:r>
      <w:r w:rsidRPr="00685179">
        <w:rPr>
          <w:rFonts w:ascii="Calibri" w:hAnsi="Calibri"/>
          <w:sz w:val="20"/>
          <w:szCs w:val="20"/>
        </w:rPr>
        <w:t xml:space="preserve">  </w:t>
      </w:r>
      <w:r w:rsidR="0091490D" w:rsidRPr="00685179">
        <w:rPr>
          <w:rFonts w:ascii="Calibri" w:hAnsi="Calibri"/>
          <w:sz w:val="20"/>
          <w:szCs w:val="20"/>
          <w:lang w:val="en-US"/>
        </w:rPr>
        <w:t>9716523803</w:t>
      </w:r>
    </w:p>
    <w:p w:rsidR="00784F6C" w:rsidRPr="00685179" w:rsidRDefault="00784F6C">
      <w:pPr>
        <w:pStyle w:val="Heading1"/>
        <w:keepNext/>
        <w:spacing w:line="276" w:lineRule="auto"/>
        <w:ind w:left="0" w:right="-327" w:firstLine="0"/>
        <w:rPr>
          <w:rFonts w:ascii="Calibri" w:hAnsi="Calibri"/>
          <w:color w:val="000000"/>
          <w:sz w:val="20"/>
          <w:szCs w:val="20"/>
          <w:lang w:val="en-US"/>
        </w:rPr>
      </w:pPr>
      <w:r w:rsidRPr="00685179">
        <w:rPr>
          <w:rFonts w:ascii="Calibri" w:hAnsi="Calibri"/>
          <w:sz w:val="20"/>
          <w:szCs w:val="20"/>
        </w:rPr>
        <w:t xml:space="preserve">                                                                   </w:t>
      </w:r>
      <w:r w:rsidR="00117555" w:rsidRPr="00685179">
        <w:rPr>
          <w:rFonts w:ascii="Calibri" w:hAnsi="Calibri"/>
          <w:sz w:val="20"/>
          <w:szCs w:val="20"/>
        </w:rPr>
        <w:tab/>
      </w:r>
      <w:r w:rsidRPr="00685179">
        <w:rPr>
          <w:rFonts w:ascii="Calibri" w:hAnsi="Calibri"/>
          <w:b/>
          <w:bCs/>
          <w:sz w:val="20"/>
          <w:szCs w:val="20"/>
        </w:rPr>
        <w:t xml:space="preserve">Email </w:t>
      </w:r>
      <w:r w:rsidRPr="00685179">
        <w:rPr>
          <w:rFonts w:ascii="Calibri" w:hAnsi="Calibri"/>
          <w:sz w:val="20"/>
          <w:szCs w:val="20"/>
        </w:rPr>
        <w:t xml:space="preserve">:   </w:t>
      </w:r>
      <w:hyperlink r:id="rId6" w:history="1">
        <w:r w:rsidRPr="00685179">
          <w:rPr>
            <w:rStyle w:val="Hyperlink"/>
            <w:rFonts w:ascii="Calibri" w:hAnsi="Calibri"/>
            <w:sz w:val="20"/>
            <w:szCs w:val="20"/>
          </w:rPr>
          <w:t>satish_k_y18@yahoo.co.in</w:t>
        </w:r>
      </w:hyperlink>
      <w:r w:rsidRPr="00685179">
        <w:rPr>
          <w:rFonts w:ascii="Calibri" w:hAnsi="Calibri"/>
          <w:color w:val="000000"/>
          <w:sz w:val="20"/>
          <w:szCs w:val="20"/>
          <w:lang w:val="en-US"/>
        </w:rPr>
        <w:t xml:space="preserve">,  </w:t>
      </w:r>
    </w:p>
    <w:p w:rsidR="00784F6C" w:rsidRPr="00685179" w:rsidRDefault="00784F6C" w:rsidP="00A54EEC">
      <w:pPr>
        <w:pStyle w:val="Heading1"/>
        <w:keepNext/>
        <w:spacing w:line="276" w:lineRule="auto"/>
        <w:ind w:left="0" w:right="-327" w:firstLine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  <w:lang w:val="en-US"/>
        </w:rPr>
        <w:t xml:space="preserve">                                                                                  </w:t>
      </w:r>
      <w:r w:rsidR="00C05097" w:rsidRPr="00685179">
        <w:rPr>
          <w:rFonts w:ascii="Calibri" w:hAnsi="Calibri"/>
          <w:sz w:val="20"/>
          <w:szCs w:val="20"/>
          <w:lang w:val="en-US"/>
        </w:rPr>
        <w:tab/>
      </w:r>
      <w:r w:rsidRPr="00685179">
        <w:rPr>
          <w:rFonts w:ascii="Calibri" w:hAnsi="Calibri"/>
          <w:sz w:val="20"/>
          <w:szCs w:val="20"/>
          <w:lang w:val="en-US"/>
        </w:rPr>
        <w:t>satishkumaryadav18@gmail.com</w:t>
      </w:r>
      <w:r w:rsidRPr="00685179">
        <w:rPr>
          <w:rFonts w:ascii="Calibri" w:hAnsi="Calibri"/>
          <w:sz w:val="20"/>
          <w:szCs w:val="20"/>
        </w:rPr>
        <w:tab/>
      </w:r>
      <w:r w:rsidRPr="00685179">
        <w:rPr>
          <w:rFonts w:ascii="Calibri" w:hAnsi="Calibri"/>
          <w:sz w:val="20"/>
          <w:szCs w:val="20"/>
        </w:rPr>
        <w:tab/>
      </w:r>
      <w:r w:rsidRPr="00685179">
        <w:rPr>
          <w:rFonts w:ascii="Calibri" w:hAnsi="Calibri"/>
          <w:sz w:val="20"/>
          <w:szCs w:val="20"/>
        </w:rPr>
        <w:tab/>
      </w:r>
    </w:p>
    <w:p w:rsidR="00784F6C" w:rsidRPr="00685179" w:rsidRDefault="00784F6C">
      <w:pPr>
        <w:spacing w:line="276" w:lineRule="auto"/>
        <w:rPr>
          <w:rFonts w:ascii="Calibri" w:hAnsi="Calibri"/>
          <w:b/>
          <w:bCs/>
          <w:sz w:val="20"/>
          <w:szCs w:val="20"/>
          <w:shd w:val="clear" w:color="auto" w:fill="A6A6A6"/>
        </w:rPr>
      </w:pP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 xml:space="preserve">Objective: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     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</w:t>
      </w:r>
    </w:p>
    <w:p w:rsidR="00784F6C" w:rsidRPr="00685179" w:rsidRDefault="00784F6C" w:rsidP="00365A3A">
      <w:pPr>
        <w:pStyle w:val="NormalWeb"/>
        <w:spacing w:before="0" w:after="0"/>
        <w:rPr>
          <w:rFonts w:ascii="Calibri" w:hAnsi="Calibri"/>
          <w:sz w:val="20"/>
          <w:szCs w:val="20"/>
        </w:rPr>
      </w:pPr>
    </w:p>
    <w:p w:rsidR="00784F6C" w:rsidRPr="00685179" w:rsidRDefault="00784F6C" w:rsidP="00365A3A">
      <w:pPr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To obtain a position in your esteemed organization that will enable me to use my strong organizational skills, educational background and ability to work well with people.</w:t>
      </w:r>
    </w:p>
    <w:p w:rsidR="00784F6C" w:rsidRPr="00685179" w:rsidRDefault="00784F6C">
      <w:pPr>
        <w:spacing w:line="276" w:lineRule="auto"/>
        <w:ind w:right="-327"/>
        <w:rPr>
          <w:rFonts w:ascii="Calibri" w:hAnsi="Calibri"/>
          <w:b/>
          <w:bCs/>
          <w:sz w:val="20"/>
          <w:szCs w:val="20"/>
          <w:shd w:val="clear" w:color="auto" w:fill="A6A6A6"/>
        </w:rPr>
      </w:pPr>
    </w:p>
    <w:p w:rsidR="00784F6C" w:rsidRDefault="00784F6C">
      <w:pPr>
        <w:spacing w:line="276" w:lineRule="auto"/>
        <w:ind w:right="-327"/>
        <w:rPr>
          <w:rFonts w:ascii="Calibri" w:hAnsi="Calibri"/>
          <w:b/>
          <w:bCs/>
          <w:sz w:val="20"/>
          <w:szCs w:val="20"/>
          <w:shd w:val="clear" w:color="auto" w:fill="A6A6A6"/>
        </w:rPr>
      </w:pP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>Academic Profile: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</w:t>
      </w:r>
      <w:r w:rsidR="00EC0B40">
        <w:rPr>
          <w:rFonts w:ascii="Calibri" w:hAnsi="Calibri"/>
          <w:b/>
          <w:bCs/>
          <w:sz w:val="20"/>
          <w:szCs w:val="20"/>
          <w:shd w:val="clear" w:color="auto" w:fill="A6A6A6"/>
        </w:rPr>
        <w:t xml:space="preserve">   </w:t>
      </w:r>
      <w:r w:rsidR="00EC0B40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 xml:space="preserve">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</w:p>
    <w:p w:rsidR="00EC0B40" w:rsidRDefault="00EC0B40">
      <w:pPr>
        <w:spacing w:line="276" w:lineRule="auto"/>
        <w:ind w:right="-327"/>
        <w:rPr>
          <w:rFonts w:ascii="Calibri" w:hAnsi="Calibri"/>
          <w:b/>
          <w:bCs/>
          <w:sz w:val="20"/>
          <w:szCs w:val="20"/>
          <w:shd w:val="clear" w:color="auto" w:fill="A6A6A6"/>
        </w:rPr>
      </w:pPr>
    </w:p>
    <w:p w:rsidR="00EC0B40" w:rsidRDefault="00EC0B40" w:rsidP="00EC0B40">
      <w:pPr>
        <w:rPr>
          <w:rFonts w:ascii="Calibri" w:hAnsi="Calibri"/>
          <w:b/>
          <w:bCs/>
          <w:sz w:val="20"/>
          <w:szCs w:val="20"/>
          <w:shd w:val="clear" w:color="auto" w:fill="A6A6A6"/>
        </w:rPr>
      </w:pPr>
      <w:proofErr w:type="gramStart"/>
      <w:r>
        <w:rPr>
          <w:rFonts w:ascii="Calibri" w:hAnsi="Calibri"/>
          <w:sz w:val="20"/>
          <w:szCs w:val="20"/>
        </w:rPr>
        <w:t>B</w:t>
      </w:r>
      <w:r w:rsidRPr="00EC0B40">
        <w:rPr>
          <w:rFonts w:ascii="Calibri" w:hAnsi="Calibri"/>
          <w:sz w:val="20"/>
          <w:szCs w:val="20"/>
        </w:rPr>
        <w:t>achelor of technology</w:t>
      </w:r>
      <w:r>
        <w:rPr>
          <w:rFonts w:ascii="Calibri" w:hAnsi="Calibri"/>
          <w:sz w:val="20"/>
          <w:szCs w:val="20"/>
        </w:rPr>
        <w:t xml:space="preserve"> in Electronic and communication </w:t>
      </w:r>
      <w:r w:rsidR="002963C5">
        <w:rPr>
          <w:rFonts w:ascii="Calibri" w:hAnsi="Calibri"/>
          <w:sz w:val="20"/>
          <w:szCs w:val="20"/>
        </w:rPr>
        <w:t>engineering (</w:t>
      </w:r>
      <w:r>
        <w:rPr>
          <w:rFonts w:ascii="Calibri" w:hAnsi="Calibri"/>
          <w:sz w:val="20"/>
          <w:szCs w:val="20"/>
        </w:rPr>
        <w:t xml:space="preserve">2007-2011) </w:t>
      </w:r>
      <w:r w:rsidRPr="00EC0B40">
        <w:rPr>
          <w:rFonts w:ascii="Calibri" w:hAnsi="Calibri"/>
          <w:sz w:val="20"/>
          <w:szCs w:val="20"/>
        </w:rPr>
        <w:t xml:space="preserve">from SRM University Mahatma Gandhi Rd, </w:t>
      </w:r>
      <w:proofErr w:type="spellStart"/>
      <w:r w:rsidRPr="00EC0B40">
        <w:rPr>
          <w:rFonts w:ascii="Calibri" w:hAnsi="Calibri"/>
          <w:sz w:val="20"/>
          <w:szCs w:val="20"/>
        </w:rPr>
        <w:t>Potheri</w:t>
      </w:r>
      <w:proofErr w:type="spellEnd"/>
      <w:r w:rsidRPr="00EC0B40">
        <w:rPr>
          <w:rFonts w:ascii="Calibri" w:hAnsi="Calibri"/>
          <w:sz w:val="20"/>
          <w:szCs w:val="20"/>
        </w:rPr>
        <w:t xml:space="preserve">, SRM Nagar, </w:t>
      </w:r>
      <w:proofErr w:type="spellStart"/>
      <w:r w:rsidRPr="00EC0B40">
        <w:rPr>
          <w:rFonts w:ascii="Calibri" w:hAnsi="Calibri"/>
          <w:sz w:val="20"/>
          <w:szCs w:val="20"/>
        </w:rPr>
        <w:t>Kattankulathur</w:t>
      </w:r>
      <w:proofErr w:type="spellEnd"/>
      <w:r w:rsidRPr="00EC0B40">
        <w:rPr>
          <w:rFonts w:ascii="Calibri" w:hAnsi="Calibri"/>
          <w:sz w:val="20"/>
          <w:szCs w:val="20"/>
        </w:rPr>
        <w:t>, Tamil Nadu 603203</w:t>
      </w:r>
      <w:r w:rsidRPr="00685179">
        <w:rPr>
          <w:rFonts w:ascii="Calibri" w:hAnsi="Calibri"/>
          <w:sz w:val="20"/>
          <w:szCs w:val="20"/>
        </w:rPr>
        <w:t>.</w:t>
      </w:r>
      <w:proofErr w:type="gramEnd"/>
    </w:p>
    <w:p w:rsidR="00EC0B40" w:rsidRPr="00685179" w:rsidRDefault="00EC0B40">
      <w:pPr>
        <w:spacing w:line="276" w:lineRule="auto"/>
        <w:ind w:right="-327"/>
        <w:rPr>
          <w:rFonts w:ascii="Calibri" w:hAnsi="Calibri"/>
          <w:b/>
          <w:bCs/>
          <w:sz w:val="20"/>
          <w:szCs w:val="20"/>
          <w:shd w:val="clear" w:color="auto" w:fill="A6A6A6"/>
        </w:rPr>
      </w:pPr>
    </w:p>
    <w:p w:rsidR="00784F6C" w:rsidRPr="00685179" w:rsidRDefault="00784F6C">
      <w:pPr>
        <w:spacing w:line="276" w:lineRule="auto"/>
        <w:jc w:val="both"/>
        <w:rPr>
          <w:rFonts w:ascii="Calibri" w:hAnsi="Calibri"/>
          <w:b/>
          <w:bCs/>
          <w:sz w:val="20"/>
          <w:szCs w:val="20"/>
          <w:shd w:val="clear" w:color="auto" w:fill="A6A6A6"/>
        </w:rPr>
      </w:pP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 xml:space="preserve"> Skills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                                                                            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</w:t>
      </w:r>
    </w:p>
    <w:p w:rsidR="00784F6C" w:rsidRDefault="00784F6C">
      <w:pPr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 xml:space="preserve">Operating System         </w:t>
      </w:r>
      <w:r w:rsidR="00CE7BFD" w:rsidRPr="00685179">
        <w:rPr>
          <w:rFonts w:ascii="Calibri" w:hAnsi="Calibri"/>
          <w:sz w:val="20"/>
          <w:szCs w:val="20"/>
        </w:rPr>
        <w:t xml:space="preserve"> </w:t>
      </w:r>
      <w:r w:rsidR="00117555" w:rsidRPr="00685179">
        <w:rPr>
          <w:rFonts w:ascii="Calibri" w:hAnsi="Calibri"/>
          <w:sz w:val="20"/>
          <w:szCs w:val="20"/>
        </w:rPr>
        <w:tab/>
      </w:r>
      <w:r w:rsidRPr="00685179">
        <w:rPr>
          <w:rFonts w:ascii="Calibri" w:hAnsi="Calibri"/>
          <w:sz w:val="20"/>
          <w:szCs w:val="20"/>
        </w:rPr>
        <w:t>:</w:t>
      </w:r>
      <w:r w:rsidR="004A24C7" w:rsidRPr="00685179">
        <w:rPr>
          <w:rFonts w:ascii="Calibri" w:hAnsi="Calibri"/>
          <w:sz w:val="20"/>
          <w:szCs w:val="20"/>
        </w:rPr>
        <w:t xml:space="preserve"> LINUX</w:t>
      </w:r>
      <w:r w:rsidR="008C67B5" w:rsidRPr="00685179">
        <w:rPr>
          <w:rFonts w:ascii="Calibri" w:hAnsi="Calibri"/>
          <w:sz w:val="20"/>
          <w:szCs w:val="20"/>
        </w:rPr>
        <w:t xml:space="preserve"> and UNIX</w:t>
      </w:r>
    </w:p>
    <w:p w:rsidR="00270419" w:rsidRDefault="00270419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Automation Tools </w:t>
      </w:r>
      <w:r>
        <w:rPr>
          <w:rFonts w:ascii="Calibri" w:hAnsi="Calibri"/>
          <w:sz w:val="20"/>
          <w:szCs w:val="20"/>
        </w:rPr>
        <w:tab/>
        <w:t xml:space="preserve">:  </w:t>
      </w:r>
      <w:proofErr w:type="spellStart"/>
      <w:r w:rsidR="000C1C27">
        <w:rPr>
          <w:rFonts w:ascii="Calibri" w:hAnsi="Calibri"/>
          <w:sz w:val="20"/>
          <w:szCs w:val="20"/>
        </w:rPr>
        <w:t>Terraform</w:t>
      </w:r>
      <w:proofErr w:type="spellEnd"/>
      <w:r>
        <w:rPr>
          <w:rFonts w:ascii="Calibri" w:hAnsi="Calibri"/>
          <w:sz w:val="20"/>
          <w:szCs w:val="20"/>
        </w:rPr>
        <w:t xml:space="preserve"> and </w:t>
      </w:r>
      <w:proofErr w:type="spellStart"/>
      <w:r>
        <w:rPr>
          <w:rFonts w:ascii="Calibri" w:hAnsi="Calibri"/>
          <w:sz w:val="20"/>
          <w:szCs w:val="20"/>
        </w:rPr>
        <w:t>Ansible</w:t>
      </w:r>
      <w:proofErr w:type="spellEnd"/>
    </w:p>
    <w:p w:rsidR="00270419" w:rsidRDefault="00270419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Cloud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: AWS and Azure </w:t>
      </w:r>
    </w:p>
    <w:p w:rsidR="00270419" w:rsidRPr="00685179" w:rsidRDefault="00270419">
      <w:pPr>
        <w:rPr>
          <w:rFonts w:ascii="Calibri" w:hAnsi="Calibri"/>
          <w:sz w:val="20"/>
          <w:szCs w:val="20"/>
        </w:rPr>
      </w:pPr>
      <w:proofErr w:type="spellStart"/>
      <w:r w:rsidRPr="00270419">
        <w:rPr>
          <w:rFonts w:ascii="Calibri" w:hAnsi="Calibri"/>
          <w:sz w:val="20"/>
          <w:szCs w:val="20"/>
        </w:rPr>
        <w:t>Microservices</w:t>
      </w:r>
      <w:proofErr w:type="spellEnd"/>
      <w:r w:rsidRPr="00270419">
        <w:rPr>
          <w:rFonts w:ascii="Calibri" w:hAnsi="Calibri"/>
          <w:sz w:val="20"/>
          <w:szCs w:val="20"/>
        </w:rPr>
        <w:t xml:space="preserve"> </w:t>
      </w:r>
      <w:proofErr w:type="gramStart"/>
      <w:r w:rsidRPr="00270419">
        <w:rPr>
          <w:rFonts w:ascii="Calibri" w:hAnsi="Calibri"/>
          <w:sz w:val="20"/>
          <w:szCs w:val="20"/>
        </w:rPr>
        <w:t>technology</w:t>
      </w:r>
      <w:r>
        <w:rPr>
          <w:rFonts w:ascii="Calibri" w:hAnsi="Calibri"/>
          <w:sz w:val="20"/>
          <w:szCs w:val="20"/>
        </w:rPr>
        <w:t xml:space="preserve">  :</w:t>
      </w:r>
      <w:proofErr w:type="gramEnd"/>
      <w:r>
        <w:rPr>
          <w:rFonts w:ascii="Calibri" w:hAnsi="Calibri"/>
          <w:sz w:val="20"/>
          <w:szCs w:val="20"/>
        </w:rPr>
        <w:t xml:space="preserve"> </w:t>
      </w:r>
      <w:proofErr w:type="spellStart"/>
      <w:r w:rsidRPr="00270419">
        <w:rPr>
          <w:rFonts w:ascii="Calibri" w:hAnsi="Calibri"/>
          <w:sz w:val="20"/>
          <w:szCs w:val="20"/>
        </w:rPr>
        <w:t>Kubernetes</w:t>
      </w:r>
      <w:proofErr w:type="spellEnd"/>
      <w:r w:rsidRPr="00270419">
        <w:rPr>
          <w:rFonts w:ascii="Calibri" w:hAnsi="Calibri"/>
          <w:sz w:val="20"/>
          <w:szCs w:val="20"/>
        </w:rPr>
        <w:t xml:space="preserve"> and </w:t>
      </w:r>
      <w:proofErr w:type="spellStart"/>
      <w:r w:rsidRPr="00270419">
        <w:rPr>
          <w:rFonts w:ascii="Calibri" w:hAnsi="Calibri"/>
          <w:sz w:val="20"/>
          <w:szCs w:val="20"/>
        </w:rPr>
        <w:t>Docker</w:t>
      </w:r>
      <w:proofErr w:type="spellEnd"/>
    </w:p>
    <w:p w:rsidR="00784F6C" w:rsidRPr="00685179" w:rsidRDefault="008C67B5">
      <w:pPr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 xml:space="preserve">Scripting </w:t>
      </w:r>
      <w:r w:rsidRPr="00685179">
        <w:rPr>
          <w:rFonts w:ascii="Calibri" w:hAnsi="Calibri"/>
          <w:sz w:val="20"/>
          <w:szCs w:val="20"/>
        </w:rPr>
        <w:tab/>
      </w:r>
      <w:r w:rsidRPr="00685179">
        <w:rPr>
          <w:rFonts w:ascii="Calibri" w:hAnsi="Calibri"/>
          <w:sz w:val="20"/>
          <w:szCs w:val="20"/>
        </w:rPr>
        <w:tab/>
        <w:t>: Shell scripting and Knowledge of Python.</w:t>
      </w:r>
    </w:p>
    <w:p w:rsidR="00076FAE" w:rsidRDefault="00076FAE">
      <w:pPr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Certification</w:t>
      </w:r>
      <w:r w:rsidRPr="00685179">
        <w:rPr>
          <w:rFonts w:ascii="Calibri" w:hAnsi="Calibri"/>
          <w:sz w:val="20"/>
          <w:szCs w:val="20"/>
        </w:rPr>
        <w:tab/>
      </w:r>
      <w:r w:rsidRPr="00685179">
        <w:rPr>
          <w:rFonts w:ascii="Calibri" w:hAnsi="Calibri"/>
          <w:sz w:val="20"/>
          <w:szCs w:val="20"/>
        </w:rPr>
        <w:tab/>
        <w:t>: RHCE</w:t>
      </w:r>
      <w:r w:rsidR="003C4541" w:rsidRPr="00685179">
        <w:rPr>
          <w:rFonts w:ascii="Calibri" w:hAnsi="Calibri"/>
          <w:sz w:val="20"/>
          <w:szCs w:val="20"/>
        </w:rPr>
        <w:t>7</w:t>
      </w:r>
    </w:p>
    <w:p w:rsidR="00270419" w:rsidRPr="00685179" w:rsidRDefault="00270419" w:rsidP="00270419">
      <w:pPr>
        <w:spacing w:line="276" w:lineRule="auto"/>
        <w:jc w:val="both"/>
        <w:rPr>
          <w:rFonts w:ascii="Calibri" w:hAnsi="Calibri"/>
          <w:bCs/>
          <w:sz w:val="20"/>
          <w:szCs w:val="20"/>
        </w:rPr>
      </w:pPr>
      <w:r w:rsidRPr="00685179">
        <w:rPr>
          <w:rFonts w:ascii="Calibri" w:hAnsi="Calibri"/>
          <w:color w:val="000000"/>
          <w:sz w:val="20"/>
          <w:szCs w:val="20"/>
        </w:rPr>
        <w:t>Database</w:t>
      </w:r>
      <w:r w:rsidRPr="00685179">
        <w:rPr>
          <w:rFonts w:ascii="Calibri" w:hAnsi="Calibri"/>
          <w:sz w:val="20"/>
          <w:szCs w:val="20"/>
        </w:rPr>
        <w:t xml:space="preserve"> </w:t>
      </w:r>
      <w:r w:rsidRPr="00685179">
        <w:rPr>
          <w:rFonts w:ascii="Calibri" w:hAnsi="Calibri"/>
          <w:sz w:val="20"/>
          <w:szCs w:val="20"/>
        </w:rPr>
        <w:tab/>
      </w:r>
      <w:r w:rsidRPr="00685179">
        <w:rPr>
          <w:rFonts w:ascii="Calibri" w:hAnsi="Calibri"/>
          <w:sz w:val="20"/>
          <w:szCs w:val="20"/>
        </w:rPr>
        <w:tab/>
        <w:t xml:space="preserve">: </w:t>
      </w:r>
      <w:r w:rsidRPr="00685179">
        <w:rPr>
          <w:rFonts w:ascii="Calibri" w:hAnsi="Calibri"/>
          <w:bCs/>
          <w:sz w:val="20"/>
          <w:szCs w:val="20"/>
        </w:rPr>
        <w:t xml:space="preserve">Overview of SQL, </w:t>
      </w:r>
      <w:proofErr w:type="spellStart"/>
      <w:r w:rsidRPr="00685179">
        <w:rPr>
          <w:rFonts w:ascii="Calibri" w:hAnsi="Calibri"/>
          <w:bCs/>
          <w:sz w:val="20"/>
          <w:szCs w:val="20"/>
        </w:rPr>
        <w:t>MySQL</w:t>
      </w:r>
      <w:proofErr w:type="spellEnd"/>
      <w:r w:rsidRPr="00685179">
        <w:rPr>
          <w:rFonts w:ascii="Calibri" w:hAnsi="Calibri"/>
          <w:bCs/>
          <w:sz w:val="20"/>
          <w:szCs w:val="20"/>
        </w:rPr>
        <w:t>, Mongo dB</w:t>
      </w:r>
      <w:r>
        <w:rPr>
          <w:rFonts w:ascii="Calibri" w:hAnsi="Calibri"/>
          <w:bCs/>
          <w:sz w:val="20"/>
          <w:szCs w:val="20"/>
        </w:rPr>
        <w:t xml:space="preserve"> and Cassandra </w:t>
      </w:r>
    </w:p>
    <w:p w:rsidR="006361B6" w:rsidRPr="00685179" w:rsidRDefault="006361B6" w:rsidP="006361B6">
      <w:pPr>
        <w:pStyle w:val="NormalWeb"/>
        <w:spacing w:before="0" w:after="0"/>
        <w:rPr>
          <w:rFonts w:ascii="Calibri" w:hAnsi="Calibri"/>
          <w:b/>
          <w:bCs/>
          <w:sz w:val="20"/>
          <w:szCs w:val="20"/>
          <w:u w:val="single"/>
        </w:rPr>
      </w:pPr>
    </w:p>
    <w:p w:rsidR="002E43B6" w:rsidRPr="00685179" w:rsidRDefault="00440ACA" w:rsidP="006361B6">
      <w:pPr>
        <w:pStyle w:val="NormalWeb"/>
        <w:spacing w:before="0" w:after="0"/>
        <w:rPr>
          <w:rFonts w:ascii="Calibri" w:hAnsi="Calibri"/>
          <w:b/>
          <w:bCs/>
          <w:sz w:val="20"/>
          <w:szCs w:val="20"/>
          <w:u w:val="single"/>
        </w:rPr>
      </w:pPr>
      <w:r>
        <w:rPr>
          <w:rFonts w:ascii="Calibri" w:hAnsi="Calibri"/>
          <w:b/>
          <w:bCs/>
          <w:sz w:val="20"/>
          <w:szCs w:val="20"/>
          <w:u w:val="single"/>
        </w:rPr>
        <w:t xml:space="preserve">Experience </w:t>
      </w:r>
    </w:p>
    <w:p w:rsidR="00117555" w:rsidRDefault="00117555" w:rsidP="00117555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</w:p>
    <w:p w:rsidR="00B31D6C" w:rsidRDefault="00571B05" w:rsidP="00117555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  <w:proofErr w:type="spellStart"/>
      <w:r>
        <w:rPr>
          <w:rFonts w:ascii="Calibri" w:hAnsi="Calibri"/>
          <w:b/>
          <w:sz w:val="20"/>
          <w:szCs w:val="20"/>
          <w:u w:val="single"/>
        </w:rPr>
        <w:t>Veritas</w:t>
      </w:r>
      <w:proofErr w:type="spellEnd"/>
      <w:r>
        <w:rPr>
          <w:rFonts w:ascii="Calibri" w:hAnsi="Calibri"/>
          <w:b/>
          <w:sz w:val="20"/>
          <w:szCs w:val="20"/>
          <w:u w:val="single"/>
        </w:rPr>
        <w:t xml:space="preserve"> Technology</w:t>
      </w:r>
      <w:r w:rsidR="00B31D6C">
        <w:rPr>
          <w:rFonts w:ascii="Calibri" w:hAnsi="Calibri"/>
          <w:b/>
          <w:sz w:val="20"/>
          <w:szCs w:val="20"/>
          <w:u w:val="single"/>
        </w:rPr>
        <w:t xml:space="preserve"> (As </w:t>
      </w:r>
      <w:proofErr w:type="spellStart"/>
      <w:r w:rsidR="00B31D6C">
        <w:rPr>
          <w:rFonts w:ascii="Calibri" w:hAnsi="Calibri"/>
          <w:b/>
          <w:sz w:val="20"/>
          <w:szCs w:val="20"/>
          <w:u w:val="single"/>
        </w:rPr>
        <w:t>Devops</w:t>
      </w:r>
      <w:proofErr w:type="spellEnd"/>
      <w:r w:rsidR="00B31D6C">
        <w:rPr>
          <w:rFonts w:ascii="Calibri" w:hAnsi="Calibri"/>
          <w:b/>
          <w:sz w:val="20"/>
          <w:szCs w:val="20"/>
          <w:u w:val="single"/>
        </w:rPr>
        <w:t xml:space="preserve"> Engineer)</w:t>
      </w:r>
      <w:r w:rsidR="00562237">
        <w:rPr>
          <w:rFonts w:ascii="Calibri" w:hAnsi="Calibri"/>
          <w:b/>
          <w:sz w:val="20"/>
          <w:szCs w:val="20"/>
          <w:u w:val="single"/>
        </w:rPr>
        <w:t xml:space="preserve"> May 2018 to Till Date </w:t>
      </w:r>
    </w:p>
    <w:p w:rsidR="00B31D6C" w:rsidRDefault="00B31D6C" w:rsidP="00117555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</w:p>
    <w:p w:rsidR="00B31D6C" w:rsidRDefault="00B31D6C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B31D6C">
        <w:rPr>
          <w:rFonts w:ascii="Calibri" w:hAnsi="Calibri"/>
          <w:sz w:val="20"/>
          <w:szCs w:val="20"/>
        </w:rPr>
        <w:t>Administration of A</w:t>
      </w:r>
      <w:r w:rsidR="0043433A">
        <w:rPr>
          <w:rFonts w:ascii="Calibri" w:hAnsi="Calibri"/>
          <w:sz w:val="20"/>
          <w:szCs w:val="20"/>
        </w:rPr>
        <w:t>WS</w:t>
      </w:r>
      <w:r w:rsidRPr="00B31D6C">
        <w:rPr>
          <w:rFonts w:ascii="Calibri" w:hAnsi="Calibri"/>
          <w:sz w:val="20"/>
          <w:szCs w:val="20"/>
        </w:rPr>
        <w:t xml:space="preserve"> and A</w:t>
      </w:r>
      <w:r w:rsidR="0043433A">
        <w:rPr>
          <w:rFonts w:ascii="Calibri" w:hAnsi="Calibri"/>
          <w:sz w:val="20"/>
          <w:szCs w:val="20"/>
        </w:rPr>
        <w:t>ZURE</w:t>
      </w:r>
      <w:r w:rsidRPr="00B31D6C">
        <w:rPr>
          <w:rFonts w:ascii="Calibri" w:hAnsi="Calibri"/>
          <w:sz w:val="20"/>
          <w:szCs w:val="20"/>
        </w:rPr>
        <w:t xml:space="preserve"> cloud </w:t>
      </w:r>
    </w:p>
    <w:p w:rsidR="00B31D6C" w:rsidRDefault="00B31D6C" w:rsidP="00B31D6C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Administration of RHEL 7, </w:t>
      </w:r>
      <w:proofErr w:type="spellStart"/>
      <w:r>
        <w:rPr>
          <w:rFonts w:ascii="Calibri" w:hAnsi="Calibri"/>
          <w:sz w:val="20"/>
          <w:szCs w:val="20"/>
        </w:rPr>
        <w:t>ubuntu</w:t>
      </w:r>
      <w:proofErr w:type="spellEnd"/>
      <w:r>
        <w:rPr>
          <w:rFonts w:ascii="Calibri" w:hAnsi="Calibri"/>
          <w:sz w:val="20"/>
          <w:szCs w:val="20"/>
        </w:rPr>
        <w:t xml:space="preserve"> and centos Boxes on cloud.</w:t>
      </w:r>
    </w:p>
    <w:p w:rsidR="00571B05" w:rsidRPr="00B31D6C" w:rsidRDefault="00B31D6C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B31D6C">
        <w:rPr>
          <w:rFonts w:ascii="Calibri" w:hAnsi="Calibri"/>
          <w:sz w:val="20"/>
          <w:szCs w:val="20"/>
        </w:rPr>
        <w:t xml:space="preserve">Using </w:t>
      </w:r>
      <w:proofErr w:type="spellStart"/>
      <w:r w:rsidRPr="00B31D6C">
        <w:rPr>
          <w:rFonts w:ascii="Calibri" w:hAnsi="Calibri"/>
          <w:sz w:val="20"/>
          <w:szCs w:val="20"/>
        </w:rPr>
        <w:t>Terraform</w:t>
      </w:r>
      <w:proofErr w:type="spellEnd"/>
      <w:r w:rsidRPr="00B31D6C">
        <w:rPr>
          <w:rFonts w:ascii="Calibri" w:hAnsi="Calibri"/>
          <w:sz w:val="20"/>
          <w:szCs w:val="20"/>
        </w:rPr>
        <w:t xml:space="preserve"> to</w:t>
      </w:r>
      <w:r w:rsidR="00A429F1">
        <w:rPr>
          <w:rFonts w:ascii="Calibri" w:hAnsi="Calibri"/>
          <w:sz w:val="20"/>
          <w:szCs w:val="20"/>
        </w:rPr>
        <w:t xml:space="preserve"> deployment cloud</w:t>
      </w:r>
      <w:r w:rsidRPr="00B31D6C">
        <w:rPr>
          <w:rFonts w:ascii="Calibri" w:hAnsi="Calibri"/>
          <w:sz w:val="20"/>
          <w:szCs w:val="20"/>
        </w:rPr>
        <w:t xml:space="preserve"> environment </w:t>
      </w:r>
    </w:p>
    <w:p w:rsidR="00B31D6C" w:rsidRPr="00B31D6C" w:rsidRDefault="00B31D6C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proofErr w:type="spellStart"/>
      <w:r w:rsidRPr="00B31D6C">
        <w:rPr>
          <w:rFonts w:ascii="Calibri" w:hAnsi="Calibri"/>
          <w:sz w:val="20"/>
          <w:szCs w:val="20"/>
        </w:rPr>
        <w:t>Ansible</w:t>
      </w:r>
      <w:proofErr w:type="spellEnd"/>
      <w:r w:rsidRPr="00B31D6C">
        <w:rPr>
          <w:rFonts w:ascii="Calibri" w:hAnsi="Calibri"/>
          <w:sz w:val="20"/>
          <w:szCs w:val="20"/>
        </w:rPr>
        <w:t xml:space="preserve"> for configuration management tools</w:t>
      </w:r>
    </w:p>
    <w:p w:rsidR="00B31D6C" w:rsidRPr="00B31D6C" w:rsidRDefault="00B31D6C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B31D6C">
        <w:rPr>
          <w:rFonts w:ascii="Calibri" w:hAnsi="Calibri"/>
          <w:sz w:val="20"/>
          <w:szCs w:val="20"/>
        </w:rPr>
        <w:t xml:space="preserve">Deployment and configuration of ELK stack </w:t>
      </w:r>
    </w:p>
    <w:p w:rsidR="00B31D6C" w:rsidRDefault="00B31D6C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B31D6C">
        <w:rPr>
          <w:rFonts w:ascii="Calibri" w:hAnsi="Calibri"/>
          <w:sz w:val="20"/>
          <w:szCs w:val="20"/>
        </w:rPr>
        <w:t xml:space="preserve">Knowledge of </w:t>
      </w:r>
      <w:proofErr w:type="spellStart"/>
      <w:r w:rsidRPr="00B31D6C">
        <w:rPr>
          <w:rFonts w:ascii="Calibri" w:hAnsi="Calibri"/>
          <w:sz w:val="20"/>
          <w:szCs w:val="20"/>
        </w:rPr>
        <w:t>Fluentd</w:t>
      </w:r>
      <w:proofErr w:type="spellEnd"/>
      <w:r w:rsidRPr="00B31D6C">
        <w:rPr>
          <w:rFonts w:ascii="Calibri" w:hAnsi="Calibri"/>
          <w:sz w:val="20"/>
          <w:szCs w:val="20"/>
        </w:rPr>
        <w:t xml:space="preserve"> for logging </w:t>
      </w:r>
    </w:p>
    <w:p w:rsidR="00B31D6C" w:rsidRDefault="00B31D6C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Installation</w:t>
      </w:r>
      <w:r w:rsidR="000C1C27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 xml:space="preserve">configuration </w:t>
      </w:r>
      <w:r w:rsidR="000C1C27">
        <w:rPr>
          <w:rFonts w:ascii="Calibri" w:hAnsi="Calibri"/>
          <w:sz w:val="20"/>
          <w:szCs w:val="20"/>
        </w:rPr>
        <w:t xml:space="preserve">and troubleshooting </w:t>
      </w:r>
      <w:r>
        <w:rPr>
          <w:rFonts w:ascii="Calibri" w:hAnsi="Calibri"/>
          <w:sz w:val="20"/>
          <w:szCs w:val="20"/>
        </w:rPr>
        <w:t xml:space="preserve">of Cassandra database </w:t>
      </w:r>
    </w:p>
    <w:p w:rsidR="00B31D6C" w:rsidRDefault="00B31D6C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Shell script for monitoring.</w:t>
      </w:r>
    </w:p>
    <w:p w:rsidR="00571B05" w:rsidRDefault="00E107E6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proofErr w:type="spellStart"/>
      <w:proofErr w:type="gramStart"/>
      <w:r w:rsidRPr="00E107E6">
        <w:rPr>
          <w:rFonts w:ascii="Calibri" w:hAnsi="Calibri"/>
          <w:sz w:val="20"/>
          <w:szCs w:val="20"/>
        </w:rPr>
        <w:t>kubernetes</w:t>
      </w:r>
      <w:proofErr w:type="spellEnd"/>
      <w:proofErr w:type="gramEnd"/>
      <w:r w:rsidRPr="00E107E6">
        <w:rPr>
          <w:rFonts w:ascii="Calibri" w:hAnsi="Calibri"/>
          <w:sz w:val="20"/>
          <w:szCs w:val="20"/>
        </w:rPr>
        <w:t xml:space="preserve"> cluster administration</w:t>
      </w:r>
    </w:p>
    <w:p w:rsidR="00E107E6" w:rsidRDefault="00E107E6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Docker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r w:rsidRPr="00E107E6">
        <w:rPr>
          <w:rFonts w:ascii="Calibri" w:hAnsi="Calibri"/>
          <w:sz w:val="20"/>
          <w:szCs w:val="20"/>
        </w:rPr>
        <w:t>administration</w:t>
      </w:r>
    </w:p>
    <w:p w:rsidR="00DB0346" w:rsidRDefault="00DB0346" w:rsidP="00117555">
      <w:pPr>
        <w:pStyle w:val="ListParagraph"/>
        <w:tabs>
          <w:tab w:val="left" w:pos="1851"/>
        </w:tabs>
        <w:ind w:left="0"/>
        <w:rPr>
          <w:rFonts w:ascii="Arial" w:eastAsia="Arial" w:hAnsi="Arial"/>
          <w:sz w:val="18"/>
          <w:szCs w:val="18"/>
        </w:rPr>
      </w:pPr>
      <w:r>
        <w:rPr>
          <w:rFonts w:ascii="Calibri" w:hAnsi="Calibri"/>
          <w:sz w:val="20"/>
          <w:szCs w:val="20"/>
        </w:rPr>
        <w:t xml:space="preserve">Monitoring through </w:t>
      </w:r>
      <w:proofErr w:type="spellStart"/>
      <w:proofErr w:type="gramStart"/>
      <w:r>
        <w:rPr>
          <w:rFonts w:ascii="Arial" w:eastAsia="Arial" w:hAnsi="Arial"/>
          <w:sz w:val="18"/>
          <w:szCs w:val="18"/>
        </w:rPr>
        <w:t>p</w:t>
      </w:r>
      <w:r w:rsidRPr="00DB0346">
        <w:rPr>
          <w:rFonts w:ascii="Arial" w:eastAsia="Arial" w:hAnsi="Arial"/>
          <w:sz w:val="18"/>
          <w:szCs w:val="18"/>
        </w:rPr>
        <w:t>rometheus</w:t>
      </w:r>
      <w:proofErr w:type="spellEnd"/>
      <w:proofErr w:type="gramEnd"/>
      <w:r w:rsidRPr="00DB0346">
        <w:rPr>
          <w:rFonts w:ascii="Arial" w:eastAsia="Arial" w:hAnsi="Arial"/>
          <w:sz w:val="18"/>
          <w:szCs w:val="18"/>
        </w:rPr>
        <w:t xml:space="preserve">, </w:t>
      </w:r>
      <w:proofErr w:type="spellStart"/>
      <w:r w:rsidRPr="00DB0346">
        <w:rPr>
          <w:rFonts w:ascii="Arial" w:eastAsia="Arial" w:hAnsi="Arial"/>
          <w:sz w:val="18"/>
          <w:szCs w:val="18"/>
        </w:rPr>
        <w:t>sensu</w:t>
      </w:r>
      <w:proofErr w:type="spellEnd"/>
      <w:r w:rsidRPr="00DB0346">
        <w:rPr>
          <w:rFonts w:ascii="Arial" w:eastAsia="Arial" w:hAnsi="Arial"/>
          <w:sz w:val="18"/>
          <w:szCs w:val="18"/>
        </w:rPr>
        <w:t xml:space="preserve"> and </w:t>
      </w:r>
      <w:proofErr w:type="spellStart"/>
      <w:r w:rsidRPr="00DB0346">
        <w:rPr>
          <w:rFonts w:ascii="Arial" w:eastAsia="Arial" w:hAnsi="Arial"/>
          <w:sz w:val="18"/>
          <w:szCs w:val="18"/>
        </w:rPr>
        <w:t>Grafana</w:t>
      </w:r>
      <w:proofErr w:type="spellEnd"/>
      <w:r>
        <w:rPr>
          <w:rFonts w:ascii="Arial" w:eastAsia="Arial" w:hAnsi="Arial"/>
          <w:sz w:val="18"/>
          <w:szCs w:val="18"/>
        </w:rPr>
        <w:t>.</w:t>
      </w:r>
    </w:p>
    <w:p w:rsidR="00DB0346" w:rsidRDefault="00DB0346" w:rsidP="0011755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>
        <w:rPr>
          <w:rFonts w:ascii="Arial" w:eastAsia="Arial" w:hAnsi="Arial"/>
          <w:sz w:val="18"/>
          <w:szCs w:val="18"/>
        </w:rPr>
        <w:t xml:space="preserve">Knowledge of </w:t>
      </w:r>
      <w:proofErr w:type="spellStart"/>
      <w:r>
        <w:rPr>
          <w:rFonts w:ascii="Arial" w:eastAsia="Arial" w:hAnsi="Arial"/>
          <w:sz w:val="18"/>
          <w:szCs w:val="18"/>
        </w:rPr>
        <w:t>git</w:t>
      </w:r>
      <w:proofErr w:type="spellEnd"/>
      <w:r>
        <w:rPr>
          <w:rFonts w:ascii="Arial" w:eastAsia="Arial" w:hAnsi="Arial"/>
          <w:sz w:val="18"/>
          <w:szCs w:val="18"/>
        </w:rPr>
        <w:t xml:space="preserve"> and stash </w:t>
      </w:r>
      <w:r>
        <w:rPr>
          <w:rFonts w:ascii="Arial" w:eastAsia="Arial" w:hAnsi="Arial"/>
          <w:sz w:val="22"/>
        </w:rPr>
        <w:t xml:space="preserve"> </w:t>
      </w:r>
    </w:p>
    <w:p w:rsidR="00E107E6" w:rsidRDefault="00DB0346" w:rsidP="00117555">
      <w:pPr>
        <w:pStyle w:val="ListParagraph"/>
        <w:tabs>
          <w:tab w:val="left" w:pos="1851"/>
        </w:tabs>
        <w:ind w:left="0"/>
        <w:rPr>
          <w:rFonts w:ascii="Arial" w:eastAsia="Arial" w:hAnsi="Arial"/>
          <w:sz w:val="18"/>
          <w:szCs w:val="18"/>
        </w:rPr>
      </w:pPr>
      <w:r w:rsidRPr="00DB0346">
        <w:rPr>
          <w:rFonts w:ascii="Calibri" w:hAnsi="Calibri"/>
          <w:sz w:val="20"/>
          <w:szCs w:val="20"/>
        </w:rPr>
        <w:t xml:space="preserve">CICD pipe line through </w:t>
      </w:r>
      <w:r>
        <w:rPr>
          <w:rFonts w:ascii="Arial" w:eastAsia="Arial" w:hAnsi="Arial"/>
          <w:sz w:val="18"/>
          <w:szCs w:val="18"/>
        </w:rPr>
        <w:t>Jenkins</w:t>
      </w:r>
    </w:p>
    <w:p w:rsidR="00DB0346" w:rsidRPr="00DB0346" w:rsidRDefault="00DB0346" w:rsidP="00117555">
      <w:pPr>
        <w:pStyle w:val="ListParagraph"/>
        <w:tabs>
          <w:tab w:val="left" w:pos="1851"/>
        </w:tabs>
        <w:ind w:left="0"/>
        <w:rPr>
          <w:rFonts w:ascii="Arial" w:eastAsia="Arial" w:hAnsi="Arial"/>
          <w:sz w:val="22"/>
        </w:rPr>
      </w:pPr>
    </w:p>
    <w:p w:rsidR="00993DF8" w:rsidRPr="00685179" w:rsidRDefault="007F3A35" w:rsidP="00117555">
      <w:pPr>
        <w:pStyle w:val="ListParagraph"/>
        <w:tabs>
          <w:tab w:val="left" w:pos="1851"/>
        </w:tabs>
        <w:ind w:left="0"/>
        <w:rPr>
          <w:rStyle w:val="apple-converted-space"/>
          <w:rFonts w:ascii="Calibri" w:hAnsi="Calibri"/>
          <w:b/>
          <w:sz w:val="20"/>
          <w:szCs w:val="20"/>
        </w:rPr>
      </w:pPr>
      <w:proofErr w:type="spellStart"/>
      <w:r w:rsidRPr="00685179">
        <w:rPr>
          <w:rStyle w:val="apple-converted-space"/>
          <w:rFonts w:ascii="Calibri" w:hAnsi="Calibri"/>
          <w:b/>
          <w:sz w:val="20"/>
          <w:szCs w:val="20"/>
        </w:rPr>
        <w:t>C</w:t>
      </w:r>
      <w:r w:rsidR="002E43B6" w:rsidRPr="00685179">
        <w:rPr>
          <w:rStyle w:val="apple-converted-space"/>
          <w:rFonts w:ascii="Calibri" w:hAnsi="Calibri"/>
          <w:b/>
          <w:sz w:val="20"/>
          <w:szCs w:val="20"/>
        </w:rPr>
        <w:t>ollabera</w:t>
      </w:r>
      <w:proofErr w:type="spellEnd"/>
      <w:r w:rsidR="002E43B6" w:rsidRPr="00685179">
        <w:rPr>
          <w:rStyle w:val="apple-converted-space"/>
          <w:rFonts w:ascii="Calibri" w:hAnsi="Calibri"/>
          <w:b/>
          <w:sz w:val="20"/>
          <w:szCs w:val="20"/>
        </w:rPr>
        <w:t xml:space="preserve"> </w:t>
      </w:r>
      <w:r w:rsidR="00993DF8" w:rsidRPr="00685179">
        <w:rPr>
          <w:rStyle w:val="apple-converted-space"/>
          <w:rFonts w:ascii="Calibri" w:hAnsi="Calibri"/>
          <w:b/>
          <w:sz w:val="20"/>
          <w:szCs w:val="20"/>
        </w:rPr>
        <w:t>T</w:t>
      </w:r>
      <w:r w:rsidR="002E43B6" w:rsidRPr="00685179">
        <w:rPr>
          <w:rStyle w:val="apple-converted-space"/>
          <w:rFonts w:ascii="Calibri" w:hAnsi="Calibri"/>
          <w:b/>
          <w:sz w:val="20"/>
          <w:szCs w:val="20"/>
        </w:rPr>
        <w:t xml:space="preserve">echnologies client Cisco Systems, Inc. </w:t>
      </w:r>
      <w:r w:rsidRPr="00685179">
        <w:rPr>
          <w:rStyle w:val="apple-converted-space"/>
          <w:rFonts w:ascii="Calibri" w:hAnsi="Calibri"/>
          <w:b/>
          <w:sz w:val="20"/>
          <w:szCs w:val="20"/>
        </w:rPr>
        <w:t>as Cloud Engineer (AWS)</w:t>
      </w:r>
      <w:r w:rsidR="00BA32A1" w:rsidRPr="00685179">
        <w:rPr>
          <w:rStyle w:val="apple-converted-space"/>
          <w:rFonts w:ascii="Calibri" w:hAnsi="Calibri"/>
          <w:b/>
          <w:sz w:val="20"/>
          <w:szCs w:val="20"/>
        </w:rPr>
        <w:t xml:space="preserve"> </w:t>
      </w:r>
      <w:r w:rsidR="00993DF8" w:rsidRPr="00685179">
        <w:rPr>
          <w:rStyle w:val="apple-converted-space"/>
          <w:rFonts w:ascii="Calibri" w:hAnsi="Calibri"/>
          <w:b/>
          <w:sz w:val="20"/>
          <w:szCs w:val="20"/>
        </w:rPr>
        <w:t xml:space="preserve">            </w:t>
      </w:r>
    </w:p>
    <w:p w:rsidR="002E43B6" w:rsidRPr="00685179" w:rsidRDefault="00365A3A" w:rsidP="00117555">
      <w:pPr>
        <w:pStyle w:val="ListParagraph"/>
        <w:tabs>
          <w:tab w:val="left" w:pos="1851"/>
        </w:tabs>
        <w:ind w:left="0"/>
        <w:rPr>
          <w:rStyle w:val="apple-converted-space"/>
          <w:rFonts w:ascii="Calibri" w:hAnsi="Calibri"/>
          <w:b/>
          <w:sz w:val="20"/>
          <w:szCs w:val="20"/>
        </w:rPr>
      </w:pPr>
      <w:r w:rsidRPr="00685179">
        <w:rPr>
          <w:rStyle w:val="apple-converted-space"/>
          <w:rFonts w:ascii="Calibri" w:hAnsi="Calibri"/>
          <w:b/>
          <w:sz w:val="20"/>
          <w:szCs w:val="20"/>
        </w:rPr>
        <w:t>Mar</w:t>
      </w:r>
      <w:r w:rsidR="00BA32A1" w:rsidRPr="00685179">
        <w:rPr>
          <w:rStyle w:val="apple-converted-space"/>
          <w:rFonts w:ascii="Calibri" w:hAnsi="Calibri"/>
          <w:b/>
          <w:sz w:val="20"/>
          <w:szCs w:val="20"/>
        </w:rPr>
        <w:t xml:space="preserve"> 2017 to </w:t>
      </w:r>
      <w:r w:rsidRPr="00685179">
        <w:rPr>
          <w:rStyle w:val="apple-converted-space"/>
          <w:rFonts w:ascii="Calibri" w:hAnsi="Calibri"/>
          <w:b/>
          <w:sz w:val="20"/>
          <w:szCs w:val="20"/>
        </w:rPr>
        <w:t>Jan</w:t>
      </w:r>
      <w:r w:rsidR="00BA32A1" w:rsidRPr="00685179">
        <w:rPr>
          <w:rStyle w:val="apple-converted-space"/>
          <w:rFonts w:ascii="Calibri" w:hAnsi="Calibri"/>
          <w:b/>
          <w:sz w:val="20"/>
          <w:szCs w:val="20"/>
        </w:rPr>
        <w:t xml:space="preserve"> 2018 </w:t>
      </w:r>
    </w:p>
    <w:p w:rsidR="00993DF8" w:rsidRDefault="00993DF8" w:rsidP="001F7F8A">
      <w:pPr>
        <w:pStyle w:val="ListParagraph"/>
        <w:tabs>
          <w:tab w:val="left" w:pos="1851"/>
        </w:tabs>
        <w:ind w:left="0"/>
        <w:jc w:val="both"/>
        <w:rPr>
          <w:rStyle w:val="apple-converted-space"/>
          <w:rFonts w:ascii="Calibri" w:hAnsi="Calibri"/>
          <w:sz w:val="20"/>
          <w:szCs w:val="20"/>
        </w:rPr>
      </w:pPr>
    </w:p>
    <w:p w:rsidR="00571B05" w:rsidRDefault="00571B05" w:rsidP="00571B0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Administration of Red hat Linux Server 6.4 and 7.</w:t>
      </w:r>
    </w:p>
    <w:p w:rsidR="00571B05" w:rsidRPr="00685179" w:rsidRDefault="00571B05" w:rsidP="00571B05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r>
        <w:rPr>
          <w:rStyle w:val="f12"/>
          <w:rFonts w:ascii="Calibri" w:hAnsi="Calibri"/>
          <w:sz w:val="20"/>
          <w:szCs w:val="20"/>
        </w:rPr>
        <w:t>Shell script and monitoring Apache Tomcat</w:t>
      </w:r>
    </w:p>
    <w:p w:rsidR="00571B05" w:rsidRDefault="00571B05" w:rsidP="001F7F8A">
      <w:pPr>
        <w:pStyle w:val="ListParagraph"/>
        <w:tabs>
          <w:tab w:val="left" w:pos="1851"/>
        </w:tabs>
        <w:ind w:left="0"/>
        <w:jc w:val="both"/>
        <w:rPr>
          <w:rStyle w:val="apple-converted-space"/>
          <w:rFonts w:ascii="Calibri" w:hAnsi="Calibri"/>
          <w:sz w:val="20"/>
          <w:szCs w:val="20"/>
        </w:rPr>
      </w:pPr>
      <w:r>
        <w:rPr>
          <w:rStyle w:val="apple-converted-space"/>
          <w:rFonts w:ascii="Calibri" w:hAnsi="Calibri"/>
          <w:sz w:val="20"/>
          <w:szCs w:val="20"/>
        </w:rPr>
        <w:t xml:space="preserve">Basic </w:t>
      </w:r>
      <w:proofErr w:type="spellStart"/>
      <w:r>
        <w:rPr>
          <w:rStyle w:val="apple-converted-space"/>
          <w:rFonts w:ascii="Calibri" w:hAnsi="Calibri"/>
          <w:sz w:val="20"/>
          <w:szCs w:val="20"/>
        </w:rPr>
        <w:t>Mongodb</w:t>
      </w:r>
      <w:proofErr w:type="spellEnd"/>
      <w:r>
        <w:rPr>
          <w:rStyle w:val="apple-converted-space"/>
          <w:rFonts w:ascii="Calibri" w:hAnsi="Calibri"/>
          <w:sz w:val="20"/>
          <w:szCs w:val="20"/>
        </w:rPr>
        <w:t xml:space="preserve"> Knowledge  </w:t>
      </w:r>
    </w:p>
    <w:p w:rsidR="00117555" w:rsidRPr="00117555" w:rsidRDefault="00117555" w:rsidP="001F7F8A">
      <w:pPr>
        <w:pStyle w:val="ListParagraph"/>
        <w:tabs>
          <w:tab w:val="left" w:pos="1851"/>
        </w:tabs>
        <w:ind w:left="0"/>
        <w:jc w:val="both"/>
        <w:rPr>
          <w:rStyle w:val="apple-converted-space"/>
          <w:rFonts w:ascii="Calibri" w:hAnsi="Calibri"/>
          <w:sz w:val="20"/>
          <w:szCs w:val="20"/>
        </w:rPr>
      </w:pPr>
      <w:r w:rsidRPr="00117555">
        <w:rPr>
          <w:rStyle w:val="apple-converted-space"/>
          <w:rFonts w:ascii="Calibri" w:hAnsi="Calibri"/>
          <w:sz w:val="20"/>
          <w:szCs w:val="20"/>
        </w:rPr>
        <w:t xml:space="preserve">Linux Memory management and IRQ Handling </w:t>
      </w:r>
    </w:p>
    <w:p w:rsidR="00117555" w:rsidRPr="00117555" w:rsidRDefault="00117555" w:rsidP="001F7F8A">
      <w:pPr>
        <w:pStyle w:val="ListParagraph"/>
        <w:tabs>
          <w:tab w:val="left" w:pos="1851"/>
        </w:tabs>
        <w:ind w:left="0"/>
        <w:jc w:val="both"/>
        <w:rPr>
          <w:rStyle w:val="apple-converted-space"/>
          <w:rFonts w:ascii="Calibri" w:hAnsi="Calibri"/>
          <w:sz w:val="20"/>
          <w:szCs w:val="20"/>
        </w:rPr>
      </w:pPr>
      <w:proofErr w:type="gramStart"/>
      <w:r w:rsidRPr="00117555">
        <w:rPr>
          <w:rStyle w:val="apple-converted-space"/>
          <w:rFonts w:ascii="Calibri" w:hAnsi="Calibri"/>
          <w:sz w:val="20"/>
          <w:szCs w:val="20"/>
        </w:rPr>
        <w:t>CPU debugging and debugging kernel issue.</w:t>
      </w:r>
      <w:proofErr w:type="gramEnd"/>
    </w:p>
    <w:p w:rsidR="00117555" w:rsidRPr="00117555" w:rsidRDefault="00117555" w:rsidP="001F7F8A">
      <w:pPr>
        <w:pStyle w:val="ListParagraph"/>
        <w:tabs>
          <w:tab w:val="left" w:pos="1851"/>
        </w:tabs>
        <w:ind w:left="0"/>
        <w:jc w:val="both"/>
        <w:rPr>
          <w:rStyle w:val="apple-converted-space"/>
          <w:rFonts w:ascii="Calibri" w:hAnsi="Calibri"/>
          <w:sz w:val="20"/>
          <w:szCs w:val="20"/>
        </w:rPr>
      </w:pPr>
      <w:r w:rsidRPr="00117555">
        <w:rPr>
          <w:rStyle w:val="apple-converted-space"/>
          <w:rFonts w:ascii="Calibri" w:hAnsi="Calibri"/>
          <w:sz w:val="20"/>
          <w:szCs w:val="20"/>
        </w:rPr>
        <w:t xml:space="preserve">Network Performance tuning and </w:t>
      </w:r>
      <w:r w:rsidR="00685179" w:rsidRPr="00117555">
        <w:rPr>
          <w:rStyle w:val="apple-converted-space"/>
          <w:rFonts w:ascii="Calibri" w:hAnsi="Calibri"/>
          <w:sz w:val="20"/>
          <w:szCs w:val="20"/>
        </w:rPr>
        <w:t>Linux,</w:t>
      </w:r>
      <w:r w:rsidRPr="00117555">
        <w:rPr>
          <w:rStyle w:val="apple-converted-space"/>
          <w:rFonts w:ascii="Calibri" w:hAnsi="Calibri"/>
          <w:sz w:val="20"/>
          <w:szCs w:val="20"/>
        </w:rPr>
        <w:t xml:space="preserve"> I/O management and I/O debugging.</w:t>
      </w:r>
    </w:p>
    <w:p w:rsidR="00993DF8" w:rsidRDefault="00117555" w:rsidP="00571B05">
      <w:pPr>
        <w:pStyle w:val="ListParagraph"/>
        <w:tabs>
          <w:tab w:val="left" w:pos="1851"/>
        </w:tabs>
        <w:ind w:left="0"/>
        <w:jc w:val="both"/>
        <w:rPr>
          <w:rStyle w:val="apple-converted-space"/>
          <w:rFonts w:ascii="Calibri" w:hAnsi="Calibri"/>
          <w:b/>
          <w:sz w:val="20"/>
          <w:szCs w:val="20"/>
        </w:rPr>
      </w:pPr>
      <w:proofErr w:type="gramStart"/>
      <w:r w:rsidRPr="00117555">
        <w:rPr>
          <w:rStyle w:val="apple-converted-space"/>
          <w:rFonts w:ascii="Calibri" w:hAnsi="Calibri"/>
          <w:sz w:val="20"/>
          <w:szCs w:val="20"/>
        </w:rPr>
        <w:t>Kernel Module</w:t>
      </w:r>
      <w:r w:rsidRPr="00117555">
        <w:rPr>
          <w:rStyle w:val="apple-converted-space"/>
          <w:rFonts w:ascii="Calibri" w:hAnsi="Calibri"/>
          <w:b/>
          <w:sz w:val="20"/>
          <w:szCs w:val="20"/>
        </w:rPr>
        <w:t>.</w:t>
      </w:r>
      <w:proofErr w:type="gramEnd"/>
    </w:p>
    <w:p w:rsidR="00974239" w:rsidRPr="00685179" w:rsidRDefault="00974239" w:rsidP="00571B05">
      <w:pPr>
        <w:pStyle w:val="ListParagraph"/>
        <w:tabs>
          <w:tab w:val="left" w:pos="1851"/>
        </w:tabs>
        <w:ind w:left="0"/>
        <w:jc w:val="both"/>
        <w:rPr>
          <w:rFonts w:ascii="Calibri" w:hAnsi="Calibri"/>
          <w:b/>
          <w:color w:val="000000"/>
          <w:sz w:val="20"/>
          <w:szCs w:val="20"/>
          <w:lang w:eastAsia="en-US"/>
        </w:rPr>
      </w:pPr>
    </w:p>
    <w:p w:rsidR="00993DF8" w:rsidRDefault="007F3A35" w:rsidP="008B5A3F">
      <w:pPr>
        <w:widowControl/>
        <w:shd w:val="clear" w:color="auto" w:fill="FFFFFF"/>
        <w:suppressAutoHyphens w:val="0"/>
        <w:autoSpaceDE/>
        <w:spacing w:before="90" w:after="90"/>
        <w:rPr>
          <w:rStyle w:val="apple-converted-space"/>
          <w:rFonts w:ascii="Calibri" w:hAnsi="Calibri"/>
          <w:sz w:val="20"/>
          <w:szCs w:val="20"/>
        </w:rPr>
      </w:pPr>
      <w:r w:rsidRPr="00685179">
        <w:rPr>
          <w:rFonts w:ascii="Calibri" w:hAnsi="Calibri"/>
          <w:b/>
          <w:color w:val="000000"/>
          <w:sz w:val="20"/>
          <w:szCs w:val="20"/>
          <w:lang w:eastAsia="en-US"/>
        </w:rPr>
        <w:t>AWS and VMware</w:t>
      </w:r>
    </w:p>
    <w:p w:rsidR="007F3A35" w:rsidRPr="001F7F8A" w:rsidRDefault="007F3A35" w:rsidP="00993DF8">
      <w:pPr>
        <w:widowControl/>
        <w:shd w:val="clear" w:color="auto" w:fill="FFFFFF"/>
        <w:suppressAutoHyphens w:val="0"/>
        <w:autoSpaceDE/>
        <w:spacing w:line="240" w:lineRule="atLeast"/>
        <w:rPr>
          <w:rStyle w:val="apple-converted-space"/>
          <w:rFonts w:ascii="Calibri" w:hAnsi="Calibri"/>
          <w:sz w:val="20"/>
          <w:szCs w:val="20"/>
        </w:rPr>
      </w:pPr>
      <w:r w:rsidRPr="001F7F8A">
        <w:rPr>
          <w:rStyle w:val="apple-converted-space"/>
          <w:rFonts w:ascii="Calibri" w:hAnsi="Calibri"/>
          <w:sz w:val="20"/>
          <w:szCs w:val="20"/>
        </w:rPr>
        <w:t xml:space="preserve">Deploy and monitor scalable infrastructure on Amazon web services (AWS) &amp; configuration management using </w:t>
      </w:r>
      <w:proofErr w:type="spellStart"/>
      <w:r w:rsidRPr="001F7F8A">
        <w:rPr>
          <w:rStyle w:val="apple-converted-space"/>
          <w:rFonts w:ascii="Calibri" w:hAnsi="Calibri"/>
          <w:sz w:val="20"/>
          <w:szCs w:val="20"/>
        </w:rPr>
        <w:t>Ansible</w:t>
      </w:r>
      <w:proofErr w:type="spellEnd"/>
      <w:r w:rsidRPr="001F7F8A">
        <w:rPr>
          <w:rStyle w:val="apple-converted-space"/>
          <w:rFonts w:ascii="Calibri" w:hAnsi="Calibri"/>
          <w:sz w:val="20"/>
          <w:szCs w:val="20"/>
        </w:rPr>
        <w:t>.</w:t>
      </w:r>
    </w:p>
    <w:p w:rsidR="001F7F8A" w:rsidRDefault="007F3A35" w:rsidP="00993DF8">
      <w:pPr>
        <w:widowControl/>
        <w:shd w:val="clear" w:color="auto" w:fill="FFFFFF"/>
        <w:suppressAutoHyphens w:val="0"/>
        <w:autoSpaceDE/>
        <w:spacing w:line="240" w:lineRule="atLeast"/>
        <w:rPr>
          <w:rStyle w:val="apple-converted-space"/>
          <w:rFonts w:ascii="Calibri" w:hAnsi="Calibri"/>
          <w:sz w:val="20"/>
          <w:szCs w:val="20"/>
        </w:rPr>
      </w:pPr>
      <w:proofErr w:type="gramStart"/>
      <w:r w:rsidRPr="001F7F8A">
        <w:rPr>
          <w:rStyle w:val="apple-converted-space"/>
          <w:rFonts w:ascii="Calibri" w:hAnsi="Calibri"/>
          <w:sz w:val="20"/>
          <w:szCs w:val="20"/>
        </w:rPr>
        <w:t>Experience in AWS, which included managing application in the cloud and creating instances.</w:t>
      </w:r>
      <w:proofErr w:type="gramEnd"/>
    </w:p>
    <w:p w:rsidR="007F3A35" w:rsidRPr="001F7F8A" w:rsidRDefault="007F3A35" w:rsidP="00993DF8">
      <w:pPr>
        <w:widowControl/>
        <w:shd w:val="clear" w:color="auto" w:fill="FFFFFF"/>
        <w:suppressAutoHyphens w:val="0"/>
        <w:autoSpaceDE/>
        <w:spacing w:line="240" w:lineRule="atLeast"/>
        <w:rPr>
          <w:rStyle w:val="apple-converted-space"/>
          <w:rFonts w:ascii="Calibri" w:hAnsi="Calibri"/>
          <w:sz w:val="20"/>
          <w:szCs w:val="20"/>
        </w:rPr>
      </w:pPr>
      <w:proofErr w:type="gramStart"/>
      <w:r w:rsidRPr="001F7F8A">
        <w:rPr>
          <w:rStyle w:val="apple-converted-space"/>
          <w:rFonts w:ascii="Calibri" w:hAnsi="Calibri"/>
          <w:sz w:val="20"/>
          <w:szCs w:val="20"/>
        </w:rPr>
        <w:t>Implemented Migration from VMWARE to AWS.</w:t>
      </w:r>
      <w:proofErr w:type="gramEnd"/>
    </w:p>
    <w:p w:rsidR="001F7F8A" w:rsidRDefault="007F3A35" w:rsidP="00993DF8">
      <w:pPr>
        <w:widowControl/>
        <w:shd w:val="clear" w:color="auto" w:fill="FFFFFF"/>
        <w:suppressAutoHyphens w:val="0"/>
        <w:autoSpaceDE/>
        <w:spacing w:line="240" w:lineRule="atLeast"/>
        <w:rPr>
          <w:rStyle w:val="apple-converted-space"/>
          <w:rFonts w:ascii="Calibri" w:hAnsi="Calibri"/>
          <w:sz w:val="20"/>
          <w:szCs w:val="20"/>
        </w:rPr>
      </w:pPr>
      <w:r w:rsidRPr="001F7F8A">
        <w:rPr>
          <w:rStyle w:val="apple-converted-space"/>
          <w:rFonts w:ascii="Calibri" w:hAnsi="Calibri"/>
          <w:sz w:val="20"/>
          <w:szCs w:val="20"/>
        </w:rPr>
        <w:t xml:space="preserve">Managed Amazon Web Services like EC2, S3 bucket, RDS, EBS, ELB, Auto-Scaling, AMI, </w:t>
      </w:r>
      <w:proofErr w:type="gramStart"/>
      <w:r w:rsidRPr="001F7F8A">
        <w:rPr>
          <w:rStyle w:val="apple-converted-space"/>
          <w:rFonts w:ascii="Calibri" w:hAnsi="Calibri"/>
          <w:sz w:val="20"/>
          <w:szCs w:val="20"/>
        </w:rPr>
        <w:t>IAM</w:t>
      </w:r>
      <w:proofErr w:type="gramEnd"/>
      <w:r w:rsidRPr="001F7F8A">
        <w:rPr>
          <w:rStyle w:val="apple-converted-space"/>
          <w:rFonts w:ascii="Calibri" w:hAnsi="Calibri"/>
          <w:sz w:val="20"/>
          <w:szCs w:val="20"/>
        </w:rPr>
        <w:t xml:space="preserve"> through AWS.</w:t>
      </w:r>
    </w:p>
    <w:p w:rsidR="004C0E3B" w:rsidRDefault="007F3A35" w:rsidP="004C0E3B">
      <w:pPr>
        <w:widowControl/>
        <w:shd w:val="clear" w:color="auto" w:fill="FFFFFF"/>
        <w:suppressAutoHyphens w:val="0"/>
        <w:autoSpaceDE/>
        <w:spacing w:after="90"/>
        <w:rPr>
          <w:rFonts w:ascii="Calibri" w:hAnsi="Calibri"/>
          <w:sz w:val="20"/>
          <w:szCs w:val="20"/>
        </w:rPr>
      </w:pPr>
      <w:r w:rsidRPr="001F7F8A">
        <w:rPr>
          <w:rStyle w:val="apple-converted-space"/>
          <w:rFonts w:ascii="Calibri" w:hAnsi="Calibri"/>
          <w:sz w:val="20"/>
          <w:szCs w:val="20"/>
        </w:rPr>
        <w:t>Experienced with AWS EC2, Route53 DNS, ELB, EBS, AMI, VPC, Cloud Formation</w:t>
      </w:r>
      <w:r w:rsidR="001F7F8A" w:rsidRPr="001F7F8A">
        <w:rPr>
          <w:rStyle w:val="apple-converted-space"/>
          <w:rFonts w:ascii="Calibri" w:hAnsi="Calibri"/>
          <w:sz w:val="20"/>
          <w:szCs w:val="20"/>
        </w:rPr>
        <w:t xml:space="preserve"> </w:t>
      </w:r>
      <w:r w:rsidRPr="001F7F8A">
        <w:rPr>
          <w:rStyle w:val="apple-converted-space"/>
          <w:rFonts w:ascii="Calibri" w:hAnsi="Calibri"/>
          <w:sz w:val="20"/>
          <w:szCs w:val="20"/>
        </w:rPr>
        <w:t>Templates, and Cloud Watch</w:t>
      </w:r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Monitoring.</w:t>
      </w:r>
    </w:p>
    <w:p w:rsidR="00993DF8" w:rsidRPr="00993DF8" w:rsidRDefault="007F3A35" w:rsidP="004C0E3B">
      <w:pPr>
        <w:widowControl/>
        <w:shd w:val="clear" w:color="auto" w:fill="FFFFFF"/>
        <w:suppressAutoHyphens w:val="0"/>
        <w:autoSpaceDE/>
        <w:spacing w:after="90"/>
        <w:rPr>
          <w:rStyle w:val="apple-converted-space"/>
          <w:rFonts w:ascii="Calibri" w:hAnsi="Calibri"/>
          <w:sz w:val="20"/>
          <w:szCs w:val="20"/>
        </w:rPr>
      </w:pPr>
      <w:r w:rsidRPr="00993DF8">
        <w:rPr>
          <w:rStyle w:val="apple-converted-space"/>
          <w:rFonts w:ascii="Calibri" w:hAnsi="Calibri"/>
          <w:sz w:val="20"/>
          <w:szCs w:val="20"/>
        </w:rPr>
        <w:t xml:space="preserve">Worked </w:t>
      </w:r>
      <w:r w:rsidR="00685179" w:rsidRPr="00993DF8">
        <w:rPr>
          <w:rStyle w:val="apple-converted-space"/>
          <w:rFonts w:ascii="Calibri" w:hAnsi="Calibri"/>
          <w:sz w:val="20"/>
          <w:szCs w:val="20"/>
        </w:rPr>
        <w:t>with</w:t>
      </w:r>
      <w:r w:rsidRPr="00993DF8">
        <w:rPr>
          <w:rStyle w:val="apple-converted-space"/>
          <w:rFonts w:ascii="Calibri" w:hAnsi="Calibri"/>
          <w:sz w:val="20"/>
          <w:szCs w:val="20"/>
        </w:rPr>
        <w:t xml:space="preserve"> VMware </w:t>
      </w:r>
      <w:proofErr w:type="spellStart"/>
      <w:r w:rsidRPr="00993DF8">
        <w:rPr>
          <w:rStyle w:val="apple-converted-space"/>
          <w:rFonts w:ascii="Calibri" w:hAnsi="Calibri"/>
          <w:sz w:val="20"/>
          <w:szCs w:val="20"/>
        </w:rPr>
        <w:t>ESXi</w:t>
      </w:r>
      <w:proofErr w:type="spellEnd"/>
      <w:r w:rsidRPr="00993DF8">
        <w:rPr>
          <w:rStyle w:val="apple-converted-space"/>
          <w:rFonts w:ascii="Calibri" w:hAnsi="Calibri"/>
          <w:sz w:val="20"/>
          <w:szCs w:val="20"/>
        </w:rPr>
        <w:t xml:space="preserve"> 5.1/5.5/6.0, </w:t>
      </w:r>
      <w:proofErr w:type="spellStart"/>
      <w:r w:rsidRPr="00993DF8">
        <w:rPr>
          <w:rStyle w:val="apple-converted-space"/>
          <w:rFonts w:ascii="Calibri" w:hAnsi="Calibri"/>
          <w:sz w:val="20"/>
          <w:szCs w:val="20"/>
        </w:rPr>
        <w:t>vCenter</w:t>
      </w:r>
      <w:proofErr w:type="spellEnd"/>
      <w:r w:rsidRPr="00993DF8">
        <w:rPr>
          <w:rStyle w:val="apple-converted-space"/>
          <w:rFonts w:ascii="Calibri" w:hAnsi="Calibri"/>
          <w:sz w:val="20"/>
          <w:szCs w:val="20"/>
        </w:rPr>
        <w:t xml:space="preserve"> Server, Host Clustering with HA, DRS,</w:t>
      </w:r>
      <w:r w:rsidR="00685179">
        <w:rPr>
          <w:rStyle w:val="apple-converted-space"/>
          <w:rFonts w:ascii="Calibri" w:hAnsi="Calibri"/>
          <w:sz w:val="20"/>
          <w:szCs w:val="20"/>
        </w:rPr>
        <w:t xml:space="preserve"> </w:t>
      </w:r>
      <w:r w:rsidRPr="00993DF8">
        <w:rPr>
          <w:rStyle w:val="apple-converted-space"/>
          <w:rFonts w:ascii="Calibri" w:hAnsi="Calibri"/>
          <w:sz w:val="20"/>
          <w:szCs w:val="20"/>
        </w:rPr>
        <w:t>Replication</w:t>
      </w:r>
    </w:p>
    <w:p w:rsidR="007F3A35" w:rsidRPr="00993DF8" w:rsidRDefault="007F3A35" w:rsidP="00993DF8">
      <w:pPr>
        <w:widowControl/>
        <w:shd w:val="clear" w:color="auto" w:fill="FFFFFF"/>
        <w:suppressAutoHyphens w:val="0"/>
        <w:autoSpaceDE/>
        <w:spacing w:line="240" w:lineRule="atLeast"/>
        <w:rPr>
          <w:rStyle w:val="apple-converted-space"/>
          <w:rFonts w:ascii="Calibri" w:hAnsi="Calibri"/>
          <w:sz w:val="20"/>
          <w:szCs w:val="20"/>
        </w:rPr>
      </w:pPr>
      <w:proofErr w:type="gramStart"/>
      <w:r w:rsidRPr="00993DF8">
        <w:rPr>
          <w:rStyle w:val="apple-converted-space"/>
          <w:rFonts w:ascii="Calibri" w:hAnsi="Calibri"/>
          <w:sz w:val="20"/>
          <w:szCs w:val="20"/>
        </w:rPr>
        <w:t xml:space="preserve">Manager 5.x/6.0, Site Recovery Manager, </w:t>
      </w:r>
      <w:proofErr w:type="spellStart"/>
      <w:r w:rsidRPr="00993DF8">
        <w:rPr>
          <w:rStyle w:val="apple-converted-space"/>
          <w:rFonts w:ascii="Calibri" w:hAnsi="Calibri"/>
          <w:sz w:val="20"/>
          <w:szCs w:val="20"/>
        </w:rPr>
        <w:t>vMotion</w:t>
      </w:r>
      <w:proofErr w:type="spellEnd"/>
      <w:r w:rsidRPr="00993DF8">
        <w:rPr>
          <w:rStyle w:val="apple-converted-space"/>
          <w:rFonts w:ascii="Calibri" w:hAnsi="Calibri"/>
          <w:sz w:val="20"/>
          <w:szCs w:val="20"/>
        </w:rPr>
        <w:t xml:space="preserve">, Physical to Virtual Migration and Managing SAN </w:t>
      </w:r>
      <w:proofErr w:type="spellStart"/>
      <w:r w:rsidRPr="00993DF8">
        <w:rPr>
          <w:rStyle w:val="apple-converted-space"/>
          <w:rFonts w:ascii="Calibri" w:hAnsi="Calibri"/>
          <w:sz w:val="20"/>
          <w:szCs w:val="20"/>
        </w:rPr>
        <w:t>Datastores</w:t>
      </w:r>
      <w:proofErr w:type="spellEnd"/>
      <w:r w:rsidRPr="00993DF8">
        <w:rPr>
          <w:rStyle w:val="apple-converted-space"/>
          <w:rFonts w:ascii="Calibri" w:hAnsi="Calibri"/>
          <w:sz w:val="20"/>
          <w:szCs w:val="20"/>
        </w:rPr>
        <w:t xml:space="preserve"> with, </w:t>
      </w:r>
      <w:proofErr w:type="spellStart"/>
      <w:r w:rsidRPr="00993DF8">
        <w:rPr>
          <w:rStyle w:val="apple-converted-space"/>
          <w:rFonts w:ascii="Calibri" w:hAnsi="Calibri"/>
          <w:sz w:val="20"/>
          <w:szCs w:val="20"/>
        </w:rPr>
        <w:t>iSCSI</w:t>
      </w:r>
      <w:proofErr w:type="spellEnd"/>
      <w:r w:rsidRPr="00993DF8">
        <w:rPr>
          <w:rStyle w:val="apple-converted-space"/>
          <w:rFonts w:ascii="Calibri" w:hAnsi="Calibri"/>
          <w:sz w:val="20"/>
          <w:szCs w:val="20"/>
        </w:rPr>
        <w:t>, NFS &amp; FC.</w:t>
      </w:r>
      <w:proofErr w:type="gramEnd"/>
    </w:p>
    <w:p w:rsidR="007F3A35" w:rsidRPr="00685179" w:rsidRDefault="007F3A35" w:rsidP="002E43B6">
      <w:pPr>
        <w:pStyle w:val="ListParagraph"/>
        <w:tabs>
          <w:tab w:val="left" w:pos="1851"/>
        </w:tabs>
        <w:ind w:left="0"/>
        <w:rPr>
          <w:rFonts w:ascii="Calibri" w:hAnsi="Calibri"/>
          <w:b/>
          <w:bCs/>
          <w:sz w:val="20"/>
          <w:szCs w:val="20"/>
          <w:u w:val="single"/>
        </w:rPr>
      </w:pPr>
    </w:p>
    <w:p w:rsidR="002E43B6" w:rsidRPr="00685179" w:rsidRDefault="00E22693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Extra </w:t>
      </w:r>
      <w:r w:rsidR="003C4541" w:rsidRPr="00685179">
        <w:rPr>
          <w:rFonts w:ascii="Calibri" w:hAnsi="Calibri"/>
          <w:b/>
          <w:bCs/>
          <w:sz w:val="20"/>
          <w:szCs w:val="20"/>
        </w:rPr>
        <w:t>Project</w:t>
      </w:r>
      <w:r>
        <w:rPr>
          <w:rFonts w:ascii="Calibri" w:hAnsi="Calibri"/>
          <w:b/>
          <w:bCs/>
          <w:sz w:val="20"/>
          <w:szCs w:val="20"/>
        </w:rPr>
        <w:t>s</w:t>
      </w:r>
    </w:p>
    <w:p w:rsidR="00993DF8" w:rsidRDefault="00993DF8" w:rsidP="00993DF8">
      <w:pPr>
        <w:pStyle w:val="ListParagraph"/>
        <w:tabs>
          <w:tab w:val="left" w:pos="1851"/>
        </w:tabs>
        <w:ind w:left="0"/>
        <w:rPr>
          <w:rFonts w:ascii="Calibri" w:hAnsi="Calibri"/>
          <w:bCs/>
          <w:sz w:val="20"/>
          <w:szCs w:val="20"/>
        </w:rPr>
      </w:pPr>
    </w:p>
    <w:p w:rsidR="001F7F8A" w:rsidRPr="001F7F8A" w:rsidRDefault="001F7F8A" w:rsidP="00993DF8">
      <w:pPr>
        <w:pStyle w:val="ListParagraph"/>
        <w:tabs>
          <w:tab w:val="left" w:pos="1851"/>
        </w:tabs>
        <w:ind w:left="0"/>
        <w:rPr>
          <w:rFonts w:ascii="Calibri" w:hAnsi="Calibri"/>
          <w:bCs/>
          <w:sz w:val="20"/>
          <w:szCs w:val="20"/>
        </w:rPr>
      </w:pPr>
      <w:r w:rsidRPr="001F7F8A">
        <w:rPr>
          <w:rFonts w:ascii="Calibri" w:hAnsi="Calibri"/>
          <w:bCs/>
          <w:sz w:val="20"/>
          <w:szCs w:val="20"/>
        </w:rPr>
        <w:t xml:space="preserve">Scripting in Python and shell </w:t>
      </w:r>
    </w:p>
    <w:p w:rsidR="002E43B6" w:rsidRPr="00685179" w:rsidRDefault="001F7F8A" w:rsidP="00993DF8">
      <w:pPr>
        <w:pStyle w:val="ListParagraph"/>
        <w:tabs>
          <w:tab w:val="left" w:pos="1851"/>
        </w:tabs>
        <w:ind w:left="0"/>
        <w:rPr>
          <w:rFonts w:ascii="Calibri" w:hAnsi="Calibri"/>
          <w:bCs/>
          <w:sz w:val="20"/>
          <w:szCs w:val="20"/>
        </w:rPr>
      </w:pPr>
      <w:r w:rsidRPr="001F7F8A">
        <w:rPr>
          <w:rFonts w:ascii="Calibri" w:hAnsi="Calibri"/>
          <w:bCs/>
          <w:sz w:val="20"/>
          <w:szCs w:val="20"/>
        </w:rPr>
        <w:t>Program to automate network diagram using Python and shell script</w:t>
      </w:r>
    </w:p>
    <w:p w:rsidR="001F7F8A" w:rsidRPr="00685179" w:rsidRDefault="001F7F8A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bCs/>
          <w:sz w:val="20"/>
          <w:szCs w:val="20"/>
          <w:u w:val="single"/>
        </w:rPr>
      </w:pPr>
    </w:p>
    <w:p w:rsidR="00F8063D" w:rsidRPr="00685179" w:rsidRDefault="00993DF8" w:rsidP="001F7F8A">
      <w:pPr>
        <w:pStyle w:val="NormalWeb"/>
        <w:spacing w:before="0" w:after="0"/>
        <w:rPr>
          <w:rStyle w:val="f12"/>
          <w:rFonts w:ascii="Calibri" w:hAnsi="Calibri"/>
          <w:b/>
          <w:sz w:val="20"/>
          <w:szCs w:val="20"/>
        </w:rPr>
      </w:pPr>
      <w:r w:rsidRPr="00685179">
        <w:rPr>
          <w:rStyle w:val="f12"/>
          <w:rFonts w:ascii="Calibri" w:hAnsi="Calibri"/>
          <w:b/>
          <w:sz w:val="20"/>
          <w:szCs w:val="20"/>
        </w:rPr>
        <w:t>Apache Tomcat</w:t>
      </w:r>
    </w:p>
    <w:p w:rsidR="00993DF8" w:rsidRPr="00685179" w:rsidRDefault="00993DF8" w:rsidP="001F7F8A">
      <w:pPr>
        <w:pStyle w:val="NormalWeb"/>
        <w:spacing w:before="0" w:after="0"/>
        <w:rPr>
          <w:rStyle w:val="f12"/>
          <w:rFonts w:ascii="Calibri" w:hAnsi="Calibri"/>
          <w:sz w:val="20"/>
          <w:szCs w:val="20"/>
        </w:rPr>
      </w:pPr>
    </w:p>
    <w:p w:rsidR="003933C5" w:rsidRPr="00685179" w:rsidRDefault="003933C5" w:rsidP="001F7F8A">
      <w:pPr>
        <w:pStyle w:val="NormalWeb"/>
        <w:spacing w:before="0" w:after="0"/>
        <w:rPr>
          <w:rFonts w:ascii="Calibri" w:hAnsi="Calibri"/>
          <w:sz w:val="20"/>
          <w:szCs w:val="20"/>
          <w:shd w:val="clear" w:color="auto" w:fill="FFFFFF"/>
        </w:rPr>
      </w:pPr>
      <w:r w:rsidRPr="00685179">
        <w:rPr>
          <w:rStyle w:val="f12"/>
          <w:rFonts w:ascii="Calibri" w:hAnsi="Calibri"/>
          <w:sz w:val="20"/>
          <w:szCs w:val="20"/>
        </w:rPr>
        <w:t>Tomcat</w:t>
      </w:r>
      <w:r w:rsidRPr="00685179">
        <w:rPr>
          <w:rFonts w:ascii="Calibri" w:hAnsi="Calibri"/>
          <w:sz w:val="20"/>
          <w:szCs w:val="20"/>
          <w:shd w:val="clear" w:color="auto" w:fill="FFFFFF"/>
        </w:rPr>
        <w:t xml:space="preserve"> 7 Installation, configuration, Monitoring and analyzing logs.</w:t>
      </w:r>
      <w:r w:rsidRPr="00685179">
        <w:rPr>
          <w:rFonts w:ascii="Calibri" w:hAnsi="Calibri"/>
          <w:sz w:val="20"/>
          <w:szCs w:val="20"/>
        </w:rPr>
        <w:br/>
      </w:r>
      <w:r w:rsidRPr="00685179">
        <w:rPr>
          <w:rFonts w:ascii="Calibri" w:hAnsi="Calibri"/>
          <w:sz w:val="20"/>
          <w:szCs w:val="20"/>
          <w:shd w:val="clear" w:color="auto" w:fill="FFFFFF"/>
        </w:rPr>
        <w:t>Apache installation, configuration, virtual server creation, content deployment</w:t>
      </w:r>
    </w:p>
    <w:p w:rsidR="003933C5" w:rsidRPr="00685179" w:rsidRDefault="003933C5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bCs/>
          <w:sz w:val="20"/>
          <w:szCs w:val="20"/>
          <w:u w:val="single"/>
        </w:rPr>
      </w:pPr>
    </w:p>
    <w:p w:rsidR="00AC5784" w:rsidRPr="00685179" w:rsidRDefault="0031474C" w:rsidP="001F7F8A">
      <w:pPr>
        <w:pStyle w:val="ListParagraph"/>
        <w:tabs>
          <w:tab w:val="left" w:pos="1851"/>
        </w:tabs>
        <w:ind w:left="0"/>
        <w:rPr>
          <w:rStyle w:val="apple-converted-space"/>
          <w:rFonts w:ascii="Calibri" w:hAnsi="Calibri"/>
          <w:b/>
          <w:sz w:val="20"/>
          <w:szCs w:val="20"/>
        </w:rPr>
      </w:pPr>
      <w:bookmarkStart w:id="0" w:name="_Hlk506493874"/>
      <w:r w:rsidRPr="00685179">
        <w:rPr>
          <w:rStyle w:val="apple-converted-space"/>
          <w:rFonts w:ascii="Calibri" w:hAnsi="Calibri"/>
          <w:b/>
          <w:sz w:val="20"/>
          <w:szCs w:val="20"/>
        </w:rPr>
        <w:t xml:space="preserve">ZS Associates as a System Administrator </w:t>
      </w:r>
      <w:bookmarkEnd w:id="0"/>
      <w:r w:rsidR="00B31D6C">
        <w:rPr>
          <w:rStyle w:val="apple-converted-space"/>
          <w:rFonts w:ascii="Calibri" w:hAnsi="Calibri"/>
          <w:b/>
          <w:sz w:val="20"/>
          <w:szCs w:val="20"/>
        </w:rPr>
        <w:t>(</w:t>
      </w:r>
      <w:r w:rsidR="00AC5784" w:rsidRPr="00685179">
        <w:rPr>
          <w:rStyle w:val="apple-converted-space"/>
          <w:rFonts w:ascii="Calibri" w:hAnsi="Calibri"/>
          <w:b/>
          <w:sz w:val="20"/>
          <w:szCs w:val="20"/>
        </w:rPr>
        <w:t>Jan 2016 – Jan 2017</w:t>
      </w:r>
      <w:r w:rsidR="00B31D6C">
        <w:rPr>
          <w:rStyle w:val="apple-converted-space"/>
          <w:rFonts w:ascii="Calibri" w:hAnsi="Calibri"/>
          <w:b/>
          <w:sz w:val="20"/>
          <w:szCs w:val="20"/>
        </w:rPr>
        <w:t>)</w:t>
      </w:r>
    </w:p>
    <w:p w:rsidR="0031474C" w:rsidRPr="00685179" w:rsidRDefault="0031474C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</w:rPr>
      </w:pPr>
    </w:p>
    <w:p w:rsidR="00D80CC9" w:rsidRPr="00685179" w:rsidRDefault="00D80CC9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</w:rPr>
      </w:pPr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>Experienced in configuration &amp; maintaining VERITAS Cluster server</w:t>
      </w:r>
      <w:r w:rsidRPr="00685179">
        <w:rPr>
          <w:rFonts w:ascii="Calibri" w:hAnsi="Calibri"/>
          <w:b/>
          <w:sz w:val="20"/>
          <w:szCs w:val="20"/>
        </w:rPr>
        <w:t>.</w:t>
      </w:r>
    </w:p>
    <w:p w:rsidR="00D842F1" w:rsidRPr="00685179" w:rsidRDefault="00D842F1" w:rsidP="001F7F8A">
      <w:pPr>
        <w:pStyle w:val="ListParagraph"/>
        <w:tabs>
          <w:tab w:val="left" w:pos="1851"/>
        </w:tabs>
        <w:ind w:left="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proofErr w:type="gramStart"/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>Installing, Managing and troubleshooting RHEL servers.</w:t>
      </w:r>
      <w:proofErr w:type="gramEnd"/>
    </w:p>
    <w:p w:rsidR="00D842F1" w:rsidRPr="00685179" w:rsidRDefault="00D842F1" w:rsidP="001F7F8A">
      <w:pPr>
        <w:pStyle w:val="ListParagraph"/>
        <w:tabs>
          <w:tab w:val="left" w:pos="1851"/>
        </w:tabs>
        <w:ind w:left="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proofErr w:type="gramStart"/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>Helping customer to troubleshoot issue with Linux server running on AWS.</w:t>
      </w:r>
      <w:proofErr w:type="gramEnd"/>
    </w:p>
    <w:p w:rsidR="00D842F1" w:rsidRPr="00685179" w:rsidRDefault="00D842F1" w:rsidP="001F7F8A">
      <w:pPr>
        <w:pStyle w:val="ListParagraph"/>
        <w:tabs>
          <w:tab w:val="left" w:pos="1851"/>
        </w:tabs>
        <w:ind w:left="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>Shell Scripting and Basic Python scripting.</w:t>
      </w:r>
    </w:p>
    <w:p w:rsidR="0031474C" w:rsidRPr="00685179" w:rsidRDefault="00D842F1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</w:rPr>
      </w:pPr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          </w:t>
      </w:r>
    </w:p>
    <w:p w:rsidR="00D80CC9" w:rsidRPr="00685179" w:rsidRDefault="00D80CC9" w:rsidP="001F7F8A">
      <w:pPr>
        <w:pStyle w:val="ListParagraph"/>
        <w:tabs>
          <w:tab w:val="left" w:pos="1851"/>
        </w:tabs>
        <w:ind w:left="0"/>
        <w:jc w:val="both"/>
        <w:rPr>
          <w:rFonts w:ascii="Calibri" w:hAnsi="Calibri"/>
          <w:b/>
          <w:color w:val="000000"/>
          <w:sz w:val="20"/>
          <w:szCs w:val="20"/>
          <w:lang w:eastAsia="en-US"/>
        </w:rPr>
      </w:pPr>
      <w:r w:rsidRPr="00685179">
        <w:rPr>
          <w:rFonts w:ascii="Calibri" w:hAnsi="Calibri"/>
          <w:b/>
          <w:color w:val="000000"/>
          <w:sz w:val="20"/>
          <w:szCs w:val="20"/>
          <w:lang w:eastAsia="en-US"/>
        </w:rPr>
        <w:t xml:space="preserve">Key Responsibilities as a Storage </w:t>
      </w:r>
      <w:r w:rsidR="004C0E3B" w:rsidRPr="00685179">
        <w:rPr>
          <w:rFonts w:ascii="Calibri" w:hAnsi="Calibri"/>
          <w:b/>
          <w:color w:val="000000"/>
          <w:sz w:val="20"/>
          <w:szCs w:val="20"/>
          <w:lang w:eastAsia="en-US"/>
        </w:rPr>
        <w:t>A</w:t>
      </w:r>
      <w:r w:rsidRPr="00685179">
        <w:rPr>
          <w:rFonts w:ascii="Calibri" w:hAnsi="Calibri"/>
          <w:b/>
          <w:color w:val="000000"/>
          <w:sz w:val="20"/>
          <w:szCs w:val="20"/>
          <w:lang w:eastAsia="en-US"/>
        </w:rPr>
        <w:t>dmin L1</w:t>
      </w:r>
    </w:p>
    <w:p w:rsidR="00685179" w:rsidRDefault="00685179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</w:p>
    <w:p w:rsidR="002963C5" w:rsidRPr="002963C5" w:rsidRDefault="002963C5" w:rsidP="002963C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2963C5">
        <w:rPr>
          <w:rFonts w:ascii="Calibri" w:hAnsi="Calibri"/>
          <w:sz w:val="20"/>
          <w:szCs w:val="20"/>
        </w:rPr>
        <w:t>Monitoring and health check of all storage devices.</w:t>
      </w:r>
    </w:p>
    <w:p w:rsidR="002963C5" w:rsidRPr="002963C5" w:rsidRDefault="002963C5" w:rsidP="002963C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2963C5">
        <w:rPr>
          <w:rFonts w:ascii="Calibri" w:hAnsi="Calibri"/>
          <w:sz w:val="20"/>
          <w:szCs w:val="20"/>
        </w:rPr>
        <w:t>Having Experience in Zoning and Troubleshooting BROCADE switches using CLI.</w:t>
      </w:r>
    </w:p>
    <w:p w:rsidR="002963C5" w:rsidRPr="002963C5" w:rsidRDefault="002963C5" w:rsidP="002963C5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2963C5">
        <w:rPr>
          <w:rFonts w:ascii="Calibri" w:hAnsi="Calibri"/>
          <w:sz w:val="20"/>
          <w:szCs w:val="20"/>
        </w:rPr>
        <w:t xml:space="preserve">Perform SAN storage support including host </w:t>
      </w:r>
      <w:proofErr w:type="gramStart"/>
      <w:r w:rsidRPr="002963C5">
        <w:rPr>
          <w:rFonts w:ascii="Calibri" w:hAnsi="Calibri"/>
          <w:sz w:val="20"/>
          <w:szCs w:val="20"/>
        </w:rPr>
        <w:t>adds</w:t>
      </w:r>
      <w:proofErr w:type="gramEnd"/>
      <w:r w:rsidRPr="002963C5">
        <w:rPr>
          <w:rFonts w:ascii="Calibri" w:hAnsi="Calibri"/>
          <w:sz w:val="20"/>
          <w:szCs w:val="20"/>
        </w:rPr>
        <w:t xml:space="preserve">, capacity increases, host decommission of storage allocated on pure storage and Dell </w:t>
      </w:r>
      <w:proofErr w:type="spellStart"/>
      <w:r w:rsidRPr="002963C5">
        <w:rPr>
          <w:rFonts w:ascii="Calibri" w:hAnsi="Calibri"/>
          <w:sz w:val="20"/>
          <w:szCs w:val="20"/>
        </w:rPr>
        <w:t>compellent</w:t>
      </w:r>
      <w:proofErr w:type="spellEnd"/>
      <w:r w:rsidRPr="002963C5">
        <w:rPr>
          <w:rFonts w:ascii="Calibri" w:hAnsi="Calibri"/>
          <w:sz w:val="20"/>
          <w:szCs w:val="20"/>
        </w:rPr>
        <w:t xml:space="preserve"> storage.</w:t>
      </w:r>
    </w:p>
    <w:p w:rsidR="002963C5" w:rsidRPr="00685179" w:rsidRDefault="002963C5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</w:p>
    <w:p w:rsidR="001F7F8A" w:rsidRPr="00685179" w:rsidRDefault="008E01F5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  <w:r w:rsidRPr="00685179">
        <w:rPr>
          <w:rStyle w:val="apple-converted-space"/>
          <w:rFonts w:ascii="Calibri" w:hAnsi="Calibri"/>
          <w:b/>
          <w:sz w:val="20"/>
          <w:szCs w:val="20"/>
        </w:rPr>
        <w:t>HP-BHARTI AIRTEL as a Linux</w:t>
      </w:r>
      <w:r w:rsidRPr="00685179">
        <w:rPr>
          <w:rStyle w:val="Strong"/>
          <w:rFonts w:ascii="Calibri" w:hAnsi="Calibri"/>
          <w:b w:val="0"/>
          <w:sz w:val="20"/>
          <w:szCs w:val="20"/>
        </w:rPr>
        <w:t xml:space="preserve"> </w:t>
      </w:r>
      <w:r w:rsidR="00993DF8" w:rsidRPr="00685179">
        <w:rPr>
          <w:rStyle w:val="Strong"/>
          <w:rFonts w:ascii="Calibri" w:hAnsi="Calibri"/>
          <w:sz w:val="20"/>
          <w:szCs w:val="20"/>
        </w:rPr>
        <w:t>A</w:t>
      </w:r>
      <w:r w:rsidRPr="00685179">
        <w:rPr>
          <w:rStyle w:val="Strong"/>
          <w:rFonts w:ascii="Calibri" w:hAnsi="Calibri"/>
          <w:sz w:val="20"/>
          <w:szCs w:val="20"/>
        </w:rPr>
        <w:t>dmin</w:t>
      </w:r>
      <w:r w:rsidR="00993DF8" w:rsidRPr="00685179">
        <w:rPr>
          <w:rStyle w:val="Strong"/>
          <w:rFonts w:ascii="Calibri" w:hAnsi="Calibri"/>
          <w:sz w:val="20"/>
          <w:szCs w:val="20"/>
        </w:rPr>
        <w:t>istrator</w:t>
      </w:r>
      <w:r w:rsidRPr="00685179">
        <w:rPr>
          <w:rStyle w:val="Strong"/>
          <w:rFonts w:ascii="Calibri" w:hAnsi="Calibri"/>
          <w:sz w:val="20"/>
          <w:szCs w:val="20"/>
        </w:rPr>
        <w:t xml:space="preserve"> on payroll of Net </w:t>
      </w:r>
      <w:r w:rsidR="00FB4240" w:rsidRPr="00685179">
        <w:rPr>
          <w:rStyle w:val="Strong"/>
          <w:rFonts w:ascii="Calibri" w:hAnsi="Calibri"/>
          <w:sz w:val="20"/>
          <w:szCs w:val="20"/>
        </w:rPr>
        <w:t xml:space="preserve">Connect </w:t>
      </w:r>
      <w:proofErr w:type="spellStart"/>
      <w:r w:rsidR="001F7F8A" w:rsidRPr="00685179">
        <w:rPr>
          <w:rStyle w:val="Strong"/>
          <w:rFonts w:ascii="Calibri" w:hAnsi="Calibri"/>
          <w:sz w:val="20"/>
          <w:szCs w:val="20"/>
        </w:rPr>
        <w:t>P</w:t>
      </w:r>
      <w:r w:rsidR="00FB4240" w:rsidRPr="00685179">
        <w:rPr>
          <w:rStyle w:val="Strong"/>
          <w:rFonts w:ascii="Calibri" w:hAnsi="Calibri"/>
          <w:sz w:val="20"/>
          <w:szCs w:val="20"/>
        </w:rPr>
        <w:t>vt</w:t>
      </w:r>
      <w:proofErr w:type="spellEnd"/>
      <w:r w:rsidRPr="00685179">
        <w:rPr>
          <w:rStyle w:val="Strong"/>
          <w:rFonts w:ascii="Calibri" w:hAnsi="Calibri"/>
          <w:sz w:val="20"/>
          <w:szCs w:val="20"/>
        </w:rPr>
        <w:t xml:space="preserve"> ltd</w:t>
      </w:r>
      <w:r w:rsidR="00270419">
        <w:rPr>
          <w:rStyle w:val="Strong"/>
          <w:rFonts w:ascii="Calibri" w:hAnsi="Calibri"/>
          <w:sz w:val="20"/>
          <w:szCs w:val="20"/>
        </w:rPr>
        <w:t xml:space="preserve"> </w:t>
      </w:r>
      <w:r w:rsidR="00B31D6C">
        <w:rPr>
          <w:rStyle w:val="Strong"/>
          <w:rFonts w:ascii="Calibri" w:hAnsi="Calibri"/>
          <w:sz w:val="20"/>
          <w:szCs w:val="20"/>
        </w:rPr>
        <w:t>(</w:t>
      </w:r>
      <w:r w:rsidR="00993DF8" w:rsidRPr="00993DF8">
        <w:rPr>
          <w:rFonts w:ascii="Calibri" w:hAnsi="Calibri"/>
          <w:b/>
          <w:sz w:val="20"/>
          <w:szCs w:val="20"/>
        </w:rPr>
        <w:t>Jul 2015 to Dec</w:t>
      </w:r>
      <w:r w:rsidR="00365A3A">
        <w:rPr>
          <w:rFonts w:ascii="Calibri" w:hAnsi="Calibri"/>
          <w:b/>
          <w:sz w:val="20"/>
          <w:szCs w:val="20"/>
        </w:rPr>
        <w:t xml:space="preserve"> </w:t>
      </w:r>
      <w:r w:rsidR="00993DF8" w:rsidRPr="00993DF8">
        <w:rPr>
          <w:rFonts w:ascii="Calibri" w:hAnsi="Calibri"/>
          <w:b/>
          <w:sz w:val="20"/>
          <w:szCs w:val="20"/>
        </w:rPr>
        <w:t>2015</w:t>
      </w:r>
      <w:r w:rsidR="00B31D6C">
        <w:rPr>
          <w:rFonts w:ascii="Calibri" w:hAnsi="Calibri"/>
          <w:b/>
          <w:sz w:val="20"/>
          <w:szCs w:val="20"/>
        </w:rPr>
        <w:t>)</w:t>
      </w:r>
    </w:p>
    <w:p w:rsidR="008E01F5" w:rsidRPr="00685179" w:rsidRDefault="006252A0" w:rsidP="001F7F8A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b/>
          <w:sz w:val="20"/>
          <w:szCs w:val="20"/>
        </w:rPr>
      </w:pPr>
      <w:r w:rsidRPr="00685179">
        <w:rPr>
          <w:rStyle w:val="apple-converted-space"/>
          <w:rFonts w:ascii="Calibri" w:hAnsi="Calibri"/>
          <w:b/>
          <w:sz w:val="20"/>
          <w:szCs w:val="20"/>
        </w:rPr>
        <w:t>Involved</w:t>
      </w:r>
      <w:r w:rsidR="008E01F5" w:rsidRPr="00685179">
        <w:rPr>
          <w:rStyle w:val="f12"/>
          <w:rFonts w:ascii="Calibri" w:hAnsi="Calibri"/>
          <w:b/>
          <w:sz w:val="20"/>
          <w:szCs w:val="20"/>
        </w:rPr>
        <w:t xml:space="preserve"> in all Planning, Architecture, aspects of Linux Administration</w:t>
      </w:r>
    </w:p>
    <w:p w:rsidR="00571B05" w:rsidRPr="00685179" w:rsidRDefault="008E01F5" w:rsidP="00571B05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br/>
      </w:r>
      <w:r w:rsidR="00571B05">
        <w:rPr>
          <w:rFonts w:ascii="Calibri" w:hAnsi="Calibri"/>
          <w:sz w:val="20"/>
          <w:szCs w:val="20"/>
        </w:rPr>
        <w:t xml:space="preserve">Administration of Red hat Linux Server 6.4 </w:t>
      </w:r>
      <w:r w:rsidR="00571B05" w:rsidRPr="00685179">
        <w:rPr>
          <w:rFonts w:ascii="Calibri" w:hAnsi="Calibri"/>
          <w:sz w:val="20"/>
          <w:szCs w:val="20"/>
        </w:rPr>
        <w:br/>
      </w:r>
      <w:r w:rsidR="00571B05">
        <w:rPr>
          <w:rStyle w:val="f12"/>
          <w:rFonts w:ascii="Calibri" w:hAnsi="Calibri"/>
          <w:sz w:val="20"/>
          <w:szCs w:val="20"/>
        </w:rPr>
        <w:t xml:space="preserve">Shell script and </w:t>
      </w:r>
      <w:r w:rsidR="00571B05" w:rsidRPr="00685179">
        <w:rPr>
          <w:rStyle w:val="f12"/>
          <w:rFonts w:ascii="Calibri" w:hAnsi="Calibri"/>
          <w:sz w:val="20"/>
          <w:szCs w:val="20"/>
        </w:rPr>
        <w:t>Monitoring</w:t>
      </w:r>
      <w:r w:rsidR="00571B05">
        <w:rPr>
          <w:rStyle w:val="f12"/>
          <w:rFonts w:ascii="Calibri" w:hAnsi="Calibri"/>
          <w:sz w:val="20"/>
          <w:szCs w:val="20"/>
        </w:rPr>
        <w:t xml:space="preserve"> </w:t>
      </w:r>
    </w:p>
    <w:p w:rsidR="00D842F1" w:rsidRPr="00685179" w:rsidRDefault="00D842F1" w:rsidP="001F7F8A">
      <w:pPr>
        <w:pStyle w:val="ListParagraph"/>
        <w:tabs>
          <w:tab w:val="left" w:pos="1851"/>
        </w:tabs>
        <w:ind w:left="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proofErr w:type="gramStart"/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>worked</w:t>
      </w:r>
      <w:proofErr w:type="gramEnd"/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 on OpenVMS.</w:t>
      </w:r>
    </w:p>
    <w:p w:rsidR="00B31D6C" w:rsidRDefault="00D842F1" w:rsidP="001F7F8A">
      <w:pPr>
        <w:pStyle w:val="ListParagraph"/>
        <w:tabs>
          <w:tab w:val="left" w:pos="1851"/>
        </w:tabs>
        <w:ind w:left="0"/>
        <w:rPr>
          <w:rFonts w:ascii="Calibri" w:hAnsi="Calibri"/>
          <w:color w:val="000000"/>
          <w:sz w:val="20"/>
          <w:szCs w:val="20"/>
          <w:shd w:val="clear" w:color="auto" w:fill="FFFFFF"/>
        </w:rPr>
      </w:pPr>
      <w:proofErr w:type="gramStart"/>
      <w:r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 xml:space="preserve">Worked on HP 3PAR </w:t>
      </w:r>
      <w:r w:rsidR="00F66BA7" w:rsidRPr="00685179">
        <w:rPr>
          <w:rFonts w:ascii="Calibri" w:hAnsi="Calibri"/>
          <w:color w:val="000000"/>
          <w:sz w:val="20"/>
          <w:szCs w:val="20"/>
          <w:shd w:val="clear" w:color="auto" w:fill="FFFFFF"/>
        </w:rPr>
        <w:t>storage.</w:t>
      </w:r>
      <w:proofErr w:type="gramEnd"/>
    </w:p>
    <w:p w:rsidR="00E22693" w:rsidRDefault="00E22693" w:rsidP="001F7F8A">
      <w:pPr>
        <w:pStyle w:val="ListParagraph"/>
        <w:tabs>
          <w:tab w:val="left" w:pos="1851"/>
        </w:tabs>
        <w:ind w:left="0"/>
        <w:rPr>
          <w:rFonts w:ascii="Calibri" w:hAnsi="Calibri"/>
          <w:color w:val="000000"/>
          <w:sz w:val="20"/>
          <w:szCs w:val="20"/>
          <w:shd w:val="clear" w:color="auto" w:fill="FFFFFF"/>
        </w:rPr>
      </w:pPr>
    </w:p>
    <w:p w:rsidR="002963C5" w:rsidRDefault="002963C5" w:rsidP="001F7F8A">
      <w:pPr>
        <w:pStyle w:val="ListParagraph"/>
        <w:tabs>
          <w:tab w:val="left" w:pos="1851"/>
        </w:tabs>
        <w:ind w:left="0"/>
        <w:rPr>
          <w:rStyle w:val="apple-converted-space"/>
          <w:rFonts w:ascii="Calibri" w:hAnsi="Calibri"/>
          <w:b/>
          <w:sz w:val="20"/>
          <w:szCs w:val="20"/>
        </w:rPr>
      </w:pPr>
    </w:p>
    <w:p w:rsidR="001F7F8A" w:rsidRPr="00685179" w:rsidRDefault="003412C2" w:rsidP="001F7F8A">
      <w:pPr>
        <w:pStyle w:val="ListParagraph"/>
        <w:tabs>
          <w:tab w:val="left" w:pos="1851"/>
        </w:tabs>
        <w:ind w:left="0"/>
        <w:rPr>
          <w:rStyle w:val="Strong"/>
          <w:rFonts w:ascii="Calibri" w:hAnsi="Calibri"/>
          <w:b w:val="0"/>
          <w:sz w:val="20"/>
          <w:szCs w:val="20"/>
        </w:rPr>
      </w:pPr>
      <w:r w:rsidRPr="00685179">
        <w:rPr>
          <w:rStyle w:val="apple-converted-space"/>
          <w:rFonts w:ascii="Calibri" w:hAnsi="Calibri"/>
          <w:b/>
          <w:sz w:val="20"/>
          <w:szCs w:val="20"/>
        </w:rPr>
        <w:t xml:space="preserve">Mahindra </w:t>
      </w:r>
      <w:proofErr w:type="spellStart"/>
      <w:r w:rsidRPr="00685179">
        <w:rPr>
          <w:rStyle w:val="apple-converted-space"/>
          <w:rFonts w:ascii="Calibri" w:hAnsi="Calibri"/>
          <w:b/>
          <w:sz w:val="20"/>
          <w:szCs w:val="20"/>
        </w:rPr>
        <w:t>Comviva</w:t>
      </w:r>
      <w:proofErr w:type="spellEnd"/>
      <w:r w:rsidRPr="00685179">
        <w:rPr>
          <w:rStyle w:val="apple-converted-space"/>
          <w:rFonts w:ascii="Calibri" w:hAnsi="Calibri"/>
          <w:b/>
          <w:sz w:val="20"/>
          <w:szCs w:val="20"/>
        </w:rPr>
        <w:t xml:space="preserve"> as </w:t>
      </w:r>
      <w:r w:rsidR="00457834" w:rsidRPr="00685179">
        <w:rPr>
          <w:rStyle w:val="apple-converted-space"/>
          <w:rFonts w:ascii="Calibri" w:hAnsi="Calibri"/>
          <w:b/>
          <w:sz w:val="20"/>
          <w:szCs w:val="20"/>
        </w:rPr>
        <w:t>a Linux</w:t>
      </w:r>
      <w:r w:rsidRPr="00685179">
        <w:rPr>
          <w:rStyle w:val="Strong"/>
          <w:rFonts w:ascii="Calibri" w:hAnsi="Calibri"/>
          <w:sz w:val="20"/>
          <w:szCs w:val="20"/>
        </w:rPr>
        <w:t xml:space="preserve"> </w:t>
      </w:r>
      <w:r w:rsidR="001F7F8A" w:rsidRPr="00685179">
        <w:rPr>
          <w:rStyle w:val="Strong"/>
          <w:rFonts w:ascii="Calibri" w:hAnsi="Calibri"/>
          <w:sz w:val="20"/>
          <w:szCs w:val="20"/>
        </w:rPr>
        <w:t>A</w:t>
      </w:r>
      <w:r w:rsidRPr="00685179">
        <w:rPr>
          <w:rStyle w:val="Strong"/>
          <w:rFonts w:ascii="Calibri" w:hAnsi="Calibri"/>
          <w:sz w:val="20"/>
          <w:szCs w:val="20"/>
        </w:rPr>
        <w:t>dmin</w:t>
      </w:r>
      <w:r w:rsidR="001F7F8A" w:rsidRPr="00685179">
        <w:rPr>
          <w:rStyle w:val="Strong"/>
          <w:rFonts w:ascii="Calibri" w:hAnsi="Calibri"/>
          <w:sz w:val="20"/>
          <w:szCs w:val="20"/>
        </w:rPr>
        <w:t>istrator</w:t>
      </w:r>
      <w:r w:rsidRPr="00685179">
        <w:rPr>
          <w:rStyle w:val="Strong"/>
          <w:rFonts w:ascii="Calibri" w:hAnsi="Calibri"/>
          <w:sz w:val="20"/>
          <w:szCs w:val="20"/>
        </w:rPr>
        <w:t xml:space="preserve"> on payroll of </w:t>
      </w:r>
      <w:r w:rsidR="001F7F8A" w:rsidRPr="00685179">
        <w:rPr>
          <w:rStyle w:val="Strong"/>
          <w:rFonts w:ascii="Calibri" w:hAnsi="Calibri"/>
          <w:sz w:val="20"/>
          <w:szCs w:val="20"/>
        </w:rPr>
        <w:t>M</w:t>
      </w:r>
      <w:r w:rsidRPr="00685179">
        <w:rPr>
          <w:rStyle w:val="Strong"/>
          <w:rFonts w:ascii="Calibri" w:hAnsi="Calibri"/>
          <w:sz w:val="20"/>
          <w:szCs w:val="20"/>
        </w:rPr>
        <w:t xml:space="preserve">agna </w:t>
      </w:r>
      <w:r w:rsidR="00457834" w:rsidRPr="00685179">
        <w:rPr>
          <w:rStyle w:val="Strong"/>
          <w:rFonts w:ascii="Calibri" w:hAnsi="Calibri"/>
          <w:sz w:val="20"/>
          <w:szCs w:val="20"/>
        </w:rPr>
        <w:t>InfoTech</w:t>
      </w:r>
      <w:r w:rsidRPr="00685179">
        <w:rPr>
          <w:rStyle w:val="Strong"/>
          <w:rFonts w:ascii="Calibri" w:hAnsi="Calibri"/>
          <w:sz w:val="20"/>
          <w:szCs w:val="20"/>
        </w:rPr>
        <w:t xml:space="preserve"> </w:t>
      </w:r>
      <w:proofErr w:type="spellStart"/>
      <w:r w:rsidR="001F7F8A" w:rsidRPr="00685179">
        <w:rPr>
          <w:rStyle w:val="Strong"/>
          <w:rFonts w:ascii="Calibri" w:hAnsi="Calibri"/>
          <w:sz w:val="20"/>
          <w:szCs w:val="20"/>
        </w:rPr>
        <w:t>P</w:t>
      </w:r>
      <w:r w:rsidRPr="00685179">
        <w:rPr>
          <w:rStyle w:val="Strong"/>
          <w:rFonts w:ascii="Calibri" w:hAnsi="Calibri"/>
          <w:sz w:val="20"/>
          <w:szCs w:val="20"/>
        </w:rPr>
        <w:t>vt</w:t>
      </w:r>
      <w:proofErr w:type="spellEnd"/>
      <w:r w:rsidRPr="00685179">
        <w:rPr>
          <w:rStyle w:val="Strong"/>
          <w:rFonts w:ascii="Calibri" w:hAnsi="Calibri"/>
          <w:sz w:val="20"/>
          <w:szCs w:val="20"/>
        </w:rPr>
        <w:t xml:space="preserve"> </w:t>
      </w:r>
      <w:r w:rsidR="00F96684" w:rsidRPr="00685179">
        <w:rPr>
          <w:rStyle w:val="Strong"/>
          <w:rFonts w:ascii="Calibri" w:hAnsi="Calibri"/>
          <w:sz w:val="20"/>
          <w:szCs w:val="20"/>
        </w:rPr>
        <w:t>ltd (</w:t>
      </w:r>
      <w:r w:rsidR="00993DF8" w:rsidRPr="00993DF8">
        <w:rPr>
          <w:rFonts w:ascii="Calibri" w:hAnsi="Calibri"/>
          <w:b/>
          <w:sz w:val="20"/>
          <w:szCs w:val="20"/>
        </w:rPr>
        <w:t>Dec</w:t>
      </w:r>
      <w:r w:rsidR="00993DF8">
        <w:rPr>
          <w:rFonts w:ascii="Calibri" w:hAnsi="Calibri"/>
          <w:b/>
          <w:sz w:val="20"/>
          <w:szCs w:val="20"/>
        </w:rPr>
        <w:t xml:space="preserve"> </w:t>
      </w:r>
      <w:r w:rsidR="00993DF8" w:rsidRPr="00993DF8">
        <w:rPr>
          <w:rFonts w:ascii="Calibri" w:hAnsi="Calibri"/>
          <w:b/>
          <w:sz w:val="20"/>
          <w:szCs w:val="20"/>
        </w:rPr>
        <w:t>2014 to May 2015</w:t>
      </w:r>
      <w:r w:rsidR="00B31D6C">
        <w:rPr>
          <w:rStyle w:val="apple-converted-space"/>
          <w:rFonts w:ascii="Calibri" w:hAnsi="Calibri"/>
          <w:b/>
          <w:sz w:val="20"/>
          <w:szCs w:val="20"/>
        </w:rPr>
        <w:t>)</w:t>
      </w:r>
    </w:p>
    <w:p w:rsidR="003412C2" w:rsidRPr="00E22693" w:rsidRDefault="003412C2" w:rsidP="001F7F8A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r w:rsidRPr="00685179">
        <w:rPr>
          <w:rFonts w:ascii="Calibri" w:hAnsi="Calibri"/>
          <w:b/>
          <w:sz w:val="20"/>
          <w:szCs w:val="20"/>
          <w:u w:val="single"/>
        </w:rPr>
        <w:br/>
      </w:r>
      <w:r w:rsidRPr="00E22693">
        <w:rPr>
          <w:rStyle w:val="f12"/>
          <w:rFonts w:ascii="Calibri" w:hAnsi="Calibri"/>
          <w:sz w:val="20"/>
          <w:szCs w:val="20"/>
        </w:rPr>
        <w:t xml:space="preserve">Involved in </w:t>
      </w:r>
      <w:r w:rsidR="00231F62" w:rsidRPr="00E22693">
        <w:rPr>
          <w:rStyle w:val="f12"/>
          <w:rFonts w:ascii="Calibri" w:hAnsi="Calibri"/>
          <w:sz w:val="20"/>
          <w:szCs w:val="20"/>
        </w:rPr>
        <w:t xml:space="preserve">Supporting Linux and Tomcat </w:t>
      </w:r>
      <w:r w:rsidR="00365A3A" w:rsidRPr="00E22693">
        <w:rPr>
          <w:rStyle w:val="f12"/>
          <w:rFonts w:ascii="Calibri" w:hAnsi="Calibri"/>
          <w:sz w:val="20"/>
          <w:szCs w:val="20"/>
        </w:rPr>
        <w:t>A</w:t>
      </w:r>
      <w:r w:rsidR="00231F62" w:rsidRPr="00E22693">
        <w:rPr>
          <w:rStyle w:val="f12"/>
          <w:rFonts w:ascii="Calibri" w:hAnsi="Calibri"/>
          <w:sz w:val="20"/>
          <w:szCs w:val="20"/>
        </w:rPr>
        <w:t>dministr</w:t>
      </w:r>
      <w:r w:rsidRPr="00E22693">
        <w:rPr>
          <w:rStyle w:val="f12"/>
          <w:rFonts w:ascii="Calibri" w:hAnsi="Calibri"/>
          <w:sz w:val="20"/>
          <w:szCs w:val="20"/>
        </w:rPr>
        <w:t>ation</w:t>
      </w:r>
    </w:p>
    <w:p w:rsidR="001F7F8A" w:rsidRPr="00685179" w:rsidRDefault="00571B05" w:rsidP="00571B05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Administration of Red hat Linux Server 6.4 </w:t>
      </w:r>
      <w:r w:rsidR="003412C2" w:rsidRPr="00685179">
        <w:rPr>
          <w:rFonts w:ascii="Calibri" w:hAnsi="Calibri"/>
          <w:sz w:val="20"/>
          <w:szCs w:val="20"/>
        </w:rPr>
        <w:br/>
      </w:r>
      <w:r>
        <w:rPr>
          <w:rStyle w:val="f12"/>
          <w:rFonts w:ascii="Calibri" w:hAnsi="Calibri"/>
          <w:sz w:val="20"/>
          <w:szCs w:val="20"/>
        </w:rPr>
        <w:t>Shell script and monitoring Apache Tomcat</w:t>
      </w:r>
    </w:p>
    <w:p w:rsidR="00571B05" w:rsidRDefault="00457834" w:rsidP="001F7F8A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r w:rsidRPr="00685179">
        <w:rPr>
          <w:rStyle w:val="f12"/>
          <w:rFonts w:ascii="Calibri" w:hAnsi="Calibri"/>
          <w:sz w:val="20"/>
          <w:szCs w:val="20"/>
        </w:rPr>
        <w:lastRenderedPageBreak/>
        <w:t>Monitoring</w:t>
      </w:r>
      <w:r w:rsidR="00FA549F" w:rsidRPr="00685179">
        <w:rPr>
          <w:rStyle w:val="f12"/>
          <w:rFonts w:ascii="Calibri" w:hAnsi="Calibri"/>
          <w:sz w:val="20"/>
          <w:szCs w:val="20"/>
        </w:rPr>
        <w:t xml:space="preserve"> oracle data base server, </w:t>
      </w:r>
      <w:r w:rsidRPr="00685179">
        <w:rPr>
          <w:rStyle w:val="f12"/>
          <w:rFonts w:ascii="Calibri" w:hAnsi="Calibri"/>
          <w:sz w:val="20"/>
          <w:szCs w:val="20"/>
        </w:rPr>
        <w:t>performing</w:t>
      </w:r>
      <w:r w:rsidR="00FA549F" w:rsidRPr="00685179">
        <w:rPr>
          <w:rStyle w:val="f12"/>
          <w:rFonts w:ascii="Calibri" w:hAnsi="Calibri"/>
          <w:sz w:val="20"/>
          <w:szCs w:val="20"/>
        </w:rPr>
        <w:t xml:space="preserve"> </w:t>
      </w:r>
      <w:r w:rsidRPr="00685179">
        <w:rPr>
          <w:rStyle w:val="f12"/>
          <w:rFonts w:ascii="Calibri" w:hAnsi="Calibri"/>
          <w:sz w:val="20"/>
          <w:szCs w:val="20"/>
        </w:rPr>
        <w:t>basic</w:t>
      </w:r>
      <w:r w:rsidR="00FA549F" w:rsidRPr="00685179">
        <w:rPr>
          <w:rStyle w:val="f12"/>
          <w:rFonts w:ascii="Calibri" w:hAnsi="Calibri"/>
          <w:sz w:val="20"/>
          <w:szCs w:val="20"/>
        </w:rPr>
        <w:t xml:space="preserve"> DBA task, running basic </w:t>
      </w:r>
      <w:r w:rsidRPr="00685179">
        <w:rPr>
          <w:rStyle w:val="f12"/>
          <w:rFonts w:ascii="Calibri" w:hAnsi="Calibri"/>
          <w:sz w:val="20"/>
          <w:szCs w:val="20"/>
        </w:rPr>
        <w:t>query.</w:t>
      </w:r>
    </w:p>
    <w:p w:rsidR="001F7F8A" w:rsidRPr="00685179" w:rsidRDefault="003412C2" w:rsidP="001F7F8A">
      <w:pPr>
        <w:pStyle w:val="NormalWeb"/>
        <w:spacing w:before="0" w:after="0"/>
        <w:rPr>
          <w:rFonts w:ascii="Calibri" w:hAnsi="Calibri"/>
          <w:b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br/>
      </w:r>
      <w:r w:rsidR="00857A17" w:rsidRPr="00685179">
        <w:rPr>
          <w:rStyle w:val="Strong"/>
          <w:rFonts w:ascii="Calibri" w:hAnsi="Calibri"/>
          <w:sz w:val="20"/>
          <w:szCs w:val="20"/>
        </w:rPr>
        <w:t xml:space="preserve">IBM India Private Limited at client </w:t>
      </w:r>
      <w:r w:rsidR="00B56174" w:rsidRPr="00685179">
        <w:rPr>
          <w:rStyle w:val="Strong"/>
          <w:rFonts w:ascii="Calibri" w:hAnsi="Calibri"/>
          <w:sz w:val="20"/>
          <w:szCs w:val="20"/>
        </w:rPr>
        <w:t>Wal-Mart India Ltd.</w:t>
      </w:r>
      <w:r w:rsidR="00B56174" w:rsidRPr="00685179">
        <w:rPr>
          <w:rStyle w:val="apple-converted-space"/>
          <w:rFonts w:ascii="Calibri" w:hAnsi="Calibri"/>
          <w:b/>
          <w:sz w:val="20"/>
          <w:szCs w:val="20"/>
        </w:rPr>
        <w:t> </w:t>
      </w:r>
      <w:r w:rsidR="00B56174" w:rsidRPr="00685179">
        <w:rPr>
          <w:rFonts w:ascii="Calibri" w:hAnsi="Calibri"/>
          <w:b/>
          <w:sz w:val="20"/>
          <w:szCs w:val="20"/>
        </w:rPr>
        <w:t>as</w:t>
      </w:r>
      <w:r w:rsidR="00B56174" w:rsidRPr="00685179">
        <w:rPr>
          <w:rStyle w:val="apple-converted-space"/>
          <w:rFonts w:ascii="Calibri" w:hAnsi="Calibri"/>
          <w:b/>
          <w:sz w:val="20"/>
          <w:szCs w:val="20"/>
        </w:rPr>
        <w:t> </w:t>
      </w:r>
      <w:r w:rsidR="0077610D" w:rsidRPr="00685179">
        <w:rPr>
          <w:rStyle w:val="Strong"/>
          <w:rFonts w:ascii="Calibri" w:hAnsi="Calibri"/>
          <w:sz w:val="20"/>
          <w:szCs w:val="20"/>
        </w:rPr>
        <w:t xml:space="preserve">Linux </w:t>
      </w:r>
      <w:r w:rsidR="001F7F8A" w:rsidRPr="00685179">
        <w:rPr>
          <w:rStyle w:val="Strong"/>
          <w:rFonts w:ascii="Calibri" w:hAnsi="Calibri"/>
          <w:sz w:val="20"/>
          <w:szCs w:val="20"/>
        </w:rPr>
        <w:t>A</w:t>
      </w:r>
      <w:r w:rsidR="0077610D" w:rsidRPr="00685179">
        <w:rPr>
          <w:rStyle w:val="Strong"/>
          <w:rFonts w:ascii="Calibri" w:hAnsi="Calibri"/>
          <w:sz w:val="20"/>
          <w:szCs w:val="20"/>
        </w:rPr>
        <w:t>dmin</w:t>
      </w:r>
      <w:r w:rsidR="001F7F8A" w:rsidRPr="00685179">
        <w:rPr>
          <w:rStyle w:val="Strong"/>
          <w:rFonts w:ascii="Calibri" w:hAnsi="Calibri"/>
          <w:sz w:val="20"/>
          <w:szCs w:val="20"/>
        </w:rPr>
        <w:t>istrator</w:t>
      </w:r>
      <w:r w:rsidR="00A12025" w:rsidRPr="00685179">
        <w:rPr>
          <w:rStyle w:val="Strong"/>
          <w:rFonts w:ascii="Calibri" w:hAnsi="Calibri"/>
          <w:sz w:val="20"/>
          <w:szCs w:val="20"/>
        </w:rPr>
        <w:t xml:space="preserve"> on pay roll of Net Connect </w:t>
      </w:r>
      <w:r w:rsidR="001F7F8A" w:rsidRPr="00685179">
        <w:rPr>
          <w:rStyle w:val="Strong"/>
          <w:rFonts w:ascii="Calibri" w:hAnsi="Calibri"/>
          <w:sz w:val="20"/>
          <w:szCs w:val="20"/>
        </w:rPr>
        <w:t xml:space="preserve">Pvt. </w:t>
      </w:r>
      <w:r w:rsidR="00993DF8" w:rsidRPr="00685179">
        <w:rPr>
          <w:rStyle w:val="Strong"/>
          <w:rFonts w:ascii="Calibri" w:hAnsi="Calibri"/>
          <w:sz w:val="20"/>
          <w:szCs w:val="20"/>
        </w:rPr>
        <w:t>L</w:t>
      </w:r>
      <w:r w:rsidR="001F7F8A" w:rsidRPr="00685179">
        <w:rPr>
          <w:rStyle w:val="Strong"/>
          <w:rFonts w:ascii="Calibri" w:hAnsi="Calibri"/>
          <w:sz w:val="20"/>
          <w:szCs w:val="20"/>
        </w:rPr>
        <w:t>td</w:t>
      </w:r>
    </w:p>
    <w:p w:rsidR="00993DF8" w:rsidRPr="00685179" w:rsidRDefault="00117555" w:rsidP="001F7F8A">
      <w:pPr>
        <w:pStyle w:val="NormalWeb"/>
        <w:spacing w:before="0" w:after="0"/>
        <w:rPr>
          <w:rStyle w:val="f12"/>
          <w:rFonts w:ascii="Calibri" w:hAnsi="Calibri"/>
          <w:b/>
          <w:sz w:val="20"/>
          <w:szCs w:val="20"/>
        </w:rPr>
      </w:pPr>
      <w:r w:rsidRPr="00685179">
        <w:rPr>
          <w:rFonts w:ascii="Calibri" w:hAnsi="Calibri"/>
          <w:b/>
          <w:sz w:val="20"/>
          <w:szCs w:val="20"/>
        </w:rPr>
        <w:t>Nov 2013- Nov 2014</w:t>
      </w:r>
      <w:r w:rsidR="001F7F8A" w:rsidRPr="00685179">
        <w:rPr>
          <w:rFonts w:ascii="Calibri" w:hAnsi="Calibri"/>
          <w:b/>
          <w:sz w:val="20"/>
          <w:szCs w:val="20"/>
        </w:rPr>
        <w:t xml:space="preserve"> </w:t>
      </w:r>
      <w:r w:rsidR="001F7F8A" w:rsidRPr="00685179">
        <w:rPr>
          <w:rStyle w:val="f12"/>
          <w:rFonts w:ascii="Calibri" w:hAnsi="Calibri"/>
          <w:b/>
          <w:sz w:val="20"/>
          <w:szCs w:val="20"/>
        </w:rPr>
        <w:t xml:space="preserve"> </w:t>
      </w:r>
    </w:p>
    <w:p w:rsidR="00993DF8" w:rsidRPr="00685179" w:rsidRDefault="00993DF8" w:rsidP="001F7F8A">
      <w:pPr>
        <w:pStyle w:val="NormalWeb"/>
        <w:spacing w:before="0" w:after="0"/>
        <w:rPr>
          <w:rStyle w:val="f12"/>
          <w:rFonts w:ascii="Calibri" w:hAnsi="Calibri"/>
          <w:b/>
          <w:sz w:val="20"/>
          <w:szCs w:val="20"/>
        </w:rPr>
      </w:pPr>
    </w:p>
    <w:p w:rsidR="00B56174" w:rsidRPr="00E22693" w:rsidRDefault="00B56174" w:rsidP="001F7F8A">
      <w:pPr>
        <w:pStyle w:val="NormalWeb"/>
        <w:spacing w:before="0" w:after="0"/>
        <w:rPr>
          <w:rStyle w:val="f12"/>
          <w:rFonts w:ascii="Calibri" w:hAnsi="Calibri"/>
          <w:sz w:val="20"/>
          <w:szCs w:val="20"/>
        </w:rPr>
      </w:pPr>
      <w:r w:rsidRPr="00E22693">
        <w:rPr>
          <w:rStyle w:val="f12"/>
          <w:rFonts w:ascii="Calibri" w:hAnsi="Calibri"/>
          <w:sz w:val="20"/>
          <w:szCs w:val="20"/>
        </w:rPr>
        <w:t>Involved in all Planning, Architecture</w:t>
      </w:r>
      <w:r w:rsidR="008A0431" w:rsidRPr="00E22693">
        <w:rPr>
          <w:rStyle w:val="f12"/>
          <w:rFonts w:ascii="Calibri" w:hAnsi="Calibri"/>
          <w:sz w:val="20"/>
          <w:szCs w:val="20"/>
        </w:rPr>
        <w:t>, aspects</w:t>
      </w:r>
      <w:r w:rsidRPr="00E22693">
        <w:rPr>
          <w:rStyle w:val="f12"/>
          <w:rFonts w:ascii="Calibri" w:hAnsi="Calibri"/>
          <w:sz w:val="20"/>
          <w:szCs w:val="20"/>
        </w:rPr>
        <w:t xml:space="preserve"> of Linux Administration</w:t>
      </w:r>
    </w:p>
    <w:p w:rsidR="00571B05" w:rsidRPr="00685179" w:rsidRDefault="00571B05" w:rsidP="00571B05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proofErr w:type="gramStart"/>
      <w:r>
        <w:rPr>
          <w:rFonts w:ascii="Calibri" w:hAnsi="Calibri"/>
          <w:sz w:val="20"/>
          <w:szCs w:val="20"/>
        </w:rPr>
        <w:t xml:space="preserve">Administration of Red hat Linux Server 6.4 </w:t>
      </w:r>
      <w:r w:rsidRPr="00685179">
        <w:rPr>
          <w:rFonts w:ascii="Calibri" w:hAnsi="Calibri"/>
          <w:sz w:val="20"/>
          <w:szCs w:val="20"/>
        </w:rPr>
        <w:br/>
      </w:r>
      <w:r w:rsidRPr="00685179">
        <w:rPr>
          <w:rStyle w:val="f12"/>
          <w:rFonts w:ascii="Calibri" w:hAnsi="Calibri"/>
          <w:sz w:val="20"/>
          <w:szCs w:val="20"/>
        </w:rPr>
        <w:t>Monitoring oracle data base server, performing basic DBA task, running basic query.</w:t>
      </w:r>
      <w:proofErr w:type="gramEnd"/>
    </w:p>
    <w:p w:rsidR="00B56174" w:rsidRPr="00685179" w:rsidRDefault="00B56174" w:rsidP="00993DF8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proofErr w:type="gramStart"/>
      <w:r w:rsidRPr="00685179">
        <w:rPr>
          <w:rStyle w:val="f12"/>
          <w:rFonts w:ascii="Calibri" w:hAnsi="Calibri"/>
          <w:sz w:val="20"/>
          <w:szCs w:val="20"/>
        </w:rPr>
        <w:t>Knowledge of basic shell scripting to automate any day to day process to be done on multiple</w:t>
      </w:r>
      <w:r w:rsidR="001F7F8A" w:rsidRPr="00685179">
        <w:rPr>
          <w:rStyle w:val="f12"/>
          <w:rFonts w:ascii="Calibri" w:hAnsi="Calibri"/>
          <w:sz w:val="20"/>
          <w:szCs w:val="20"/>
        </w:rPr>
        <w:t xml:space="preserve"> </w:t>
      </w:r>
      <w:r w:rsidRPr="00685179">
        <w:rPr>
          <w:rStyle w:val="f12"/>
          <w:rFonts w:ascii="Calibri" w:hAnsi="Calibri"/>
          <w:sz w:val="20"/>
          <w:szCs w:val="20"/>
        </w:rPr>
        <w:t>servers of same configurations</w:t>
      </w:r>
      <w:r w:rsidR="00685179" w:rsidRPr="00685179">
        <w:rPr>
          <w:rStyle w:val="f12"/>
          <w:rFonts w:ascii="Calibri" w:hAnsi="Calibri"/>
          <w:sz w:val="20"/>
          <w:szCs w:val="20"/>
        </w:rPr>
        <w:t>.</w:t>
      </w:r>
      <w:proofErr w:type="gramEnd"/>
    </w:p>
    <w:p w:rsidR="00A63D30" w:rsidRPr="00685179" w:rsidRDefault="00A63D30" w:rsidP="00993DF8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</w:p>
    <w:p w:rsidR="0027660D" w:rsidRPr="00685179" w:rsidRDefault="006361B6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</w:rPr>
      </w:pPr>
      <w:r w:rsidRPr="00685179">
        <w:rPr>
          <w:rFonts w:ascii="Calibri" w:hAnsi="Calibri"/>
          <w:b/>
          <w:sz w:val="20"/>
          <w:szCs w:val="20"/>
        </w:rPr>
        <w:t>S</w:t>
      </w:r>
      <w:r w:rsidR="00B56174" w:rsidRPr="00685179">
        <w:rPr>
          <w:rFonts w:ascii="Calibri" w:hAnsi="Calibri"/>
          <w:b/>
          <w:sz w:val="20"/>
          <w:szCs w:val="20"/>
        </w:rPr>
        <w:t>torage, Backup and Hardware</w:t>
      </w:r>
    </w:p>
    <w:p w:rsidR="00B56174" w:rsidRPr="00685179" w:rsidRDefault="00E317C0" w:rsidP="001F7F8A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Knowledge of EMC</w:t>
      </w:r>
      <w:r w:rsidR="00B56174" w:rsidRPr="00685179">
        <w:rPr>
          <w:rFonts w:ascii="Calibri" w:hAnsi="Calibri"/>
          <w:sz w:val="20"/>
          <w:szCs w:val="20"/>
        </w:rPr>
        <w:t xml:space="preserve"> storage (Architecture, SAN, Multi</w:t>
      </w:r>
      <w:r w:rsidR="004C0E3B" w:rsidRPr="00685179">
        <w:rPr>
          <w:rFonts w:ascii="Calibri" w:hAnsi="Calibri"/>
          <w:sz w:val="20"/>
          <w:szCs w:val="20"/>
        </w:rPr>
        <w:t xml:space="preserve"> </w:t>
      </w:r>
      <w:proofErr w:type="spellStart"/>
      <w:r w:rsidR="00B56174" w:rsidRPr="00685179">
        <w:rPr>
          <w:rFonts w:ascii="Calibri" w:hAnsi="Calibri"/>
          <w:sz w:val="20"/>
          <w:szCs w:val="20"/>
        </w:rPr>
        <w:t>pathing</w:t>
      </w:r>
      <w:proofErr w:type="spellEnd"/>
      <w:r w:rsidR="00B56174" w:rsidRPr="00685179">
        <w:rPr>
          <w:rFonts w:ascii="Calibri" w:hAnsi="Calibri"/>
          <w:sz w:val="20"/>
          <w:szCs w:val="20"/>
        </w:rPr>
        <w:t xml:space="preserve">) and how to troubleshoot </w:t>
      </w:r>
      <w:r w:rsidR="009D6074" w:rsidRPr="00685179">
        <w:rPr>
          <w:rFonts w:ascii="Calibri" w:hAnsi="Calibri"/>
          <w:sz w:val="20"/>
          <w:szCs w:val="20"/>
        </w:rPr>
        <w:t>EMC</w:t>
      </w:r>
      <w:r w:rsidR="00B56174" w:rsidRPr="00685179">
        <w:rPr>
          <w:rStyle w:val="f12"/>
          <w:rFonts w:ascii="Calibri" w:hAnsi="Calibri"/>
          <w:sz w:val="20"/>
          <w:szCs w:val="20"/>
        </w:rPr>
        <w:t xml:space="preserve"> storage issue   on RHEL 6.4 Server.</w:t>
      </w:r>
    </w:p>
    <w:p w:rsidR="00B56174" w:rsidRPr="00685179" w:rsidRDefault="00B56174" w:rsidP="001F7F8A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Basic Knowledge of IBM Tivoli backup tool from IBM (configure Tivoli client on the client machine, see current running backup process, labeling tapes, inserting and taking out the backup tapes)</w:t>
      </w:r>
    </w:p>
    <w:p w:rsidR="00B56174" w:rsidRPr="00685179" w:rsidRDefault="00B56174" w:rsidP="001F7F8A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Hand on exp</w:t>
      </w:r>
      <w:r w:rsidR="00B31D6C">
        <w:rPr>
          <w:rFonts w:ascii="Calibri" w:hAnsi="Calibri"/>
          <w:sz w:val="20"/>
          <w:szCs w:val="20"/>
        </w:rPr>
        <w:t xml:space="preserve">erience on HP BLADE &amp; </w:t>
      </w:r>
      <w:r w:rsidRPr="00685179">
        <w:rPr>
          <w:rFonts w:ascii="Calibri" w:hAnsi="Calibri"/>
          <w:sz w:val="20"/>
          <w:szCs w:val="20"/>
        </w:rPr>
        <w:t xml:space="preserve">RACKMOUNT Servers, and Dell Power Edge R720 servers </w:t>
      </w:r>
    </w:p>
    <w:p w:rsidR="00B56174" w:rsidRPr="00685179" w:rsidRDefault="00B56174" w:rsidP="001F7F8A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proofErr w:type="gramStart"/>
      <w:r w:rsidRPr="00685179">
        <w:rPr>
          <w:rFonts w:ascii="Calibri" w:hAnsi="Calibri"/>
          <w:sz w:val="20"/>
          <w:szCs w:val="20"/>
        </w:rPr>
        <w:t xml:space="preserve">Configuring ILO, Virtual Connect in HP Servers and </w:t>
      </w:r>
      <w:proofErr w:type="spellStart"/>
      <w:r w:rsidRPr="00685179">
        <w:rPr>
          <w:rFonts w:ascii="Calibri" w:hAnsi="Calibri"/>
          <w:sz w:val="20"/>
          <w:szCs w:val="20"/>
        </w:rPr>
        <w:t>iDRAC</w:t>
      </w:r>
      <w:proofErr w:type="spellEnd"/>
      <w:r w:rsidRPr="00685179">
        <w:rPr>
          <w:rFonts w:ascii="Calibri" w:hAnsi="Calibri"/>
          <w:sz w:val="20"/>
          <w:szCs w:val="20"/>
        </w:rPr>
        <w:t xml:space="preserve"> of Dell Power Edge R720.</w:t>
      </w:r>
      <w:proofErr w:type="gramEnd"/>
    </w:p>
    <w:p w:rsidR="00B56174" w:rsidRPr="00685179" w:rsidRDefault="00B56174" w:rsidP="001F7F8A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 xml:space="preserve">Knowledge of RAID’s and Configuration of RAID’s on servers </w:t>
      </w:r>
    </w:p>
    <w:p w:rsidR="00B95D3C" w:rsidRPr="00685179" w:rsidRDefault="00B85D46" w:rsidP="001F7F8A">
      <w:pPr>
        <w:pStyle w:val="ListParagraph"/>
        <w:tabs>
          <w:tab w:val="left" w:pos="1851"/>
        </w:tabs>
        <w:ind w:left="0"/>
        <w:rPr>
          <w:rStyle w:val="f12"/>
          <w:rFonts w:ascii="Calibri" w:hAnsi="Calibri"/>
          <w:sz w:val="20"/>
          <w:szCs w:val="20"/>
        </w:rPr>
      </w:pPr>
      <w:proofErr w:type="gramStart"/>
      <w:r w:rsidRPr="00685179">
        <w:rPr>
          <w:rFonts w:ascii="Calibri" w:hAnsi="Calibri"/>
          <w:sz w:val="20"/>
          <w:szCs w:val="20"/>
        </w:rPr>
        <w:t>Knowledge</w:t>
      </w:r>
      <w:r w:rsidR="00B95D3C" w:rsidRPr="00685179">
        <w:rPr>
          <w:rFonts w:ascii="Calibri" w:hAnsi="Calibri"/>
          <w:sz w:val="20"/>
          <w:szCs w:val="20"/>
        </w:rPr>
        <w:t xml:space="preserve"> of </w:t>
      </w:r>
      <w:proofErr w:type="spellStart"/>
      <w:r w:rsidR="00B95D3C" w:rsidRPr="00685179">
        <w:rPr>
          <w:rFonts w:ascii="Calibri" w:hAnsi="Calibri"/>
          <w:sz w:val="20"/>
          <w:szCs w:val="20"/>
        </w:rPr>
        <w:t>HPN</w:t>
      </w:r>
      <w:r w:rsidR="00B1498C" w:rsidRPr="00685179">
        <w:rPr>
          <w:rFonts w:ascii="Calibri" w:hAnsi="Calibri"/>
          <w:sz w:val="20"/>
          <w:szCs w:val="20"/>
        </w:rPr>
        <w:t>N</w:t>
      </w:r>
      <w:r w:rsidR="00B31D6C">
        <w:rPr>
          <w:rFonts w:ascii="Calibri" w:hAnsi="Calibri"/>
          <w:sz w:val="20"/>
          <w:szCs w:val="20"/>
        </w:rPr>
        <w:t>mi</w:t>
      </w:r>
      <w:proofErr w:type="spellEnd"/>
      <w:r w:rsidR="00B31D6C">
        <w:rPr>
          <w:rFonts w:ascii="Calibri" w:hAnsi="Calibri"/>
          <w:sz w:val="20"/>
          <w:szCs w:val="20"/>
        </w:rPr>
        <w:t xml:space="preserve"> monitoring tool for</w:t>
      </w:r>
      <w:r w:rsidR="00B95D3C" w:rsidRPr="00685179">
        <w:rPr>
          <w:rFonts w:ascii="Calibri" w:hAnsi="Calibri"/>
          <w:sz w:val="20"/>
          <w:szCs w:val="20"/>
        </w:rPr>
        <w:t xml:space="preserve"> monitoring network devices and </w:t>
      </w:r>
      <w:r w:rsidRPr="00685179">
        <w:rPr>
          <w:rFonts w:ascii="Calibri" w:hAnsi="Calibri"/>
          <w:sz w:val="20"/>
          <w:szCs w:val="20"/>
        </w:rPr>
        <w:t>server status</w:t>
      </w:r>
      <w:r w:rsidR="00B95D3C" w:rsidRPr="00685179">
        <w:rPr>
          <w:rFonts w:ascii="Calibri" w:hAnsi="Calibri"/>
          <w:sz w:val="20"/>
          <w:szCs w:val="20"/>
        </w:rPr>
        <w:t xml:space="preserve"> and generating link utilization reports</w:t>
      </w:r>
      <w:r w:rsidR="008A0431" w:rsidRPr="00685179">
        <w:rPr>
          <w:rFonts w:ascii="Calibri" w:hAnsi="Calibri"/>
          <w:sz w:val="20"/>
          <w:szCs w:val="20"/>
        </w:rPr>
        <w:t>.</w:t>
      </w:r>
      <w:proofErr w:type="gramEnd"/>
      <w:r w:rsidR="00B95D3C" w:rsidRPr="00685179">
        <w:rPr>
          <w:rFonts w:ascii="Calibri" w:hAnsi="Calibri"/>
          <w:sz w:val="20"/>
          <w:szCs w:val="20"/>
        </w:rPr>
        <w:t xml:space="preserve"> </w:t>
      </w:r>
    </w:p>
    <w:p w:rsidR="00CB6AC7" w:rsidRPr="00685179" w:rsidRDefault="00CB6AC7" w:rsidP="001F7F8A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</w:p>
    <w:p w:rsidR="006361B6" w:rsidRPr="00685179" w:rsidRDefault="006361B6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</w:rPr>
      </w:pPr>
      <w:r w:rsidRPr="00685179">
        <w:rPr>
          <w:rFonts w:ascii="Calibri" w:hAnsi="Calibri"/>
          <w:b/>
          <w:sz w:val="20"/>
          <w:szCs w:val="20"/>
        </w:rPr>
        <w:t>HUDCO</w:t>
      </w:r>
      <w:r w:rsidR="00B31D6C">
        <w:rPr>
          <w:rFonts w:ascii="Calibri" w:hAnsi="Calibri"/>
          <w:sz w:val="20"/>
          <w:szCs w:val="20"/>
        </w:rPr>
        <w:t xml:space="preserve"> </w:t>
      </w:r>
      <w:r w:rsidRPr="00685179">
        <w:rPr>
          <w:rFonts w:ascii="Calibri" w:hAnsi="Calibri"/>
          <w:sz w:val="20"/>
          <w:szCs w:val="20"/>
        </w:rPr>
        <w:t xml:space="preserve">on the pay roll of CMC </w:t>
      </w:r>
      <w:r w:rsidR="00571B05" w:rsidRPr="00685179">
        <w:rPr>
          <w:rFonts w:ascii="Calibri" w:hAnsi="Calibri"/>
          <w:sz w:val="20"/>
          <w:szCs w:val="20"/>
        </w:rPr>
        <w:t>ltd as</w:t>
      </w:r>
      <w:r w:rsidR="00685179" w:rsidRPr="00685179">
        <w:rPr>
          <w:rFonts w:ascii="Calibri" w:hAnsi="Calibri"/>
          <w:sz w:val="20"/>
          <w:szCs w:val="20"/>
        </w:rPr>
        <w:t xml:space="preserve"> </w:t>
      </w:r>
      <w:r w:rsidR="00365A3A" w:rsidRPr="00685179">
        <w:rPr>
          <w:rFonts w:ascii="Calibri" w:hAnsi="Calibri"/>
          <w:sz w:val="20"/>
          <w:szCs w:val="20"/>
        </w:rPr>
        <w:t>S</w:t>
      </w:r>
      <w:r w:rsidRPr="00685179">
        <w:rPr>
          <w:rFonts w:ascii="Calibri" w:hAnsi="Calibri"/>
          <w:sz w:val="20"/>
          <w:szCs w:val="20"/>
        </w:rPr>
        <w:t xml:space="preserve">erver </w:t>
      </w:r>
      <w:r w:rsidR="00365A3A" w:rsidRPr="00685179">
        <w:rPr>
          <w:rFonts w:ascii="Calibri" w:hAnsi="Calibri"/>
          <w:sz w:val="20"/>
          <w:szCs w:val="20"/>
        </w:rPr>
        <w:t>S</w:t>
      </w:r>
      <w:r w:rsidRPr="00685179">
        <w:rPr>
          <w:rFonts w:ascii="Calibri" w:hAnsi="Calibri"/>
          <w:sz w:val="20"/>
          <w:szCs w:val="20"/>
        </w:rPr>
        <w:t xml:space="preserve">upport </w:t>
      </w:r>
      <w:r w:rsidR="00365A3A" w:rsidRPr="00685179">
        <w:rPr>
          <w:rFonts w:ascii="Calibri" w:hAnsi="Calibri"/>
          <w:sz w:val="20"/>
          <w:szCs w:val="20"/>
        </w:rPr>
        <w:t>E</w:t>
      </w:r>
      <w:r w:rsidRPr="00685179">
        <w:rPr>
          <w:rFonts w:ascii="Calibri" w:hAnsi="Calibri"/>
          <w:sz w:val="20"/>
          <w:szCs w:val="20"/>
        </w:rPr>
        <w:t>n</w:t>
      </w:r>
      <w:r w:rsidR="00497D44" w:rsidRPr="00685179">
        <w:rPr>
          <w:rFonts w:ascii="Calibri" w:hAnsi="Calibri"/>
          <w:sz w:val="20"/>
          <w:szCs w:val="20"/>
        </w:rPr>
        <w:t xml:space="preserve">gineer </w:t>
      </w:r>
      <w:r w:rsidR="00B31D6C">
        <w:rPr>
          <w:rFonts w:ascii="Calibri" w:hAnsi="Calibri"/>
          <w:sz w:val="20"/>
          <w:szCs w:val="20"/>
        </w:rPr>
        <w:t>(</w:t>
      </w:r>
      <w:r w:rsidR="00497D44" w:rsidRPr="00685179">
        <w:rPr>
          <w:rFonts w:ascii="Calibri" w:hAnsi="Calibri"/>
          <w:b/>
          <w:sz w:val="20"/>
          <w:szCs w:val="20"/>
        </w:rPr>
        <w:t xml:space="preserve">May 2013 </w:t>
      </w:r>
      <w:r w:rsidR="00365A3A" w:rsidRPr="00685179">
        <w:rPr>
          <w:rFonts w:ascii="Calibri" w:hAnsi="Calibri"/>
          <w:b/>
          <w:sz w:val="20"/>
          <w:szCs w:val="20"/>
        </w:rPr>
        <w:t>- Nov</w:t>
      </w:r>
      <w:r w:rsidR="006252A0" w:rsidRPr="00685179">
        <w:rPr>
          <w:rFonts w:ascii="Calibri" w:hAnsi="Calibri"/>
          <w:b/>
          <w:sz w:val="20"/>
          <w:szCs w:val="20"/>
        </w:rPr>
        <w:t xml:space="preserve"> 2013</w:t>
      </w:r>
      <w:r w:rsidR="00B31D6C">
        <w:rPr>
          <w:rFonts w:ascii="Calibri" w:hAnsi="Calibri"/>
          <w:b/>
          <w:sz w:val="20"/>
          <w:szCs w:val="20"/>
        </w:rPr>
        <w:t>)</w:t>
      </w:r>
    </w:p>
    <w:p w:rsidR="006361B6" w:rsidRPr="00685179" w:rsidRDefault="006361B6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</w:p>
    <w:p w:rsidR="00A63D30" w:rsidRPr="00685179" w:rsidRDefault="00A63D30" w:rsidP="001F7F8A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proofErr w:type="gramStart"/>
      <w:r w:rsidRPr="00685179">
        <w:rPr>
          <w:rFonts w:ascii="Calibri" w:hAnsi="Calibri"/>
          <w:sz w:val="20"/>
          <w:szCs w:val="20"/>
        </w:rPr>
        <w:t>Installation and configuration of Linux server.</w:t>
      </w:r>
      <w:proofErr w:type="gramEnd"/>
    </w:p>
    <w:p w:rsidR="00A63D30" w:rsidRPr="00685179" w:rsidRDefault="00A63D30" w:rsidP="001F7F8A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proofErr w:type="gramStart"/>
      <w:r w:rsidRPr="00685179">
        <w:rPr>
          <w:rFonts w:ascii="Calibri" w:hAnsi="Calibri"/>
          <w:sz w:val="20"/>
          <w:szCs w:val="20"/>
        </w:rPr>
        <w:t>Troubleshooting Windows NT server and Windows 2003 Servers.</w:t>
      </w:r>
      <w:proofErr w:type="gramEnd"/>
    </w:p>
    <w:p w:rsidR="00A63D30" w:rsidRPr="00685179" w:rsidRDefault="00A63D30" w:rsidP="001F7F8A">
      <w:pPr>
        <w:pStyle w:val="ListParagraph"/>
        <w:tabs>
          <w:tab w:val="left" w:pos="1851"/>
        </w:tabs>
        <w:ind w:left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 xml:space="preserve">Troubleshooting Data </w:t>
      </w:r>
      <w:r w:rsidR="00365A3A" w:rsidRPr="00685179">
        <w:rPr>
          <w:rFonts w:ascii="Calibri" w:hAnsi="Calibri"/>
          <w:sz w:val="20"/>
          <w:szCs w:val="20"/>
        </w:rPr>
        <w:t>center</w:t>
      </w:r>
      <w:r w:rsidRPr="00685179">
        <w:rPr>
          <w:rFonts w:ascii="Calibri" w:hAnsi="Calibri"/>
          <w:sz w:val="20"/>
          <w:szCs w:val="20"/>
        </w:rPr>
        <w:t xml:space="preserve"> issue.</w:t>
      </w:r>
    </w:p>
    <w:p w:rsidR="00A63D30" w:rsidRPr="00685179" w:rsidRDefault="00A63D30" w:rsidP="001F7F8A">
      <w:pPr>
        <w:pStyle w:val="ListParagraph"/>
        <w:tabs>
          <w:tab w:val="left" w:pos="1851"/>
        </w:tabs>
        <w:ind w:left="0"/>
        <w:rPr>
          <w:rFonts w:ascii="Calibri" w:hAnsi="Calibri"/>
          <w:b/>
          <w:sz w:val="20"/>
          <w:szCs w:val="20"/>
          <w:u w:val="single"/>
        </w:rPr>
      </w:pPr>
      <w:proofErr w:type="gramStart"/>
      <w:r w:rsidRPr="00685179">
        <w:rPr>
          <w:rFonts w:ascii="Calibri" w:hAnsi="Calibri"/>
          <w:sz w:val="20"/>
          <w:szCs w:val="20"/>
        </w:rPr>
        <w:t>Troubleshooting backup issue.</w:t>
      </w:r>
      <w:proofErr w:type="gramEnd"/>
    </w:p>
    <w:p w:rsidR="00365A3A" w:rsidRPr="002963C5" w:rsidRDefault="00A63D30" w:rsidP="002963C5">
      <w:pPr>
        <w:widowControl/>
        <w:suppressAutoHyphens w:val="0"/>
        <w:autoSpaceDE/>
        <w:rPr>
          <w:rFonts w:ascii="Calibri" w:hAnsi="Calibri"/>
          <w:b/>
          <w:sz w:val="20"/>
          <w:szCs w:val="20"/>
          <w:u w:val="single"/>
        </w:rPr>
      </w:pPr>
      <w:r w:rsidRPr="00685179">
        <w:rPr>
          <w:rFonts w:ascii="Calibri" w:hAnsi="Calibri"/>
          <w:b/>
          <w:sz w:val="20"/>
          <w:szCs w:val="20"/>
          <w:u w:val="single"/>
        </w:rPr>
        <w:t xml:space="preserve">    </w:t>
      </w:r>
    </w:p>
    <w:p w:rsidR="00365A3A" w:rsidRPr="00685179" w:rsidRDefault="00784F6C" w:rsidP="006851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right="-327"/>
        <w:rPr>
          <w:rFonts w:ascii="Calibri" w:hAnsi="Calibri"/>
          <w:b/>
          <w:bCs/>
          <w:sz w:val="20"/>
          <w:szCs w:val="20"/>
          <w:shd w:val="clear" w:color="auto" w:fill="A6A6A6"/>
        </w:rPr>
      </w:pP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 xml:space="preserve">Hobbies        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    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</w:p>
    <w:p w:rsidR="00784F6C" w:rsidRPr="00685179" w:rsidRDefault="00784F6C" w:rsidP="00365A3A">
      <w:pPr>
        <w:pStyle w:val="NormalWeb"/>
        <w:spacing w:before="0" w:after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Playing cricket</w:t>
      </w:r>
    </w:p>
    <w:p w:rsidR="00784F6C" w:rsidRPr="00685179" w:rsidRDefault="00571B05" w:rsidP="00365A3A">
      <w:pPr>
        <w:pStyle w:val="NormalWeb"/>
        <w:spacing w:before="0" w:after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Listening to</w:t>
      </w:r>
      <w:r w:rsidR="00784F6C" w:rsidRPr="00685179">
        <w:rPr>
          <w:rFonts w:ascii="Calibri" w:hAnsi="Calibri"/>
          <w:sz w:val="20"/>
          <w:szCs w:val="20"/>
        </w:rPr>
        <w:t xml:space="preserve"> music</w:t>
      </w:r>
    </w:p>
    <w:p w:rsidR="00784F6C" w:rsidRPr="00685179" w:rsidRDefault="00784F6C" w:rsidP="00365A3A">
      <w:pPr>
        <w:pStyle w:val="NormalWeb"/>
        <w:spacing w:before="0" w:after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Computer games</w:t>
      </w:r>
    </w:p>
    <w:p w:rsidR="00784F6C" w:rsidRPr="00685179" w:rsidRDefault="00784F6C" w:rsidP="00365A3A">
      <w:pPr>
        <w:pStyle w:val="NormalWeb"/>
        <w:spacing w:before="0" w:after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 xml:space="preserve">Traveling </w:t>
      </w:r>
    </w:p>
    <w:p w:rsidR="00784F6C" w:rsidRPr="00685179" w:rsidRDefault="00784F6C" w:rsidP="00365A3A">
      <w:pPr>
        <w:pStyle w:val="NormalWeb"/>
        <w:spacing w:before="0" w:after="0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 xml:space="preserve">Mountaineering and allied sports </w:t>
      </w:r>
    </w:p>
    <w:p w:rsidR="00365A3A" w:rsidRPr="00685179" w:rsidRDefault="00365A3A" w:rsidP="00365A3A">
      <w:pPr>
        <w:pStyle w:val="NormalWeb"/>
        <w:spacing w:before="0" w:after="0"/>
        <w:rPr>
          <w:rFonts w:ascii="Calibri" w:hAnsi="Calibri"/>
          <w:sz w:val="20"/>
          <w:szCs w:val="20"/>
        </w:rPr>
      </w:pPr>
    </w:p>
    <w:p w:rsidR="00784F6C" w:rsidRPr="00685179" w:rsidRDefault="00784F6C" w:rsidP="001F7F8A">
      <w:pPr>
        <w:spacing w:line="276" w:lineRule="auto"/>
        <w:jc w:val="both"/>
        <w:rPr>
          <w:rFonts w:ascii="Calibri" w:hAnsi="Calibri"/>
          <w:b/>
          <w:bCs/>
          <w:sz w:val="20"/>
          <w:szCs w:val="20"/>
          <w:shd w:val="clear" w:color="auto" w:fill="A6A6A6"/>
        </w:rPr>
      </w:pPr>
      <w:r w:rsidRPr="00685179">
        <w:rPr>
          <w:rFonts w:ascii="Calibri" w:hAnsi="Calibri"/>
          <w:b/>
          <w:bCs/>
          <w:color w:val="000000"/>
          <w:sz w:val="20"/>
          <w:szCs w:val="20"/>
          <w:shd w:val="clear" w:color="auto" w:fill="A6A6A6"/>
        </w:rPr>
        <w:t>Personal Profile: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 xml:space="preserve">    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 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</w:t>
      </w:r>
    </w:p>
    <w:p w:rsidR="00784F6C" w:rsidRPr="00685179" w:rsidRDefault="00784F6C" w:rsidP="00365A3A">
      <w:pPr>
        <w:spacing w:line="276" w:lineRule="auto"/>
        <w:ind w:right="-327"/>
        <w:rPr>
          <w:rFonts w:ascii="Calibri" w:hAnsi="Calibri"/>
          <w:color w:val="000000"/>
          <w:sz w:val="20"/>
          <w:szCs w:val="20"/>
        </w:rPr>
      </w:pPr>
      <w:r w:rsidRPr="00685179">
        <w:rPr>
          <w:rFonts w:ascii="Calibri" w:hAnsi="Calibri"/>
          <w:color w:val="000000"/>
          <w:sz w:val="20"/>
          <w:szCs w:val="20"/>
        </w:rPr>
        <w:t xml:space="preserve">Name                          </w:t>
      </w:r>
      <w:r w:rsidR="00E22693" w:rsidRPr="00685179">
        <w:rPr>
          <w:rFonts w:ascii="Calibri" w:hAnsi="Calibri"/>
          <w:color w:val="000000"/>
          <w:sz w:val="20"/>
          <w:szCs w:val="20"/>
        </w:rPr>
        <w:t xml:space="preserve"> :</w:t>
      </w:r>
      <w:r w:rsidRPr="00685179">
        <w:rPr>
          <w:rFonts w:ascii="Calibri" w:hAnsi="Calibri"/>
          <w:color w:val="000000"/>
          <w:sz w:val="20"/>
          <w:szCs w:val="20"/>
        </w:rPr>
        <w:t xml:space="preserve"> </w:t>
      </w:r>
      <w:r w:rsidRPr="00685179">
        <w:rPr>
          <w:rFonts w:ascii="Calibri" w:hAnsi="Calibri"/>
          <w:color w:val="000000"/>
          <w:sz w:val="20"/>
          <w:szCs w:val="20"/>
        </w:rPr>
        <w:tab/>
        <w:t xml:space="preserve"> </w:t>
      </w:r>
      <w:proofErr w:type="spellStart"/>
      <w:r w:rsidRPr="00685179">
        <w:rPr>
          <w:rFonts w:ascii="Calibri" w:hAnsi="Calibri"/>
          <w:color w:val="000000"/>
          <w:sz w:val="20"/>
          <w:szCs w:val="20"/>
        </w:rPr>
        <w:t>Satish</w:t>
      </w:r>
      <w:proofErr w:type="spellEnd"/>
      <w:r w:rsidRPr="00685179">
        <w:rPr>
          <w:rFonts w:ascii="Calibri" w:hAnsi="Calibri"/>
          <w:color w:val="000000"/>
          <w:sz w:val="20"/>
          <w:szCs w:val="20"/>
        </w:rPr>
        <w:t xml:space="preserve"> Kumar </w:t>
      </w:r>
      <w:proofErr w:type="spellStart"/>
      <w:r w:rsidRPr="00685179">
        <w:rPr>
          <w:rFonts w:ascii="Calibri" w:hAnsi="Calibri"/>
          <w:color w:val="000000"/>
          <w:sz w:val="20"/>
          <w:szCs w:val="20"/>
        </w:rPr>
        <w:t>Yadav</w:t>
      </w:r>
      <w:proofErr w:type="spellEnd"/>
      <w:r w:rsidRPr="00685179">
        <w:rPr>
          <w:rFonts w:ascii="Calibri" w:hAnsi="Calibri"/>
          <w:color w:val="000000"/>
          <w:sz w:val="20"/>
          <w:szCs w:val="20"/>
        </w:rPr>
        <w:tab/>
      </w:r>
      <w:r w:rsidRPr="00685179">
        <w:rPr>
          <w:rFonts w:ascii="Calibri" w:hAnsi="Calibri"/>
          <w:color w:val="000000"/>
          <w:sz w:val="20"/>
          <w:szCs w:val="20"/>
        </w:rPr>
        <w:tab/>
      </w:r>
      <w:r w:rsidRPr="00685179">
        <w:rPr>
          <w:rFonts w:ascii="Calibri" w:hAnsi="Calibri"/>
          <w:color w:val="000000"/>
          <w:sz w:val="20"/>
          <w:szCs w:val="20"/>
        </w:rPr>
        <w:tab/>
      </w:r>
      <w:r w:rsidRPr="00685179">
        <w:rPr>
          <w:rFonts w:ascii="Calibri" w:hAnsi="Calibri"/>
          <w:color w:val="000000"/>
          <w:sz w:val="20"/>
          <w:szCs w:val="20"/>
        </w:rPr>
        <w:tab/>
      </w:r>
    </w:p>
    <w:p w:rsidR="00784F6C" w:rsidRPr="00685179" w:rsidRDefault="00784F6C" w:rsidP="00365A3A">
      <w:pPr>
        <w:spacing w:line="276" w:lineRule="auto"/>
        <w:ind w:right="-327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color w:val="000000"/>
          <w:sz w:val="20"/>
          <w:szCs w:val="20"/>
        </w:rPr>
        <w:t xml:space="preserve">Father’s Name          </w:t>
      </w:r>
      <w:r w:rsidR="00E22693" w:rsidRPr="00685179">
        <w:rPr>
          <w:rFonts w:ascii="Calibri" w:hAnsi="Calibri"/>
          <w:color w:val="000000"/>
          <w:sz w:val="20"/>
          <w:szCs w:val="20"/>
        </w:rPr>
        <w:t xml:space="preserve"> :</w:t>
      </w:r>
      <w:r w:rsidRPr="00685179">
        <w:rPr>
          <w:rFonts w:ascii="Calibri" w:hAnsi="Calibri"/>
          <w:color w:val="000000"/>
          <w:sz w:val="20"/>
          <w:szCs w:val="20"/>
        </w:rPr>
        <w:tab/>
        <w:t xml:space="preserve"> </w:t>
      </w:r>
      <w:r w:rsidRPr="00685179">
        <w:rPr>
          <w:rFonts w:ascii="Calibri" w:hAnsi="Calibri"/>
          <w:sz w:val="20"/>
          <w:szCs w:val="20"/>
        </w:rPr>
        <w:t xml:space="preserve">Mr. </w:t>
      </w:r>
      <w:proofErr w:type="spellStart"/>
      <w:r w:rsidRPr="00685179">
        <w:rPr>
          <w:rFonts w:ascii="Calibri" w:hAnsi="Calibri"/>
          <w:sz w:val="20"/>
          <w:szCs w:val="20"/>
        </w:rPr>
        <w:t>Jawahir</w:t>
      </w:r>
      <w:proofErr w:type="spellEnd"/>
      <w:r w:rsidRPr="00685179">
        <w:rPr>
          <w:rFonts w:ascii="Calibri" w:hAnsi="Calibri"/>
          <w:sz w:val="20"/>
          <w:szCs w:val="20"/>
        </w:rPr>
        <w:t xml:space="preserve"> </w:t>
      </w:r>
      <w:proofErr w:type="spellStart"/>
      <w:r w:rsidRPr="00685179">
        <w:rPr>
          <w:rFonts w:ascii="Calibri" w:hAnsi="Calibri"/>
          <w:sz w:val="20"/>
          <w:szCs w:val="20"/>
        </w:rPr>
        <w:t>Yadav</w:t>
      </w:r>
      <w:proofErr w:type="spellEnd"/>
      <w:r w:rsidRPr="00685179">
        <w:rPr>
          <w:rFonts w:ascii="Calibri" w:hAnsi="Calibri"/>
          <w:sz w:val="20"/>
          <w:szCs w:val="20"/>
        </w:rPr>
        <w:tab/>
      </w:r>
      <w:r w:rsidRPr="00685179">
        <w:rPr>
          <w:rFonts w:ascii="Calibri" w:hAnsi="Calibri"/>
          <w:sz w:val="20"/>
          <w:szCs w:val="20"/>
        </w:rPr>
        <w:tab/>
      </w:r>
    </w:p>
    <w:p w:rsidR="00784F6C" w:rsidRPr="00685179" w:rsidRDefault="00784F6C" w:rsidP="00365A3A">
      <w:pPr>
        <w:spacing w:line="276" w:lineRule="auto"/>
        <w:ind w:right="-327"/>
        <w:jc w:val="both"/>
        <w:rPr>
          <w:rFonts w:ascii="Calibri" w:hAnsi="Calibri"/>
          <w:color w:val="000000"/>
          <w:sz w:val="20"/>
          <w:szCs w:val="20"/>
        </w:rPr>
      </w:pPr>
      <w:r w:rsidRPr="00685179">
        <w:rPr>
          <w:rFonts w:ascii="Calibri" w:hAnsi="Calibri"/>
          <w:color w:val="000000"/>
          <w:sz w:val="20"/>
          <w:szCs w:val="20"/>
        </w:rPr>
        <w:t xml:space="preserve">Date of Birth             </w:t>
      </w:r>
      <w:r w:rsidR="00E22693" w:rsidRPr="00685179">
        <w:rPr>
          <w:rFonts w:ascii="Calibri" w:hAnsi="Calibri"/>
          <w:color w:val="000000"/>
          <w:sz w:val="20"/>
          <w:szCs w:val="20"/>
        </w:rPr>
        <w:t xml:space="preserve"> :</w:t>
      </w:r>
      <w:r w:rsidRPr="00685179">
        <w:rPr>
          <w:rFonts w:ascii="Calibri" w:hAnsi="Calibri"/>
          <w:color w:val="000000"/>
          <w:sz w:val="20"/>
          <w:szCs w:val="20"/>
        </w:rPr>
        <w:tab/>
        <w:t xml:space="preserve"> 22 Feb 1988</w:t>
      </w:r>
    </w:p>
    <w:p w:rsidR="00784F6C" w:rsidRPr="00685179" w:rsidRDefault="00784F6C" w:rsidP="00365A3A">
      <w:pPr>
        <w:spacing w:line="276" w:lineRule="auto"/>
        <w:ind w:right="-327"/>
        <w:jc w:val="both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Language Known</w:t>
      </w:r>
      <w:r w:rsidRPr="00685179">
        <w:rPr>
          <w:rFonts w:ascii="Calibri" w:hAnsi="Calibri"/>
          <w:b/>
          <w:bCs/>
          <w:sz w:val="20"/>
          <w:szCs w:val="20"/>
        </w:rPr>
        <w:tab/>
        <w:t xml:space="preserve">   </w:t>
      </w:r>
      <w:r w:rsidR="00365A3A" w:rsidRPr="00685179">
        <w:rPr>
          <w:rFonts w:ascii="Calibri" w:hAnsi="Calibri"/>
          <w:b/>
          <w:bCs/>
          <w:sz w:val="20"/>
          <w:szCs w:val="20"/>
        </w:rPr>
        <w:t xml:space="preserve"> </w:t>
      </w:r>
      <w:r w:rsidR="00E22693" w:rsidRPr="00685179">
        <w:rPr>
          <w:rFonts w:ascii="Calibri" w:hAnsi="Calibri"/>
          <w:b/>
          <w:bCs/>
          <w:sz w:val="20"/>
          <w:szCs w:val="20"/>
        </w:rPr>
        <w:t xml:space="preserve"> :</w:t>
      </w:r>
      <w:r w:rsidRPr="00685179">
        <w:rPr>
          <w:rFonts w:ascii="Calibri" w:hAnsi="Calibri"/>
          <w:b/>
          <w:bCs/>
          <w:sz w:val="20"/>
          <w:szCs w:val="20"/>
        </w:rPr>
        <w:tab/>
        <w:t xml:space="preserve"> </w:t>
      </w:r>
      <w:r w:rsidRPr="00685179">
        <w:rPr>
          <w:rFonts w:ascii="Calibri" w:hAnsi="Calibri"/>
          <w:sz w:val="20"/>
          <w:szCs w:val="20"/>
        </w:rPr>
        <w:t xml:space="preserve">English, Hindi &amp; German  </w:t>
      </w:r>
    </w:p>
    <w:p w:rsidR="00784F6C" w:rsidRPr="00685179" w:rsidRDefault="00784F6C" w:rsidP="00365A3A">
      <w:pPr>
        <w:spacing w:line="276" w:lineRule="auto"/>
        <w:jc w:val="both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>Nationality</w:t>
      </w:r>
      <w:r w:rsidRPr="00685179">
        <w:rPr>
          <w:rFonts w:ascii="Calibri" w:hAnsi="Calibri"/>
          <w:b/>
          <w:bCs/>
          <w:sz w:val="20"/>
          <w:szCs w:val="20"/>
        </w:rPr>
        <w:t xml:space="preserve">                </w:t>
      </w:r>
      <w:r w:rsidR="00E22693" w:rsidRPr="00685179">
        <w:rPr>
          <w:rFonts w:ascii="Calibri" w:hAnsi="Calibri"/>
          <w:b/>
          <w:bCs/>
          <w:sz w:val="20"/>
          <w:szCs w:val="20"/>
        </w:rPr>
        <w:t xml:space="preserve"> :</w:t>
      </w:r>
      <w:r w:rsidRPr="00685179">
        <w:rPr>
          <w:rFonts w:ascii="Calibri" w:hAnsi="Calibri"/>
          <w:b/>
          <w:bCs/>
          <w:sz w:val="20"/>
          <w:szCs w:val="20"/>
        </w:rPr>
        <w:t xml:space="preserve">      </w:t>
      </w:r>
      <w:r w:rsidR="00365A3A" w:rsidRPr="00685179">
        <w:rPr>
          <w:rFonts w:ascii="Calibri" w:hAnsi="Calibri"/>
          <w:b/>
          <w:bCs/>
          <w:sz w:val="20"/>
          <w:szCs w:val="20"/>
        </w:rPr>
        <w:t xml:space="preserve">    </w:t>
      </w:r>
      <w:r w:rsidRPr="00685179">
        <w:rPr>
          <w:rFonts w:ascii="Calibri" w:hAnsi="Calibri"/>
          <w:sz w:val="20"/>
          <w:szCs w:val="20"/>
        </w:rPr>
        <w:t>Indian</w:t>
      </w:r>
      <w:r w:rsidR="00225028" w:rsidRPr="00685179">
        <w:rPr>
          <w:rFonts w:ascii="Calibri" w:hAnsi="Calibri"/>
          <w:sz w:val="20"/>
          <w:szCs w:val="20"/>
        </w:rPr>
        <w:t xml:space="preserve"> </w:t>
      </w:r>
      <w:r w:rsidRPr="00685179">
        <w:rPr>
          <w:rFonts w:ascii="Calibri" w:hAnsi="Calibri"/>
          <w:sz w:val="20"/>
          <w:szCs w:val="20"/>
        </w:rPr>
        <w:t xml:space="preserve">    </w:t>
      </w:r>
    </w:p>
    <w:p w:rsidR="00365A3A" w:rsidRPr="00685179" w:rsidRDefault="00365A3A" w:rsidP="00365A3A">
      <w:pPr>
        <w:spacing w:line="276" w:lineRule="auto"/>
        <w:jc w:val="both"/>
        <w:rPr>
          <w:rFonts w:ascii="Calibri" w:hAnsi="Calibri"/>
          <w:sz w:val="20"/>
          <w:szCs w:val="20"/>
        </w:rPr>
      </w:pPr>
    </w:p>
    <w:p w:rsidR="00784F6C" w:rsidRPr="00685179" w:rsidRDefault="00784F6C" w:rsidP="001F7F8A">
      <w:pPr>
        <w:tabs>
          <w:tab w:val="left" w:pos="360"/>
          <w:tab w:val="left" w:pos="2880"/>
        </w:tabs>
        <w:spacing w:line="276" w:lineRule="auto"/>
        <w:jc w:val="both"/>
        <w:rPr>
          <w:rFonts w:ascii="Calibri" w:hAnsi="Calibri"/>
          <w:b/>
          <w:bCs/>
          <w:sz w:val="20"/>
          <w:szCs w:val="20"/>
          <w:shd w:val="clear" w:color="auto" w:fill="A6A6A6"/>
        </w:rPr>
      </w:pP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>Declaration: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            </w:t>
      </w:r>
      <w:r w:rsidRPr="00685179">
        <w:rPr>
          <w:rFonts w:ascii="Calibri" w:hAnsi="Calibri"/>
          <w:b/>
          <w:bCs/>
          <w:sz w:val="20"/>
          <w:szCs w:val="20"/>
          <w:shd w:val="clear" w:color="auto" w:fill="A6A6A6"/>
        </w:rPr>
        <w:tab/>
        <w:t xml:space="preserve"> </w:t>
      </w:r>
    </w:p>
    <w:p w:rsidR="00365A3A" w:rsidRPr="00685179" w:rsidRDefault="00365A3A" w:rsidP="00365A3A">
      <w:pPr>
        <w:jc w:val="both"/>
        <w:rPr>
          <w:rFonts w:ascii="Calibri" w:hAnsi="Calibri"/>
          <w:sz w:val="20"/>
          <w:szCs w:val="20"/>
        </w:rPr>
      </w:pPr>
    </w:p>
    <w:p w:rsidR="00784F6C" w:rsidRPr="00685179" w:rsidRDefault="00784F6C" w:rsidP="00365A3A">
      <w:pPr>
        <w:jc w:val="both"/>
        <w:rPr>
          <w:rFonts w:ascii="Calibri" w:hAnsi="Calibri"/>
          <w:sz w:val="20"/>
          <w:szCs w:val="20"/>
        </w:rPr>
      </w:pPr>
      <w:r w:rsidRPr="00685179">
        <w:rPr>
          <w:rFonts w:ascii="Calibri" w:hAnsi="Calibri"/>
          <w:sz w:val="20"/>
          <w:szCs w:val="20"/>
        </w:rPr>
        <w:t xml:space="preserve">I hereby declare that the </w:t>
      </w:r>
      <w:r w:rsidR="00365A3A" w:rsidRPr="00685179">
        <w:rPr>
          <w:rFonts w:ascii="Calibri" w:hAnsi="Calibri"/>
          <w:sz w:val="20"/>
          <w:szCs w:val="20"/>
        </w:rPr>
        <w:t>above-mentioned</w:t>
      </w:r>
      <w:r w:rsidRPr="00685179">
        <w:rPr>
          <w:rFonts w:ascii="Calibri" w:hAnsi="Calibri"/>
          <w:sz w:val="20"/>
          <w:szCs w:val="20"/>
        </w:rPr>
        <w:t xml:space="preserve"> information is correct to the best of my knowledge and I bear responsibility for its </w:t>
      </w:r>
      <w:r w:rsidR="00C076C9" w:rsidRPr="00685179">
        <w:rPr>
          <w:rFonts w:ascii="Calibri" w:hAnsi="Calibri"/>
          <w:sz w:val="20"/>
          <w:szCs w:val="20"/>
        </w:rPr>
        <w:t>correctness and</w:t>
      </w:r>
      <w:r w:rsidRPr="00685179">
        <w:rPr>
          <w:rFonts w:ascii="Calibri" w:hAnsi="Calibri"/>
          <w:sz w:val="20"/>
          <w:szCs w:val="20"/>
        </w:rPr>
        <w:t xml:space="preserve"> assure my best of efforts in discharging my duties.</w:t>
      </w:r>
    </w:p>
    <w:p w:rsidR="00AF6B77" w:rsidRPr="00685179" w:rsidRDefault="00AF6B77" w:rsidP="001F7F8A">
      <w:pPr>
        <w:ind w:firstLine="720"/>
        <w:jc w:val="both"/>
        <w:rPr>
          <w:rFonts w:ascii="Calibri" w:hAnsi="Calibri"/>
          <w:sz w:val="20"/>
          <w:szCs w:val="20"/>
        </w:rPr>
      </w:pPr>
    </w:p>
    <w:p w:rsidR="00784F6C" w:rsidRPr="00685179" w:rsidRDefault="00C076C9" w:rsidP="001F7F8A">
      <w:pPr>
        <w:spacing w:after="100" w:line="276" w:lineRule="auto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Place: Pune</w:t>
      </w:r>
      <w:r w:rsidR="00784F6C" w:rsidRPr="00685179">
        <w:rPr>
          <w:rFonts w:ascii="Calibri" w:hAnsi="Calibri"/>
          <w:b/>
          <w:sz w:val="20"/>
          <w:szCs w:val="20"/>
        </w:rPr>
        <w:t xml:space="preserve">                                                                                            </w:t>
      </w:r>
      <w:proofErr w:type="spellStart"/>
      <w:r w:rsidR="00784F6C" w:rsidRPr="00685179">
        <w:rPr>
          <w:rFonts w:ascii="Calibri" w:hAnsi="Calibri"/>
          <w:b/>
          <w:sz w:val="20"/>
          <w:szCs w:val="20"/>
        </w:rPr>
        <w:t>Satish</w:t>
      </w:r>
      <w:proofErr w:type="spellEnd"/>
      <w:r w:rsidR="00784F6C" w:rsidRPr="00685179">
        <w:rPr>
          <w:rFonts w:ascii="Calibri" w:hAnsi="Calibri"/>
          <w:b/>
          <w:sz w:val="20"/>
          <w:szCs w:val="20"/>
        </w:rPr>
        <w:t xml:space="preserve"> Kumar </w:t>
      </w:r>
      <w:proofErr w:type="spellStart"/>
      <w:r w:rsidR="00784F6C" w:rsidRPr="00685179">
        <w:rPr>
          <w:rFonts w:ascii="Calibri" w:hAnsi="Calibri"/>
          <w:b/>
          <w:sz w:val="20"/>
          <w:szCs w:val="20"/>
        </w:rPr>
        <w:t>Yadav</w:t>
      </w:r>
      <w:proofErr w:type="spellEnd"/>
      <w:r w:rsidR="00550328"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518581e384f1e732246cca9cb75ef5c9134f530e18705c4458440321091b5b581608120415465e541b4d58515c424154181c084b281e0103030212485e550c57580f1b425c4c01090340281e0103150b164851581543124a4b485d4637071f1b5b58170a10014042595858564d465d4507144359090f59431209175144410c595f5049100a1105035d4a1e500558191b15061448515e0b504b16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518581e384f1e732246cca9cb75ef5c9134f530e18705c4458440321091b5b581608120415465e541b4d58515c424154181c084b281e0103030212485e550c57580f1b425c4c01090340281e0103150b164851581543124a4b485d4637071f1b5b58170a10014042595858564d465d4507144359090f59431209175144410c595f5049100a1105035d4a1e500558191b15061448515e0b504b161b5c6&amp;docType=doc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84F6C" w:rsidRPr="0068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63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Courier New"/>
      </w:rPr>
    </w:lvl>
  </w:abstractNum>
  <w:abstractNum w:abstractNumId="2">
    <w:nsid w:val="00000003"/>
    <w:multiLevelType w:val="singleLevel"/>
    <w:tmpl w:val="00000003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69835CE"/>
    <w:multiLevelType w:val="hybridMultilevel"/>
    <w:tmpl w:val="2C9018A8"/>
    <w:lvl w:ilvl="0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06EC2B4B"/>
    <w:multiLevelType w:val="hybridMultilevel"/>
    <w:tmpl w:val="46E8B1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1F762C"/>
    <w:multiLevelType w:val="hybridMultilevel"/>
    <w:tmpl w:val="A5F42EE6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E0DB2"/>
    <w:multiLevelType w:val="hybridMultilevel"/>
    <w:tmpl w:val="067E7BCE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62CA9"/>
    <w:multiLevelType w:val="hybridMultilevel"/>
    <w:tmpl w:val="14E88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438C4"/>
    <w:multiLevelType w:val="hybridMultilevel"/>
    <w:tmpl w:val="D02CB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586FC5"/>
    <w:multiLevelType w:val="hybridMultilevel"/>
    <w:tmpl w:val="747AE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0432B"/>
    <w:multiLevelType w:val="hybridMultilevel"/>
    <w:tmpl w:val="1CC8A4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324B2"/>
    <w:multiLevelType w:val="hybridMultilevel"/>
    <w:tmpl w:val="D9B0C9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C44542"/>
    <w:multiLevelType w:val="hybridMultilevel"/>
    <w:tmpl w:val="948070D4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FD1A43"/>
    <w:multiLevelType w:val="hybridMultilevel"/>
    <w:tmpl w:val="2B3E5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1083738"/>
    <w:multiLevelType w:val="hybridMultilevel"/>
    <w:tmpl w:val="2022FCC4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4E34CB"/>
    <w:multiLevelType w:val="hybridMultilevel"/>
    <w:tmpl w:val="046A95F0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760F9A"/>
    <w:multiLevelType w:val="hybridMultilevel"/>
    <w:tmpl w:val="AB126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335795"/>
    <w:multiLevelType w:val="hybridMultilevel"/>
    <w:tmpl w:val="66BA6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214C8"/>
    <w:multiLevelType w:val="multilevel"/>
    <w:tmpl w:val="331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F2C99"/>
    <w:multiLevelType w:val="hybridMultilevel"/>
    <w:tmpl w:val="48F655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1B5200"/>
    <w:multiLevelType w:val="hybridMultilevel"/>
    <w:tmpl w:val="01FA36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B7F6C"/>
    <w:multiLevelType w:val="hybridMultilevel"/>
    <w:tmpl w:val="8D92BE7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CA41EA"/>
    <w:multiLevelType w:val="hybridMultilevel"/>
    <w:tmpl w:val="F54AC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FA27AF"/>
    <w:multiLevelType w:val="hybridMultilevel"/>
    <w:tmpl w:val="34DE7622"/>
    <w:lvl w:ilvl="0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b w:val="0"/>
        <w:color w:val="000000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550499"/>
    <w:multiLevelType w:val="hybridMultilevel"/>
    <w:tmpl w:val="416EAE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D41659"/>
    <w:multiLevelType w:val="hybridMultilevel"/>
    <w:tmpl w:val="FFB095A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CB49F8"/>
    <w:multiLevelType w:val="hybridMultilevel"/>
    <w:tmpl w:val="E566FCD4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341F69"/>
    <w:multiLevelType w:val="hybridMultilevel"/>
    <w:tmpl w:val="7624A7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117DD0"/>
    <w:multiLevelType w:val="hybridMultilevel"/>
    <w:tmpl w:val="D234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B06B32"/>
    <w:multiLevelType w:val="hybridMultilevel"/>
    <w:tmpl w:val="58E85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F957B5"/>
    <w:multiLevelType w:val="hybridMultilevel"/>
    <w:tmpl w:val="E43A3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642426"/>
    <w:multiLevelType w:val="hybridMultilevel"/>
    <w:tmpl w:val="EBB66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65887"/>
    <w:multiLevelType w:val="hybridMultilevel"/>
    <w:tmpl w:val="D220B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5E393F"/>
    <w:multiLevelType w:val="hybridMultilevel"/>
    <w:tmpl w:val="D3B8EBA4"/>
    <w:lvl w:ilvl="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4"/>
  </w:num>
  <w:num w:numId="7">
    <w:abstractNumId w:val="22"/>
  </w:num>
  <w:num w:numId="8">
    <w:abstractNumId w:val="21"/>
  </w:num>
  <w:num w:numId="9">
    <w:abstractNumId w:val="19"/>
  </w:num>
  <w:num w:numId="10">
    <w:abstractNumId w:val="28"/>
  </w:num>
  <w:num w:numId="11">
    <w:abstractNumId w:val="33"/>
  </w:num>
  <w:num w:numId="12">
    <w:abstractNumId w:val="29"/>
  </w:num>
  <w:num w:numId="13">
    <w:abstractNumId w:val="9"/>
  </w:num>
  <w:num w:numId="14">
    <w:abstractNumId w:val="30"/>
  </w:num>
  <w:num w:numId="15">
    <w:abstractNumId w:val="26"/>
  </w:num>
  <w:num w:numId="16">
    <w:abstractNumId w:val="31"/>
  </w:num>
  <w:num w:numId="17">
    <w:abstractNumId w:val="10"/>
  </w:num>
  <w:num w:numId="18">
    <w:abstractNumId w:val="17"/>
  </w:num>
  <w:num w:numId="19">
    <w:abstractNumId w:val="25"/>
  </w:num>
  <w:num w:numId="20">
    <w:abstractNumId w:val="23"/>
  </w:num>
  <w:num w:numId="21">
    <w:abstractNumId w:val="18"/>
  </w:num>
  <w:num w:numId="22">
    <w:abstractNumId w:val="5"/>
  </w:num>
  <w:num w:numId="23">
    <w:abstractNumId w:val="13"/>
  </w:num>
  <w:num w:numId="24">
    <w:abstractNumId w:val="32"/>
  </w:num>
  <w:num w:numId="25">
    <w:abstractNumId w:val="34"/>
  </w:num>
  <w:num w:numId="26">
    <w:abstractNumId w:val="27"/>
  </w:num>
  <w:num w:numId="27">
    <w:abstractNumId w:val="7"/>
  </w:num>
  <w:num w:numId="28">
    <w:abstractNumId w:val="6"/>
  </w:num>
  <w:num w:numId="29">
    <w:abstractNumId w:val="24"/>
  </w:num>
  <w:num w:numId="30">
    <w:abstractNumId w:val="16"/>
  </w:num>
  <w:num w:numId="31">
    <w:abstractNumId w:val="15"/>
  </w:num>
  <w:num w:numId="32">
    <w:abstractNumId w:val="8"/>
  </w:num>
  <w:num w:numId="33">
    <w:abstractNumId w:val="20"/>
  </w:num>
  <w:num w:numId="34">
    <w:abstractNumId w:val="12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7241F"/>
    <w:rsid w:val="000173B9"/>
    <w:rsid w:val="000362E9"/>
    <w:rsid w:val="000404F2"/>
    <w:rsid w:val="00076FAE"/>
    <w:rsid w:val="00085B08"/>
    <w:rsid w:val="000C1C27"/>
    <w:rsid w:val="000C68BC"/>
    <w:rsid w:val="000D1FE8"/>
    <w:rsid w:val="0011620E"/>
    <w:rsid w:val="00117555"/>
    <w:rsid w:val="0013692E"/>
    <w:rsid w:val="0014142A"/>
    <w:rsid w:val="0018026C"/>
    <w:rsid w:val="001A44BD"/>
    <w:rsid w:val="001F7F8A"/>
    <w:rsid w:val="00225028"/>
    <w:rsid w:val="00231F62"/>
    <w:rsid w:val="002326B7"/>
    <w:rsid w:val="002570E3"/>
    <w:rsid w:val="00257394"/>
    <w:rsid w:val="00270419"/>
    <w:rsid w:val="0027660D"/>
    <w:rsid w:val="002963C5"/>
    <w:rsid w:val="002E43B6"/>
    <w:rsid w:val="002F6703"/>
    <w:rsid w:val="0031474C"/>
    <w:rsid w:val="003412C2"/>
    <w:rsid w:val="00353F83"/>
    <w:rsid w:val="003555EC"/>
    <w:rsid w:val="00365A3A"/>
    <w:rsid w:val="003933C5"/>
    <w:rsid w:val="003C4541"/>
    <w:rsid w:val="003C55D8"/>
    <w:rsid w:val="003C5AE4"/>
    <w:rsid w:val="003F0EB9"/>
    <w:rsid w:val="003F68BD"/>
    <w:rsid w:val="00410B75"/>
    <w:rsid w:val="00427F74"/>
    <w:rsid w:val="0043433A"/>
    <w:rsid w:val="00435EBE"/>
    <w:rsid w:val="00440ACA"/>
    <w:rsid w:val="00457834"/>
    <w:rsid w:val="00466084"/>
    <w:rsid w:val="00476A40"/>
    <w:rsid w:val="00497D44"/>
    <w:rsid w:val="004A24C7"/>
    <w:rsid w:val="004A31D8"/>
    <w:rsid w:val="004B2DF4"/>
    <w:rsid w:val="004C0E3B"/>
    <w:rsid w:val="004F52F5"/>
    <w:rsid w:val="00550328"/>
    <w:rsid w:val="00562237"/>
    <w:rsid w:val="00571B05"/>
    <w:rsid w:val="0057678C"/>
    <w:rsid w:val="005C7F58"/>
    <w:rsid w:val="005F1953"/>
    <w:rsid w:val="00606E74"/>
    <w:rsid w:val="006252A0"/>
    <w:rsid w:val="006361B6"/>
    <w:rsid w:val="006701DF"/>
    <w:rsid w:val="00677908"/>
    <w:rsid w:val="00685179"/>
    <w:rsid w:val="006863B1"/>
    <w:rsid w:val="006C40DC"/>
    <w:rsid w:val="006D25BC"/>
    <w:rsid w:val="006E1124"/>
    <w:rsid w:val="006E4ED5"/>
    <w:rsid w:val="00741DAE"/>
    <w:rsid w:val="007537A3"/>
    <w:rsid w:val="0077610D"/>
    <w:rsid w:val="00784F6C"/>
    <w:rsid w:val="007D411C"/>
    <w:rsid w:val="007F3A35"/>
    <w:rsid w:val="00837F73"/>
    <w:rsid w:val="00857A17"/>
    <w:rsid w:val="00861085"/>
    <w:rsid w:val="00891083"/>
    <w:rsid w:val="008A0431"/>
    <w:rsid w:val="008B5A3F"/>
    <w:rsid w:val="008C67B5"/>
    <w:rsid w:val="008E01F5"/>
    <w:rsid w:val="008E1C73"/>
    <w:rsid w:val="008E7281"/>
    <w:rsid w:val="0091490D"/>
    <w:rsid w:val="0093541F"/>
    <w:rsid w:val="00937785"/>
    <w:rsid w:val="00962F4B"/>
    <w:rsid w:val="00974239"/>
    <w:rsid w:val="009847EE"/>
    <w:rsid w:val="00986589"/>
    <w:rsid w:val="00993DF8"/>
    <w:rsid w:val="009A5E88"/>
    <w:rsid w:val="009D6074"/>
    <w:rsid w:val="00A015BB"/>
    <w:rsid w:val="00A12025"/>
    <w:rsid w:val="00A3048E"/>
    <w:rsid w:val="00A429F1"/>
    <w:rsid w:val="00A54EEC"/>
    <w:rsid w:val="00A63D30"/>
    <w:rsid w:val="00AC5784"/>
    <w:rsid w:val="00AE1410"/>
    <w:rsid w:val="00AF6B77"/>
    <w:rsid w:val="00AF6FC0"/>
    <w:rsid w:val="00B1498C"/>
    <w:rsid w:val="00B31D6C"/>
    <w:rsid w:val="00B56174"/>
    <w:rsid w:val="00B7241F"/>
    <w:rsid w:val="00B85D46"/>
    <w:rsid w:val="00B95D3C"/>
    <w:rsid w:val="00BA32A1"/>
    <w:rsid w:val="00BD3BAD"/>
    <w:rsid w:val="00BE7FAC"/>
    <w:rsid w:val="00C05097"/>
    <w:rsid w:val="00C06076"/>
    <w:rsid w:val="00C076C9"/>
    <w:rsid w:val="00C85E42"/>
    <w:rsid w:val="00CB6AC7"/>
    <w:rsid w:val="00CB7476"/>
    <w:rsid w:val="00CE073D"/>
    <w:rsid w:val="00CE7BFD"/>
    <w:rsid w:val="00D00800"/>
    <w:rsid w:val="00D12338"/>
    <w:rsid w:val="00D80CC9"/>
    <w:rsid w:val="00D842F1"/>
    <w:rsid w:val="00D90132"/>
    <w:rsid w:val="00DB0346"/>
    <w:rsid w:val="00E107E6"/>
    <w:rsid w:val="00E22693"/>
    <w:rsid w:val="00E317C0"/>
    <w:rsid w:val="00E34D2D"/>
    <w:rsid w:val="00E63740"/>
    <w:rsid w:val="00E9514E"/>
    <w:rsid w:val="00EB6AC2"/>
    <w:rsid w:val="00EC0B40"/>
    <w:rsid w:val="00EE29B4"/>
    <w:rsid w:val="00EF7A6F"/>
    <w:rsid w:val="00F66BA7"/>
    <w:rsid w:val="00F8063D"/>
    <w:rsid w:val="00F925A2"/>
    <w:rsid w:val="00F96684"/>
    <w:rsid w:val="00FA549F"/>
    <w:rsid w:val="00FB4240"/>
    <w:rsid w:val="00FD0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,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lang/>
    </w:rPr>
  </w:style>
  <w:style w:type="paragraph" w:styleId="Heading4">
    <w:name w:val="heading 4"/>
    <w:basedOn w:val="Normal"/>
    <w:next w:val="Normal"/>
    <w:link w:val="Heading4Char"/>
    <w:uiPriority w:val="9"/>
    <w:qFormat/>
    <w:rsid w:val="00076FAE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  <w:lang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eastAsia="Times New Roman" w:hAnsi="Wingdings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Arial" w:hAnsi="Arial"/>
    </w:rPr>
  </w:style>
  <w:style w:type="character" w:customStyle="1" w:styleId="WW8Num5z0">
    <w:name w:val="WW8Num5z0"/>
    <w:rPr>
      <w:rFonts w:ascii="Arial" w:hAnsi="Arial"/>
    </w:rPr>
  </w:style>
  <w:style w:type="character" w:customStyle="1" w:styleId="WW8Num6z0">
    <w:name w:val="WW8Num6z0"/>
    <w:rPr>
      <w:rFonts w:ascii="Arial" w:hAnsi="Aria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Arial" w:hAnsi="Aria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St1z0">
    <w:name w:val="WW8NumSt1z0"/>
    <w:rPr>
      <w:rFonts w:ascii="Wingdings" w:hAnsi="Wingdings" w:cs="Times New Roman"/>
      <w:sz w:val="12"/>
    </w:rPr>
  </w:style>
  <w:style w:type="character" w:customStyle="1" w:styleId="DefaultParagraphFont0">
    <w:name w:val="Default Paragraph Font_0"/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  <w:rPr>
      <w:lang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chievement">
    <w:name w:val="Achievement"/>
    <w:basedOn w:val="BodyText"/>
  </w:style>
  <w:style w:type="paragraph" w:customStyle="1" w:styleId="Normal-BLACK">
    <w:name w:val="Normal-BLACK"/>
    <w:basedOn w:val="Normal"/>
    <w:pPr>
      <w:widowControl/>
      <w:autoSpaceDE/>
      <w:ind w:left="720" w:hanging="720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pPr>
      <w:widowControl/>
      <w:autoSpaceDE/>
      <w:spacing w:before="280" w:after="28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basedOn w:val="DefaultParagraphFont"/>
    <w:rsid w:val="000D1FE8"/>
  </w:style>
  <w:style w:type="character" w:styleId="Strong">
    <w:name w:val="Strong"/>
    <w:uiPriority w:val="22"/>
    <w:qFormat/>
    <w:rsid w:val="000D1FE8"/>
    <w:rPr>
      <w:b/>
      <w:bCs/>
    </w:rPr>
  </w:style>
  <w:style w:type="character" w:customStyle="1" w:styleId="f12">
    <w:name w:val="f12"/>
    <w:basedOn w:val="DefaultParagraphFont"/>
    <w:rsid w:val="000D1FE8"/>
  </w:style>
  <w:style w:type="paragraph" w:styleId="HTMLPreformatted">
    <w:name w:val="HTML Preformatted"/>
    <w:basedOn w:val="Normal"/>
    <w:link w:val="HTMLPreformattedChar"/>
    <w:uiPriority w:val="99"/>
    <w:unhideWhenUsed/>
    <w:rsid w:val="008E0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Times New Roman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rsid w:val="008E01F5"/>
    <w:rPr>
      <w:rFonts w:ascii="Courier New" w:hAnsi="Courier New" w:cs="Courier New"/>
    </w:rPr>
  </w:style>
  <w:style w:type="character" w:customStyle="1" w:styleId="Heading4Char">
    <w:name w:val="Heading 4 Char"/>
    <w:link w:val="Heading4"/>
    <w:uiPriority w:val="9"/>
    <w:semiHidden/>
    <w:rsid w:val="00076FAE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styleId="Emphasis">
    <w:name w:val="Emphasis"/>
    <w:uiPriority w:val="20"/>
    <w:qFormat/>
    <w:rsid w:val="00D842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18581e384f1e732246cca9cb75ef5c9134f530e18705c4458440321091b5b581608120415465e541b4d58515c424154181c084b281e0103030212485e550c57580f1b425c4c01090340281e0103150b164851581543124a4b485d4637071f1b5b58170a10014042595858564d465d4507144359090f59431209175144410c595f5049100a1105035d4a1e500558191b15061448515e0b504b161b5c6&amp;docType=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ish_k_y18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1EEFA-B657-4DEC-8E52-F1821CCB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Links>
    <vt:vector size="6" baseType="variant">
      <vt:variant>
        <vt:i4>4259891</vt:i4>
      </vt:variant>
      <vt:variant>
        <vt:i4>0</vt:i4>
      </vt:variant>
      <vt:variant>
        <vt:i4>0</vt:i4>
      </vt:variant>
      <vt:variant>
        <vt:i4>5</vt:i4>
      </vt:variant>
      <vt:variant>
        <vt:lpwstr>mailto:satish_k_y18@yahoo.co.in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knoldus</cp:lastModifiedBy>
  <cp:revision>3</cp:revision>
  <cp:lastPrinted>1601-01-01T00:00:00Z</cp:lastPrinted>
  <dcterms:created xsi:type="dcterms:W3CDTF">2021-08-05T14:44:00Z</dcterms:created>
  <dcterms:modified xsi:type="dcterms:W3CDTF">2021-08-05T14:44:00Z</dcterms:modified>
</cp:coreProperties>
</file>