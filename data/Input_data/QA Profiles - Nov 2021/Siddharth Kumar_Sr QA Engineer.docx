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FF" w:rsidRPr="00DE02EF" w:rsidRDefault="00BC3DFF" w:rsidP="001B666D"/>
    <w:tbl>
      <w:tblPr>
        <w:tblW w:w="864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40"/>
      </w:tblGrid>
      <w:tr w:rsidR="00987E37" w:rsidRPr="00DE02EF" w:rsidTr="00B77C5C">
        <w:trPr>
          <w:trHeight w:val="838"/>
        </w:trPr>
        <w:tc>
          <w:tcPr>
            <w:tcW w:w="864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A9473E" w:rsidRPr="00DE02EF" w:rsidRDefault="00C101C0" w:rsidP="00A9473E">
            <w:pPr>
              <w:suppressAutoHyphens/>
              <w:rPr>
                <w:rFonts w:ascii="Cambria" w:eastAsia="Times New Roman" w:hAnsi="Cambria"/>
                <w:b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b/>
                <w:sz w:val="22"/>
                <w:szCs w:val="22"/>
              </w:rPr>
              <w:t>Siddharth</w:t>
            </w:r>
            <w:proofErr w:type="spellEnd"/>
            <w:r>
              <w:rPr>
                <w:rFonts w:ascii="Cambria" w:eastAsia="Times New Roman" w:hAnsi="Cambria"/>
                <w:b/>
                <w:sz w:val="22"/>
                <w:szCs w:val="22"/>
              </w:rPr>
              <w:t xml:space="preserve"> Kumar</w:t>
            </w:r>
          </w:p>
          <w:p w:rsidR="00A9473E" w:rsidRPr="00DE02EF" w:rsidRDefault="00A9473E" w:rsidP="00A9473E">
            <w:pPr>
              <w:suppressAutoHyphens/>
              <w:rPr>
                <w:rFonts w:ascii="Cambria" w:eastAsia="Times New Roman" w:hAnsi="Cambria"/>
                <w:sz w:val="20"/>
                <w:szCs w:val="20"/>
              </w:rPr>
            </w:pPr>
            <w:r w:rsidRPr="00DE02EF">
              <w:rPr>
                <w:rFonts w:ascii="Cambria" w:eastAsia="Times New Roman" w:hAnsi="Cambria"/>
                <w:sz w:val="20"/>
                <w:szCs w:val="20"/>
              </w:rPr>
              <w:t xml:space="preserve">E-mail: </w:t>
            </w:r>
            <w:r w:rsidR="00C101C0">
              <w:rPr>
                <w:rFonts w:ascii="Cambria" w:hAnsi="Cambria"/>
                <w:sz w:val="20"/>
                <w:szCs w:val="20"/>
              </w:rPr>
              <w:t>siddharthkumar2705@gmail.com</w:t>
            </w:r>
          </w:p>
          <w:p w:rsidR="00E36186" w:rsidRPr="00DE02EF" w:rsidRDefault="00905A54" w:rsidP="00A9473E">
            <w:pPr>
              <w:tabs>
                <w:tab w:val="left" w:pos="2070"/>
              </w:tabs>
              <w:suppressAutoHyphens/>
              <w:rPr>
                <w:rFonts w:ascii="Cambria" w:eastAsia="Times New Roman" w:hAnsi="Cambria"/>
                <w:i/>
                <w:color w:val="808080"/>
                <w:sz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Mobile</w:t>
            </w:r>
            <w:r w:rsidR="001B2727">
              <w:rPr>
                <w:rFonts w:ascii="Cambria" w:eastAsia="Times New Roman" w:hAnsi="Cambria"/>
                <w:sz w:val="20"/>
                <w:szCs w:val="20"/>
              </w:rPr>
              <w:t>: 7</w:t>
            </w:r>
            <w:r w:rsidR="00C02B72">
              <w:rPr>
                <w:rFonts w:ascii="Cambria" w:eastAsia="Times New Roman" w:hAnsi="Cambria"/>
                <w:sz w:val="20"/>
                <w:szCs w:val="20"/>
              </w:rPr>
              <w:t>973475440</w:t>
            </w:r>
          </w:p>
        </w:tc>
      </w:tr>
    </w:tbl>
    <w:p w:rsidR="00987E37" w:rsidRPr="00DE02EF" w:rsidRDefault="00987E37">
      <w:pPr>
        <w:rPr>
          <w:rFonts w:ascii="Cambria" w:hAnsi="Cambria"/>
          <w:sz w:val="22"/>
          <w:szCs w:val="22"/>
        </w:rPr>
      </w:pPr>
    </w:p>
    <w:p w:rsidR="00987E37" w:rsidRPr="00191AC3" w:rsidRDefault="005F790B" w:rsidP="00870A3D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PROFESSIONAL SUMMARY:</w:t>
      </w:r>
    </w:p>
    <w:p w:rsidR="00BC3DFF" w:rsidRPr="00191AC3" w:rsidRDefault="00B2783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eastAsia="Verdana" w:hAnsi="Cambria"/>
          <w:b/>
          <w:sz w:val="22"/>
          <w:szCs w:val="22"/>
        </w:rPr>
        <w:t>4.2</w:t>
      </w:r>
      <w:bookmarkStart w:id="0" w:name="_GoBack"/>
      <w:bookmarkEnd w:id="0"/>
      <w:r w:rsidR="00BC3DFF" w:rsidRPr="00191AC3">
        <w:rPr>
          <w:rFonts w:ascii="Cambria" w:eastAsia="Verdana" w:hAnsi="Cambria"/>
          <w:b/>
          <w:sz w:val="22"/>
          <w:szCs w:val="22"/>
        </w:rPr>
        <w:t xml:space="preserve"> Years</w:t>
      </w:r>
      <w:r w:rsidR="00BC3DFF" w:rsidRPr="00191AC3">
        <w:rPr>
          <w:rFonts w:ascii="Cambria" w:eastAsia="Verdana" w:hAnsi="Cambria"/>
          <w:sz w:val="22"/>
          <w:szCs w:val="22"/>
        </w:rPr>
        <w:t xml:space="preserve"> of </w:t>
      </w:r>
      <w:r w:rsidR="00BC3DFF" w:rsidRPr="00191AC3">
        <w:rPr>
          <w:rFonts w:ascii="Cambria" w:eastAsia="Verdana" w:hAnsi="Cambria"/>
          <w:b/>
          <w:sz w:val="22"/>
          <w:szCs w:val="22"/>
        </w:rPr>
        <w:t>industry experience</w:t>
      </w:r>
      <w:r w:rsidR="00BC3DFF" w:rsidRPr="00191AC3">
        <w:rPr>
          <w:rFonts w:ascii="Cambria" w:eastAsia="Verdana" w:hAnsi="Cambria"/>
          <w:sz w:val="22"/>
          <w:szCs w:val="22"/>
        </w:rPr>
        <w:t xml:space="preserve"> in the area of </w:t>
      </w:r>
      <w:r w:rsidR="00BC3DFF" w:rsidRPr="00191AC3">
        <w:rPr>
          <w:rFonts w:ascii="Cambria" w:eastAsia="Verdana" w:hAnsi="Cambria"/>
          <w:b/>
          <w:sz w:val="22"/>
          <w:szCs w:val="22"/>
        </w:rPr>
        <w:t>Automation &amp; Manual Testing</w:t>
      </w:r>
      <w:r w:rsidR="00BC3DFF" w:rsidRPr="00191AC3">
        <w:rPr>
          <w:rFonts w:ascii="Cambria" w:hAnsi="Cambria" w:cs="Calibri"/>
          <w:b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Automation Testing using </w:t>
      </w:r>
      <w:r w:rsidRPr="00191AC3">
        <w:rPr>
          <w:rFonts w:ascii="Cambria" w:hAnsi="Cambria" w:cs="Calibri"/>
          <w:b/>
          <w:sz w:val="22"/>
          <w:szCs w:val="22"/>
        </w:rPr>
        <w:t>Selenium WebDriver</w:t>
      </w:r>
      <w:r w:rsidRPr="00191AC3">
        <w:rPr>
          <w:rFonts w:ascii="Cambria" w:hAnsi="Cambria" w:cs="Calibri"/>
          <w:sz w:val="22"/>
          <w:szCs w:val="22"/>
        </w:rPr>
        <w:t xml:space="preserve"> using </w:t>
      </w:r>
      <w:r w:rsidRPr="00191AC3">
        <w:rPr>
          <w:rFonts w:ascii="Cambria" w:hAnsi="Cambria" w:cs="Calibri"/>
          <w:b/>
          <w:sz w:val="22"/>
          <w:szCs w:val="22"/>
        </w:rPr>
        <w:t>Page Object Model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Good experience in creating custom </w:t>
      </w:r>
      <w:proofErr w:type="spellStart"/>
      <w:r w:rsidRPr="00191AC3">
        <w:rPr>
          <w:rFonts w:ascii="Cambria" w:hAnsi="Cambria" w:cs="Calibri"/>
          <w:b/>
          <w:sz w:val="22"/>
          <w:szCs w:val="22"/>
        </w:rPr>
        <w:t>xpath</w:t>
      </w:r>
      <w:proofErr w:type="spellEnd"/>
      <w:r w:rsidRPr="00191AC3">
        <w:rPr>
          <w:rFonts w:ascii="Cambria" w:hAnsi="Cambria" w:cs="Calibri"/>
          <w:sz w:val="22"/>
          <w:szCs w:val="22"/>
        </w:rPr>
        <w:t xml:space="preserve"> identifier for locating objects on web pages.</w:t>
      </w:r>
    </w:p>
    <w:p w:rsidR="00E2600A" w:rsidRPr="00E2600A" w:rsidRDefault="00E2600A" w:rsidP="00E2600A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E2600A">
        <w:rPr>
          <w:rFonts w:ascii="Cambria" w:hAnsi="Cambria" w:cs="Calibri"/>
          <w:sz w:val="22"/>
          <w:szCs w:val="22"/>
        </w:rPr>
        <w:t xml:space="preserve">Writing Test cases using </w:t>
      </w:r>
      <w:r w:rsidRPr="00E2600A">
        <w:rPr>
          <w:rFonts w:ascii="Cambria" w:hAnsi="Cambria" w:cs="Calibri"/>
          <w:b/>
          <w:sz w:val="22"/>
          <w:szCs w:val="22"/>
        </w:rPr>
        <w:t>Element locators</w:t>
      </w:r>
      <w:r w:rsidRPr="00E2600A">
        <w:rPr>
          <w:rFonts w:ascii="Cambria" w:hAnsi="Cambria" w:cs="Calibri"/>
          <w:sz w:val="22"/>
          <w:szCs w:val="22"/>
        </w:rPr>
        <w:t xml:space="preserve">, </w:t>
      </w:r>
      <w:r w:rsidRPr="00E2600A">
        <w:rPr>
          <w:rFonts w:ascii="Cambria" w:hAnsi="Cambria" w:cs="Calibri"/>
          <w:b/>
          <w:sz w:val="22"/>
          <w:szCs w:val="22"/>
        </w:rPr>
        <w:t>WebDriver</w:t>
      </w:r>
      <w:r w:rsidRPr="00E2600A">
        <w:rPr>
          <w:rFonts w:ascii="Cambria" w:hAnsi="Cambria" w:cs="Calibri"/>
          <w:sz w:val="22"/>
          <w:szCs w:val="22"/>
        </w:rPr>
        <w:t xml:space="preserve"> methods, </w:t>
      </w:r>
      <w:r w:rsidRPr="00E2600A">
        <w:rPr>
          <w:rFonts w:ascii="Cambria" w:hAnsi="Cambria" w:cs="Calibri"/>
          <w:b/>
          <w:sz w:val="22"/>
          <w:szCs w:val="22"/>
        </w:rPr>
        <w:t>Java programming</w:t>
      </w:r>
      <w:r w:rsidRPr="00E2600A">
        <w:rPr>
          <w:rFonts w:ascii="Cambria" w:hAnsi="Cambria" w:cs="Calibri"/>
          <w:sz w:val="22"/>
          <w:szCs w:val="22"/>
        </w:rPr>
        <w:t xml:space="preserve"> features and </w:t>
      </w:r>
      <w:proofErr w:type="spellStart"/>
      <w:r w:rsidRPr="00E2600A">
        <w:rPr>
          <w:rFonts w:ascii="Cambria" w:hAnsi="Cambria" w:cs="Calibri"/>
          <w:b/>
          <w:sz w:val="22"/>
          <w:szCs w:val="22"/>
        </w:rPr>
        <w:t>TestNG</w:t>
      </w:r>
      <w:proofErr w:type="spellEnd"/>
      <w:r w:rsidRPr="00E2600A">
        <w:rPr>
          <w:rFonts w:ascii="Cambria" w:hAnsi="Cambria" w:cs="Calibri"/>
          <w:sz w:val="22"/>
          <w:szCs w:val="22"/>
        </w:rPr>
        <w:t xml:space="preserve"> Annotations</w:t>
      </w:r>
      <w:r>
        <w:rPr>
          <w:rFonts w:ascii="Cambria" w:hAnsi="Cambria" w:cs="Calibri"/>
          <w:sz w:val="22"/>
          <w:szCs w:val="22"/>
        </w:rPr>
        <w:t>.</w:t>
      </w:r>
    </w:p>
    <w:p w:rsidR="005159F6" w:rsidRPr="00EE598B" w:rsidRDefault="00BC3DFF" w:rsidP="00EE598B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eastAsia="Times New Roman"/>
          <w:sz w:val="20"/>
          <w:szCs w:val="20"/>
        </w:rPr>
      </w:pPr>
      <w:r w:rsidRPr="00191AC3">
        <w:rPr>
          <w:rFonts w:ascii="Cambria" w:hAnsi="Cambria" w:cs="Calibri"/>
          <w:sz w:val="22"/>
          <w:szCs w:val="22"/>
        </w:rPr>
        <w:t xml:space="preserve">Experience in </w:t>
      </w:r>
      <w:r w:rsidRPr="00191AC3">
        <w:rPr>
          <w:rFonts w:ascii="Cambria" w:hAnsi="Cambria" w:cs="Calibri"/>
          <w:b/>
          <w:sz w:val="22"/>
          <w:szCs w:val="22"/>
        </w:rPr>
        <w:t xml:space="preserve">Data Driven </w:t>
      </w:r>
      <w:proofErr w:type="spellStart"/>
      <w:r w:rsidRPr="00191AC3">
        <w:rPr>
          <w:rFonts w:ascii="Cambria" w:hAnsi="Cambria" w:cs="Calibri"/>
          <w:b/>
          <w:sz w:val="22"/>
          <w:szCs w:val="22"/>
        </w:rPr>
        <w:t>Testing</w:t>
      </w:r>
      <w:proofErr w:type="gramStart"/>
      <w:r w:rsidRPr="00191AC3">
        <w:rPr>
          <w:rFonts w:ascii="Cambria" w:hAnsi="Cambria" w:cs="Calibri"/>
          <w:b/>
          <w:sz w:val="22"/>
          <w:szCs w:val="22"/>
        </w:rPr>
        <w:t>,</w:t>
      </w:r>
      <w:r w:rsidR="00B67209">
        <w:rPr>
          <w:rFonts w:ascii="Cambria" w:hAnsi="Cambria" w:cs="Calibri"/>
          <w:b/>
          <w:sz w:val="22"/>
          <w:szCs w:val="22"/>
        </w:rPr>
        <w:t>Cross</w:t>
      </w:r>
      <w:proofErr w:type="spellEnd"/>
      <w:proofErr w:type="gramEnd"/>
      <w:r w:rsidR="00B67209">
        <w:rPr>
          <w:rFonts w:ascii="Cambria" w:hAnsi="Cambria" w:cs="Calibri"/>
          <w:b/>
          <w:sz w:val="22"/>
          <w:szCs w:val="22"/>
        </w:rPr>
        <w:t xml:space="preserve"> Browser </w:t>
      </w:r>
      <w:r w:rsidRPr="00191AC3">
        <w:rPr>
          <w:rFonts w:ascii="Cambria" w:hAnsi="Cambria" w:cs="Calibri"/>
          <w:b/>
          <w:sz w:val="22"/>
          <w:szCs w:val="22"/>
        </w:rPr>
        <w:t>Testing &amp; Parallel Test Execution</w:t>
      </w:r>
      <w:r w:rsidR="005159F6">
        <w:rPr>
          <w:rFonts w:ascii="Cambria" w:hAnsi="Cambria" w:cs="Calibri"/>
          <w:b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EE598B">
        <w:rPr>
          <w:rFonts w:ascii="Cambria" w:hAnsi="Cambria" w:cs="Calibri"/>
          <w:sz w:val="22"/>
          <w:szCs w:val="22"/>
        </w:rPr>
        <w:t>Debugging</w:t>
      </w:r>
      <w:r w:rsidR="00EE598B" w:rsidRPr="00EE598B">
        <w:rPr>
          <w:rFonts w:ascii="Cambria" w:hAnsi="Cambria" w:cs="Calibri"/>
          <w:sz w:val="22"/>
          <w:szCs w:val="22"/>
        </w:rPr>
        <w:t>&amp;</w:t>
      </w:r>
      <w:r w:rsidR="0094171E" w:rsidRPr="00191AC3">
        <w:rPr>
          <w:rFonts w:ascii="Cambria" w:hAnsi="Cambria" w:cs="Calibri"/>
          <w:sz w:val="22"/>
          <w:szCs w:val="22"/>
        </w:rPr>
        <w:t xml:space="preserve"> Running the Test cases </w:t>
      </w:r>
      <w:r w:rsidR="00A477FA" w:rsidRPr="00191AC3">
        <w:rPr>
          <w:rFonts w:ascii="Cambria" w:hAnsi="Cambria" w:cs="Calibri"/>
          <w:sz w:val="22"/>
          <w:szCs w:val="22"/>
        </w:rPr>
        <w:t>and Analysing</w:t>
      </w:r>
      <w:r w:rsidRPr="00191AC3">
        <w:rPr>
          <w:rFonts w:ascii="Cambria" w:hAnsi="Cambria" w:cs="Calibri"/>
          <w:sz w:val="22"/>
          <w:szCs w:val="22"/>
        </w:rPr>
        <w:t xml:space="preserve"> the Test Results.</w:t>
      </w:r>
    </w:p>
    <w:p w:rsidR="00BC03C5" w:rsidRPr="00191AC3" w:rsidRDefault="00BC03C5" w:rsidP="0095065A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Understanding </w:t>
      </w:r>
      <w:r w:rsidRPr="00BC49BE">
        <w:rPr>
          <w:rFonts w:ascii="Cambria" w:hAnsi="Cambria" w:cs="Calibri"/>
          <w:b/>
          <w:sz w:val="22"/>
          <w:szCs w:val="22"/>
        </w:rPr>
        <w:t>Requirement Specifications</w:t>
      </w:r>
      <w:r w:rsidRPr="00191AC3">
        <w:rPr>
          <w:rFonts w:ascii="Cambria" w:hAnsi="Cambria" w:cs="Calibri"/>
          <w:sz w:val="22"/>
          <w:szCs w:val="22"/>
        </w:rPr>
        <w:t xml:space="preserve"> and </w:t>
      </w:r>
      <w:r w:rsidRPr="00BC49BE">
        <w:rPr>
          <w:rFonts w:ascii="Cambria" w:hAnsi="Cambria" w:cs="Calibri"/>
          <w:b/>
          <w:sz w:val="22"/>
          <w:szCs w:val="22"/>
        </w:rPr>
        <w:t>Design Documents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Familiar with all aspects of </w:t>
      </w:r>
      <w:r w:rsidRPr="00191AC3">
        <w:rPr>
          <w:rFonts w:ascii="Cambria" w:hAnsi="Cambria" w:cs="Calibri"/>
          <w:b/>
          <w:sz w:val="22"/>
          <w:szCs w:val="22"/>
        </w:rPr>
        <w:t>SDLC</w:t>
      </w:r>
      <w:r w:rsidRPr="00191AC3">
        <w:rPr>
          <w:rFonts w:ascii="Cambria" w:hAnsi="Cambria" w:cs="Calibri"/>
          <w:sz w:val="22"/>
          <w:szCs w:val="22"/>
        </w:rPr>
        <w:t xml:space="preserve"> and </w:t>
      </w:r>
      <w:r w:rsidRPr="00191AC3">
        <w:rPr>
          <w:rFonts w:ascii="Cambria" w:hAnsi="Cambria" w:cs="Calibri"/>
          <w:b/>
          <w:sz w:val="22"/>
          <w:szCs w:val="22"/>
        </w:rPr>
        <w:t>STLC.</w:t>
      </w:r>
    </w:p>
    <w:p w:rsidR="00BC3DFF" w:rsidRPr="00C3585A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eastAsia="Times New Roman"/>
          <w:sz w:val="20"/>
          <w:szCs w:val="20"/>
        </w:rPr>
      </w:pPr>
      <w:r w:rsidRPr="00191AC3">
        <w:rPr>
          <w:rFonts w:ascii="Cambria" w:hAnsi="Cambria" w:cs="Calibri"/>
          <w:sz w:val="22"/>
          <w:szCs w:val="22"/>
        </w:rPr>
        <w:t xml:space="preserve">Familiar with </w:t>
      </w:r>
      <w:proofErr w:type="spellStart"/>
      <w:r w:rsidRPr="00191AC3">
        <w:rPr>
          <w:rFonts w:ascii="Cambria" w:hAnsi="Cambria" w:cs="Calibri"/>
          <w:b/>
          <w:sz w:val="22"/>
          <w:szCs w:val="22"/>
        </w:rPr>
        <w:t>Functional</w:t>
      </w:r>
      <w:r w:rsidRPr="00191AC3">
        <w:rPr>
          <w:rFonts w:ascii="Cambria" w:hAnsi="Cambria" w:cs="Calibri"/>
          <w:sz w:val="22"/>
          <w:szCs w:val="22"/>
        </w:rPr>
        <w:t>&amp;</w:t>
      </w:r>
      <w:r w:rsidRPr="00191AC3">
        <w:rPr>
          <w:rFonts w:ascii="Cambria" w:hAnsi="Cambria" w:cs="Calibri"/>
          <w:b/>
          <w:sz w:val="22"/>
          <w:szCs w:val="22"/>
        </w:rPr>
        <w:t>Non-Functional</w:t>
      </w:r>
      <w:proofErr w:type="spellEnd"/>
      <w:r w:rsidRPr="00191AC3">
        <w:rPr>
          <w:rFonts w:ascii="Cambria" w:hAnsi="Cambria" w:cs="Calibri"/>
          <w:b/>
          <w:sz w:val="22"/>
          <w:szCs w:val="22"/>
        </w:rPr>
        <w:t xml:space="preserve"> Testing</w:t>
      </w:r>
      <w:r w:rsidRPr="00191AC3">
        <w:rPr>
          <w:rFonts w:ascii="Cambria" w:hAnsi="Cambria" w:cs="Calibri"/>
          <w:sz w:val="22"/>
          <w:szCs w:val="22"/>
        </w:rPr>
        <w:t xml:space="preserve">, </w:t>
      </w:r>
      <w:r w:rsidRPr="00191AC3">
        <w:rPr>
          <w:rFonts w:ascii="Cambria" w:hAnsi="Cambria" w:cs="Calibri"/>
          <w:b/>
          <w:sz w:val="22"/>
          <w:szCs w:val="22"/>
        </w:rPr>
        <w:t>Mobile Testing &amp; Regression Testing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C3585A" w:rsidRPr="0073557F" w:rsidRDefault="00C3585A" w:rsidP="00981E34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b/>
          <w:sz w:val="22"/>
          <w:szCs w:val="22"/>
        </w:rPr>
      </w:pPr>
      <w:r w:rsidRPr="00981E34">
        <w:rPr>
          <w:rFonts w:ascii="Cambria" w:hAnsi="Cambria" w:cs="Calibri"/>
          <w:sz w:val="22"/>
          <w:szCs w:val="22"/>
        </w:rPr>
        <w:t xml:space="preserve">Interpreted and converted manual test cases into </w:t>
      </w:r>
      <w:r w:rsidR="0073557F">
        <w:rPr>
          <w:rFonts w:ascii="Cambria" w:hAnsi="Cambria" w:cs="Calibri"/>
          <w:b/>
          <w:sz w:val="22"/>
          <w:szCs w:val="22"/>
        </w:rPr>
        <w:t>A</w:t>
      </w:r>
      <w:r w:rsidRPr="0073557F">
        <w:rPr>
          <w:rFonts w:ascii="Cambria" w:hAnsi="Cambria" w:cs="Calibri"/>
          <w:b/>
          <w:sz w:val="22"/>
          <w:szCs w:val="22"/>
        </w:rPr>
        <w:t>utomation Sanity</w:t>
      </w:r>
      <w:r w:rsidRPr="00981E34">
        <w:rPr>
          <w:rFonts w:ascii="Cambria" w:hAnsi="Cambria" w:cs="Calibri"/>
          <w:sz w:val="22"/>
          <w:szCs w:val="22"/>
        </w:rPr>
        <w:t xml:space="preserve"> and </w:t>
      </w:r>
      <w:r w:rsidRPr="0073557F">
        <w:rPr>
          <w:rFonts w:ascii="Cambria" w:hAnsi="Cambria" w:cs="Calibri"/>
          <w:b/>
          <w:sz w:val="22"/>
          <w:szCs w:val="22"/>
        </w:rPr>
        <w:t>Regression suites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eastAsia="Verdana" w:hAnsi="Cambria"/>
          <w:sz w:val="22"/>
          <w:szCs w:val="22"/>
        </w:rPr>
        <w:t xml:space="preserve">Well versed with </w:t>
      </w:r>
      <w:r w:rsidRPr="00191AC3">
        <w:rPr>
          <w:rFonts w:ascii="Cambria" w:eastAsia="Verdana" w:hAnsi="Cambria"/>
          <w:b/>
          <w:sz w:val="22"/>
          <w:szCs w:val="22"/>
        </w:rPr>
        <w:t>Test Documentation</w:t>
      </w:r>
      <w:r w:rsidRPr="00191AC3">
        <w:rPr>
          <w:rFonts w:ascii="Cambria" w:eastAsia="Verdana" w:hAnsi="Cambria"/>
          <w:sz w:val="22"/>
          <w:szCs w:val="22"/>
        </w:rPr>
        <w:t xml:space="preserve"> (</w:t>
      </w:r>
      <w:r w:rsidRPr="00191AC3">
        <w:rPr>
          <w:rFonts w:ascii="Cambria" w:eastAsia="Verdana" w:hAnsi="Cambria"/>
          <w:b/>
          <w:sz w:val="22"/>
          <w:szCs w:val="22"/>
        </w:rPr>
        <w:t xml:space="preserve">Test Scenarios, </w:t>
      </w:r>
      <w:r w:rsidR="003D3A37" w:rsidRPr="00191AC3">
        <w:rPr>
          <w:rFonts w:ascii="Cambria" w:eastAsia="Verdana" w:hAnsi="Cambria"/>
          <w:b/>
          <w:sz w:val="22"/>
          <w:szCs w:val="22"/>
        </w:rPr>
        <w:t xml:space="preserve">Test Plan, </w:t>
      </w:r>
      <w:r w:rsidRPr="00191AC3">
        <w:rPr>
          <w:rFonts w:ascii="Cambria" w:eastAsia="Verdana" w:hAnsi="Cambria"/>
          <w:b/>
          <w:sz w:val="22"/>
          <w:szCs w:val="22"/>
        </w:rPr>
        <w:t xml:space="preserve">Test Data, </w:t>
      </w:r>
      <w:proofErr w:type="gramStart"/>
      <w:r w:rsidRPr="00191AC3">
        <w:rPr>
          <w:rFonts w:ascii="Cambria" w:eastAsia="Verdana" w:hAnsi="Cambria"/>
          <w:b/>
          <w:sz w:val="22"/>
          <w:szCs w:val="22"/>
        </w:rPr>
        <w:t>Test</w:t>
      </w:r>
      <w:proofErr w:type="gramEnd"/>
      <w:r w:rsidRPr="00191AC3">
        <w:rPr>
          <w:rFonts w:ascii="Cambria" w:eastAsia="Verdana" w:hAnsi="Cambria"/>
          <w:b/>
          <w:sz w:val="22"/>
          <w:szCs w:val="22"/>
        </w:rPr>
        <w:t xml:space="preserve"> Cases &amp; Defect Reports</w:t>
      </w:r>
      <w:r w:rsidRPr="00191AC3">
        <w:rPr>
          <w:rFonts w:ascii="Cambria" w:eastAsia="Verdana" w:hAnsi="Cambria"/>
          <w:sz w:val="22"/>
          <w:szCs w:val="22"/>
        </w:rPr>
        <w:t>)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981E34" w:rsidRPr="004E4549" w:rsidRDefault="00981E34" w:rsidP="00981E34">
      <w:pPr>
        <w:numPr>
          <w:ilvl w:val="0"/>
          <w:numId w:val="17"/>
        </w:numPr>
        <w:overflowPunct/>
        <w:rPr>
          <w:sz w:val="21"/>
          <w:szCs w:val="21"/>
        </w:rPr>
      </w:pPr>
      <w:r w:rsidRPr="004E4549">
        <w:rPr>
          <w:sz w:val="21"/>
          <w:szCs w:val="21"/>
        </w:rPr>
        <w:t xml:space="preserve">Experience in </w:t>
      </w:r>
      <w:r w:rsidRPr="00E934A2">
        <w:rPr>
          <w:b/>
          <w:sz w:val="21"/>
          <w:szCs w:val="21"/>
        </w:rPr>
        <w:t>Data driven</w:t>
      </w:r>
      <w:r w:rsidRPr="004E4549">
        <w:rPr>
          <w:sz w:val="21"/>
          <w:szCs w:val="21"/>
        </w:rPr>
        <w:t xml:space="preserve"> Testing, </w:t>
      </w:r>
      <w:r w:rsidR="002F41A1">
        <w:rPr>
          <w:b/>
          <w:sz w:val="21"/>
          <w:szCs w:val="21"/>
        </w:rPr>
        <w:t xml:space="preserve">multiple </w:t>
      </w:r>
      <w:r w:rsidRPr="00E934A2">
        <w:rPr>
          <w:b/>
          <w:sz w:val="21"/>
          <w:szCs w:val="21"/>
        </w:rPr>
        <w:t>browser</w:t>
      </w:r>
      <w:r w:rsidRPr="004E4549">
        <w:rPr>
          <w:sz w:val="21"/>
          <w:szCs w:val="21"/>
        </w:rPr>
        <w:t xml:space="preserve"> testing and </w:t>
      </w:r>
      <w:r w:rsidRPr="00E934A2">
        <w:rPr>
          <w:b/>
          <w:sz w:val="21"/>
          <w:szCs w:val="21"/>
        </w:rPr>
        <w:t>Parallel Test</w:t>
      </w:r>
      <w:r w:rsidRPr="004E4549">
        <w:rPr>
          <w:sz w:val="21"/>
          <w:szCs w:val="21"/>
        </w:rPr>
        <w:t xml:space="preserve"> execution using </w:t>
      </w:r>
      <w:r w:rsidRPr="0032422A">
        <w:rPr>
          <w:b/>
          <w:sz w:val="21"/>
          <w:szCs w:val="21"/>
        </w:rPr>
        <w:t>Selenium WebDriver</w:t>
      </w:r>
      <w:r w:rsidRPr="004E4549">
        <w:rPr>
          <w:sz w:val="21"/>
          <w:szCs w:val="21"/>
        </w:rPr>
        <w:t xml:space="preserve"> and </w:t>
      </w:r>
      <w:proofErr w:type="spellStart"/>
      <w:r w:rsidRPr="0032422A">
        <w:rPr>
          <w:b/>
          <w:sz w:val="21"/>
          <w:szCs w:val="21"/>
        </w:rPr>
        <w:t>TestNG</w:t>
      </w:r>
      <w:proofErr w:type="spellEnd"/>
    </w:p>
    <w:p w:rsidR="00BC3DFF" w:rsidRPr="00D87EE9" w:rsidRDefault="00981E34" w:rsidP="00D87EE9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eastAsia="Verdana" w:hAnsi="Cambria"/>
          <w:sz w:val="22"/>
          <w:szCs w:val="22"/>
        </w:rPr>
      </w:pPr>
      <w:r w:rsidRPr="00075086">
        <w:rPr>
          <w:rFonts w:ascii="Cambria" w:eastAsia="Verdana" w:hAnsi="Cambria"/>
          <w:sz w:val="22"/>
          <w:szCs w:val="22"/>
        </w:rPr>
        <w:t xml:space="preserve">Basic hands on experience for build configuration on </w:t>
      </w:r>
      <w:r w:rsidR="00075086">
        <w:rPr>
          <w:rFonts w:ascii="Cambria" w:eastAsia="Verdana" w:hAnsi="Cambria"/>
          <w:b/>
          <w:sz w:val="22"/>
          <w:szCs w:val="22"/>
        </w:rPr>
        <w:t>Maven</w:t>
      </w:r>
      <w:r w:rsidRPr="00075086">
        <w:rPr>
          <w:rFonts w:ascii="Cambria" w:eastAsia="Verdana" w:hAnsi="Cambria"/>
          <w:sz w:val="22"/>
          <w:szCs w:val="22"/>
        </w:rPr>
        <w:t xml:space="preserve"> and </w:t>
      </w:r>
      <w:r w:rsidR="00075086">
        <w:rPr>
          <w:rFonts w:ascii="Cambria" w:eastAsia="Verdana" w:hAnsi="Cambria"/>
          <w:b/>
          <w:sz w:val="22"/>
          <w:szCs w:val="22"/>
        </w:rPr>
        <w:t>Jenkins</w:t>
      </w:r>
      <w:r w:rsidR="001C2954">
        <w:rPr>
          <w:rFonts w:ascii="Cambria" w:eastAsia="Verdana" w:hAnsi="Cambria"/>
          <w:b/>
          <w:sz w:val="22"/>
          <w:szCs w:val="22"/>
        </w:rPr>
        <w:t>.</w:t>
      </w:r>
    </w:p>
    <w:p w:rsidR="006A794E" w:rsidRPr="00191AC3" w:rsidRDefault="006A794E" w:rsidP="006A794E">
      <w:pPr>
        <w:widowControl w:val="0"/>
        <w:numPr>
          <w:ilvl w:val="0"/>
          <w:numId w:val="17"/>
        </w:numPr>
        <w:tabs>
          <w:tab w:val="clear" w:pos="0"/>
        </w:tabs>
        <w:suppressAutoHyphens/>
        <w:overflowPunct/>
        <w:autoSpaceDE w:val="0"/>
        <w:contextualSpacing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Arial"/>
          <w:kern w:val="1"/>
          <w:sz w:val="22"/>
          <w:szCs w:val="22"/>
          <w:lang w:bidi="en-US"/>
        </w:rPr>
        <w:t>Involved in</w:t>
      </w:r>
      <w:r w:rsidRPr="00191AC3">
        <w:rPr>
          <w:rFonts w:ascii="Cambria" w:hAnsi="Cambria" w:cs="Arial"/>
          <w:b/>
          <w:kern w:val="1"/>
          <w:sz w:val="22"/>
          <w:szCs w:val="22"/>
          <w:lang w:bidi="en-US"/>
        </w:rPr>
        <w:t xml:space="preserve"> defect management process.</w:t>
      </w:r>
    </w:p>
    <w:p w:rsidR="006A794E" w:rsidRPr="00D87EE9" w:rsidRDefault="006A794E" w:rsidP="00D87EE9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Timely </w:t>
      </w:r>
      <w:r w:rsidRPr="00191AC3">
        <w:rPr>
          <w:rFonts w:ascii="Cambria" w:hAnsi="Cambria"/>
          <w:b/>
        </w:rPr>
        <w:t>reporting of Status / Risks / Issues</w:t>
      </w:r>
      <w:r w:rsidRPr="00191AC3">
        <w:rPr>
          <w:rFonts w:ascii="Cambria" w:hAnsi="Cambria"/>
        </w:rPr>
        <w:t xml:space="preserve"> to client by direct interaction in Client Status Calls / Program Calls / Scrum calls and by status emails.</w:t>
      </w:r>
    </w:p>
    <w:p w:rsidR="006B48CD" w:rsidRPr="00191AC3" w:rsidRDefault="006B48CD" w:rsidP="006B48CD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sz w:val="22"/>
          <w:szCs w:val="22"/>
        </w:rPr>
        <w:t xml:space="preserve">Preparing </w:t>
      </w:r>
      <w:r w:rsidRPr="00191AC3">
        <w:rPr>
          <w:rFonts w:ascii="Cambria" w:hAnsi="Cambria"/>
          <w:b/>
          <w:sz w:val="22"/>
          <w:szCs w:val="22"/>
        </w:rPr>
        <w:t>End User Guide PPTs</w:t>
      </w:r>
      <w:r w:rsidRPr="00191AC3">
        <w:rPr>
          <w:rFonts w:ascii="Cambria" w:hAnsi="Cambria"/>
          <w:sz w:val="22"/>
          <w:szCs w:val="22"/>
        </w:rPr>
        <w:t xml:space="preserve"> for all the Modules</w:t>
      </w:r>
      <w:r w:rsidR="00292001" w:rsidRPr="00191AC3">
        <w:rPr>
          <w:rFonts w:ascii="Cambria" w:hAnsi="Cambria"/>
          <w:sz w:val="22"/>
          <w:szCs w:val="22"/>
        </w:rPr>
        <w:t>.</w:t>
      </w:r>
    </w:p>
    <w:p w:rsidR="006B48CD" w:rsidRPr="00191AC3" w:rsidRDefault="006B48CD" w:rsidP="006B48CD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sz w:val="22"/>
          <w:szCs w:val="22"/>
        </w:rPr>
        <w:t xml:space="preserve">Presented </w:t>
      </w:r>
      <w:r w:rsidRPr="00191AC3">
        <w:rPr>
          <w:rFonts w:ascii="Cambria" w:hAnsi="Cambria"/>
          <w:b/>
          <w:sz w:val="22"/>
          <w:szCs w:val="22"/>
        </w:rPr>
        <w:t>Demos sessions</w:t>
      </w:r>
      <w:r w:rsidRPr="00191AC3">
        <w:rPr>
          <w:rFonts w:ascii="Cambria" w:hAnsi="Cambria"/>
          <w:sz w:val="22"/>
          <w:szCs w:val="22"/>
        </w:rPr>
        <w:t xml:space="preserve"> to stake holders during different releases of UAT.</w:t>
      </w:r>
    </w:p>
    <w:p w:rsidR="006B48CD" w:rsidRPr="00191AC3" w:rsidRDefault="006B48CD" w:rsidP="006B48CD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>Preparation of Daily Status Report (</w:t>
      </w:r>
      <w:r w:rsidRPr="00191AC3">
        <w:rPr>
          <w:rFonts w:ascii="Cambria" w:hAnsi="Cambria"/>
          <w:b/>
        </w:rPr>
        <w:t>DSR</w:t>
      </w:r>
      <w:r w:rsidRPr="00191AC3">
        <w:rPr>
          <w:rFonts w:ascii="Cambria" w:hAnsi="Cambria"/>
        </w:rPr>
        <w:t>), Weekly Status Report (</w:t>
      </w:r>
      <w:r w:rsidRPr="00191AC3">
        <w:rPr>
          <w:rFonts w:ascii="Cambria" w:hAnsi="Cambria"/>
          <w:b/>
        </w:rPr>
        <w:t>WSR</w:t>
      </w:r>
      <w:r w:rsidRPr="00191AC3">
        <w:rPr>
          <w:rFonts w:ascii="Cambria" w:hAnsi="Cambria"/>
        </w:rPr>
        <w:t>)</w:t>
      </w:r>
      <w:r w:rsidR="005159F6">
        <w:rPr>
          <w:rFonts w:ascii="Cambria" w:hAnsi="Cambria"/>
        </w:rPr>
        <w:t>.</w:t>
      </w:r>
    </w:p>
    <w:p w:rsidR="006B48CD" w:rsidRPr="00191AC3" w:rsidRDefault="006B48CD" w:rsidP="006B48CD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Possess </w:t>
      </w:r>
      <w:r w:rsidRPr="00191AC3">
        <w:rPr>
          <w:rFonts w:ascii="Cambria" w:hAnsi="Cambria"/>
          <w:b/>
        </w:rPr>
        <w:t>excellent interpersonal, communication &amp; analytical skills</w:t>
      </w:r>
      <w:r w:rsidRPr="00191AC3">
        <w:rPr>
          <w:rFonts w:ascii="Cambria" w:hAnsi="Cambria"/>
        </w:rPr>
        <w:t xml:space="preserve"> with demonstrated abilities in customer relationship management.</w:t>
      </w:r>
    </w:p>
    <w:p w:rsidR="005D3450" w:rsidRDefault="005D3450" w:rsidP="005D3450">
      <w:pPr>
        <w:tabs>
          <w:tab w:val="clear" w:pos="0"/>
        </w:tabs>
        <w:overflowPunct/>
        <w:rPr>
          <w:rFonts w:ascii="Cambria" w:hAnsi="Cambria"/>
          <w:sz w:val="22"/>
          <w:szCs w:val="22"/>
        </w:rPr>
      </w:pPr>
    </w:p>
    <w:p w:rsidR="007C0141" w:rsidRPr="007C0141" w:rsidRDefault="007C0141" w:rsidP="007C0141">
      <w:pPr>
        <w:tabs>
          <w:tab w:val="clear" w:pos="0"/>
        </w:tabs>
        <w:overflowPunct/>
      </w:pPr>
    </w:p>
    <w:p w:rsidR="00987E37" w:rsidRPr="00191AC3" w:rsidRDefault="00706DB5" w:rsidP="0046150A">
      <w:pPr>
        <w:shd w:val="clear" w:color="auto" w:fill="C0C0C0"/>
        <w:rPr>
          <w:rFonts w:ascii="Cambria" w:hAnsi="Cambria"/>
          <w:b/>
          <w:sz w:val="22"/>
          <w:szCs w:val="22"/>
        </w:rPr>
      </w:pPr>
      <w:r w:rsidRPr="00191AC3">
        <w:rPr>
          <w:rFonts w:ascii="Cambria" w:hAnsi="Cambria"/>
          <w:b/>
          <w:sz w:val="22"/>
          <w:szCs w:val="22"/>
          <w:shd w:val="clear" w:color="auto" w:fill="C0C0C0"/>
        </w:rPr>
        <w:t>WORK EXPERIENCE:</w:t>
      </w:r>
    </w:p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3240"/>
        <w:gridCol w:w="1956"/>
        <w:gridCol w:w="1613"/>
        <w:gridCol w:w="1831"/>
      </w:tblGrid>
      <w:tr w:rsidR="00987E37" w:rsidRPr="00191AC3" w:rsidTr="007D207D">
        <w:trPr>
          <w:trHeight w:val="255"/>
          <w:jc w:val="center"/>
        </w:trPr>
        <w:tc>
          <w:tcPr>
            <w:tcW w:w="3240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7D207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Organization/Employer</w:t>
            </w:r>
          </w:p>
        </w:tc>
        <w:tc>
          <w:tcPr>
            <w:tcW w:w="1956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292A71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1613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323459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31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  <w:right w:val="single" w:sz="1" w:space="0" w:color="000080"/>
            </w:tcBorders>
          </w:tcPr>
          <w:p w:rsidR="00987E37" w:rsidRPr="00191AC3" w:rsidRDefault="00987E37" w:rsidP="00323459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To</w:t>
            </w:r>
          </w:p>
        </w:tc>
      </w:tr>
      <w:tr w:rsidR="00C64733" w:rsidRPr="00191AC3" w:rsidTr="001B2727">
        <w:trPr>
          <w:trHeight w:val="255"/>
          <w:jc w:val="center"/>
        </w:trPr>
        <w:tc>
          <w:tcPr>
            <w:tcW w:w="3240" w:type="dxa"/>
            <w:tcBorders>
              <w:left w:val="single" w:sz="1" w:space="0" w:color="000080"/>
              <w:bottom w:val="single" w:sz="4" w:space="0" w:color="auto"/>
            </w:tcBorders>
          </w:tcPr>
          <w:p w:rsidR="00C64733" w:rsidRPr="00191AC3" w:rsidRDefault="00C101C0" w:rsidP="008D03BD">
            <w:pPr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>Free Lancer</w:t>
            </w:r>
          </w:p>
        </w:tc>
        <w:tc>
          <w:tcPr>
            <w:tcW w:w="1956" w:type="dxa"/>
            <w:tcBorders>
              <w:left w:val="single" w:sz="1" w:space="0" w:color="000080"/>
              <w:bottom w:val="single" w:sz="4" w:space="0" w:color="auto"/>
            </w:tcBorders>
          </w:tcPr>
          <w:p w:rsidR="00C64733" w:rsidRDefault="004322CF" w:rsidP="00625DD3">
            <w:pPr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 xml:space="preserve">    </w:t>
            </w:r>
            <w:r w:rsidR="00C64733">
              <w:rPr>
                <w:rFonts w:ascii="Cambria" w:hAnsi="Cambria" w:cs="Verdana"/>
                <w:bCs/>
                <w:sz w:val="22"/>
                <w:szCs w:val="22"/>
              </w:rPr>
              <w:t>QA Engineer</w:t>
            </w:r>
          </w:p>
        </w:tc>
        <w:tc>
          <w:tcPr>
            <w:tcW w:w="1613" w:type="dxa"/>
            <w:tcBorders>
              <w:left w:val="single" w:sz="1" w:space="0" w:color="000080"/>
              <w:bottom w:val="single" w:sz="4" w:space="0" w:color="auto"/>
            </w:tcBorders>
          </w:tcPr>
          <w:p w:rsidR="00C64733" w:rsidRDefault="004322CF" w:rsidP="00C101C0">
            <w:pPr>
              <w:tabs>
                <w:tab w:val="center" w:pos="1323"/>
              </w:tabs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 xml:space="preserve">   </w:t>
            </w:r>
            <w:r w:rsidR="00C101C0">
              <w:rPr>
                <w:rFonts w:ascii="Cambria" w:hAnsi="Cambria" w:cs="Verdana"/>
                <w:bCs/>
                <w:sz w:val="22"/>
                <w:szCs w:val="22"/>
              </w:rPr>
              <w:t>Aug</w:t>
            </w:r>
            <w:r w:rsidR="00C02B72">
              <w:rPr>
                <w:rFonts w:ascii="Cambria" w:hAnsi="Cambria" w:cs="Verdana"/>
                <w:bCs/>
                <w:sz w:val="22"/>
                <w:szCs w:val="22"/>
              </w:rPr>
              <w:t xml:space="preserve"> 2016</w:t>
            </w:r>
          </w:p>
        </w:tc>
        <w:tc>
          <w:tcPr>
            <w:tcW w:w="1831" w:type="dxa"/>
            <w:tcBorders>
              <w:left w:val="single" w:sz="1" w:space="0" w:color="000080"/>
              <w:bottom w:val="single" w:sz="4" w:space="0" w:color="auto"/>
              <w:right w:val="single" w:sz="1" w:space="0" w:color="000080"/>
            </w:tcBorders>
          </w:tcPr>
          <w:p w:rsidR="00C64733" w:rsidRDefault="00C64733" w:rsidP="008F477C">
            <w:pPr>
              <w:tabs>
                <w:tab w:val="center" w:pos="1323"/>
              </w:tabs>
              <w:jc w:val="center"/>
              <w:rPr>
                <w:rFonts w:hAnsi="Cambria" w:cs="Verdana"/>
                <w:bCs/>
                <w:sz w:val="22"/>
                <w:szCs w:val="22"/>
                <w:lang w:val="en-US"/>
              </w:rPr>
            </w:pPr>
            <w:r>
              <w:rPr>
                <w:rFonts w:hAnsi="Cambria" w:cs="Verdana"/>
                <w:bCs/>
                <w:sz w:val="22"/>
                <w:szCs w:val="22"/>
                <w:lang w:val="en-US"/>
              </w:rPr>
              <w:t>Till Date</w:t>
            </w:r>
          </w:p>
        </w:tc>
      </w:tr>
    </w:tbl>
    <w:p w:rsidR="00BD0C6F" w:rsidRDefault="00BD0C6F" w:rsidP="00BD0C6F">
      <w:pPr>
        <w:tabs>
          <w:tab w:val="clear" w:pos="0"/>
        </w:tabs>
        <w:overflowPunct/>
      </w:pPr>
    </w:p>
    <w:p w:rsidR="00406B10" w:rsidRPr="00406B10" w:rsidRDefault="00406B10" w:rsidP="00406B10">
      <w:pPr>
        <w:tabs>
          <w:tab w:val="clear" w:pos="0"/>
        </w:tabs>
        <w:overflowPunct/>
      </w:pPr>
    </w:p>
    <w:p w:rsidR="00987E37" w:rsidRPr="00191AC3" w:rsidRDefault="00987E37" w:rsidP="0008018D">
      <w:pPr>
        <w:shd w:val="clear" w:color="auto" w:fill="C0C0C0"/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T</w:t>
      </w:r>
      <w:r w:rsidR="00706DB5" w:rsidRPr="00191AC3">
        <w:rPr>
          <w:rFonts w:ascii="Cambria" w:hAnsi="Cambria"/>
          <w:b/>
          <w:bCs/>
          <w:sz w:val="22"/>
          <w:szCs w:val="22"/>
        </w:rPr>
        <w:t>ECHNICAL SKILS</w:t>
      </w:r>
      <w:r w:rsidRPr="00191AC3">
        <w:rPr>
          <w:rFonts w:ascii="Cambria" w:hAnsi="Cambria"/>
          <w:b/>
          <w:bCs/>
          <w:sz w:val="22"/>
          <w:szCs w:val="22"/>
        </w:rPr>
        <w:t>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760"/>
      </w:tblGrid>
      <w:tr w:rsidR="00F756F7" w:rsidRPr="00191AC3" w:rsidTr="007B0E8D">
        <w:tc>
          <w:tcPr>
            <w:tcW w:w="2880" w:type="dxa"/>
          </w:tcPr>
          <w:p w:rsidR="00F756F7" w:rsidRPr="00191AC3" w:rsidRDefault="004746BE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Automation Testing</w:t>
            </w:r>
          </w:p>
        </w:tc>
        <w:tc>
          <w:tcPr>
            <w:tcW w:w="5760" w:type="dxa"/>
          </w:tcPr>
          <w:p w:rsidR="00F756F7" w:rsidRPr="00191AC3" w:rsidRDefault="004746BE" w:rsidP="007D32E2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 xml:space="preserve">Selenium </w:t>
            </w:r>
            <w:proofErr w:type="spellStart"/>
            <w:r w:rsidRPr="00191AC3">
              <w:rPr>
                <w:rFonts w:ascii="Cambria" w:hAnsi="Cambria" w:cs="Calibri"/>
                <w:sz w:val="22"/>
                <w:szCs w:val="22"/>
              </w:rPr>
              <w:t>WebDriver</w:t>
            </w:r>
            <w:r w:rsidR="007D32E2">
              <w:rPr>
                <w:rFonts w:ascii="Cambria" w:hAnsi="Cambria" w:cs="Calibri"/>
                <w:sz w:val="22"/>
                <w:szCs w:val="22"/>
              </w:rPr>
              <w:t>,</w:t>
            </w:r>
            <w:r w:rsidRPr="00191AC3">
              <w:rPr>
                <w:rFonts w:ascii="Cambria" w:hAnsi="Cambria" w:cs="Calibri"/>
                <w:sz w:val="22"/>
                <w:szCs w:val="22"/>
              </w:rPr>
              <w:t>TestNG</w:t>
            </w:r>
            <w:proofErr w:type="spellEnd"/>
            <w:r w:rsidRPr="00191AC3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r w:rsidR="007D32E2">
              <w:rPr>
                <w:rFonts w:ascii="Cambria" w:hAnsi="Cambria" w:cs="Calibri"/>
                <w:sz w:val="22"/>
                <w:szCs w:val="22"/>
              </w:rPr>
              <w:t xml:space="preserve">WebDriver </w:t>
            </w:r>
          </w:p>
        </w:tc>
      </w:tr>
      <w:tr w:rsidR="00F756F7" w:rsidRPr="00191AC3" w:rsidTr="007B0E8D">
        <w:tc>
          <w:tcPr>
            <w:tcW w:w="288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 xml:space="preserve">Manual Testing </w:t>
            </w:r>
          </w:p>
        </w:tc>
        <w:tc>
          <w:tcPr>
            <w:tcW w:w="576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Expertise in Software Manual Testing Techniques</w:t>
            </w:r>
          </w:p>
        </w:tc>
      </w:tr>
      <w:tr w:rsidR="00F756F7" w:rsidRPr="00191AC3" w:rsidTr="007B0E8D">
        <w:tc>
          <w:tcPr>
            <w:tcW w:w="288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Applications &amp; Tools</w:t>
            </w:r>
          </w:p>
        </w:tc>
        <w:tc>
          <w:tcPr>
            <w:tcW w:w="5760" w:type="dxa"/>
          </w:tcPr>
          <w:p w:rsidR="00F756F7" w:rsidRPr="00191AC3" w:rsidRDefault="00FA73C0" w:rsidP="002B107C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Eclipse</w:t>
            </w:r>
            <w:r w:rsidR="003867DF" w:rsidRPr="00191AC3">
              <w:rPr>
                <w:rFonts w:ascii="Cambria" w:hAnsi="Cambria" w:cs="Calibri"/>
                <w:sz w:val="22"/>
                <w:szCs w:val="22"/>
              </w:rPr>
              <w:t>,</w:t>
            </w:r>
            <w:r w:rsidR="00124CC5">
              <w:rPr>
                <w:rFonts w:ascii="Cambria" w:hAnsi="Cambria" w:cs="Calibri"/>
                <w:sz w:val="22"/>
                <w:szCs w:val="22"/>
              </w:rPr>
              <w:t xml:space="preserve"> Jenkins, Maven</w:t>
            </w:r>
            <w:r w:rsidRPr="00191AC3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r w:rsidR="009B05C3" w:rsidRPr="00191AC3">
              <w:rPr>
                <w:rFonts w:ascii="Cambria" w:hAnsi="Cambria"/>
                <w:sz w:val="22"/>
                <w:szCs w:val="22"/>
              </w:rPr>
              <w:t>Mobile Device Connect, Jira</w:t>
            </w:r>
          </w:p>
        </w:tc>
      </w:tr>
      <w:tr w:rsidR="009B05C3" w:rsidRPr="00191AC3" w:rsidTr="007B0E8D">
        <w:tc>
          <w:tcPr>
            <w:tcW w:w="2880" w:type="dxa"/>
          </w:tcPr>
          <w:p w:rsidR="009B05C3" w:rsidRPr="00191AC3" w:rsidRDefault="001E155B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Database</w:t>
            </w:r>
          </w:p>
        </w:tc>
        <w:tc>
          <w:tcPr>
            <w:tcW w:w="5760" w:type="dxa"/>
          </w:tcPr>
          <w:p w:rsidR="009B05C3" w:rsidRPr="00191AC3" w:rsidRDefault="009B05C3" w:rsidP="00153F93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SQL</w:t>
            </w:r>
          </w:p>
        </w:tc>
      </w:tr>
      <w:tr w:rsidR="00F756F7" w:rsidRPr="00191AC3" w:rsidTr="007B0E8D">
        <w:tc>
          <w:tcPr>
            <w:tcW w:w="2880" w:type="dxa"/>
          </w:tcPr>
          <w:p w:rsidR="00F756F7" w:rsidRPr="00191AC3" w:rsidRDefault="003867DF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Scripting Languages</w:t>
            </w:r>
          </w:p>
        </w:tc>
        <w:tc>
          <w:tcPr>
            <w:tcW w:w="5760" w:type="dxa"/>
          </w:tcPr>
          <w:p w:rsidR="00F756F7" w:rsidRPr="00191AC3" w:rsidRDefault="001E155B" w:rsidP="00153F93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 xml:space="preserve">Java, </w:t>
            </w:r>
            <w:r w:rsidR="003867DF" w:rsidRPr="00191AC3">
              <w:rPr>
                <w:rFonts w:ascii="Cambria" w:hAnsi="Cambria" w:cs="Calibri"/>
                <w:sz w:val="22"/>
                <w:szCs w:val="22"/>
              </w:rPr>
              <w:t>HTML, JavaScript</w:t>
            </w:r>
          </w:p>
        </w:tc>
      </w:tr>
      <w:tr w:rsidR="009C47B4" w:rsidRPr="00191AC3" w:rsidTr="007B0E8D">
        <w:tc>
          <w:tcPr>
            <w:tcW w:w="2880" w:type="dxa"/>
          </w:tcPr>
          <w:p w:rsidR="009C47B4" w:rsidRPr="00191AC3" w:rsidRDefault="009C47B4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 xml:space="preserve">Operating System </w:t>
            </w:r>
          </w:p>
        </w:tc>
        <w:tc>
          <w:tcPr>
            <w:tcW w:w="5760" w:type="dxa"/>
          </w:tcPr>
          <w:p w:rsidR="009C47B4" w:rsidRPr="00191AC3" w:rsidRDefault="009C47B4" w:rsidP="007C1A5C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Windows</w:t>
            </w:r>
          </w:p>
        </w:tc>
      </w:tr>
    </w:tbl>
    <w:p w:rsidR="00161A57" w:rsidRDefault="00161A57" w:rsidP="00A86E53">
      <w:pPr>
        <w:pStyle w:val="Heading1"/>
        <w:tabs>
          <w:tab w:val="left" w:pos="432"/>
        </w:tabs>
        <w:spacing w:before="0"/>
        <w:ind w:left="432" w:hanging="432"/>
        <w:jc w:val="both"/>
        <w:rPr>
          <w:rFonts w:ascii="Cambria" w:eastAsia="StarSymbol" w:hAnsi="Cambria" w:cs="Verdana"/>
          <w:bCs w:val="0"/>
          <w:sz w:val="22"/>
          <w:szCs w:val="22"/>
        </w:rPr>
      </w:pPr>
    </w:p>
    <w:p w:rsidR="00AE5080" w:rsidRDefault="00AE5080" w:rsidP="00AE5080"/>
    <w:p w:rsidR="00AE5080" w:rsidRPr="00AE5080" w:rsidRDefault="00AE5080" w:rsidP="00AE5080"/>
    <w:p w:rsidR="006D7C6A" w:rsidRPr="006D7C6A" w:rsidRDefault="006D7C6A" w:rsidP="006D7C6A">
      <w:pPr>
        <w:rPr>
          <w:rFonts w:eastAsia="StarSymbol"/>
        </w:rPr>
      </w:pPr>
    </w:p>
    <w:p w:rsidR="00A86E53" w:rsidRPr="00AE5080" w:rsidRDefault="00AE5080" w:rsidP="00AE5080">
      <w:pPr>
        <w:shd w:val="clear" w:color="auto" w:fill="C0C0C0"/>
        <w:jc w:val="center"/>
        <w:rPr>
          <w:rFonts w:ascii="Cambria" w:eastAsia="StarSymbol" w:hAnsi="Cambria" w:cs="Verdana"/>
          <w:b/>
          <w:sz w:val="22"/>
          <w:szCs w:val="22"/>
        </w:rPr>
      </w:pPr>
      <w:r w:rsidRPr="00AE5080">
        <w:rPr>
          <w:rFonts w:ascii="Cambria" w:eastAsia="StarSymbol" w:hAnsi="Cambria" w:cs="Verdana"/>
          <w:b/>
          <w:sz w:val="22"/>
          <w:szCs w:val="22"/>
        </w:rPr>
        <w:lastRenderedPageBreak/>
        <w:t>Project #1</w:t>
      </w:r>
    </w:p>
    <w:tbl>
      <w:tblPr>
        <w:tblW w:w="8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5800"/>
      </w:tblGrid>
      <w:tr w:rsidR="00A86E53" w:rsidRPr="00191AC3" w:rsidTr="00483BF0"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Title</w:t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</w:p>
        </w:tc>
        <w:tc>
          <w:tcPr>
            <w:tcW w:w="5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AE5080" w:rsidP="00483BF0">
            <w:pPr>
              <w:rPr>
                <w:rFonts w:ascii="Cambria" w:eastAsia="StarSymbol" w:hAnsi="Cambria" w:cs="Verdana"/>
                <w:b/>
                <w:sz w:val="22"/>
                <w:szCs w:val="22"/>
              </w:rPr>
            </w:pPr>
            <w:r w:rsidRPr="00AE5080">
              <w:rPr>
                <w:rFonts w:ascii="Cambria" w:eastAsia="StarSymbol" w:hAnsi="Cambria" w:cs="Verdana"/>
                <w:b/>
                <w:sz w:val="22"/>
                <w:szCs w:val="22"/>
              </w:rPr>
              <w:t>I-Insured</w:t>
            </w:r>
          </w:p>
        </w:tc>
      </w:tr>
      <w:tr w:rsidR="003C2F93" w:rsidRPr="00191AC3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2F93" w:rsidRPr="00191AC3" w:rsidRDefault="003C2F9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Description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F93" w:rsidRPr="00191AC3" w:rsidRDefault="00AE5080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AE5080">
              <w:rPr>
                <w:rFonts w:ascii="Cambria" w:hAnsi="Cambria"/>
                <w:sz w:val="22"/>
                <w:szCs w:val="22"/>
              </w:rPr>
              <w:t xml:space="preserve">Project offers complete health protection for a User. User can register himself, User can buy Insurance, User can check their insurance status, User can make payment, </w:t>
            </w:r>
            <w:proofErr w:type="gramStart"/>
            <w:r w:rsidRPr="00AE5080">
              <w:rPr>
                <w:rFonts w:ascii="Cambria" w:hAnsi="Cambria"/>
                <w:sz w:val="22"/>
                <w:szCs w:val="22"/>
              </w:rPr>
              <w:t>User</w:t>
            </w:r>
            <w:proofErr w:type="gramEnd"/>
            <w:r w:rsidRPr="00AE5080">
              <w:rPr>
                <w:rFonts w:ascii="Cambria" w:hAnsi="Cambria"/>
                <w:sz w:val="22"/>
                <w:szCs w:val="22"/>
              </w:rPr>
              <w:t xml:space="preserve"> can submit a claim.</w:t>
            </w:r>
          </w:p>
        </w:tc>
      </w:tr>
      <w:tr w:rsidR="00A86E53" w:rsidRPr="00191AC3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Duration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C101C0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March</w:t>
            </w:r>
            <w:r w:rsidR="00625DD3">
              <w:rPr>
                <w:rFonts w:ascii="Cambria" w:eastAsia="StarSymbol" w:hAnsi="Cambria" w:cs="Verdana"/>
                <w:sz w:val="22"/>
                <w:szCs w:val="22"/>
              </w:rPr>
              <w:t xml:space="preserve"> 2020</w:t>
            </w:r>
            <w:r w:rsidR="00A86E53" w:rsidRPr="00191AC3">
              <w:rPr>
                <w:rFonts w:ascii="Cambria" w:eastAsia="StarSymbol" w:hAnsi="Cambria" w:cs="Verdana"/>
                <w:sz w:val="22"/>
                <w:szCs w:val="22"/>
              </w:rPr>
              <w:t xml:space="preserve"> to till date</w:t>
            </w:r>
          </w:p>
        </w:tc>
      </w:tr>
      <w:tr w:rsidR="00A86E53" w:rsidRPr="00191AC3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Platform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Windows</w:t>
            </w:r>
          </w:p>
        </w:tc>
      </w:tr>
      <w:tr w:rsidR="00A86E53" w:rsidRPr="00191AC3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623F35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Skills Used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623F35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623F35">
              <w:rPr>
                <w:rFonts w:ascii="Cambria" w:eastAsia="StarSymbol" w:hAnsi="Cambria" w:cs="Verdana"/>
                <w:sz w:val="22"/>
                <w:szCs w:val="22"/>
              </w:rPr>
              <w:t xml:space="preserve">Selenium WebDriver, </w:t>
            </w:r>
            <w:proofErr w:type="spellStart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>TestNG</w:t>
            </w:r>
            <w:proofErr w:type="spellEnd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 xml:space="preserve">, Cucumber, Java, Eclipse, HTML, JavaScript, Agile, SQL, Postman, Swagger, </w:t>
            </w:r>
            <w:proofErr w:type="spellStart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>JMeter</w:t>
            </w:r>
            <w:proofErr w:type="spellEnd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 xml:space="preserve">, Jenkins, Maven, Git, JIRA, </w:t>
            </w:r>
            <w:proofErr w:type="spellStart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>ChroPath</w:t>
            </w:r>
            <w:proofErr w:type="spellEnd"/>
            <w:r w:rsidRPr="00623F35">
              <w:rPr>
                <w:rFonts w:ascii="Cambria" w:eastAsia="StarSymbol" w:hAnsi="Cambria" w:cs="Verdana"/>
                <w:sz w:val="22"/>
                <w:szCs w:val="22"/>
              </w:rPr>
              <w:t>, Manual Testing</w:t>
            </w:r>
          </w:p>
        </w:tc>
      </w:tr>
      <w:tr w:rsidR="00A86E53" w:rsidRPr="00191AC3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Team Size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C101C0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15</w:t>
            </w:r>
          </w:p>
        </w:tc>
      </w:tr>
    </w:tbl>
    <w:p w:rsidR="00A86E53" w:rsidRPr="00191AC3" w:rsidRDefault="00A86E53" w:rsidP="00A86E53">
      <w:pPr>
        <w:rPr>
          <w:rFonts w:ascii="Cambria" w:hAnsi="Cambria"/>
          <w:sz w:val="22"/>
          <w:szCs w:val="22"/>
        </w:rPr>
      </w:pPr>
    </w:p>
    <w:p w:rsidR="00A86E53" w:rsidRPr="00191AC3" w:rsidRDefault="00A86E53" w:rsidP="00A86E53">
      <w:pPr>
        <w:jc w:val="both"/>
        <w:rPr>
          <w:rFonts w:ascii="Cambria" w:eastAsia="Times New Roman" w:hAnsi="Cambria" w:cs="Arial"/>
          <w:kern w:val="1"/>
          <w:sz w:val="22"/>
          <w:szCs w:val="22"/>
          <w:lang w:val="en-GB" w:bidi="en-US"/>
        </w:rPr>
      </w:pPr>
      <w:r w:rsidRPr="00191AC3">
        <w:rPr>
          <w:rFonts w:ascii="Cambria" w:eastAsia="StarSymbol" w:hAnsi="Cambria" w:cs="Verdana"/>
          <w:b/>
          <w:bCs/>
          <w:sz w:val="22"/>
          <w:szCs w:val="22"/>
        </w:rPr>
        <w:t>Responsibilities: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A86E53" w:rsidRPr="00191AC3" w:rsidTr="00483BF0">
        <w:trPr>
          <w:trHeight w:val="1278"/>
        </w:trPr>
        <w:tc>
          <w:tcPr>
            <w:tcW w:w="9129" w:type="dxa"/>
            <w:shd w:val="clear" w:color="auto" w:fill="F2F2F2"/>
          </w:tcPr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Understanding the business requirements, preparing test scenario, test data &amp; test cases.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 xml:space="preserve">Involvement in Test Execution, Results </w:t>
            </w:r>
            <w:proofErr w:type="spellStart"/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Analyzing</w:t>
            </w:r>
            <w:proofErr w:type="spellEnd"/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 xml:space="preserve"> and Defect Reporting.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Automation Infrastructure Development using Selenium.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Development of Page Object Model Framework for Automation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Created Test cases Using El</w:t>
            </w:r>
            <w:r w:rsidR="009C7354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ement locators and Selenium Web</w:t>
            </w:r>
            <w:r w:rsidR="00EF1353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</w:t>
            </w: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river methods.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Conducting Data Driven Testing, Cross Browser Testing, API Testing and Parallel Test Execution.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Regression Testing using Selenium.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Data Driven Testing with valid and invalid inputs.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Sanity Testing, Re &amp; Regression Testing on modified Software Builds.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Tracking Changes, Preparing Reports and Updating Documents.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Responsible for Integration Testing, Functional Testing, System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Documentations on Defect Management, Test Management &amp; Test Automation.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Execution of Selenium Test cases and Reporting defects.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Interpreted and converted manual test cases into automation, smoke and regression suites.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Worked on Jenkins for Continuous Integration (CI) Requirements.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Regression Testing, API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Preparation of weekly and monthly status reports.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Development of Automation Test Script using Selenium WebDriver &amp;</w:t>
            </w:r>
            <w:proofErr w:type="spellStart"/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TestNG</w:t>
            </w:r>
            <w:proofErr w:type="spellEnd"/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 xml:space="preserve"> in JAVA.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Debugging &amp; Executing Automation test script using Selenium Web Driver.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Functional &amp; Regression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Reviewed Test Reports and Prepared Summary Reports.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the Integration Testing for various changes and requirements across team.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Verifying data through SQL Queries in database.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lastRenderedPageBreak/>
              <w:t>Managing Daily Status Report and Weekly Status Report.</w:t>
            </w:r>
          </w:p>
          <w:p w:rsidR="00EB06C7" w:rsidRPr="00EB06C7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Team Communication and Customer Communication.</w:t>
            </w:r>
          </w:p>
          <w:p w:rsidR="00F14515" w:rsidRDefault="00F14515" w:rsidP="00F14515">
            <w:pPr>
              <w:tabs>
                <w:tab w:val="clear" w:pos="0"/>
              </w:tabs>
              <w:overflowPunct/>
              <w:rPr>
                <w:lang w:val="en-GB" w:eastAsia="en-GB" w:bidi="hi-IN"/>
              </w:rPr>
            </w:pPr>
          </w:p>
          <w:p w:rsidR="006D7C6A" w:rsidRDefault="006D7C6A" w:rsidP="006D7C6A">
            <w:pPr>
              <w:tabs>
                <w:tab w:val="clear" w:pos="0"/>
              </w:tabs>
              <w:overflowPunct/>
              <w:rPr>
                <w:lang w:val="en-GB" w:eastAsia="en-GB" w:bidi="hi-IN"/>
              </w:rPr>
            </w:pPr>
          </w:p>
          <w:p w:rsidR="006D7C6A" w:rsidRPr="004322CF" w:rsidRDefault="00AE5080" w:rsidP="00AE5080">
            <w:pPr>
              <w:shd w:val="clear" w:color="auto" w:fill="C0C0C0"/>
              <w:jc w:val="center"/>
              <w:rPr>
                <w:rFonts w:ascii="Cambria" w:eastAsia="StarSymbol" w:hAnsi="Cambria" w:cs="Verdana"/>
                <w:b/>
                <w:sz w:val="22"/>
                <w:szCs w:val="22"/>
              </w:rPr>
            </w:pPr>
            <w:r w:rsidRPr="004322CF">
              <w:rPr>
                <w:rFonts w:ascii="Cambria" w:eastAsia="StarSymbol" w:hAnsi="Cambria" w:cs="Verdana"/>
                <w:b/>
                <w:sz w:val="22"/>
                <w:szCs w:val="22"/>
              </w:rPr>
              <w:t>Project #2</w:t>
            </w:r>
          </w:p>
          <w:tbl>
            <w:tblPr>
              <w:tblW w:w="865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50"/>
              <w:gridCol w:w="5800"/>
            </w:tblGrid>
            <w:tr w:rsidR="006D7C6A" w:rsidRPr="00191AC3" w:rsidTr="004E5078">
              <w:tc>
                <w:tcPr>
                  <w:tcW w:w="2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>Title</w:t>
                  </w: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ab/>
                  </w: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ab/>
                  </w: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5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AE5080" w:rsidP="004E5078">
                  <w:pPr>
                    <w:rPr>
                      <w:rFonts w:ascii="Cambria" w:eastAsia="StarSymbol" w:hAnsi="Cambria" w:cs="Verdana"/>
                      <w:b/>
                      <w:sz w:val="22"/>
                      <w:szCs w:val="22"/>
                    </w:rPr>
                  </w:pPr>
                  <w:r w:rsidRPr="00AE5080">
                    <w:rPr>
                      <w:rFonts w:ascii="Cambria" w:eastAsia="StarSymbol" w:hAnsi="Cambria" w:cs="Verdana"/>
                      <w:b/>
                      <w:sz w:val="22"/>
                      <w:szCs w:val="22"/>
                    </w:rPr>
                    <w:t>Retail Online Banking</w:t>
                  </w:r>
                </w:p>
              </w:tc>
            </w:tr>
            <w:tr w:rsidR="006D7C6A" w:rsidRPr="00191AC3" w:rsidTr="004E5078">
              <w:tc>
                <w:tcPr>
                  <w:tcW w:w="28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>
                    <w:rPr>
                      <w:rFonts w:ascii="Cambria" w:eastAsia="StarSymbol" w:hAnsi="Cambria" w:cs="Verdana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1657D2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657D2">
                    <w:rPr>
                      <w:rFonts w:ascii="Cambria" w:hAnsi="Cambria"/>
                      <w:sz w:val="22"/>
                      <w:szCs w:val="22"/>
                    </w:rPr>
                    <w:t>This Project is a massive testing activity that deals with system integration testing of the changes delivered across the projects for different releases.</w:t>
                  </w:r>
                </w:p>
              </w:tc>
            </w:tr>
            <w:tr w:rsidR="006D7C6A" w:rsidRPr="00191AC3" w:rsidTr="004E5078">
              <w:tc>
                <w:tcPr>
                  <w:tcW w:w="28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>Duration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>
                    <w:rPr>
                      <w:rFonts w:ascii="Cambria" w:eastAsia="StarSymbol" w:hAnsi="Cambria" w:cs="Verdana"/>
                      <w:sz w:val="22"/>
                      <w:szCs w:val="22"/>
                    </w:rPr>
                    <w:t>May 2017 to March 2020</w:t>
                  </w:r>
                </w:p>
              </w:tc>
            </w:tr>
            <w:tr w:rsidR="006D7C6A" w:rsidRPr="00191AC3" w:rsidTr="004E5078">
              <w:tc>
                <w:tcPr>
                  <w:tcW w:w="28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>Platform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>Windows</w:t>
                  </w:r>
                </w:p>
              </w:tc>
            </w:tr>
            <w:tr w:rsidR="006D7C6A" w:rsidRPr="00191AC3" w:rsidTr="004E5078">
              <w:tc>
                <w:tcPr>
                  <w:tcW w:w="28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>
                    <w:rPr>
                      <w:rFonts w:ascii="Cambria" w:eastAsia="StarSymbol" w:hAnsi="Cambria" w:cs="Verdana"/>
                      <w:sz w:val="22"/>
                      <w:szCs w:val="22"/>
                    </w:rPr>
                    <w:t>Skills Used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 xml:space="preserve">Selenium WebDriver, </w:t>
                  </w:r>
                  <w:proofErr w:type="spellStart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>TestNG</w:t>
                  </w:r>
                  <w:proofErr w:type="spellEnd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 xml:space="preserve">, Cucumber, Java, Eclipse, HTML, JavaScript, Agile, SQL, Postman, Swagger, </w:t>
                  </w:r>
                  <w:proofErr w:type="spellStart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>JMeter</w:t>
                  </w:r>
                  <w:proofErr w:type="spellEnd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 xml:space="preserve">, Jenkins, Maven, Git, JIRA, </w:t>
                  </w:r>
                  <w:proofErr w:type="spellStart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>ChroPath</w:t>
                  </w:r>
                  <w:proofErr w:type="spellEnd"/>
                  <w:r w:rsidRPr="00623F35">
                    <w:rPr>
                      <w:rFonts w:ascii="Cambria" w:eastAsia="StarSymbol" w:hAnsi="Cambria" w:cs="Verdana"/>
                      <w:sz w:val="22"/>
                      <w:szCs w:val="22"/>
                    </w:rPr>
                    <w:t>, Manual Testing</w:t>
                  </w:r>
                </w:p>
              </w:tc>
            </w:tr>
            <w:tr w:rsidR="006D7C6A" w:rsidRPr="00191AC3" w:rsidTr="004E5078">
              <w:tc>
                <w:tcPr>
                  <w:tcW w:w="285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 w:rsidRPr="00191AC3">
                    <w:rPr>
                      <w:rFonts w:ascii="Cambria" w:eastAsia="StarSymbol" w:hAnsi="Cambria" w:cs="Verdana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6D7C6A" w:rsidRPr="00191AC3" w:rsidRDefault="006D7C6A" w:rsidP="004E5078">
                  <w:pPr>
                    <w:rPr>
                      <w:rFonts w:ascii="Cambria" w:eastAsia="StarSymbol" w:hAnsi="Cambria" w:cs="Verdana"/>
                      <w:sz w:val="22"/>
                      <w:szCs w:val="22"/>
                    </w:rPr>
                  </w:pPr>
                  <w:r>
                    <w:rPr>
                      <w:rFonts w:ascii="Cambria" w:eastAsia="StarSymbol" w:hAnsi="Cambria" w:cs="Verdana"/>
                      <w:sz w:val="22"/>
                      <w:szCs w:val="22"/>
                    </w:rPr>
                    <w:t>20</w:t>
                  </w:r>
                </w:p>
              </w:tc>
            </w:tr>
          </w:tbl>
          <w:p w:rsidR="006D7C6A" w:rsidRPr="00191AC3" w:rsidRDefault="006D7C6A" w:rsidP="006D7C6A">
            <w:pPr>
              <w:rPr>
                <w:rFonts w:ascii="Cambria" w:hAnsi="Cambria"/>
                <w:sz w:val="22"/>
                <w:szCs w:val="22"/>
              </w:rPr>
            </w:pPr>
          </w:p>
          <w:p w:rsidR="006D7C6A" w:rsidRPr="00191AC3" w:rsidRDefault="006D7C6A" w:rsidP="006D7C6A">
            <w:pPr>
              <w:jc w:val="both"/>
              <w:rPr>
                <w:rFonts w:ascii="Cambria" w:eastAsia="Times New Roman" w:hAnsi="Cambria" w:cs="Arial"/>
                <w:kern w:val="1"/>
                <w:sz w:val="22"/>
                <w:szCs w:val="22"/>
                <w:lang w:val="en-GB" w:bidi="en-US"/>
              </w:rPr>
            </w:pPr>
            <w:r w:rsidRPr="00191AC3">
              <w:rPr>
                <w:rFonts w:ascii="Cambria" w:eastAsia="StarSymbol" w:hAnsi="Cambria" w:cs="Verdana"/>
                <w:b/>
                <w:bCs/>
                <w:sz w:val="22"/>
                <w:szCs w:val="22"/>
              </w:rPr>
              <w:t>Responsibilities: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40"/>
            </w:tblGrid>
            <w:tr w:rsidR="006D7C6A" w:rsidRPr="00191AC3" w:rsidTr="004E5078">
              <w:trPr>
                <w:trHeight w:val="1278"/>
              </w:trPr>
              <w:tc>
                <w:tcPr>
                  <w:tcW w:w="9129" w:type="dxa"/>
                  <w:shd w:val="clear" w:color="auto" w:fill="F2F2F2"/>
                </w:tcPr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Understanding the business requirements, preparing test scenario, test data &amp; test cases.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 xml:space="preserve">Involvement in Test Execution, Results </w:t>
                  </w:r>
                  <w:proofErr w:type="spellStart"/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Analyzing</w:t>
                  </w:r>
                  <w:proofErr w:type="spellEnd"/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 xml:space="preserve"> and Defect Reporting.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Involved in Automation Infrastructure Development using Selenium.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Development of Page Object Model Framework for Automation Testing.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Created Test cases Using El</w:t>
                  </w:r>
                  <w:r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ement locators and Selenium WebD</w:t>
                  </w: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river methods.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Conducting Data Driven Testing, Cross Browser Testing, API Testing and Parallel Test Execution.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Involved in Regression Testing using Selenium.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Data Driven Testing with valid and invalid inputs.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Sanity Testing, Re &amp; Regression Testing on modified Software Builds.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Tracking Changes, Preparing Reports and Updating Documents.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Responsible for Integration Testing, Functional Testing, System Testing.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Documentations on Defect Management, Test Management &amp; Test Automation.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Execution of Selenium Test cases and Reporting defects.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Interpreted and converted manual test cases into automation, smoke and regression suites.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Worked on Jenkins for Continuous Integration (CI) Requirements.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Involved in Regression Testing, API Testing.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Preparation of weekly and monthly status reports.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Development of Automation Test Script using Selenium WebDriver &amp;</w:t>
                  </w:r>
                  <w:proofErr w:type="spellStart"/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TestNG</w:t>
                  </w:r>
                  <w:proofErr w:type="spellEnd"/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 xml:space="preserve"> in JAVA.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Debugging &amp; Executing Automation test script using Selenium Web Driver.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Involved in Functional &amp; Regression Testing.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Reviewed Test Reports and Prepared Summary Reports.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lastRenderedPageBreak/>
                    <w:t>Involved in the Integration Testing for various changes and requirements across team.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Verifying data through SQL Queries in database.</w:t>
                  </w:r>
                </w:p>
                <w:p w:rsidR="006D7C6A" w:rsidRPr="00623F35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Managing Daily Status Report and Weekly Status Report.</w:t>
                  </w:r>
                </w:p>
                <w:p w:rsidR="006D7C6A" w:rsidRPr="00EB06C7" w:rsidRDefault="006D7C6A" w:rsidP="004E5078">
                  <w:pPr>
                    <w:pStyle w:val="BodyText"/>
                    <w:numPr>
                      <w:ilvl w:val="0"/>
                      <w:numId w:val="31"/>
                    </w:numPr>
                    <w:tabs>
                      <w:tab w:val="clear" w:pos="0"/>
                    </w:tabs>
                    <w:overflowPunct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</w:pPr>
                  <w:r w:rsidRPr="00623F35">
                    <w:rPr>
                      <w:rFonts w:ascii="Cambria" w:hAnsi="Cambria" w:cs="Arial"/>
                      <w:sz w:val="22"/>
                      <w:szCs w:val="22"/>
                      <w:lang w:val="en-GB" w:eastAsia="en-GB" w:bidi="hi-IN"/>
                    </w:rPr>
                    <w:t>Team Communication and Customer Communication.</w:t>
                  </w:r>
                </w:p>
                <w:p w:rsidR="006D7C6A" w:rsidRPr="00F14515" w:rsidRDefault="006D7C6A" w:rsidP="004E5078">
                  <w:pPr>
                    <w:tabs>
                      <w:tab w:val="clear" w:pos="0"/>
                    </w:tabs>
                    <w:overflowPunct/>
                    <w:rPr>
                      <w:lang w:val="en-GB" w:eastAsia="en-GB" w:bidi="hi-IN"/>
                    </w:rPr>
                  </w:pPr>
                </w:p>
              </w:tc>
            </w:tr>
          </w:tbl>
          <w:p w:rsidR="006D7C6A" w:rsidRPr="006D7C6A" w:rsidRDefault="006D7C6A" w:rsidP="006D7C6A">
            <w:pPr>
              <w:tabs>
                <w:tab w:val="clear" w:pos="0"/>
              </w:tabs>
              <w:overflowPunct/>
              <w:rPr>
                <w:lang w:val="en-GB" w:eastAsia="en-GB" w:bidi="hi-IN"/>
              </w:rPr>
            </w:pPr>
          </w:p>
        </w:tc>
      </w:tr>
    </w:tbl>
    <w:p w:rsidR="0017596F" w:rsidRDefault="0017596F" w:rsidP="0017596F">
      <w:pPr>
        <w:tabs>
          <w:tab w:val="clear" w:pos="0"/>
        </w:tabs>
        <w:overflowPunct/>
        <w:jc w:val="both"/>
        <w:rPr>
          <w:rFonts w:ascii="Cambria" w:hAnsi="Cambria"/>
          <w:sz w:val="22"/>
          <w:szCs w:val="22"/>
        </w:rPr>
      </w:pPr>
    </w:p>
    <w:p w:rsidR="00CD12AE" w:rsidRPr="00191AC3" w:rsidRDefault="00CD12AE" w:rsidP="00CD12AE">
      <w:pPr>
        <w:shd w:val="clear" w:color="auto" w:fill="C0C0C0"/>
        <w:rPr>
          <w:rFonts w:ascii="Cambria" w:hAnsi="Cambria"/>
          <w:b/>
          <w:sz w:val="22"/>
          <w:szCs w:val="22"/>
        </w:rPr>
      </w:pPr>
      <w:r w:rsidRPr="00191AC3">
        <w:rPr>
          <w:rFonts w:ascii="Cambria" w:hAnsi="Cambria"/>
          <w:b/>
          <w:sz w:val="22"/>
          <w:szCs w:val="22"/>
        </w:rPr>
        <w:t>EDUCATION:</w:t>
      </w:r>
    </w:p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3885"/>
        <w:gridCol w:w="2880"/>
        <w:gridCol w:w="1890"/>
      </w:tblGrid>
      <w:tr w:rsidR="00CD12AE" w:rsidRPr="00191AC3" w:rsidTr="00193790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Degree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College / University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Marks </w:t>
            </w:r>
          </w:p>
        </w:tc>
      </w:tr>
      <w:tr w:rsidR="00AE5080" w:rsidRPr="00191AC3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080" w:rsidRDefault="00AE5080" w:rsidP="00623F35">
            <w:pPr>
              <w:tabs>
                <w:tab w:val="clear" w:pos="0"/>
              </w:tabs>
              <w:overflowPunct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Masters  of Computer Application(2016</w:t>
            </w:r>
            <w:r w:rsidRPr="00191AC3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080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 xml:space="preserve">Birla Institute of </w:t>
            </w:r>
            <w:proofErr w:type="spellStart"/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Technology,Mesra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080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73.5%</w:t>
            </w:r>
          </w:p>
        </w:tc>
      </w:tr>
      <w:tr w:rsidR="00CD12AE" w:rsidRPr="00191AC3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2F1942" w:rsidP="00623F35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Bachelor of Computer Application</w:t>
            </w:r>
            <w:r w:rsidR="00625DD3">
              <w:rPr>
                <w:rFonts w:ascii="Cambria" w:eastAsia="Times New Roman" w:hAnsi="Cambria"/>
                <w:sz w:val="22"/>
                <w:szCs w:val="22"/>
              </w:rPr>
              <w:t>(2013</w:t>
            </w:r>
            <w:r w:rsidR="00CD12AE" w:rsidRPr="00191AC3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G.G.D.S.D College, Ch</w:t>
            </w:r>
            <w:r w:rsidR="004322CF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andigarh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62.1</w:t>
            </w:r>
            <w:r w:rsidR="00625DD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4</w:t>
            </w:r>
            <w:r w:rsidR="00CD12AE" w:rsidRPr="00191AC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</w:tr>
      <w:tr w:rsidR="00CD12AE" w:rsidRPr="00191AC3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625DD3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HSC (2010</w:t>
            </w:r>
            <w:r w:rsidR="00CD12AE" w:rsidRPr="00191AC3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4322CF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St.Xaviers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 xml:space="preserve"> Sr. Sec. School</w:t>
            </w:r>
            <w:r w:rsidR="004322CF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, Chandigarh.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80.8</w:t>
            </w:r>
            <w:r w:rsidR="006D7C6A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5</w:t>
            </w:r>
            <w:r w:rsidR="00CD12AE" w:rsidRPr="00191AC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</w:tr>
      <w:tr w:rsidR="00CD12AE" w:rsidRPr="00191AC3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625DD3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SSC (2008</w:t>
            </w:r>
            <w:r w:rsidR="00CD12AE" w:rsidRPr="00191AC3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St.Xaviers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 xml:space="preserve"> Sr. Sec. School</w:t>
            </w:r>
            <w:r w:rsidR="004322CF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, Chandigarh.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AE5080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78.25</w:t>
            </w:r>
            <w:r w:rsidR="00CD12AE" w:rsidRPr="00191AC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</w:tr>
    </w:tbl>
    <w:p w:rsidR="00B70072" w:rsidRPr="003A1189" w:rsidRDefault="00B70072" w:rsidP="00B70072">
      <w:pPr>
        <w:tabs>
          <w:tab w:val="clear" w:pos="0"/>
        </w:tabs>
        <w:overflowPunct/>
        <w:rPr>
          <w:sz w:val="20"/>
          <w:szCs w:val="22"/>
        </w:rPr>
      </w:pPr>
    </w:p>
    <w:p w:rsidR="00CD12AE" w:rsidRPr="00CD12AE" w:rsidRDefault="00CD12AE" w:rsidP="00CD12AE">
      <w:pPr>
        <w:tabs>
          <w:tab w:val="clear" w:pos="0"/>
        </w:tabs>
        <w:overflowPunct/>
      </w:pPr>
    </w:p>
    <w:p w:rsidR="003A1189" w:rsidRPr="003A1189" w:rsidRDefault="00CD12AE" w:rsidP="003A1189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AWARDS &amp; ACHIEVEMENTS:</w:t>
      </w:r>
    </w:p>
    <w:p w:rsidR="00CD12AE" w:rsidRPr="00623F35" w:rsidRDefault="00CD12AE" w:rsidP="00623F35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Received </w:t>
      </w:r>
      <w:r w:rsidR="00623F35">
        <w:rPr>
          <w:rFonts w:ascii="Cambria" w:hAnsi="Cambria"/>
        </w:rPr>
        <w:t>kudos</w:t>
      </w:r>
      <w:r w:rsidRPr="00191AC3">
        <w:rPr>
          <w:rFonts w:ascii="Cambria" w:hAnsi="Cambria"/>
        </w:rPr>
        <w:t xml:space="preserve"> for excellent Performance in the t</w:t>
      </w:r>
      <w:r w:rsidR="00623F35">
        <w:rPr>
          <w:rFonts w:ascii="Cambria" w:hAnsi="Cambria"/>
        </w:rPr>
        <w:t>eam.</w:t>
      </w:r>
    </w:p>
    <w:p w:rsidR="00CD12AE" w:rsidRDefault="00CD12AE" w:rsidP="00CD12AE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>Won Best Team Award for achievements in the field of Automation.</w:t>
      </w:r>
    </w:p>
    <w:p w:rsidR="0017596F" w:rsidRPr="00191AC3" w:rsidRDefault="0017596F" w:rsidP="0017596F">
      <w:pPr>
        <w:tabs>
          <w:tab w:val="clear" w:pos="0"/>
        </w:tabs>
        <w:overflowPunct/>
        <w:jc w:val="both"/>
        <w:rPr>
          <w:rFonts w:ascii="Cambria" w:hAnsi="Cambria"/>
          <w:sz w:val="22"/>
          <w:szCs w:val="22"/>
        </w:rPr>
      </w:pPr>
    </w:p>
    <w:p w:rsidR="007C1A5C" w:rsidRPr="00191AC3" w:rsidRDefault="007C1A5C" w:rsidP="005E4E80">
      <w:pPr>
        <w:jc w:val="both"/>
        <w:rPr>
          <w:rFonts w:ascii="Cambria" w:eastAsia="StarSymbol" w:hAnsi="Cambria" w:cs="Verdana"/>
          <w:bCs/>
          <w:sz w:val="22"/>
          <w:szCs w:val="22"/>
        </w:rPr>
      </w:pPr>
    </w:p>
    <w:p w:rsidR="0036708B" w:rsidRPr="00191AC3" w:rsidRDefault="008E6FF3" w:rsidP="009D4441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PERSONAL DETAILS</w:t>
      </w:r>
      <w:r w:rsidR="0036708B" w:rsidRPr="00191AC3">
        <w:rPr>
          <w:rFonts w:ascii="Cambria" w:hAnsi="Cambria"/>
          <w:b/>
          <w:bCs/>
          <w:sz w:val="22"/>
          <w:szCs w:val="22"/>
        </w:rPr>
        <w:t>: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Name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proofErr w:type="gramStart"/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proofErr w:type="spellStart"/>
      <w:r w:rsidR="00AE5080">
        <w:rPr>
          <w:rFonts w:ascii="Cambria" w:eastAsia="StarSymbol" w:hAnsi="Cambria" w:cs="Verdana"/>
          <w:sz w:val="22"/>
          <w:szCs w:val="22"/>
        </w:rPr>
        <w:t>Siddharth</w:t>
      </w:r>
      <w:proofErr w:type="spellEnd"/>
      <w:proofErr w:type="gramEnd"/>
      <w:r w:rsidR="00AE5080">
        <w:rPr>
          <w:rFonts w:ascii="Cambria" w:eastAsia="StarSymbol" w:hAnsi="Cambria" w:cs="Verdana"/>
          <w:sz w:val="22"/>
          <w:szCs w:val="22"/>
        </w:rPr>
        <w:t xml:space="preserve"> Kumar</w:t>
      </w:r>
    </w:p>
    <w:p w:rsidR="0087241F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Date of Birth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AE5080">
        <w:rPr>
          <w:rFonts w:ascii="Cambria" w:eastAsia="StarSymbol" w:hAnsi="Cambria" w:cs="Verdana"/>
          <w:sz w:val="22"/>
          <w:szCs w:val="22"/>
        </w:rPr>
        <w:t xml:space="preserve"> 27/05</w:t>
      </w:r>
      <w:r w:rsidR="006D7C6A">
        <w:rPr>
          <w:rFonts w:ascii="Cambria" w:eastAsia="StarSymbol" w:hAnsi="Cambria" w:cs="Verdana"/>
          <w:sz w:val="22"/>
          <w:szCs w:val="22"/>
        </w:rPr>
        <w:t>/1992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Languages Known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263E99">
        <w:rPr>
          <w:rFonts w:ascii="Cambria" w:eastAsia="StarSymbol" w:hAnsi="Cambria" w:cs="Verdana"/>
          <w:sz w:val="22"/>
          <w:szCs w:val="22"/>
        </w:rPr>
        <w:t xml:space="preserve"> English, Hindi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Phone no/mobile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proofErr w:type="gramStart"/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6D7C6A">
        <w:rPr>
          <w:rFonts w:ascii="Cambria" w:eastAsia="StarSymbol" w:hAnsi="Cambria" w:cs="Verdana"/>
          <w:b/>
          <w:bCs/>
          <w:sz w:val="22"/>
          <w:szCs w:val="22"/>
        </w:rPr>
        <w:t>7</w:t>
      </w:r>
      <w:r w:rsidR="00AE5080">
        <w:rPr>
          <w:rFonts w:ascii="Cambria" w:eastAsia="StarSymbol" w:hAnsi="Cambria" w:cs="Verdana"/>
          <w:b/>
          <w:bCs/>
          <w:sz w:val="22"/>
          <w:szCs w:val="22"/>
        </w:rPr>
        <w:t>973475440</w:t>
      </w:r>
      <w:proofErr w:type="gramEnd"/>
    </w:p>
    <w:p w:rsidR="0036708B" w:rsidRPr="00191AC3" w:rsidRDefault="0036708B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  <w:r w:rsidRPr="00191AC3">
        <w:rPr>
          <w:rFonts w:ascii="Cambria" w:eastAsia="StarSymbol" w:hAnsi="Cambria" w:cs="Verdana"/>
          <w:sz w:val="22"/>
          <w:szCs w:val="22"/>
        </w:rPr>
        <w:t>Email Id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C02B72" w:rsidRPr="00C02B72">
        <w:rPr>
          <w:rFonts w:ascii="Cambria" w:hAnsi="Cambria"/>
          <w:sz w:val="20"/>
          <w:szCs w:val="20"/>
        </w:rPr>
        <w:t xml:space="preserve"> </w:t>
      </w:r>
      <w:r w:rsidR="00C02B72">
        <w:rPr>
          <w:rFonts w:ascii="Cambria" w:hAnsi="Cambria"/>
          <w:sz w:val="20"/>
          <w:szCs w:val="20"/>
        </w:rPr>
        <w:t>siddharthkumar2705@gmail.com</w:t>
      </w:r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36708B" w:rsidRPr="00191AC3" w:rsidRDefault="00AC3185" w:rsidP="009E0766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I here</w:t>
      </w:r>
      <w:r w:rsidR="0036708B" w:rsidRPr="00191AC3">
        <w:rPr>
          <w:rFonts w:ascii="Cambria" w:eastAsia="StarSymbol" w:hAnsi="Cambria" w:cs="Verdana"/>
          <w:sz w:val="22"/>
          <w:szCs w:val="22"/>
        </w:rPr>
        <w:t xml:space="preserve">by declare that the above written particulars are true to the best of my knowledge and belief.                                                                         </w:t>
      </w:r>
    </w:p>
    <w:p w:rsidR="00EF17DC" w:rsidRPr="00191AC3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B21B2F" w:rsidRPr="00191AC3" w:rsidRDefault="00B21B2F" w:rsidP="00B21B2F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2B0CA4" w:rsidRPr="00191AC3" w:rsidRDefault="002B0CA4" w:rsidP="002B0CA4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EF17DC" w:rsidRPr="00191AC3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EF17DC" w:rsidRPr="00DE02EF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0"/>
          <w:szCs w:val="20"/>
        </w:rPr>
      </w:pP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proofErr w:type="spellStart"/>
      <w:r w:rsidR="006D7C6A">
        <w:rPr>
          <w:rFonts w:ascii="Cambria" w:eastAsia="StarSymbol" w:hAnsi="Cambria"/>
          <w:sz w:val="22"/>
          <w:szCs w:val="22"/>
        </w:rPr>
        <w:t>S</w:t>
      </w:r>
      <w:r w:rsidR="00C02B72">
        <w:rPr>
          <w:rFonts w:ascii="Cambria" w:eastAsia="StarSymbol" w:hAnsi="Cambria"/>
          <w:sz w:val="22"/>
          <w:szCs w:val="22"/>
        </w:rPr>
        <w:t>iddharth</w:t>
      </w:r>
      <w:proofErr w:type="spellEnd"/>
      <w:r w:rsidR="00C02B72">
        <w:rPr>
          <w:rFonts w:ascii="Cambria" w:eastAsia="StarSymbol" w:hAnsi="Cambria"/>
          <w:sz w:val="22"/>
          <w:szCs w:val="22"/>
        </w:rPr>
        <w:t xml:space="preserve"> Kumar</w:t>
      </w:r>
    </w:p>
    <w:p w:rsidR="00EF17DC" w:rsidRPr="00DE02EF" w:rsidRDefault="00EF17DC" w:rsidP="00EF17DC">
      <w:pPr>
        <w:jc w:val="right"/>
        <w:rPr>
          <w:rFonts w:ascii="Cambria" w:eastAsia="StarSymbol" w:hAnsi="Cambria"/>
          <w:sz w:val="20"/>
          <w:szCs w:val="20"/>
        </w:rPr>
      </w:pPr>
    </w:p>
    <w:sectPr w:rsidR="00EF17DC" w:rsidRPr="00DE02EF" w:rsidSect="00E46F7A">
      <w:footnotePr>
        <w:pos w:val="beneathText"/>
      </w:footnotePr>
      <w:pgSz w:w="11905" w:h="16837"/>
      <w:pgMar w:top="1440" w:right="1465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C2D" w:rsidRDefault="00940C2D">
      <w:r>
        <w:separator/>
      </w:r>
    </w:p>
  </w:endnote>
  <w:endnote w:type="continuationSeparator" w:id="0">
    <w:p w:rsidR="00940C2D" w:rsidRDefault="0094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C2D" w:rsidRDefault="00940C2D">
      <w:r>
        <w:separator/>
      </w:r>
    </w:p>
  </w:footnote>
  <w:footnote w:type="continuationSeparator" w:id="0">
    <w:p w:rsidR="00940C2D" w:rsidRDefault="0094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;mso-position-horizontal-relative:page;mso-position-vertical-relative:page" o:bullet="t">
        <v:imagedata r:id="rId1" o:title="mso9157" embosscolor="white"/>
      </v:shape>
    </w:pict>
  </w:numPicBullet>
  <w:abstractNum w:abstractNumId="0">
    <w:nsid w:val="00000001"/>
    <w:multiLevelType w:val="multilevel"/>
    <w:tmpl w:val="00000001"/>
    <w:name w:val="WW8Num4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6"/>
        </w:tabs>
        <w:ind w:left="566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49"/>
        </w:tabs>
        <w:ind w:left="849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2"/>
        </w:tabs>
        <w:ind w:left="1132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5"/>
        </w:tabs>
        <w:ind w:left="1415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698"/>
        </w:tabs>
        <w:ind w:left="1698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1"/>
        </w:tabs>
        <w:ind w:left="1981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4"/>
        </w:tabs>
        <w:ind w:left="2264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47"/>
        </w:tabs>
        <w:ind w:left="2547" w:hanging="283"/>
      </w:pPr>
      <w:rPr>
        <w:rFonts w:ascii="Tahoma" w:hAnsi="Tahoma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3">
    <w:nsid w:val="00000004"/>
    <w:multiLevelType w:val="multilevel"/>
    <w:tmpl w:val="C570008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373"/>
        </w:tabs>
        <w:ind w:left="37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747"/>
        </w:tabs>
        <w:ind w:left="74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1030"/>
        </w:tabs>
        <w:ind w:left="103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597"/>
        </w:tabs>
        <w:ind w:left="159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881"/>
        </w:tabs>
        <w:ind w:left="188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164"/>
        </w:tabs>
        <w:ind w:left="216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448"/>
        </w:tabs>
        <w:ind w:left="244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731"/>
        </w:tabs>
        <w:ind w:left="2731" w:hanging="283"/>
      </w:pPr>
      <w:rPr>
        <w:rFonts w:ascii="Tahoma" w:hAnsi="Tahoma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9">
    <w:nsid w:val="0000000A"/>
    <w:multiLevelType w:val="multilevel"/>
    <w:tmpl w:val="30BADA84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0000000B"/>
    <w:multiLevelType w:val="hybridMultilevel"/>
    <w:tmpl w:val="8FE6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86CE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05662C2"/>
    <w:lvl w:ilvl="0" w:tplc="02C0C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21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CA8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D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E8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47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27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B1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88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99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95C169C"/>
    <w:lvl w:ilvl="0" w:tplc="9C7CDD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10"/>
    <w:multiLevelType w:val="hybridMultilevel"/>
    <w:tmpl w:val="861AF872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04E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1C04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2F50811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84BD7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D58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408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656F82A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00000018"/>
    <w:multiLevelType w:val="hybridMultilevel"/>
    <w:tmpl w:val="09901BD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4D47EA2"/>
    <w:lvl w:ilvl="0" w:tplc="BA8AF8C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424141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83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D98C4C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hybridMultilevel"/>
    <w:tmpl w:val="F81E1E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EE8E4A0"/>
    <w:lvl w:ilvl="0" w:tplc="4482C2F6">
      <w:start w:val="1"/>
      <w:numFmt w:val="bullet"/>
      <w:lvlText w:val="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 w:tplc="E2DA5C3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8D46E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E72AD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60CF1C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F16230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EF2DF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BF67A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2C028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AD61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CBC275FA"/>
    <w:lvl w:ilvl="0" w:tplc="BA8AF8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2">
    <w:nsid w:val="00000021"/>
    <w:multiLevelType w:val="hybridMultilevel"/>
    <w:tmpl w:val="4486206C"/>
    <w:lvl w:ilvl="0" w:tplc="C23645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CB017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/>
      </w:rPr>
    </w:lvl>
    <w:lvl w:ilvl="2" w:tplc="638C60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F98C83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812A7D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/>
      </w:rPr>
    </w:lvl>
    <w:lvl w:ilvl="5" w:tplc="460E0D8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8581C4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C4813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/>
      </w:rPr>
    </w:lvl>
    <w:lvl w:ilvl="8" w:tplc="C3A426C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5E1CB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7B1095A"/>
    <w:multiLevelType w:val="hybridMultilevel"/>
    <w:tmpl w:val="CF4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13"/>
  </w:num>
  <w:num w:numId="5">
    <w:abstractNumId w:val="10"/>
  </w:num>
  <w:num w:numId="6">
    <w:abstractNumId w:val="4"/>
  </w:num>
  <w:num w:numId="7">
    <w:abstractNumId w:val="20"/>
  </w:num>
  <w:num w:numId="8">
    <w:abstractNumId w:val="9"/>
  </w:num>
  <w:num w:numId="9">
    <w:abstractNumId w:val="12"/>
  </w:num>
  <w:num w:numId="10">
    <w:abstractNumId w:val="17"/>
  </w:num>
  <w:num w:numId="11">
    <w:abstractNumId w:val="2"/>
  </w:num>
  <w:num w:numId="12">
    <w:abstractNumId w:val="8"/>
  </w:num>
  <w:num w:numId="13">
    <w:abstractNumId w:val="7"/>
  </w:num>
  <w:num w:numId="14">
    <w:abstractNumId w:val="18"/>
  </w:num>
  <w:num w:numId="15">
    <w:abstractNumId w:val="26"/>
  </w:num>
  <w:num w:numId="16">
    <w:abstractNumId w:val="25"/>
  </w:num>
  <w:num w:numId="17">
    <w:abstractNumId w:val="24"/>
  </w:num>
  <w:num w:numId="18">
    <w:abstractNumId w:val="15"/>
  </w:num>
  <w:num w:numId="19">
    <w:abstractNumId w:val="6"/>
  </w:num>
  <w:num w:numId="20">
    <w:abstractNumId w:val="23"/>
  </w:num>
  <w:num w:numId="21">
    <w:abstractNumId w:val="19"/>
  </w:num>
  <w:num w:numId="22">
    <w:abstractNumId w:val="1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16"/>
  </w:num>
  <w:num w:numId="27">
    <w:abstractNumId w:val="0"/>
  </w:num>
  <w:num w:numId="28">
    <w:abstractNumId w:val="28"/>
  </w:num>
  <w:num w:numId="29">
    <w:abstractNumId w:val="33"/>
  </w:num>
  <w:num w:numId="30">
    <w:abstractNumId w:val="30"/>
  </w:num>
  <w:num w:numId="31">
    <w:abstractNumId w:val="31"/>
  </w:num>
  <w:num w:numId="32">
    <w:abstractNumId w:val="29"/>
  </w:num>
  <w:num w:numId="33">
    <w:abstractNumId w:val="32"/>
  </w:num>
  <w:num w:numId="34">
    <w:abstractNumId w:val="27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00417"/>
    <w:rsid w:val="00012CAC"/>
    <w:rsid w:val="00015C61"/>
    <w:rsid w:val="00021116"/>
    <w:rsid w:val="00026E58"/>
    <w:rsid w:val="00027900"/>
    <w:rsid w:val="00032345"/>
    <w:rsid w:val="00036C95"/>
    <w:rsid w:val="00037524"/>
    <w:rsid w:val="0005068A"/>
    <w:rsid w:val="00055342"/>
    <w:rsid w:val="000600A9"/>
    <w:rsid w:val="00066124"/>
    <w:rsid w:val="00067B87"/>
    <w:rsid w:val="000746DA"/>
    <w:rsid w:val="00075086"/>
    <w:rsid w:val="0008018D"/>
    <w:rsid w:val="000867CE"/>
    <w:rsid w:val="00093B0D"/>
    <w:rsid w:val="000952BB"/>
    <w:rsid w:val="00096C29"/>
    <w:rsid w:val="000A37C7"/>
    <w:rsid w:val="000B23C3"/>
    <w:rsid w:val="000B4B6E"/>
    <w:rsid w:val="000B5E8E"/>
    <w:rsid w:val="000C5C17"/>
    <w:rsid w:val="000C6E4F"/>
    <w:rsid w:val="000D701A"/>
    <w:rsid w:val="000E02AC"/>
    <w:rsid w:val="000E5B31"/>
    <w:rsid w:val="000F17CC"/>
    <w:rsid w:val="000F2206"/>
    <w:rsid w:val="00103DE0"/>
    <w:rsid w:val="00104B93"/>
    <w:rsid w:val="00104BA3"/>
    <w:rsid w:val="00113B36"/>
    <w:rsid w:val="00117CEF"/>
    <w:rsid w:val="001205DE"/>
    <w:rsid w:val="001240AC"/>
    <w:rsid w:val="00124CC5"/>
    <w:rsid w:val="00131358"/>
    <w:rsid w:val="00136691"/>
    <w:rsid w:val="00145104"/>
    <w:rsid w:val="00145A4E"/>
    <w:rsid w:val="00147488"/>
    <w:rsid w:val="00153F93"/>
    <w:rsid w:val="00156FBB"/>
    <w:rsid w:val="00161A57"/>
    <w:rsid w:val="00162408"/>
    <w:rsid w:val="0016295C"/>
    <w:rsid w:val="001657D2"/>
    <w:rsid w:val="00170C58"/>
    <w:rsid w:val="00171C93"/>
    <w:rsid w:val="00172A27"/>
    <w:rsid w:val="00173535"/>
    <w:rsid w:val="00173C4B"/>
    <w:rsid w:val="0017596F"/>
    <w:rsid w:val="00191AC3"/>
    <w:rsid w:val="00191AFC"/>
    <w:rsid w:val="00193790"/>
    <w:rsid w:val="00197642"/>
    <w:rsid w:val="001A2935"/>
    <w:rsid w:val="001A7C68"/>
    <w:rsid w:val="001B2727"/>
    <w:rsid w:val="001B666D"/>
    <w:rsid w:val="001C2954"/>
    <w:rsid w:val="001C3AE1"/>
    <w:rsid w:val="001D19FE"/>
    <w:rsid w:val="001D7B67"/>
    <w:rsid w:val="001E0E92"/>
    <w:rsid w:val="001E0F7D"/>
    <w:rsid w:val="001E155B"/>
    <w:rsid w:val="001E27DE"/>
    <w:rsid w:val="001E58B1"/>
    <w:rsid w:val="001F1995"/>
    <w:rsid w:val="001F2C6A"/>
    <w:rsid w:val="001F33B5"/>
    <w:rsid w:val="001F4EDB"/>
    <w:rsid w:val="001F78B3"/>
    <w:rsid w:val="00211446"/>
    <w:rsid w:val="0022090E"/>
    <w:rsid w:val="0022587F"/>
    <w:rsid w:val="00226FE4"/>
    <w:rsid w:val="00232001"/>
    <w:rsid w:val="00246384"/>
    <w:rsid w:val="0025438A"/>
    <w:rsid w:val="00255622"/>
    <w:rsid w:val="002557EA"/>
    <w:rsid w:val="002606FB"/>
    <w:rsid w:val="00263E99"/>
    <w:rsid w:val="00264074"/>
    <w:rsid w:val="002822C8"/>
    <w:rsid w:val="00282960"/>
    <w:rsid w:val="00292001"/>
    <w:rsid w:val="00292660"/>
    <w:rsid w:val="00292A71"/>
    <w:rsid w:val="002A172F"/>
    <w:rsid w:val="002A3A00"/>
    <w:rsid w:val="002A67F0"/>
    <w:rsid w:val="002B0CA4"/>
    <w:rsid w:val="002B107C"/>
    <w:rsid w:val="002B7481"/>
    <w:rsid w:val="002C031A"/>
    <w:rsid w:val="002C7C2F"/>
    <w:rsid w:val="002E0CDD"/>
    <w:rsid w:val="002E4719"/>
    <w:rsid w:val="002E65A1"/>
    <w:rsid w:val="002E6E0A"/>
    <w:rsid w:val="002E7869"/>
    <w:rsid w:val="002F1942"/>
    <w:rsid w:val="002F41A1"/>
    <w:rsid w:val="002F57F0"/>
    <w:rsid w:val="00304676"/>
    <w:rsid w:val="00323459"/>
    <w:rsid w:val="0032422A"/>
    <w:rsid w:val="00351359"/>
    <w:rsid w:val="003531ED"/>
    <w:rsid w:val="00353E53"/>
    <w:rsid w:val="0036081C"/>
    <w:rsid w:val="003622E2"/>
    <w:rsid w:val="00362609"/>
    <w:rsid w:val="00362EFD"/>
    <w:rsid w:val="0036708B"/>
    <w:rsid w:val="003726ED"/>
    <w:rsid w:val="00374273"/>
    <w:rsid w:val="003867DF"/>
    <w:rsid w:val="00392FD9"/>
    <w:rsid w:val="003933B2"/>
    <w:rsid w:val="003A1189"/>
    <w:rsid w:val="003A6CBB"/>
    <w:rsid w:val="003C0A35"/>
    <w:rsid w:val="003C2F93"/>
    <w:rsid w:val="003C4913"/>
    <w:rsid w:val="003D3A37"/>
    <w:rsid w:val="003D408E"/>
    <w:rsid w:val="003D476E"/>
    <w:rsid w:val="003E0280"/>
    <w:rsid w:val="003E11F3"/>
    <w:rsid w:val="003E33F5"/>
    <w:rsid w:val="003F2D3A"/>
    <w:rsid w:val="00402F47"/>
    <w:rsid w:val="00406B10"/>
    <w:rsid w:val="004166A7"/>
    <w:rsid w:val="0042208D"/>
    <w:rsid w:val="004225FF"/>
    <w:rsid w:val="00426A64"/>
    <w:rsid w:val="004322CF"/>
    <w:rsid w:val="00432D3F"/>
    <w:rsid w:val="004454EE"/>
    <w:rsid w:val="004457AE"/>
    <w:rsid w:val="00445DD4"/>
    <w:rsid w:val="0046150A"/>
    <w:rsid w:val="004648A6"/>
    <w:rsid w:val="004746BE"/>
    <w:rsid w:val="0048082B"/>
    <w:rsid w:val="00483BF0"/>
    <w:rsid w:val="0049112F"/>
    <w:rsid w:val="00491D2C"/>
    <w:rsid w:val="00493A94"/>
    <w:rsid w:val="00496603"/>
    <w:rsid w:val="00497F4D"/>
    <w:rsid w:val="004A040F"/>
    <w:rsid w:val="004B206D"/>
    <w:rsid w:val="004B6723"/>
    <w:rsid w:val="004C0BDF"/>
    <w:rsid w:val="004C40F1"/>
    <w:rsid w:val="004C4834"/>
    <w:rsid w:val="004D6BA4"/>
    <w:rsid w:val="004E5078"/>
    <w:rsid w:val="00502CD6"/>
    <w:rsid w:val="00504D4E"/>
    <w:rsid w:val="005159F6"/>
    <w:rsid w:val="00515AC7"/>
    <w:rsid w:val="00517BD4"/>
    <w:rsid w:val="005239BB"/>
    <w:rsid w:val="00526047"/>
    <w:rsid w:val="00526DAA"/>
    <w:rsid w:val="005330DE"/>
    <w:rsid w:val="00555C24"/>
    <w:rsid w:val="00556468"/>
    <w:rsid w:val="00570819"/>
    <w:rsid w:val="00570F61"/>
    <w:rsid w:val="00577196"/>
    <w:rsid w:val="00580B87"/>
    <w:rsid w:val="00584495"/>
    <w:rsid w:val="00591C31"/>
    <w:rsid w:val="00592141"/>
    <w:rsid w:val="005A00FD"/>
    <w:rsid w:val="005A2A61"/>
    <w:rsid w:val="005A30E8"/>
    <w:rsid w:val="005B4FA4"/>
    <w:rsid w:val="005C583B"/>
    <w:rsid w:val="005C5E50"/>
    <w:rsid w:val="005D10E4"/>
    <w:rsid w:val="005D3450"/>
    <w:rsid w:val="005E0314"/>
    <w:rsid w:val="005E1BF7"/>
    <w:rsid w:val="005E4D05"/>
    <w:rsid w:val="005E4E80"/>
    <w:rsid w:val="005E62DD"/>
    <w:rsid w:val="005E7161"/>
    <w:rsid w:val="005F3F87"/>
    <w:rsid w:val="005F4606"/>
    <w:rsid w:val="005F790B"/>
    <w:rsid w:val="0060571F"/>
    <w:rsid w:val="00610D5F"/>
    <w:rsid w:val="00612154"/>
    <w:rsid w:val="006135C1"/>
    <w:rsid w:val="00622C2F"/>
    <w:rsid w:val="00623F35"/>
    <w:rsid w:val="00625DD3"/>
    <w:rsid w:val="00631848"/>
    <w:rsid w:val="0064608F"/>
    <w:rsid w:val="00647E52"/>
    <w:rsid w:val="00663FA8"/>
    <w:rsid w:val="006721CD"/>
    <w:rsid w:val="006A14E2"/>
    <w:rsid w:val="006A3159"/>
    <w:rsid w:val="006A794E"/>
    <w:rsid w:val="006B19DD"/>
    <w:rsid w:val="006B48CD"/>
    <w:rsid w:val="006C536A"/>
    <w:rsid w:val="006C78F9"/>
    <w:rsid w:val="006D74CB"/>
    <w:rsid w:val="006D7C6A"/>
    <w:rsid w:val="006E7629"/>
    <w:rsid w:val="006F0478"/>
    <w:rsid w:val="006F078D"/>
    <w:rsid w:val="006F14BF"/>
    <w:rsid w:val="006F400E"/>
    <w:rsid w:val="00706DB5"/>
    <w:rsid w:val="007101CF"/>
    <w:rsid w:val="00716185"/>
    <w:rsid w:val="007163FF"/>
    <w:rsid w:val="00723EF3"/>
    <w:rsid w:val="00724757"/>
    <w:rsid w:val="00731EF6"/>
    <w:rsid w:val="0073557F"/>
    <w:rsid w:val="00736BBC"/>
    <w:rsid w:val="00747BED"/>
    <w:rsid w:val="00755045"/>
    <w:rsid w:val="00757237"/>
    <w:rsid w:val="007604C2"/>
    <w:rsid w:val="00760BDB"/>
    <w:rsid w:val="00765C59"/>
    <w:rsid w:val="0078625A"/>
    <w:rsid w:val="007938FC"/>
    <w:rsid w:val="007A1446"/>
    <w:rsid w:val="007A70D2"/>
    <w:rsid w:val="007B0E8D"/>
    <w:rsid w:val="007B3739"/>
    <w:rsid w:val="007B5A89"/>
    <w:rsid w:val="007C0141"/>
    <w:rsid w:val="007C1A5C"/>
    <w:rsid w:val="007C7AB0"/>
    <w:rsid w:val="007C7FA8"/>
    <w:rsid w:val="007D207D"/>
    <w:rsid w:val="007D294C"/>
    <w:rsid w:val="007D32E2"/>
    <w:rsid w:val="007E0903"/>
    <w:rsid w:val="007E2502"/>
    <w:rsid w:val="007F148F"/>
    <w:rsid w:val="007F1790"/>
    <w:rsid w:val="007F6DFB"/>
    <w:rsid w:val="00801F6A"/>
    <w:rsid w:val="00806B16"/>
    <w:rsid w:val="008159AE"/>
    <w:rsid w:val="00817863"/>
    <w:rsid w:val="00823688"/>
    <w:rsid w:val="0082769A"/>
    <w:rsid w:val="0083116F"/>
    <w:rsid w:val="00833616"/>
    <w:rsid w:val="00835905"/>
    <w:rsid w:val="00844B0B"/>
    <w:rsid w:val="00853513"/>
    <w:rsid w:val="008577D0"/>
    <w:rsid w:val="0086328F"/>
    <w:rsid w:val="00870A3D"/>
    <w:rsid w:val="00870D8C"/>
    <w:rsid w:val="0087241F"/>
    <w:rsid w:val="00881607"/>
    <w:rsid w:val="00892395"/>
    <w:rsid w:val="00894728"/>
    <w:rsid w:val="00896951"/>
    <w:rsid w:val="008971FF"/>
    <w:rsid w:val="008A2B6C"/>
    <w:rsid w:val="008B1E46"/>
    <w:rsid w:val="008B2475"/>
    <w:rsid w:val="008C0C97"/>
    <w:rsid w:val="008C263F"/>
    <w:rsid w:val="008C47B0"/>
    <w:rsid w:val="008C4EB6"/>
    <w:rsid w:val="008D03BD"/>
    <w:rsid w:val="008D2FD6"/>
    <w:rsid w:val="008D4849"/>
    <w:rsid w:val="008E521D"/>
    <w:rsid w:val="008E6FF3"/>
    <w:rsid w:val="008F477C"/>
    <w:rsid w:val="008F485C"/>
    <w:rsid w:val="008F590B"/>
    <w:rsid w:val="008F7297"/>
    <w:rsid w:val="00905A54"/>
    <w:rsid w:val="009071A7"/>
    <w:rsid w:val="00915252"/>
    <w:rsid w:val="00916480"/>
    <w:rsid w:val="0091752E"/>
    <w:rsid w:val="00917533"/>
    <w:rsid w:val="009201C2"/>
    <w:rsid w:val="009206FB"/>
    <w:rsid w:val="0092209C"/>
    <w:rsid w:val="00924A3E"/>
    <w:rsid w:val="00937EAD"/>
    <w:rsid w:val="00940C2D"/>
    <w:rsid w:val="0094171E"/>
    <w:rsid w:val="009445D2"/>
    <w:rsid w:val="00944E13"/>
    <w:rsid w:val="00946C89"/>
    <w:rsid w:val="0095065A"/>
    <w:rsid w:val="00952C55"/>
    <w:rsid w:val="0095343D"/>
    <w:rsid w:val="00956238"/>
    <w:rsid w:val="00956FE0"/>
    <w:rsid w:val="009629BA"/>
    <w:rsid w:val="0097196D"/>
    <w:rsid w:val="00981E34"/>
    <w:rsid w:val="00982029"/>
    <w:rsid w:val="00987E37"/>
    <w:rsid w:val="00996797"/>
    <w:rsid w:val="009B05C3"/>
    <w:rsid w:val="009C0FA9"/>
    <w:rsid w:val="009C47B4"/>
    <w:rsid w:val="009C7354"/>
    <w:rsid w:val="009D1CE6"/>
    <w:rsid w:val="009D4441"/>
    <w:rsid w:val="009D7B30"/>
    <w:rsid w:val="009E0766"/>
    <w:rsid w:val="009F5121"/>
    <w:rsid w:val="00A03C52"/>
    <w:rsid w:val="00A041F8"/>
    <w:rsid w:val="00A07E9F"/>
    <w:rsid w:val="00A11E61"/>
    <w:rsid w:val="00A34CE2"/>
    <w:rsid w:val="00A4243C"/>
    <w:rsid w:val="00A440CA"/>
    <w:rsid w:val="00A451D9"/>
    <w:rsid w:val="00A452EA"/>
    <w:rsid w:val="00A477FA"/>
    <w:rsid w:val="00A51815"/>
    <w:rsid w:val="00A52977"/>
    <w:rsid w:val="00A6216E"/>
    <w:rsid w:val="00A63847"/>
    <w:rsid w:val="00A802BE"/>
    <w:rsid w:val="00A84445"/>
    <w:rsid w:val="00A86E53"/>
    <w:rsid w:val="00A925B9"/>
    <w:rsid w:val="00A9473E"/>
    <w:rsid w:val="00A94DD9"/>
    <w:rsid w:val="00A969AD"/>
    <w:rsid w:val="00AA4A6D"/>
    <w:rsid w:val="00AA52A7"/>
    <w:rsid w:val="00AA52F2"/>
    <w:rsid w:val="00AB32C9"/>
    <w:rsid w:val="00AB77A9"/>
    <w:rsid w:val="00AC0AD6"/>
    <w:rsid w:val="00AC1487"/>
    <w:rsid w:val="00AC221E"/>
    <w:rsid w:val="00AC2764"/>
    <w:rsid w:val="00AC3185"/>
    <w:rsid w:val="00AD1379"/>
    <w:rsid w:val="00AE5080"/>
    <w:rsid w:val="00AF0091"/>
    <w:rsid w:val="00AF059D"/>
    <w:rsid w:val="00AF2F6E"/>
    <w:rsid w:val="00AF7551"/>
    <w:rsid w:val="00B068A3"/>
    <w:rsid w:val="00B06AD7"/>
    <w:rsid w:val="00B14620"/>
    <w:rsid w:val="00B16B63"/>
    <w:rsid w:val="00B16D97"/>
    <w:rsid w:val="00B2126F"/>
    <w:rsid w:val="00B21B2F"/>
    <w:rsid w:val="00B260AE"/>
    <w:rsid w:val="00B2783F"/>
    <w:rsid w:val="00B410D1"/>
    <w:rsid w:val="00B44B02"/>
    <w:rsid w:val="00B55D8D"/>
    <w:rsid w:val="00B63B9B"/>
    <w:rsid w:val="00B67209"/>
    <w:rsid w:val="00B67918"/>
    <w:rsid w:val="00B70072"/>
    <w:rsid w:val="00B72C0C"/>
    <w:rsid w:val="00B752C1"/>
    <w:rsid w:val="00B77C5C"/>
    <w:rsid w:val="00B805E8"/>
    <w:rsid w:val="00BA16AB"/>
    <w:rsid w:val="00BB059A"/>
    <w:rsid w:val="00BB0868"/>
    <w:rsid w:val="00BB23EE"/>
    <w:rsid w:val="00BB7F7C"/>
    <w:rsid w:val="00BC03C5"/>
    <w:rsid w:val="00BC3DFF"/>
    <w:rsid w:val="00BC49BE"/>
    <w:rsid w:val="00BC6848"/>
    <w:rsid w:val="00BC6DFF"/>
    <w:rsid w:val="00BC7855"/>
    <w:rsid w:val="00BD0C6F"/>
    <w:rsid w:val="00BE4C32"/>
    <w:rsid w:val="00BF21FC"/>
    <w:rsid w:val="00C02B72"/>
    <w:rsid w:val="00C101C0"/>
    <w:rsid w:val="00C11FA0"/>
    <w:rsid w:val="00C15FE5"/>
    <w:rsid w:val="00C25B9A"/>
    <w:rsid w:val="00C356D3"/>
    <w:rsid w:val="00C3585A"/>
    <w:rsid w:val="00C360E9"/>
    <w:rsid w:val="00C44A74"/>
    <w:rsid w:val="00C46324"/>
    <w:rsid w:val="00C46452"/>
    <w:rsid w:val="00C64733"/>
    <w:rsid w:val="00C75B3E"/>
    <w:rsid w:val="00C83383"/>
    <w:rsid w:val="00C84D87"/>
    <w:rsid w:val="00C8514F"/>
    <w:rsid w:val="00C85E7C"/>
    <w:rsid w:val="00C87955"/>
    <w:rsid w:val="00C97008"/>
    <w:rsid w:val="00CA0C93"/>
    <w:rsid w:val="00CA0D96"/>
    <w:rsid w:val="00CA309F"/>
    <w:rsid w:val="00CA407B"/>
    <w:rsid w:val="00CB2DDE"/>
    <w:rsid w:val="00CB692A"/>
    <w:rsid w:val="00CC2761"/>
    <w:rsid w:val="00CC464F"/>
    <w:rsid w:val="00CC7427"/>
    <w:rsid w:val="00CC7C09"/>
    <w:rsid w:val="00CD12AE"/>
    <w:rsid w:val="00CD3DF5"/>
    <w:rsid w:val="00CE7D0C"/>
    <w:rsid w:val="00CF3D76"/>
    <w:rsid w:val="00CF6BEB"/>
    <w:rsid w:val="00D041D2"/>
    <w:rsid w:val="00D102EC"/>
    <w:rsid w:val="00D1118E"/>
    <w:rsid w:val="00D11D96"/>
    <w:rsid w:val="00D201AC"/>
    <w:rsid w:val="00D22203"/>
    <w:rsid w:val="00D23A48"/>
    <w:rsid w:val="00D33ED8"/>
    <w:rsid w:val="00D360A0"/>
    <w:rsid w:val="00D50F1A"/>
    <w:rsid w:val="00D55C08"/>
    <w:rsid w:val="00D576EC"/>
    <w:rsid w:val="00D614E2"/>
    <w:rsid w:val="00D62ADE"/>
    <w:rsid w:val="00D65B14"/>
    <w:rsid w:val="00D70F0D"/>
    <w:rsid w:val="00D7113F"/>
    <w:rsid w:val="00D819C2"/>
    <w:rsid w:val="00D86B7B"/>
    <w:rsid w:val="00D870AA"/>
    <w:rsid w:val="00D872C1"/>
    <w:rsid w:val="00D87EE9"/>
    <w:rsid w:val="00D9297B"/>
    <w:rsid w:val="00D949F9"/>
    <w:rsid w:val="00D97522"/>
    <w:rsid w:val="00DA2E4A"/>
    <w:rsid w:val="00DA6F3A"/>
    <w:rsid w:val="00DB2293"/>
    <w:rsid w:val="00DC0667"/>
    <w:rsid w:val="00DC16CF"/>
    <w:rsid w:val="00DD4FEB"/>
    <w:rsid w:val="00DD6858"/>
    <w:rsid w:val="00DD69D6"/>
    <w:rsid w:val="00DE02EF"/>
    <w:rsid w:val="00DE1705"/>
    <w:rsid w:val="00DE2011"/>
    <w:rsid w:val="00DE37FA"/>
    <w:rsid w:val="00DF2120"/>
    <w:rsid w:val="00DF63AE"/>
    <w:rsid w:val="00DF65B6"/>
    <w:rsid w:val="00DF7B4E"/>
    <w:rsid w:val="00E011B7"/>
    <w:rsid w:val="00E06D98"/>
    <w:rsid w:val="00E07314"/>
    <w:rsid w:val="00E131A1"/>
    <w:rsid w:val="00E1477B"/>
    <w:rsid w:val="00E229F3"/>
    <w:rsid w:val="00E2600A"/>
    <w:rsid w:val="00E271B6"/>
    <w:rsid w:val="00E31419"/>
    <w:rsid w:val="00E3229A"/>
    <w:rsid w:val="00E36186"/>
    <w:rsid w:val="00E36E3D"/>
    <w:rsid w:val="00E46F7A"/>
    <w:rsid w:val="00E5110E"/>
    <w:rsid w:val="00E61660"/>
    <w:rsid w:val="00E67174"/>
    <w:rsid w:val="00E742AC"/>
    <w:rsid w:val="00E77A00"/>
    <w:rsid w:val="00E80AE2"/>
    <w:rsid w:val="00E84DF8"/>
    <w:rsid w:val="00E85170"/>
    <w:rsid w:val="00E934A2"/>
    <w:rsid w:val="00EA7D66"/>
    <w:rsid w:val="00EB06C7"/>
    <w:rsid w:val="00EB7ACA"/>
    <w:rsid w:val="00EC1F5A"/>
    <w:rsid w:val="00EC4BB1"/>
    <w:rsid w:val="00ED3B77"/>
    <w:rsid w:val="00EE0BEA"/>
    <w:rsid w:val="00EE598B"/>
    <w:rsid w:val="00EE72FB"/>
    <w:rsid w:val="00EF1353"/>
    <w:rsid w:val="00EF17DC"/>
    <w:rsid w:val="00EF4498"/>
    <w:rsid w:val="00EF4E51"/>
    <w:rsid w:val="00F041D5"/>
    <w:rsid w:val="00F04C28"/>
    <w:rsid w:val="00F06496"/>
    <w:rsid w:val="00F10E66"/>
    <w:rsid w:val="00F13297"/>
    <w:rsid w:val="00F14515"/>
    <w:rsid w:val="00F17FDD"/>
    <w:rsid w:val="00F20553"/>
    <w:rsid w:val="00F21381"/>
    <w:rsid w:val="00F21EC5"/>
    <w:rsid w:val="00F23A97"/>
    <w:rsid w:val="00F27E21"/>
    <w:rsid w:val="00F31B1B"/>
    <w:rsid w:val="00F4127A"/>
    <w:rsid w:val="00F42524"/>
    <w:rsid w:val="00F47462"/>
    <w:rsid w:val="00F518C8"/>
    <w:rsid w:val="00F570FE"/>
    <w:rsid w:val="00F7086D"/>
    <w:rsid w:val="00F756F7"/>
    <w:rsid w:val="00F856F5"/>
    <w:rsid w:val="00F9435E"/>
    <w:rsid w:val="00F957A6"/>
    <w:rsid w:val="00FA39A1"/>
    <w:rsid w:val="00FA73C0"/>
    <w:rsid w:val="00FC1E41"/>
    <w:rsid w:val="00FC60FE"/>
    <w:rsid w:val="00FC7252"/>
    <w:rsid w:val="00FD62C5"/>
    <w:rsid w:val="00FD76BE"/>
    <w:rsid w:val="00FE2D87"/>
    <w:rsid w:val="00FE3F9E"/>
    <w:rsid w:val="00FE587C"/>
    <w:rsid w:val="00FE58E5"/>
    <w:rsid w:val="00FF140B"/>
    <w:rsid w:val="00FF488B"/>
    <w:rsid w:val="00FF49EA"/>
    <w:rsid w:val="00FF6C23"/>
    <w:rsid w:val="00FF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F7A"/>
    <w:pPr>
      <w:tabs>
        <w:tab w:val="left" w:pos="0"/>
      </w:tabs>
      <w:overflowPunct w:val="0"/>
    </w:pPr>
    <w:rPr>
      <w:rFonts w:eastAsia="SimSun"/>
      <w:sz w:val="24"/>
      <w:szCs w:val="24"/>
      <w:lang w:val="en-IN" w:eastAsia="ar-SA"/>
    </w:rPr>
  </w:style>
  <w:style w:type="paragraph" w:styleId="Heading1">
    <w:name w:val="heading 1"/>
    <w:basedOn w:val="Normal"/>
    <w:next w:val="Normal"/>
    <w:qFormat/>
    <w:rsid w:val="00E46F7A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E46F7A"/>
    <w:pPr>
      <w:keepNext/>
      <w:keepLines/>
      <w:tabs>
        <w:tab w:val="clear" w:pos="0"/>
      </w:tabs>
      <w:autoSpaceDE w:val="0"/>
      <w:autoSpaceDN w:val="0"/>
      <w:adjustRightInd w:val="0"/>
      <w:spacing w:before="200"/>
      <w:textAlignment w:val="baseline"/>
      <w:outlineLvl w:val="6"/>
    </w:pPr>
    <w:rPr>
      <w:rFonts w:ascii="Cambria" w:eastAsia="Times New Roman" w:hAnsi="Cambria"/>
      <w:i/>
      <w:iCs/>
      <w:noProof/>
      <w:color w:val="40404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E46F7A"/>
    <w:rPr>
      <w:rFonts w:ascii="Times New Roman" w:eastAsia="SimSun" w:hAnsi="Times New Roman" w:cs="Times New Roman"/>
      <w:sz w:val="24"/>
      <w:szCs w:val="24"/>
      <w:lang w:val="en-IN" w:eastAsia="ar-SA"/>
    </w:rPr>
  </w:style>
  <w:style w:type="paragraph" w:styleId="Footer">
    <w:name w:val="footer"/>
    <w:basedOn w:val="Normal"/>
    <w:link w:val="FooterChar"/>
    <w:rsid w:val="00E46F7A"/>
    <w:pPr>
      <w:tabs>
        <w:tab w:val="clear" w:pos="0"/>
        <w:tab w:val="center" w:pos="4680"/>
        <w:tab w:val="right" w:pos="9360"/>
      </w:tabs>
    </w:pPr>
  </w:style>
  <w:style w:type="character" w:styleId="Hyperlink">
    <w:name w:val="Hyperlink"/>
    <w:rsid w:val="00E46F7A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ormal1">
    <w:name w:val="Normal1"/>
    <w:basedOn w:val="Normal"/>
    <w:rsid w:val="00E46F7A"/>
    <w:pPr>
      <w:tabs>
        <w:tab w:val="clear" w:pos="0"/>
      </w:tabs>
      <w:overflowPunct/>
      <w:spacing w:after="200" w:line="260" w:lineRule="atLeast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styleId="BodyText">
    <w:name w:val="Body Text"/>
    <w:basedOn w:val="Normal"/>
    <w:rsid w:val="00E46F7A"/>
    <w:pPr>
      <w:spacing w:after="120"/>
    </w:pPr>
    <w:rPr>
      <w:rFonts w:eastAsia="Times New Roman"/>
    </w:rPr>
  </w:style>
  <w:style w:type="paragraph" w:styleId="ListParagraph">
    <w:name w:val="List Paragraph"/>
    <w:basedOn w:val="Normal"/>
    <w:qFormat/>
    <w:rsid w:val="00E46F7A"/>
    <w:pPr>
      <w:tabs>
        <w:tab w:val="clear" w:pos="0"/>
      </w:tabs>
      <w:overflowPunct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E46F7A"/>
    <w:rPr>
      <w:rFonts w:ascii="Cambria" w:eastAsia="Times New Roman" w:hAnsi="Cambria" w:cs="Times New Roman"/>
      <w:i/>
      <w:iCs/>
      <w:noProof/>
      <w:color w:val="404040"/>
      <w:lang w:val="en-GB" w:eastAsia="en-GB"/>
    </w:rPr>
  </w:style>
  <w:style w:type="paragraph" w:customStyle="1" w:styleId="Body">
    <w:name w:val="Body"/>
    <w:basedOn w:val="Normal"/>
    <w:rsid w:val="00E46F7A"/>
    <w:pPr>
      <w:widowControl w:val="0"/>
      <w:tabs>
        <w:tab w:val="clear" w:pos="0"/>
      </w:tabs>
      <w:overflowPunct/>
    </w:pPr>
    <w:rPr>
      <w:rFonts w:ascii="Cambria" w:eastAsia="Cambria" w:hAnsi="Cambria"/>
      <w:sz w:val="20"/>
      <w:szCs w:val="20"/>
      <w:lang w:val="en-US" w:eastAsia="en-US"/>
    </w:rPr>
  </w:style>
  <w:style w:type="character" w:customStyle="1" w:styleId="WW-DefaultParagraphFont">
    <w:name w:val="WW-Default Paragraph Font"/>
    <w:rsid w:val="00E46F7A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E46F7A"/>
    <w:rPr>
      <w:rFonts w:ascii="Times New Roman" w:eastAsia="Times New Roman" w:hAnsi="Times New Roman" w:cs="Times New Roman"/>
      <w:b/>
      <w:bCs/>
    </w:rPr>
  </w:style>
  <w:style w:type="character" w:customStyle="1" w:styleId="Bullets">
    <w:name w:val="Bullets"/>
    <w:rsid w:val="00E46F7A"/>
    <w:rPr>
      <w:rFonts w:ascii="StarSymbol" w:eastAsia="StarSymbol" w:hAnsi="StarSymbol" w:cs="StarSymbol"/>
      <w:sz w:val="18"/>
      <w:szCs w:val="18"/>
    </w:rPr>
  </w:style>
  <w:style w:type="paragraph" w:styleId="List">
    <w:name w:val="List"/>
    <w:basedOn w:val="BodyText"/>
    <w:rsid w:val="00E46F7A"/>
    <w:rPr>
      <w:rFonts w:cs="Tahoma"/>
    </w:rPr>
  </w:style>
  <w:style w:type="paragraph" w:customStyle="1" w:styleId="Caption1">
    <w:name w:val="Caption1"/>
    <w:basedOn w:val="Normal"/>
    <w:rsid w:val="00E46F7A"/>
    <w:pPr>
      <w:suppressLineNumbers/>
      <w:spacing w:before="120" w:after="120"/>
    </w:pPr>
    <w:rPr>
      <w:rFonts w:eastAsia="Times New Roman" w:cs="Tahoma"/>
      <w:i/>
      <w:iCs/>
      <w:sz w:val="20"/>
      <w:szCs w:val="20"/>
    </w:rPr>
  </w:style>
  <w:style w:type="paragraph" w:customStyle="1" w:styleId="Index">
    <w:name w:val="Index"/>
    <w:basedOn w:val="Normal"/>
    <w:rsid w:val="00E46F7A"/>
    <w:pPr>
      <w:suppressLineNumbers/>
    </w:pPr>
    <w:rPr>
      <w:rFonts w:eastAsia="Times New Roman" w:cs="Tahoma"/>
    </w:rPr>
  </w:style>
  <w:style w:type="paragraph" w:customStyle="1" w:styleId="WW-BalloonText">
    <w:name w:val="WW-Balloon Text"/>
    <w:basedOn w:val="Normal"/>
    <w:rsid w:val="00E46F7A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BodyText"/>
    <w:rsid w:val="00E46F7A"/>
    <w:pPr>
      <w:suppressLineNumbers/>
    </w:pPr>
  </w:style>
  <w:style w:type="paragraph" w:customStyle="1" w:styleId="TableHeading">
    <w:name w:val="Table Heading"/>
    <w:basedOn w:val="TableContents"/>
    <w:rsid w:val="00E46F7A"/>
    <w:pPr>
      <w:jc w:val="center"/>
    </w:pPr>
    <w:rPr>
      <w:b/>
      <w:bCs/>
      <w:i/>
      <w:iCs/>
    </w:rPr>
  </w:style>
  <w:style w:type="paragraph" w:customStyle="1" w:styleId="CapitaStandardText">
    <w:name w:val="Capita Standard Text"/>
    <w:basedOn w:val="Normal"/>
    <w:rsid w:val="00E46F7A"/>
    <w:pPr>
      <w:tabs>
        <w:tab w:val="clear" w:pos="0"/>
      </w:tabs>
      <w:overflowPunct/>
      <w:jc w:val="both"/>
    </w:pPr>
    <w:rPr>
      <w:rFonts w:ascii="Arial" w:eastAsia="Times New Roman" w:hAnsi="Arial"/>
      <w:sz w:val="20"/>
      <w:lang w:val="en-GB" w:eastAsia="en-GB"/>
    </w:rPr>
  </w:style>
  <w:style w:type="character" w:customStyle="1" w:styleId="HeaderChar">
    <w:name w:val="Header Char"/>
    <w:link w:val="Header"/>
    <w:rsid w:val="00E46F7A"/>
    <w:rPr>
      <w:rFonts w:ascii="Arial" w:eastAsia="Times New Roman" w:hAnsi="Arial" w:cs="Times New Roman"/>
      <w:sz w:val="22"/>
    </w:rPr>
  </w:style>
  <w:style w:type="paragraph" w:styleId="Header">
    <w:name w:val="header"/>
    <w:basedOn w:val="Normal"/>
    <w:link w:val="HeaderChar"/>
    <w:rsid w:val="00E46F7A"/>
    <w:pPr>
      <w:tabs>
        <w:tab w:val="clear" w:pos="0"/>
        <w:tab w:val="center" w:pos="4320"/>
        <w:tab w:val="right" w:pos="8640"/>
      </w:tabs>
      <w:overflowPunct/>
      <w:jc w:val="both"/>
    </w:pPr>
    <w:rPr>
      <w:rFonts w:ascii="Arial" w:eastAsia="Times New Roman" w:hAnsi="Arial"/>
      <w:sz w:val="22"/>
      <w:szCs w:val="20"/>
    </w:rPr>
  </w:style>
  <w:style w:type="character" w:customStyle="1" w:styleId="TitleChar">
    <w:name w:val="Title Char"/>
    <w:link w:val="Title"/>
    <w:rsid w:val="00E46F7A"/>
    <w:rPr>
      <w:rFonts w:ascii="Cambria" w:eastAsia="Calibri" w:hAnsi="Times New Roman" w:cs="Times New Roman"/>
      <w:color w:val="17365D"/>
      <w:spacing w:val="5"/>
      <w:kern w:val="28"/>
      <w:sz w:val="52"/>
      <w:szCs w:val="52"/>
      <w:lang w:val="en-IN"/>
    </w:rPr>
  </w:style>
  <w:style w:type="paragraph" w:styleId="Title">
    <w:name w:val="Title"/>
    <w:basedOn w:val="Normal"/>
    <w:link w:val="TitleChar"/>
    <w:qFormat/>
    <w:rsid w:val="00E46F7A"/>
    <w:pPr>
      <w:pBdr>
        <w:bottom w:val="single" w:sz="8" w:space="4" w:color="4F81BD"/>
      </w:pBdr>
      <w:tabs>
        <w:tab w:val="clear" w:pos="0"/>
      </w:tabs>
      <w:overflowPunct/>
      <w:spacing w:after="300"/>
      <w:contextualSpacing/>
    </w:pPr>
    <w:rPr>
      <w:rFonts w:ascii="Cambria" w:eastAsia="Calibri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7175</CharactersWithSpaces>
  <SharedDoc>false</SharedDoc>
  <HLinks>
    <vt:vector size="12" baseType="variant">
      <vt:variant>
        <vt:i4>262189</vt:i4>
      </vt:variant>
      <vt:variant>
        <vt:i4>3</vt:i4>
      </vt:variant>
      <vt:variant>
        <vt:i4>0</vt:i4>
      </vt:variant>
      <vt:variant>
        <vt:i4>5</vt:i4>
      </vt:variant>
      <vt:variant>
        <vt:lpwstr>mailto:abc@gmail.com</vt:lpwstr>
      </vt:variant>
      <vt:variant>
        <vt:lpwstr/>
      </vt:variant>
      <vt:variant>
        <vt:i4>6619205</vt:i4>
      </vt:variant>
      <vt:variant>
        <vt:i4>0</vt:i4>
      </vt:variant>
      <vt:variant>
        <vt:i4>0</vt:i4>
      </vt:variant>
      <vt:variant>
        <vt:i4>5</vt:i4>
      </vt:variant>
      <vt:variant>
        <vt:lpwstr>mailto:abcd@gmail.com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Sweta Chauhan</cp:lastModifiedBy>
  <cp:revision>15</cp:revision>
  <cp:lastPrinted>2016-05-27T14:30:00Z</cp:lastPrinted>
  <dcterms:created xsi:type="dcterms:W3CDTF">2021-12-14T13:36:00Z</dcterms:created>
  <dcterms:modified xsi:type="dcterms:W3CDTF">2021-12-15T13:51:00Z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ATT\SS00335193</vt:lpwstr>
  </property>
  <property fmtid="{D5CDD505-2E9C-101B-9397-08002B2CF9AE}" pid="4" name="DLPManualFileClassificationLastModificationDate">
    <vt:lpwstr>1530121877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