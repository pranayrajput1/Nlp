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D12D7" w:rsidRPr="00E843D7" w:rsidRDefault="00C45833">
      <w:pPr>
        <w:shd w:val="clear" w:color="auto" w:fill="FFFFFF"/>
        <w:jc w:val="both"/>
        <w:rPr>
          <w:shd w:val="clear" w:color="auto" w:fill="FFFFFF"/>
        </w:rPr>
      </w:pPr>
      <w:r w:rsidRPr="00E843D7">
        <w:rPr>
          <w:noProof/>
          <w:lang w:eastAsia="en-US" w:bidi="ar-SA"/>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2585720" cy="1028065"/>
            <wp:effectExtent l="19050" t="0" r="508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srcRect/>
                    <a:stretch>
                      <a:fillRect/>
                    </a:stretch>
                  </pic:blipFill>
                  <pic:spPr bwMode="auto">
                    <a:xfrm>
                      <a:off x="0" y="0"/>
                      <a:ext cx="2585720" cy="1028065"/>
                    </a:xfrm>
                    <a:prstGeom prst="rect">
                      <a:avLst/>
                    </a:prstGeom>
                    <a:noFill/>
                    <a:ln w="9525" cap="flat">
                      <a:noFill/>
                      <a:round/>
                      <a:headEnd/>
                      <a:tailEnd/>
                    </a:ln>
                    <a:effectLst/>
                  </pic:spPr>
                </pic:pic>
              </a:graphicData>
            </a:graphic>
          </wp:anchor>
        </w:drawing>
      </w:r>
      <w:r w:rsidR="0099169D" w:rsidRPr="00E843D7">
        <w:rPr>
          <w:shd w:val="clear" w:color="auto" w:fill="FFFFFF"/>
        </w:rPr>
        <w:tab/>
      </w:r>
      <w:r w:rsidR="004D12D7" w:rsidRPr="00E843D7">
        <w:rPr>
          <w:shd w:val="clear" w:color="auto" w:fill="FFFFFF"/>
        </w:rPr>
        <w:tab/>
        <w:t xml:space="preserve"> </w:t>
      </w:r>
      <w:r w:rsidR="004D12D7" w:rsidRPr="00E843D7">
        <w:rPr>
          <w:shd w:val="clear" w:color="auto" w:fill="FFFFFF"/>
        </w:rPr>
        <w:tab/>
      </w:r>
    </w:p>
    <w:p w:rsidR="00517C43" w:rsidRPr="00E843D7" w:rsidRDefault="004927A2">
      <w:pPr>
        <w:shd w:val="clear" w:color="auto" w:fill="FFFFFF"/>
        <w:jc w:val="both"/>
        <w:rPr>
          <w:b/>
          <w:sz w:val="48"/>
          <w:szCs w:val="48"/>
        </w:rPr>
      </w:pPr>
      <w:r w:rsidRPr="00E843D7">
        <w:rPr>
          <w:b/>
          <w:sz w:val="48"/>
          <w:szCs w:val="48"/>
        </w:rPr>
        <w:t>Surabhi Soni</w:t>
      </w:r>
      <w:r w:rsidR="0099169D" w:rsidRPr="00E843D7">
        <w:rPr>
          <w:b/>
          <w:sz w:val="48"/>
          <w:szCs w:val="48"/>
        </w:rPr>
        <w:tab/>
      </w:r>
    </w:p>
    <w:p w:rsidR="004D12D7" w:rsidRPr="00E843D7" w:rsidRDefault="004927A2">
      <w:pPr>
        <w:shd w:val="clear" w:color="auto" w:fill="FFFFFF"/>
        <w:jc w:val="both"/>
      </w:pPr>
      <w:r w:rsidRPr="00E843D7">
        <w:rPr>
          <w:b/>
          <w:shd w:val="clear" w:color="auto" w:fill="FFFFFF"/>
        </w:rPr>
        <w:t xml:space="preserve">Sr </w:t>
      </w:r>
      <w:r w:rsidR="004D12D7" w:rsidRPr="00E843D7">
        <w:rPr>
          <w:b/>
          <w:shd w:val="clear" w:color="auto" w:fill="FFFFFF"/>
        </w:rPr>
        <w:t>Software Consultant</w:t>
      </w:r>
      <w:r w:rsidR="004D12D7" w:rsidRPr="00E843D7">
        <w:rPr>
          <w:shd w:val="clear" w:color="auto" w:fill="FFFFFF"/>
        </w:rPr>
        <w:t xml:space="preserve"> </w:t>
      </w:r>
    </w:p>
    <w:p w:rsidR="00517C43" w:rsidRPr="00E843D7" w:rsidRDefault="00517C43" w:rsidP="00517C43">
      <w:pPr>
        <w:pStyle w:val="ListParagraph"/>
        <w:tabs>
          <w:tab w:val="left" w:pos="599"/>
          <w:tab w:val="left" w:pos="600"/>
        </w:tabs>
        <w:suppressAutoHyphens w:val="0"/>
        <w:autoSpaceDE w:val="0"/>
        <w:autoSpaceDN w:val="0"/>
        <w:spacing w:before="77" w:line="254" w:lineRule="auto"/>
        <w:ind w:left="599" w:right="363"/>
        <w:contextualSpacing w:val="0"/>
        <w:rPr>
          <w:rFonts w:cs="Arial"/>
        </w:rPr>
      </w:pPr>
    </w:p>
    <w:p w:rsidR="004927A2" w:rsidRPr="00E843D7" w:rsidRDefault="004927A2" w:rsidP="00E843D7">
      <w:pPr>
        <w:jc w:val="both"/>
      </w:pPr>
      <w:r w:rsidRPr="00E843D7">
        <w:t xml:space="preserve">4+ years of experience in Data Analytics, Data Visualization and Data Integration. Well versed with BI Reporting projects and developing BI Dashboards using Tableau. Designed the framework for delta load in IICS and also design the data flow at Taskflows level. Implementing </w:t>
      </w:r>
      <w:r w:rsidR="00B353D5" w:rsidRPr="00E843D7">
        <w:t>d</w:t>
      </w:r>
      <w:r w:rsidRPr="00E843D7">
        <w:t xml:space="preserve">imension like SCD 1 and 2 using </w:t>
      </w:r>
      <w:r w:rsidR="00B353D5" w:rsidRPr="00E843D7">
        <w:t>I</w:t>
      </w:r>
      <w:r w:rsidRPr="00E843D7">
        <w:t xml:space="preserve">nformatica </w:t>
      </w:r>
      <w:r w:rsidR="00B353D5" w:rsidRPr="00E843D7">
        <w:t>t</w:t>
      </w:r>
      <w:r w:rsidRPr="00E843D7">
        <w:t>ools.</w:t>
      </w:r>
      <w:r w:rsidR="00B353D5" w:rsidRPr="00E843D7">
        <w:t xml:space="preserve"> Domain knowledge of Life sciences, Pharmaceutical business units. Working with clients, Onsite leads, business managers and technical teams for executing projects.</w:t>
      </w:r>
    </w:p>
    <w:p w:rsidR="004D12D7" w:rsidRPr="00E843D7" w:rsidRDefault="004D12D7" w:rsidP="00DF7835">
      <w:pPr>
        <w:spacing w:line="100" w:lineRule="atLeast"/>
      </w:pPr>
    </w:p>
    <w:p w:rsidR="004D12D7" w:rsidRPr="00E843D7" w:rsidRDefault="004D12D7">
      <w:pPr>
        <w:shd w:val="clear" w:color="auto" w:fill="FFFFFF"/>
        <w:jc w:val="both"/>
        <w:rPr>
          <w:sz w:val="20"/>
          <w:szCs w:val="20"/>
          <w:shd w:val="clear" w:color="auto" w:fill="FFFFFF"/>
        </w:rPr>
      </w:pPr>
    </w:p>
    <w:p w:rsidR="004D12D7" w:rsidRPr="00E843D7" w:rsidRDefault="004D12D7">
      <w:pPr>
        <w:pStyle w:val="Heading1"/>
        <w:spacing w:line="276" w:lineRule="auto"/>
        <w:jc w:val="both"/>
        <w:rPr>
          <w:rFonts w:ascii="Arial" w:hAnsi="Arial" w:cs="Arial"/>
          <w:sz w:val="36"/>
          <w:szCs w:val="36"/>
          <w:shd w:val="clear" w:color="auto" w:fill="FFFFFF"/>
        </w:rPr>
      </w:pPr>
      <w:bookmarkStart w:id="0" w:name="Bookmark"/>
      <w:bookmarkEnd w:id="0"/>
      <w:r w:rsidRPr="00E843D7">
        <w:rPr>
          <w:rFonts w:ascii="Arial" w:hAnsi="Arial" w:cs="Arial"/>
          <w:b/>
          <w:sz w:val="36"/>
          <w:szCs w:val="36"/>
        </w:rPr>
        <w:t>Skill Set</w:t>
      </w:r>
    </w:p>
    <w:p w:rsidR="0099169D" w:rsidRPr="00E843D7" w:rsidRDefault="00517C43" w:rsidP="0099169D">
      <w:pPr>
        <w:pStyle w:val="ListParagraph"/>
        <w:numPr>
          <w:ilvl w:val="0"/>
          <w:numId w:val="6"/>
        </w:numPr>
        <w:shd w:val="clear" w:color="auto" w:fill="FFFFFF"/>
        <w:rPr>
          <w:rFonts w:cs="Arial"/>
          <w:shd w:val="clear" w:color="auto" w:fill="FFFFFF"/>
        </w:rPr>
      </w:pPr>
      <w:r w:rsidRPr="00E843D7">
        <w:rPr>
          <w:rFonts w:cs="Arial"/>
          <w:shd w:val="clear" w:color="auto" w:fill="FFFFFF"/>
        </w:rPr>
        <w:t>Informatica Cloud, Informatica PowerCenter</w:t>
      </w:r>
      <w:r w:rsidR="0099169D" w:rsidRPr="00E843D7">
        <w:rPr>
          <w:rFonts w:cs="Arial"/>
          <w:shd w:val="clear" w:color="auto" w:fill="FFFFFF"/>
        </w:rPr>
        <w:tab/>
      </w:r>
      <w:r w:rsidR="0099169D" w:rsidRPr="00E843D7">
        <w:rPr>
          <w:rFonts w:cs="Arial"/>
          <w:shd w:val="clear" w:color="auto" w:fill="FFFFFF"/>
        </w:rPr>
        <w:tab/>
      </w:r>
      <w:r w:rsidR="0099169D" w:rsidRPr="00E843D7">
        <w:rPr>
          <w:rFonts w:cs="Arial"/>
          <w:shd w:val="clear" w:color="auto" w:fill="FFFFFF"/>
        </w:rPr>
        <w:tab/>
      </w:r>
      <w:r w:rsidR="0099169D" w:rsidRPr="00E843D7">
        <w:rPr>
          <w:rFonts w:cs="Arial"/>
          <w:shd w:val="clear" w:color="auto" w:fill="FFFFFF"/>
        </w:rPr>
        <w:tab/>
      </w:r>
    </w:p>
    <w:p w:rsidR="0099169D" w:rsidRPr="00E843D7" w:rsidRDefault="00517C43" w:rsidP="0099169D">
      <w:pPr>
        <w:pStyle w:val="ListParagraph"/>
        <w:numPr>
          <w:ilvl w:val="0"/>
          <w:numId w:val="6"/>
        </w:numPr>
        <w:shd w:val="clear" w:color="auto" w:fill="FFFFFF"/>
        <w:rPr>
          <w:rFonts w:cs="Arial"/>
          <w:shd w:val="clear" w:color="auto" w:fill="FFFFFF"/>
        </w:rPr>
      </w:pPr>
      <w:r w:rsidRPr="00E843D7">
        <w:rPr>
          <w:rFonts w:cs="Arial"/>
          <w:shd w:val="clear" w:color="auto" w:fill="FFFFFF"/>
        </w:rPr>
        <w:t>Data Visualization - Tableau</w:t>
      </w:r>
      <w:r w:rsidR="0099169D" w:rsidRPr="00E843D7">
        <w:rPr>
          <w:rFonts w:cs="Arial"/>
          <w:shd w:val="clear" w:color="auto" w:fill="FFFFFF"/>
        </w:rPr>
        <w:tab/>
      </w:r>
      <w:r w:rsidR="0099169D" w:rsidRPr="00E843D7">
        <w:rPr>
          <w:rFonts w:cs="Arial"/>
          <w:shd w:val="clear" w:color="auto" w:fill="FFFFFF"/>
        </w:rPr>
        <w:tab/>
      </w:r>
      <w:r w:rsidR="0099169D" w:rsidRPr="00E843D7">
        <w:rPr>
          <w:rFonts w:cs="Arial"/>
          <w:shd w:val="clear" w:color="auto" w:fill="FFFFFF"/>
        </w:rPr>
        <w:tab/>
      </w:r>
    </w:p>
    <w:p w:rsidR="0099169D" w:rsidRPr="00E843D7" w:rsidRDefault="00517C43" w:rsidP="0099169D">
      <w:pPr>
        <w:pStyle w:val="ListParagraph"/>
        <w:numPr>
          <w:ilvl w:val="0"/>
          <w:numId w:val="6"/>
        </w:numPr>
        <w:shd w:val="clear" w:color="auto" w:fill="FFFFFF"/>
        <w:rPr>
          <w:rFonts w:cs="Arial"/>
          <w:shd w:val="clear" w:color="auto" w:fill="FFFFFF"/>
        </w:rPr>
      </w:pPr>
      <w:r w:rsidRPr="00E843D7">
        <w:rPr>
          <w:rFonts w:cs="Arial"/>
          <w:shd w:val="clear" w:color="auto" w:fill="FFFFFF"/>
        </w:rPr>
        <w:t>Postgre SQL</w:t>
      </w:r>
    </w:p>
    <w:p w:rsidR="0099169D" w:rsidRPr="00E843D7" w:rsidRDefault="00517C43" w:rsidP="0099169D">
      <w:pPr>
        <w:pStyle w:val="ListParagraph"/>
        <w:numPr>
          <w:ilvl w:val="0"/>
          <w:numId w:val="6"/>
        </w:numPr>
        <w:shd w:val="clear" w:color="auto" w:fill="FFFFFF"/>
        <w:rPr>
          <w:rFonts w:cs="Arial"/>
          <w:shd w:val="clear" w:color="auto" w:fill="FFFFFF"/>
        </w:rPr>
      </w:pPr>
      <w:r w:rsidRPr="00E843D7">
        <w:rPr>
          <w:rFonts w:cs="Arial"/>
          <w:shd w:val="clear" w:color="auto" w:fill="FFFFFF"/>
        </w:rPr>
        <w:t>Data Analysis</w:t>
      </w:r>
    </w:p>
    <w:p w:rsidR="0099169D" w:rsidRPr="00E843D7" w:rsidRDefault="00517C43" w:rsidP="0099169D">
      <w:pPr>
        <w:pStyle w:val="ListParagraph"/>
        <w:numPr>
          <w:ilvl w:val="0"/>
          <w:numId w:val="6"/>
        </w:numPr>
        <w:shd w:val="clear" w:color="auto" w:fill="FFFFFF"/>
        <w:rPr>
          <w:rFonts w:cs="Arial"/>
          <w:shd w:val="clear" w:color="auto" w:fill="FFFFFF"/>
        </w:rPr>
      </w:pPr>
      <w:r w:rsidRPr="00E843D7">
        <w:rPr>
          <w:rFonts w:cs="Arial"/>
          <w:shd w:val="clear" w:color="auto" w:fill="FFFFFF"/>
        </w:rPr>
        <w:t>AWS</w:t>
      </w:r>
    </w:p>
    <w:p w:rsidR="0099169D" w:rsidRPr="00E843D7" w:rsidRDefault="00517C43" w:rsidP="0099169D">
      <w:pPr>
        <w:pStyle w:val="ListParagraph"/>
        <w:numPr>
          <w:ilvl w:val="0"/>
          <w:numId w:val="6"/>
        </w:numPr>
        <w:shd w:val="clear" w:color="auto" w:fill="FFFFFF"/>
        <w:rPr>
          <w:rFonts w:cs="Arial"/>
          <w:shd w:val="clear" w:color="auto" w:fill="FFFFFF"/>
        </w:rPr>
      </w:pPr>
      <w:r w:rsidRPr="00E843D7">
        <w:rPr>
          <w:rFonts w:cs="Arial"/>
          <w:shd w:val="clear" w:color="auto" w:fill="FFFFFF"/>
        </w:rPr>
        <w:t>Microsoft Excel</w:t>
      </w:r>
    </w:p>
    <w:p w:rsidR="004D12D7" w:rsidRPr="00E843D7" w:rsidRDefault="004D12D7" w:rsidP="0099169D">
      <w:pPr>
        <w:shd w:val="clear" w:color="auto" w:fill="FFFFFF"/>
        <w:rPr>
          <w:b/>
          <w:sz w:val="36"/>
          <w:szCs w:val="36"/>
          <w:shd w:val="clear" w:color="auto" w:fill="FFFFFF"/>
        </w:rPr>
      </w:pPr>
      <w:r w:rsidRPr="00E843D7">
        <w:rPr>
          <w:sz w:val="24"/>
          <w:szCs w:val="24"/>
          <w:shd w:val="clear" w:color="auto" w:fill="FFFFFF"/>
        </w:rPr>
        <w:br/>
      </w:r>
      <w:bookmarkStart w:id="1" w:name="Bookmark1"/>
      <w:bookmarkEnd w:id="1"/>
      <w:r w:rsidRPr="00E843D7">
        <w:rPr>
          <w:b/>
          <w:sz w:val="36"/>
          <w:szCs w:val="36"/>
        </w:rPr>
        <w:t>Recent Projects</w:t>
      </w:r>
    </w:p>
    <w:p w:rsidR="004D12D7" w:rsidRPr="00E843D7" w:rsidRDefault="004D12D7">
      <w:pPr>
        <w:shd w:val="clear" w:color="auto" w:fill="FFFFFF"/>
        <w:jc w:val="both"/>
        <w:rPr>
          <w:b/>
          <w:sz w:val="36"/>
          <w:szCs w:val="36"/>
          <w:shd w:val="clear" w:color="auto" w:fill="FFFFFF"/>
        </w:rPr>
      </w:pPr>
    </w:p>
    <w:p w:rsidR="00517C43" w:rsidRPr="00E843D7" w:rsidRDefault="004D12D7">
      <w:pPr>
        <w:shd w:val="clear" w:color="auto" w:fill="FFFFFF"/>
        <w:jc w:val="both"/>
        <w:rPr>
          <w:b/>
          <w:sz w:val="24"/>
          <w:szCs w:val="24"/>
        </w:rPr>
      </w:pPr>
      <w:r w:rsidRPr="00E843D7">
        <w:rPr>
          <w:b/>
          <w:sz w:val="24"/>
          <w:szCs w:val="24"/>
          <w:shd w:val="clear" w:color="auto" w:fill="FFFFFF"/>
        </w:rPr>
        <w:t xml:space="preserve">Project: </w:t>
      </w:r>
      <w:r w:rsidR="00517C43" w:rsidRPr="00E843D7">
        <w:rPr>
          <w:b/>
          <w:sz w:val="24"/>
          <w:szCs w:val="24"/>
        </w:rPr>
        <w:t>INFORMATICA CLOUD –</w:t>
      </w:r>
      <w:r w:rsidR="00D81BC4" w:rsidRPr="00E843D7">
        <w:rPr>
          <w:b/>
          <w:sz w:val="24"/>
          <w:szCs w:val="24"/>
        </w:rPr>
        <w:t xml:space="preserve"> </w:t>
      </w:r>
      <w:r w:rsidR="00517C43" w:rsidRPr="00E843D7">
        <w:rPr>
          <w:b/>
          <w:sz w:val="24"/>
          <w:szCs w:val="24"/>
        </w:rPr>
        <w:t>Development</w:t>
      </w:r>
    </w:p>
    <w:p w:rsidR="00517C43" w:rsidRPr="00E843D7" w:rsidRDefault="00517C43" w:rsidP="00517C43">
      <w:pPr>
        <w:pStyle w:val="BodyText"/>
        <w:spacing w:before="213"/>
        <w:ind w:left="119" w:right="114"/>
      </w:pPr>
      <w:r w:rsidRPr="00E843D7">
        <w:t>Worked on Informatica Cloud tool which involves module development, designing, analyzing, workflow, gathering of information and processing of reports according to the requirement of pharmaceutical clients and the required database is Postgre SQL and to store the files used amazonS3(AWS).</w:t>
      </w:r>
    </w:p>
    <w:p w:rsidR="00D81BC4" w:rsidRPr="00E843D7" w:rsidRDefault="00D81BC4" w:rsidP="00517C43">
      <w:pPr>
        <w:pStyle w:val="Heading1"/>
        <w:spacing w:before="100"/>
        <w:rPr>
          <w:rFonts w:ascii="Arial" w:hAnsi="Arial" w:cs="Arial"/>
          <w:b/>
          <w:sz w:val="22"/>
          <w:szCs w:val="22"/>
        </w:rPr>
      </w:pPr>
    </w:p>
    <w:p w:rsidR="00517C43" w:rsidRPr="00E843D7" w:rsidRDefault="00517C43" w:rsidP="00E843D7">
      <w:pPr>
        <w:rPr>
          <w:b/>
        </w:rPr>
      </w:pPr>
      <w:r w:rsidRPr="00E843D7">
        <w:rPr>
          <w:b/>
        </w:rPr>
        <w:t>Responsibilities:</w:t>
      </w:r>
    </w:p>
    <w:p w:rsidR="00517C43" w:rsidRPr="00E843D7" w:rsidRDefault="00517C43" w:rsidP="00517C43">
      <w:pPr>
        <w:pStyle w:val="BodyText"/>
      </w:pPr>
    </w:p>
    <w:p w:rsidR="00517C43" w:rsidRPr="00E843D7" w:rsidRDefault="00517C43" w:rsidP="00E843D7">
      <w:pPr>
        <w:pStyle w:val="ListParagraph"/>
        <w:numPr>
          <w:ilvl w:val="0"/>
          <w:numId w:val="18"/>
        </w:numPr>
      </w:pPr>
      <w:r w:rsidRPr="00E843D7">
        <w:t>Actively involved in gathering and analyzing business requirements from the client perspectives and providing solutions and services for the same.</w:t>
      </w:r>
    </w:p>
    <w:p w:rsidR="00517C43" w:rsidRPr="00E843D7" w:rsidRDefault="00517C43" w:rsidP="00E843D7">
      <w:pPr>
        <w:pStyle w:val="ListParagraph"/>
        <w:numPr>
          <w:ilvl w:val="0"/>
          <w:numId w:val="18"/>
        </w:numPr>
      </w:pPr>
      <w:r w:rsidRPr="00E843D7">
        <w:t>Design, Develop and Test ETL Mappings, Taskflows using IICS.</w:t>
      </w:r>
    </w:p>
    <w:p w:rsidR="00517C43" w:rsidRPr="00E843D7" w:rsidRDefault="00517C43" w:rsidP="00E843D7">
      <w:pPr>
        <w:pStyle w:val="ListParagraph"/>
        <w:numPr>
          <w:ilvl w:val="0"/>
          <w:numId w:val="18"/>
        </w:numPr>
      </w:pPr>
      <w:r w:rsidRPr="00E843D7">
        <w:t>Achieving Test Converge more than 75% and maintaining the same at the time of enhancements and Preparation of Unit Test Plans.</w:t>
      </w:r>
    </w:p>
    <w:p w:rsidR="00517C43" w:rsidRPr="00E843D7" w:rsidRDefault="00517C43" w:rsidP="00E843D7">
      <w:pPr>
        <w:pStyle w:val="ListParagraph"/>
        <w:numPr>
          <w:ilvl w:val="0"/>
          <w:numId w:val="18"/>
        </w:numPr>
      </w:pPr>
      <w:r w:rsidRPr="00E843D7">
        <w:t>Developed and implemented strategies for the handling of errors by the ETL team.</w:t>
      </w:r>
    </w:p>
    <w:p w:rsidR="00517C43" w:rsidRPr="00E843D7" w:rsidRDefault="00517C43" w:rsidP="00E843D7">
      <w:pPr>
        <w:pStyle w:val="ListParagraph"/>
        <w:numPr>
          <w:ilvl w:val="0"/>
          <w:numId w:val="18"/>
        </w:numPr>
      </w:pPr>
      <w:r w:rsidRPr="00E843D7">
        <w:t>Responsible for executing weekly regular reports.</w:t>
      </w:r>
    </w:p>
    <w:p w:rsidR="00517C43" w:rsidRPr="00E843D7" w:rsidRDefault="00517C43" w:rsidP="00E843D7">
      <w:pPr>
        <w:pStyle w:val="ListParagraph"/>
        <w:numPr>
          <w:ilvl w:val="0"/>
          <w:numId w:val="18"/>
        </w:numPr>
      </w:pPr>
      <w:r w:rsidRPr="00E843D7">
        <w:t>Independently handling part of projects assigned with adherence to timelines.</w:t>
      </w:r>
    </w:p>
    <w:p w:rsidR="00517C43" w:rsidRPr="00E843D7" w:rsidRDefault="00517C43" w:rsidP="00517C43">
      <w:pPr>
        <w:pStyle w:val="ListParagraph"/>
        <w:numPr>
          <w:ilvl w:val="1"/>
          <w:numId w:val="10"/>
        </w:numPr>
        <w:tabs>
          <w:tab w:val="left" w:pos="839"/>
          <w:tab w:val="left" w:pos="840"/>
        </w:tabs>
        <w:suppressAutoHyphens w:val="0"/>
        <w:autoSpaceDE w:val="0"/>
        <w:autoSpaceDN w:val="0"/>
        <w:spacing w:before="91" w:line="240" w:lineRule="auto"/>
        <w:ind w:hanging="361"/>
        <w:contextualSpacing w:val="0"/>
        <w:rPr>
          <w:rFonts w:cs="Arial"/>
          <w:szCs w:val="22"/>
        </w:rPr>
      </w:pPr>
      <w:r w:rsidRPr="00E843D7">
        <w:rPr>
          <w:rFonts w:cs="Arial"/>
          <w:szCs w:val="22"/>
        </w:rPr>
        <w:lastRenderedPageBreak/>
        <w:t>Provision and maintenance of all documentation to support above activities.</w:t>
      </w:r>
    </w:p>
    <w:p w:rsidR="00DF7835" w:rsidRPr="00E843D7" w:rsidRDefault="00DF7835">
      <w:pPr>
        <w:ind w:firstLine="720"/>
        <w:jc w:val="both"/>
        <w:rPr>
          <w:b/>
          <w:sz w:val="24"/>
          <w:szCs w:val="24"/>
          <w:shd w:val="clear" w:color="auto" w:fill="FFFFFF"/>
        </w:rPr>
      </w:pPr>
    </w:p>
    <w:p w:rsidR="00D81BC4" w:rsidRPr="00E843D7" w:rsidRDefault="00D81BC4" w:rsidP="00C45833">
      <w:pPr>
        <w:jc w:val="both"/>
        <w:rPr>
          <w:b/>
          <w:sz w:val="24"/>
          <w:szCs w:val="24"/>
          <w:shd w:val="clear" w:color="auto" w:fill="FFFFFF"/>
        </w:rPr>
      </w:pPr>
    </w:p>
    <w:p w:rsidR="004D12D7" w:rsidRPr="00E843D7" w:rsidRDefault="004D12D7" w:rsidP="00C45833">
      <w:pPr>
        <w:jc w:val="both"/>
        <w:rPr>
          <w:b/>
          <w:sz w:val="24"/>
          <w:szCs w:val="24"/>
          <w:shd w:val="clear" w:color="auto" w:fill="FFFFFF"/>
        </w:rPr>
      </w:pPr>
      <w:r w:rsidRPr="00E843D7">
        <w:rPr>
          <w:b/>
          <w:sz w:val="24"/>
          <w:szCs w:val="24"/>
          <w:shd w:val="clear" w:color="auto" w:fill="FFFFFF"/>
        </w:rPr>
        <w:t xml:space="preserve">Project: </w:t>
      </w:r>
      <w:r w:rsidR="00517C43" w:rsidRPr="00E843D7">
        <w:rPr>
          <w:b/>
          <w:sz w:val="24"/>
          <w:szCs w:val="24"/>
        </w:rPr>
        <w:t>CHC_GPT (Customer Health Care Growth Performance Tracker)</w:t>
      </w:r>
    </w:p>
    <w:p w:rsidR="004D12D7" w:rsidRPr="00E843D7" w:rsidRDefault="004D12D7">
      <w:pPr>
        <w:ind w:firstLine="720"/>
        <w:jc w:val="both"/>
        <w:rPr>
          <w:b/>
          <w:shd w:val="clear" w:color="auto" w:fill="FFFFFF"/>
        </w:rPr>
      </w:pPr>
    </w:p>
    <w:p w:rsidR="00517C43" w:rsidRPr="00E843D7" w:rsidRDefault="00517C43" w:rsidP="00517C43">
      <w:pPr>
        <w:pStyle w:val="Heading1"/>
        <w:spacing w:before="100"/>
        <w:rPr>
          <w:rFonts w:ascii="Arial" w:hAnsi="Arial" w:cs="Arial"/>
          <w:b/>
          <w:sz w:val="22"/>
          <w:szCs w:val="22"/>
        </w:rPr>
      </w:pPr>
      <w:r w:rsidRPr="00E843D7">
        <w:rPr>
          <w:rFonts w:ascii="Arial" w:hAnsi="Arial" w:cs="Arial"/>
          <w:b/>
          <w:sz w:val="22"/>
          <w:szCs w:val="22"/>
        </w:rPr>
        <w:t>Responsibilities:</w:t>
      </w:r>
    </w:p>
    <w:p w:rsidR="00517C43" w:rsidRPr="00E843D7" w:rsidRDefault="00517C43" w:rsidP="00517C43">
      <w:pPr>
        <w:pStyle w:val="BodyText"/>
      </w:pPr>
    </w:p>
    <w:p w:rsidR="00517C43" w:rsidRPr="00E843D7" w:rsidRDefault="00517C43" w:rsidP="00E843D7">
      <w:pPr>
        <w:pStyle w:val="ListParagraph"/>
        <w:numPr>
          <w:ilvl w:val="0"/>
          <w:numId w:val="21"/>
        </w:numPr>
      </w:pPr>
      <w:r w:rsidRPr="00E843D7">
        <w:t>Design, Develop and Test ETL Mappings, Taskflows using IICS.</w:t>
      </w:r>
    </w:p>
    <w:p w:rsidR="00517C43" w:rsidRPr="00E843D7" w:rsidRDefault="00517C43" w:rsidP="00E843D7">
      <w:pPr>
        <w:pStyle w:val="ListParagraph"/>
        <w:numPr>
          <w:ilvl w:val="0"/>
          <w:numId w:val="21"/>
        </w:numPr>
      </w:pPr>
      <w:r w:rsidRPr="00E843D7">
        <w:t>Worked on IICS, PostgreSQL, Control-M Scheduling tool, Amazon Web Services.</w:t>
      </w:r>
    </w:p>
    <w:p w:rsidR="00517C43" w:rsidRPr="00E843D7" w:rsidRDefault="00517C43" w:rsidP="00E843D7">
      <w:pPr>
        <w:pStyle w:val="ListParagraph"/>
        <w:numPr>
          <w:ilvl w:val="0"/>
          <w:numId w:val="21"/>
        </w:numPr>
      </w:pPr>
      <w:r w:rsidRPr="00E843D7">
        <w:t>Understanding of complex requi</w:t>
      </w:r>
      <w:r w:rsidR="00E843D7">
        <w:t>rement of project and be a part o</w:t>
      </w:r>
      <w:r w:rsidRPr="00E843D7">
        <w:t>f brain storming sessions for providing solution.</w:t>
      </w:r>
    </w:p>
    <w:p w:rsidR="00517C43" w:rsidRPr="00E843D7" w:rsidRDefault="00517C43" w:rsidP="00E843D7">
      <w:pPr>
        <w:pStyle w:val="ListParagraph"/>
        <w:numPr>
          <w:ilvl w:val="0"/>
          <w:numId w:val="21"/>
        </w:numPr>
      </w:pPr>
      <w:r w:rsidRPr="00E843D7">
        <w:t>Involved in Designing process of Data Warehousing, Stage layers and PSA layers.</w:t>
      </w:r>
    </w:p>
    <w:p w:rsidR="00517C43" w:rsidRPr="00E843D7" w:rsidRDefault="00517C43" w:rsidP="00E843D7">
      <w:pPr>
        <w:pStyle w:val="ListParagraph"/>
        <w:numPr>
          <w:ilvl w:val="0"/>
          <w:numId w:val="21"/>
        </w:numPr>
      </w:pPr>
      <w:r w:rsidRPr="00E843D7">
        <w:t>Unit Testing and Data Mocking</w:t>
      </w:r>
    </w:p>
    <w:p w:rsidR="00517C43" w:rsidRPr="00E843D7" w:rsidRDefault="00517C43" w:rsidP="00E843D7">
      <w:pPr>
        <w:pStyle w:val="ListParagraph"/>
        <w:numPr>
          <w:ilvl w:val="0"/>
          <w:numId w:val="21"/>
        </w:numPr>
      </w:pPr>
      <w:r w:rsidRPr="00E843D7">
        <w:t>Developed and implemented strategies for the handling of errors by the ETL team.</w:t>
      </w:r>
    </w:p>
    <w:p w:rsidR="00517C43" w:rsidRPr="00E843D7" w:rsidRDefault="00517C43" w:rsidP="00E843D7">
      <w:pPr>
        <w:pStyle w:val="ListParagraph"/>
        <w:numPr>
          <w:ilvl w:val="0"/>
          <w:numId w:val="21"/>
        </w:numPr>
      </w:pPr>
      <w:r w:rsidRPr="00E843D7">
        <w:t>Responsible for database schema design, integration testing and other projects that may be necessary to help the team achieve their goals</w:t>
      </w:r>
    </w:p>
    <w:p w:rsidR="00517C43" w:rsidRPr="00E843D7" w:rsidRDefault="00517C43" w:rsidP="00E843D7">
      <w:pPr>
        <w:pStyle w:val="ListParagraph"/>
        <w:numPr>
          <w:ilvl w:val="0"/>
          <w:numId w:val="21"/>
        </w:numPr>
      </w:pPr>
      <w:r w:rsidRPr="00E843D7">
        <w:t>Working closely with Onshore and offshore application development leads.</w:t>
      </w:r>
    </w:p>
    <w:p w:rsidR="004D12D7" w:rsidRPr="00E843D7" w:rsidRDefault="004D12D7" w:rsidP="00517C43">
      <w:pPr>
        <w:shd w:val="clear" w:color="auto" w:fill="FFFFFF"/>
        <w:ind w:left="360"/>
      </w:pPr>
    </w:p>
    <w:p w:rsidR="00E843D7" w:rsidRPr="00E843D7" w:rsidRDefault="00E843D7" w:rsidP="00E843D7">
      <w:pPr>
        <w:jc w:val="both"/>
        <w:rPr>
          <w:b/>
          <w:sz w:val="24"/>
          <w:szCs w:val="24"/>
          <w:shd w:val="clear" w:color="auto" w:fill="FFFFFF"/>
        </w:rPr>
      </w:pPr>
    </w:p>
    <w:p w:rsidR="00E843D7" w:rsidRPr="00E843D7" w:rsidRDefault="00E843D7" w:rsidP="00E843D7">
      <w:pPr>
        <w:jc w:val="both"/>
        <w:rPr>
          <w:b/>
          <w:sz w:val="24"/>
          <w:szCs w:val="24"/>
          <w:shd w:val="clear" w:color="auto" w:fill="FFFFFF"/>
        </w:rPr>
      </w:pPr>
      <w:r w:rsidRPr="00E843D7">
        <w:rPr>
          <w:b/>
          <w:sz w:val="24"/>
          <w:szCs w:val="24"/>
          <w:shd w:val="clear" w:color="auto" w:fill="FFFFFF"/>
        </w:rPr>
        <w:t xml:space="preserve">Project: </w:t>
      </w:r>
      <w:r w:rsidRPr="00E843D7">
        <w:rPr>
          <w:b/>
          <w:sz w:val="24"/>
          <w:szCs w:val="24"/>
        </w:rPr>
        <w:t>Tableau - Development</w:t>
      </w:r>
    </w:p>
    <w:p w:rsidR="00E843D7" w:rsidRPr="00E843D7" w:rsidRDefault="00E843D7" w:rsidP="00E843D7">
      <w:pPr>
        <w:pStyle w:val="BodyText"/>
        <w:spacing w:before="213"/>
        <w:ind w:left="119" w:right="114"/>
      </w:pPr>
      <w:r w:rsidRPr="00E843D7">
        <w:t>Worked on to calculate all relevant insights &amp; KPIs for patient level data (mainly we capture patient journey). We receive raw data from two data source HUB (through McKesson) and Specialty Pharmacy. Based on this raw data we create fact tables for relevant data through Alteryx in hive. And use these tables in Tableau for data visualization. Then we were revamped this project into Power BI.</w:t>
      </w:r>
    </w:p>
    <w:p w:rsidR="00E843D7" w:rsidRPr="00E843D7" w:rsidRDefault="00E843D7" w:rsidP="00E843D7">
      <w:pPr>
        <w:ind w:firstLine="720"/>
        <w:jc w:val="both"/>
        <w:rPr>
          <w:b/>
          <w:shd w:val="clear" w:color="auto" w:fill="FFFFFF"/>
        </w:rPr>
      </w:pPr>
    </w:p>
    <w:p w:rsidR="00E843D7" w:rsidRPr="00E843D7" w:rsidRDefault="00E843D7" w:rsidP="00E843D7">
      <w:pPr>
        <w:pStyle w:val="Heading1"/>
        <w:spacing w:before="100"/>
        <w:rPr>
          <w:rFonts w:ascii="Arial" w:hAnsi="Arial" w:cs="Arial"/>
          <w:b/>
          <w:sz w:val="22"/>
          <w:szCs w:val="22"/>
        </w:rPr>
      </w:pPr>
      <w:r w:rsidRPr="00E843D7">
        <w:rPr>
          <w:rFonts w:ascii="Arial" w:hAnsi="Arial" w:cs="Arial"/>
          <w:b/>
          <w:sz w:val="22"/>
          <w:szCs w:val="22"/>
        </w:rPr>
        <w:t>Responsibilities:</w:t>
      </w:r>
    </w:p>
    <w:p w:rsidR="00E843D7" w:rsidRPr="00E843D7" w:rsidRDefault="00E843D7" w:rsidP="00E843D7">
      <w:pPr>
        <w:pStyle w:val="BodyText"/>
      </w:pPr>
    </w:p>
    <w:p w:rsidR="00E843D7" w:rsidRPr="00E843D7" w:rsidRDefault="00E843D7" w:rsidP="00E843D7">
      <w:pPr>
        <w:pStyle w:val="ListParagraph"/>
        <w:numPr>
          <w:ilvl w:val="0"/>
          <w:numId w:val="22"/>
        </w:numPr>
      </w:pPr>
      <w:r w:rsidRPr="00E843D7">
        <w:t>Designed project workflow from initial to endstage</w:t>
      </w:r>
    </w:p>
    <w:p w:rsidR="00E843D7" w:rsidRPr="00E843D7" w:rsidRDefault="00E843D7" w:rsidP="00E843D7">
      <w:pPr>
        <w:pStyle w:val="ListParagraph"/>
        <w:numPr>
          <w:ilvl w:val="0"/>
          <w:numId w:val="22"/>
        </w:numPr>
      </w:pPr>
      <w:r w:rsidRPr="00E843D7">
        <w:t>Doing requirement discovery, understanding client queries, reviews and documentation</w:t>
      </w:r>
    </w:p>
    <w:p w:rsidR="00E843D7" w:rsidRPr="00E843D7" w:rsidRDefault="00E843D7" w:rsidP="00E843D7">
      <w:pPr>
        <w:pStyle w:val="ListParagraph"/>
        <w:numPr>
          <w:ilvl w:val="0"/>
          <w:numId w:val="22"/>
        </w:numPr>
      </w:pPr>
      <w:r w:rsidRPr="00E843D7">
        <w:t xml:space="preserve">This project is about to calculate all relevant insights &amp; KPIs at patient level data. </w:t>
      </w:r>
    </w:p>
    <w:p w:rsidR="00E843D7" w:rsidRPr="00E843D7" w:rsidRDefault="00E843D7" w:rsidP="00E843D7">
      <w:pPr>
        <w:pStyle w:val="ListParagraph"/>
        <w:numPr>
          <w:ilvl w:val="0"/>
          <w:numId w:val="22"/>
        </w:numPr>
      </w:pPr>
      <w:r w:rsidRPr="00E843D7">
        <w:t>This project is about to capture &amp; visualize patient journey data at deferent levels such as at SRF creation, BI, prior authorization, Appeal and Triage based in several programs.</w:t>
      </w:r>
    </w:p>
    <w:p w:rsidR="00E843D7" w:rsidRPr="00DF7835" w:rsidRDefault="00E843D7" w:rsidP="00517C43">
      <w:pPr>
        <w:shd w:val="clear" w:color="auto" w:fill="FFFFFF"/>
        <w:ind w:left="360"/>
      </w:pPr>
    </w:p>
    <w:sectPr w:rsidR="00E843D7" w:rsidRPr="00DF7835" w:rsidSect="00DB2D18">
      <w:headerReference w:type="default" r:id="rId8"/>
      <w:footerReference w:type="even" r:id="rId9"/>
      <w:footerReference w:type="default" r:id="rId10"/>
      <w:headerReference w:type="first" r:id="rId11"/>
      <w:footerReference w:type="first" r:id="rId12"/>
      <w:pgSz w:w="12240" w:h="15840"/>
      <w:pgMar w:top="1440" w:right="720" w:bottom="1440" w:left="1440" w:header="0" w:footer="720" w:gutter="0"/>
      <w:cols w:space="72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54F" w:rsidRDefault="0008654F">
      <w:pPr>
        <w:spacing w:line="240" w:lineRule="auto"/>
      </w:pPr>
      <w:r>
        <w:separator/>
      </w:r>
    </w:p>
  </w:endnote>
  <w:endnote w:type="continuationSeparator" w:id="1">
    <w:p w:rsidR="0008654F" w:rsidRDefault="0008654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835" w:rsidRDefault="00DF783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835" w:rsidRDefault="00DF7835"/>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835" w:rsidRDefault="00DF783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54F" w:rsidRDefault="0008654F">
      <w:pPr>
        <w:spacing w:line="240" w:lineRule="auto"/>
      </w:pPr>
      <w:r>
        <w:separator/>
      </w:r>
    </w:p>
  </w:footnote>
  <w:footnote w:type="continuationSeparator" w:id="1">
    <w:p w:rsidR="0008654F" w:rsidRDefault="0008654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835" w:rsidRDefault="00C45833">
    <w:pPr>
      <w:shd w:val="clear" w:color="auto" w:fill="FFFFFF"/>
      <w:jc w:val="right"/>
    </w:pPr>
    <w:r>
      <w:rPr>
        <w:noProof/>
        <w:lang w:eastAsia="en-US" w:bidi="ar-SA"/>
      </w:rPr>
      <w:drawing>
        <wp:anchor distT="114300" distB="114300" distL="114300" distR="114300" simplePos="0" relativeHeight="251657728" behindDoc="0" locked="0" layoutInCell="1" allowOverlap="1">
          <wp:simplePos x="0" y="0"/>
          <wp:positionH relativeFrom="column">
            <wp:posOffset>4086225</wp:posOffset>
          </wp:positionH>
          <wp:positionV relativeFrom="paragraph">
            <wp:posOffset>47625</wp:posOffset>
          </wp:positionV>
          <wp:extent cx="2585085" cy="1027430"/>
          <wp:effectExtent l="1905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585085" cy="1027430"/>
                  </a:xfrm>
                  <a:prstGeom prst="rect">
                    <a:avLst/>
                  </a:prstGeom>
                  <a:solidFill>
                    <a:srgbClr val="FFFFFF"/>
                  </a:solid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835" w:rsidRDefault="00DF783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205925"/>
    <w:multiLevelType w:val="multilevel"/>
    <w:tmpl w:val="BF205925"/>
    <w:lvl w:ilvl="0">
      <w:numFmt w:val="bullet"/>
      <w:lvlText w:val=""/>
      <w:lvlJc w:val="left"/>
      <w:pPr>
        <w:ind w:left="457" w:hanging="156"/>
      </w:pPr>
      <w:rPr>
        <w:rFonts w:ascii="Symbol" w:eastAsia="Symbol" w:hAnsi="Symbol" w:cs="Symbol" w:hint="default"/>
        <w:w w:val="100"/>
        <w:sz w:val="22"/>
        <w:szCs w:val="22"/>
        <w:lang w:val="en-US" w:eastAsia="en-US" w:bidi="en-US"/>
      </w:rPr>
    </w:lvl>
    <w:lvl w:ilvl="1">
      <w:numFmt w:val="bullet"/>
      <w:lvlText w:val="•"/>
      <w:lvlJc w:val="left"/>
      <w:pPr>
        <w:ind w:left="1577" w:hanging="156"/>
      </w:pPr>
      <w:rPr>
        <w:rFonts w:hint="default"/>
        <w:lang w:val="en-US" w:eastAsia="en-US" w:bidi="en-US"/>
      </w:rPr>
    </w:lvl>
    <w:lvl w:ilvl="2">
      <w:numFmt w:val="bullet"/>
      <w:lvlText w:val="•"/>
      <w:lvlJc w:val="left"/>
      <w:pPr>
        <w:ind w:left="2695" w:hanging="156"/>
      </w:pPr>
      <w:rPr>
        <w:rFonts w:hint="default"/>
        <w:lang w:val="en-US" w:eastAsia="en-US" w:bidi="en-US"/>
      </w:rPr>
    </w:lvl>
    <w:lvl w:ilvl="3">
      <w:numFmt w:val="bullet"/>
      <w:lvlText w:val="•"/>
      <w:lvlJc w:val="left"/>
      <w:pPr>
        <w:ind w:left="3813" w:hanging="156"/>
      </w:pPr>
      <w:rPr>
        <w:rFonts w:hint="default"/>
        <w:lang w:val="en-US" w:eastAsia="en-US" w:bidi="en-US"/>
      </w:rPr>
    </w:lvl>
    <w:lvl w:ilvl="4">
      <w:numFmt w:val="bullet"/>
      <w:lvlText w:val="•"/>
      <w:lvlJc w:val="left"/>
      <w:pPr>
        <w:ind w:left="4931" w:hanging="156"/>
      </w:pPr>
      <w:rPr>
        <w:rFonts w:hint="default"/>
        <w:lang w:val="en-US" w:eastAsia="en-US" w:bidi="en-US"/>
      </w:rPr>
    </w:lvl>
    <w:lvl w:ilvl="5">
      <w:numFmt w:val="bullet"/>
      <w:lvlText w:val="•"/>
      <w:lvlJc w:val="left"/>
      <w:pPr>
        <w:ind w:left="6049" w:hanging="156"/>
      </w:pPr>
      <w:rPr>
        <w:rFonts w:hint="default"/>
        <w:lang w:val="en-US" w:eastAsia="en-US" w:bidi="en-US"/>
      </w:rPr>
    </w:lvl>
    <w:lvl w:ilvl="6">
      <w:numFmt w:val="bullet"/>
      <w:lvlText w:val="•"/>
      <w:lvlJc w:val="left"/>
      <w:pPr>
        <w:ind w:left="7167" w:hanging="156"/>
      </w:pPr>
      <w:rPr>
        <w:rFonts w:hint="default"/>
        <w:lang w:val="en-US" w:eastAsia="en-US" w:bidi="en-US"/>
      </w:rPr>
    </w:lvl>
    <w:lvl w:ilvl="7">
      <w:numFmt w:val="bullet"/>
      <w:lvlText w:val="•"/>
      <w:lvlJc w:val="left"/>
      <w:pPr>
        <w:ind w:left="8285" w:hanging="156"/>
      </w:pPr>
      <w:rPr>
        <w:rFonts w:hint="default"/>
        <w:lang w:val="en-US" w:eastAsia="en-US" w:bidi="en-US"/>
      </w:rPr>
    </w:lvl>
    <w:lvl w:ilvl="8">
      <w:numFmt w:val="bullet"/>
      <w:lvlText w:val="•"/>
      <w:lvlJc w:val="left"/>
      <w:pPr>
        <w:ind w:left="9403" w:hanging="156"/>
      </w:pPr>
      <w:rPr>
        <w:rFonts w:hint="default"/>
        <w:lang w:val="en-US" w:eastAsia="en-US" w:bidi="en-US"/>
      </w:rPr>
    </w:lvl>
  </w:abstractNum>
  <w:abstractNum w:abstractNumId="1">
    <w:nsid w:val="CF092B84"/>
    <w:multiLevelType w:val="multilevel"/>
    <w:tmpl w:val="CF092B84"/>
    <w:lvl w:ilvl="0">
      <w:start w:val="1"/>
      <w:numFmt w:val="decimal"/>
      <w:lvlText w:val="%1."/>
      <w:lvlJc w:val="left"/>
      <w:pPr>
        <w:ind w:left="457" w:hanging="221"/>
      </w:pPr>
      <w:rPr>
        <w:rFonts w:ascii="Times New Roman" w:eastAsia="Times New Roman" w:hAnsi="Times New Roman" w:cs="Times New Roman" w:hint="default"/>
        <w:b/>
        <w:bCs/>
        <w:w w:val="100"/>
        <w:sz w:val="22"/>
        <w:szCs w:val="22"/>
        <w:lang w:val="en-US" w:eastAsia="en-US" w:bidi="en-US"/>
      </w:rPr>
    </w:lvl>
    <w:lvl w:ilvl="1">
      <w:numFmt w:val="bullet"/>
      <w:lvlText w:val=""/>
      <w:lvlJc w:val="left"/>
      <w:pPr>
        <w:ind w:left="839" w:hanging="360"/>
      </w:pPr>
      <w:rPr>
        <w:rFonts w:ascii="Symbol" w:eastAsia="Symbol" w:hAnsi="Symbol" w:cs="Symbol" w:hint="default"/>
        <w:w w:val="100"/>
        <w:sz w:val="22"/>
        <w:szCs w:val="22"/>
        <w:lang w:val="en-US" w:eastAsia="en-US" w:bidi="en-US"/>
      </w:rPr>
    </w:lvl>
    <w:lvl w:ilvl="2">
      <w:numFmt w:val="bullet"/>
      <w:lvlText w:val="•"/>
      <w:lvlJc w:val="left"/>
      <w:pPr>
        <w:ind w:left="960" w:hanging="360"/>
      </w:pPr>
      <w:rPr>
        <w:rFonts w:hint="default"/>
        <w:lang w:val="en-US" w:eastAsia="en-US" w:bidi="en-US"/>
      </w:rPr>
    </w:lvl>
    <w:lvl w:ilvl="3">
      <w:numFmt w:val="bullet"/>
      <w:lvlText w:val="•"/>
      <w:lvlJc w:val="left"/>
      <w:pPr>
        <w:ind w:left="2294" w:hanging="360"/>
      </w:pPr>
      <w:rPr>
        <w:rFonts w:hint="default"/>
        <w:lang w:val="en-US" w:eastAsia="en-US" w:bidi="en-US"/>
      </w:rPr>
    </w:lvl>
    <w:lvl w:ilvl="4">
      <w:numFmt w:val="bullet"/>
      <w:lvlText w:val="•"/>
      <w:lvlJc w:val="left"/>
      <w:pPr>
        <w:ind w:left="3629" w:hanging="360"/>
      </w:pPr>
      <w:rPr>
        <w:rFonts w:hint="default"/>
        <w:lang w:val="en-US" w:eastAsia="en-US" w:bidi="en-US"/>
      </w:rPr>
    </w:lvl>
    <w:lvl w:ilvl="5">
      <w:numFmt w:val="bullet"/>
      <w:lvlText w:val="•"/>
      <w:lvlJc w:val="left"/>
      <w:pPr>
        <w:ind w:left="4964" w:hanging="360"/>
      </w:pPr>
      <w:rPr>
        <w:rFonts w:hint="default"/>
        <w:lang w:val="en-US" w:eastAsia="en-US" w:bidi="en-US"/>
      </w:rPr>
    </w:lvl>
    <w:lvl w:ilvl="6">
      <w:numFmt w:val="bullet"/>
      <w:lvlText w:val="•"/>
      <w:lvlJc w:val="left"/>
      <w:pPr>
        <w:ind w:left="6299" w:hanging="360"/>
      </w:pPr>
      <w:rPr>
        <w:rFonts w:hint="default"/>
        <w:lang w:val="en-US" w:eastAsia="en-US" w:bidi="en-US"/>
      </w:rPr>
    </w:lvl>
    <w:lvl w:ilvl="7">
      <w:numFmt w:val="bullet"/>
      <w:lvlText w:val="•"/>
      <w:lvlJc w:val="left"/>
      <w:pPr>
        <w:ind w:left="7634" w:hanging="360"/>
      </w:pPr>
      <w:rPr>
        <w:rFonts w:hint="default"/>
        <w:lang w:val="en-US" w:eastAsia="en-US" w:bidi="en-US"/>
      </w:rPr>
    </w:lvl>
    <w:lvl w:ilvl="8">
      <w:numFmt w:val="bullet"/>
      <w:lvlText w:val="•"/>
      <w:lvlJc w:val="left"/>
      <w:pPr>
        <w:ind w:left="8969" w:hanging="360"/>
      </w:pPr>
      <w:rPr>
        <w:rFonts w:hint="default"/>
        <w:lang w:val="en-US" w:eastAsia="en-US" w:bidi="en-US"/>
      </w:rPr>
    </w:lvl>
  </w:abstractNum>
  <w:abstractNum w:abstractNumId="2">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0000002"/>
    <w:multiLevelType w:val="multilevel"/>
    <w:tmpl w:val="00000002"/>
    <w:name w:val="WWNum1"/>
    <w:lvl w:ilvl="0">
      <w:start w:val="1"/>
      <w:numFmt w:val="bullet"/>
      <w:lvlText w:val=""/>
      <w:lvlJc w:val="left"/>
      <w:pPr>
        <w:tabs>
          <w:tab w:val="num" w:pos="0"/>
        </w:tabs>
        <w:ind w:left="2160" w:hanging="360"/>
      </w:pPr>
      <w:rPr>
        <w:rFonts w:ascii="Wingdings" w:hAnsi="Wingdings"/>
        <w:u w:val="none"/>
      </w:rPr>
    </w:lvl>
    <w:lvl w:ilvl="1">
      <w:start w:val="1"/>
      <w:numFmt w:val="bullet"/>
      <w:lvlText w:val=""/>
      <w:lvlJc w:val="left"/>
      <w:pPr>
        <w:tabs>
          <w:tab w:val="num" w:pos="0"/>
        </w:tabs>
        <w:ind w:left="2880" w:hanging="360"/>
      </w:pPr>
      <w:rPr>
        <w:rFonts w:ascii="Wingdings 2" w:hAnsi="Wingdings 2"/>
        <w:u w:val="none"/>
      </w:rPr>
    </w:lvl>
    <w:lvl w:ilvl="2">
      <w:start w:val="1"/>
      <w:numFmt w:val="bullet"/>
      <w:lvlText w:val="■"/>
      <w:lvlJc w:val="left"/>
      <w:pPr>
        <w:tabs>
          <w:tab w:val="num" w:pos="0"/>
        </w:tabs>
        <w:ind w:left="3600" w:hanging="360"/>
      </w:pPr>
      <w:rPr>
        <w:rFonts w:ascii="OpenSymbol" w:hAnsi="OpenSymbol"/>
        <w:u w:val="none"/>
      </w:rPr>
    </w:lvl>
    <w:lvl w:ilvl="3">
      <w:start w:val="1"/>
      <w:numFmt w:val="bullet"/>
      <w:lvlText w:val=""/>
      <w:lvlJc w:val="left"/>
      <w:pPr>
        <w:tabs>
          <w:tab w:val="num" w:pos="0"/>
        </w:tabs>
        <w:ind w:left="4320" w:hanging="360"/>
      </w:pPr>
      <w:rPr>
        <w:rFonts w:ascii="Wingdings" w:hAnsi="Wingdings"/>
        <w:u w:val="none"/>
      </w:rPr>
    </w:lvl>
    <w:lvl w:ilvl="4">
      <w:start w:val="1"/>
      <w:numFmt w:val="bullet"/>
      <w:lvlText w:val=""/>
      <w:lvlJc w:val="left"/>
      <w:pPr>
        <w:tabs>
          <w:tab w:val="num" w:pos="0"/>
        </w:tabs>
        <w:ind w:left="5040" w:hanging="360"/>
      </w:pPr>
      <w:rPr>
        <w:rFonts w:ascii="Wingdings 2" w:hAnsi="Wingdings 2"/>
        <w:u w:val="none"/>
      </w:rPr>
    </w:lvl>
    <w:lvl w:ilvl="5">
      <w:start w:val="1"/>
      <w:numFmt w:val="bullet"/>
      <w:lvlText w:val="■"/>
      <w:lvlJc w:val="left"/>
      <w:pPr>
        <w:tabs>
          <w:tab w:val="num" w:pos="0"/>
        </w:tabs>
        <w:ind w:left="5760" w:hanging="360"/>
      </w:pPr>
      <w:rPr>
        <w:rFonts w:ascii="OpenSymbol" w:hAnsi="OpenSymbol"/>
        <w:u w:val="none"/>
      </w:rPr>
    </w:lvl>
    <w:lvl w:ilvl="6">
      <w:start w:val="1"/>
      <w:numFmt w:val="bullet"/>
      <w:lvlText w:val=""/>
      <w:lvlJc w:val="left"/>
      <w:pPr>
        <w:tabs>
          <w:tab w:val="num" w:pos="0"/>
        </w:tabs>
        <w:ind w:left="6480" w:hanging="360"/>
      </w:pPr>
      <w:rPr>
        <w:rFonts w:ascii="Wingdings" w:hAnsi="Wingdings"/>
        <w:u w:val="none"/>
      </w:rPr>
    </w:lvl>
    <w:lvl w:ilvl="7">
      <w:start w:val="1"/>
      <w:numFmt w:val="bullet"/>
      <w:lvlText w:val=""/>
      <w:lvlJc w:val="left"/>
      <w:pPr>
        <w:tabs>
          <w:tab w:val="num" w:pos="0"/>
        </w:tabs>
        <w:ind w:left="7200" w:hanging="360"/>
      </w:pPr>
      <w:rPr>
        <w:rFonts w:ascii="Wingdings 2" w:hAnsi="Wingdings 2"/>
        <w:u w:val="none"/>
      </w:rPr>
    </w:lvl>
    <w:lvl w:ilvl="8">
      <w:start w:val="1"/>
      <w:numFmt w:val="bullet"/>
      <w:lvlText w:val="■"/>
      <w:lvlJc w:val="left"/>
      <w:pPr>
        <w:tabs>
          <w:tab w:val="num" w:pos="0"/>
        </w:tabs>
        <w:ind w:left="7920" w:hanging="360"/>
      </w:pPr>
      <w:rPr>
        <w:rFonts w:ascii="OpenSymbol" w:hAnsi="OpenSymbol"/>
        <w:u w:val="none"/>
      </w:rPr>
    </w:lvl>
  </w:abstractNum>
  <w:abstractNum w:abstractNumId="4">
    <w:nsid w:val="00000003"/>
    <w:multiLevelType w:val="multilevel"/>
    <w:tmpl w:val="00000003"/>
    <w:name w:val="WWNum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2.%3.%4."/>
      <w:lvlJc w:val="left"/>
      <w:pPr>
        <w:tabs>
          <w:tab w:val="num" w:pos="0"/>
        </w:tabs>
        <w:ind w:left="2880" w:hanging="360"/>
      </w:pPr>
      <w:rPr>
        <w:u w:val="none"/>
      </w:rPr>
    </w:lvl>
    <w:lvl w:ilvl="4">
      <w:start w:val="1"/>
      <w:numFmt w:val="lowerLetter"/>
      <w:lvlText w:val="%2.%3.%4.%5."/>
      <w:lvlJc w:val="left"/>
      <w:pPr>
        <w:tabs>
          <w:tab w:val="num" w:pos="0"/>
        </w:tabs>
        <w:ind w:left="3600" w:hanging="360"/>
      </w:pPr>
      <w:rPr>
        <w:u w:val="none"/>
      </w:rPr>
    </w:lvl>
    <w:lvl w:ilvl="5">
      <w:start w:val="1"/>
      <w:numFmt w:val="lowerRoman"/>
      <w:lvlText w:val="%2.%3.%4.%5.%6."/>
      <w:lvlJc w:val="left"/>
      <w:pPr>
        <w:tabs>
          <w:tab w:val="num" w:pos="0"/>
        </w:tabs>
        <w:ind w:left="4320" w:hanging="360"/>
      </w:pPr>
      <w:rPr>
        <w:u w:val="none"/>
      </w:rPr>
    </w:lvl>
    <w:lvl w:ilvl="6">
      <w:start w:val="1"/>
      <w:numFmt w:val="decimal"/>
      <w:lvlText w:val="%2.%3.%4.%5.%6.%7."/>
      <w:lvlJc w:val="left"/>
      <w:pPr>
        <w:tabs>
          <w:tab w:val="num" w:pos="0"/>
        </w:tabs>
        <w:ind w:left="5040" w:hanging="360"/>
      </w:pPr>
      <w:rPr>
        <w:u w:val="none"/>
      </w:rPr>
    </w:lvl>
    <w:lvl w:ilvl="7">
      <w:start w:val="1"/>
      <w:numFmt w:val="lowerLetter"/>
      <w:lvlText w:val="%2.%3.%4.%5.%6.%7.%8."/>
      <w:lvlJc w:val="left"/>
      <w:pPr>
        <w:tabs>
          <w:tab w:val="num" w:pos="0"/>
        </w:tabs>
        <w:ind w:left="5760" w:hanging="360"/>
      </w:pPr>
      <w:rPr>
        <w:u w:val="none"/>
      </w:rPr>
    </w:lvl>
    <w:lvl w:ilvl="8">
      <w:start w:val="1"/>
      <w:numFmt w:val="lowerRoman"/>
      <w:lvlText w:val="%2.%3.%4.%5.%6.%7.%8.%9."/>
      <w:lvlJc w:val="left"/>
      <w:pPr>
        <w:tabs>
          <w:tab w:val="num" w:pos="0"/>
        </w:tabs>
        <w:ind w:left="6480" w:hanging="360"/>
      </w:pPr>
      <w:rPr>
        <w:u w:val="none"/>
      </w:rPr>
    </w:lvl>
  </w:abstractNum>
  <w:abstractNum w:abstractNumId="5">
    <w:nsid w:val="00000004"/>
    <w:multiLevelType w:val="multilevel"/>
    <w:tmpl w:val="00000004"/>
    <w:name w:val="WWNum3"/>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6">
    <w:nsid w:val="0053208E"/>
    <w:multiLevelType w:val="multilevel"/>
    <w:tmpl w:val="0053208E"/>
    <w:lvl w:ilvl="0">
      <w:numFmt w:val="bullet"/>
      <w:lvlText w:val=""/>
      <w:lvlJc w:val="left"/>
      <w:pPr>
        <w:ind w:left="599" w:hanging="363"/>
      </w:pPr>
      <w:rPr>
        <w:rFonts w:ascii="Symbol" w:eastAsia="Symbol" w:hAnsi="Symbol" w:cs="Symbol" w:hint="default"/>
        <w:w w:val="100"/>
        <w:sz w:val="22"/>
        <w:szCs w:val="22"/>
        <w:lang w:val="en-US" w:eastAsia="en-US" w:bidi="en-US"/>
      </w:rPr>
    </w:lvl>
    <w:lvl w:ilvl="1">
      <w:numFmt w:val="bullet"/>
      <w:lvlText w:val="•"/>
      <w:lvlJc w:val="left"/>
      <w:pPr>
        <w:ind w:left="1703" w:hanging="363"/>
      </w:pPr>
      <w:rPr>
        <w:rFonts w:hint="default"/>
        <w:lang w:val="en-US" w:eastAsia="en-US" w:bidi="en-US"/>
      </w:rPr>
    </w:lvl>
    <w:lvl w:ilvl="2">
      <w:numFmt w:val="bullet"/>
      <w:lvlText w:val="•"/>
      <w:lvlJc w:val="left"/>
      <w:pPr>
        <w:ind w:left="2807" w:hanging="363"/>
      </w:pPr>
      <w:rPr>
        <w:rFonts w:hint="default"/>
        <w:lang w:val="en-US" w:eastAsia="en-US" w:bidi="en-US"/>
      </w:rPr>
    </w:lvl>
    <w:lvl w:ilvl="3">
      <w:numFmt w:val="bullet"/>
      <w:lvlText w:val="•"/>
      <w:lvlJc w:val="left"/>
      <w:pPr>
        <w:ind w:left="3911" w:hanging="363"/>
      </w:pPr>
      <w:rPr>
        <w:rFonts w:hint="default"/>
        <w:lang w:val="en-US" w:eastAsia="en-US" w:bidi="en-US"/>
      </w:rPr>
    </w:lvl>
    <w:lvl w:ilvl="4">
      <w:numFmt w:val="bullet"/>
      <w:lvlText w:val="•"/>
      <w:lvlJc w:val="left"/>
      <w:pPr>
        <w:ind w:left="5015" w:hanging="363"/>
      </w:pPr>
      <w:rPr>
        <w:rFonts w:hint="default"/>
        <w:lang w:val="en-US" w:eastAsia="en-US" w:bidi="en-US"/>
      </w:rPr>
    </w:lvl>
    <w:lvl w:ilvl="5">
      <w:numFmt w:val="bullet"/>
      <w:lvlText w:val="•"/>
      <w:lvlJc w:val="left"/>
      <w:pPr>
        <w:ind w:left="6119" w:hanging="363"/>
      </w:pPr>
      <w:rPr>
        <w:rFonts w:hint="default"/>
        <w:lang w:val="en-US" w:eastAsia="en-US" w:bidi="en-US"/>
      </w:rPr>
    </w:lvl>
    <w:lvl w:ilvl="6">
      <w:numFmt w:val="bullet"/>
      <w:lvlText w:val="•"/>
      <w:lvlJc w:val="left"/>
      <w:pPr>
        <w:ind w:left="7223" w:hanging="363"/>
      </w:pPr>
      <w:rPr>
        <w:rFonts w:hint="default"/>
        <w:lang w:val="en-US" w:eastAsia="en-US" w:bidi="en-US"/>
      </w:rPr>
    </w:lvl>
    <w:lvl w:ilvl="7">
      <w:numFmt w:val="bullet"/>
      <w:lvlText w:val="•"/>
      <w:lvlJc w:val="left"/>
      <w:pPr>
        <w:ind w:left="8327" w:hanging="363"/>
      </w:pPr>
      <w:rPr>
        <w:rFonts w:hint="default"/>
        <w:lang w:val="en-US" w:eastAsia="en-US" w:bidi="en-US"/>
      </w:rPr>
    </w:lvl>
    <w:lvl w:ilvl="8">
      <w:numFmt w:val="bullet"/>
      <w:lvlText w:val="•"/>
      <w:lvlJc w:val="left"/>
      <w:pPr>
        <w:ind w:left="9431" w:hanging="363"/>
      </w:pPr>
      <w:rPr>
        <w:rFonts w:hint="default"/>
        <w:lang w:val="en-US" w:eastAsia="en-US" w:bidi="en-US"/>
      </w:rPr>
    </w:lvl>
  </w:abstractNum>
  <w:abstractNum w:abstractNumId="7">
    <w:nsid w:val="03C96B5B"/>
    <w:multiLevelType w:val="hybridMultilevel"/>
    <w:tmpl w:val="8FDC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B24702"/>
    <w:multiLevelType w:val="hybridMultilevel"/>
    <w:tmpl w:val="BDCA8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5D2D20"/>
    <w:multiLevelType w:val="multilevel"/>
    <w:tmpl w:val="CF092B84"/>
    <w:lvl w:ilvl="0">
      <w:start w:val="1"/>
      <w:numFmt w:val="decimal"/>
      <w:lvlText w:val="%1."/>
      <w:lvlJc w:val="left"/>
      <w:pPr>
        <w:ind w:left="457" w:hanging="221"/>
      </w:pPr>
      <w:rPr>
        <w:rFonts w:ascii="Times New Roman" w:eastAsia="Times New Roman" w:hAnsi="Times New Roman" w:cs="Times New Roman" w:hint="default"/>
        <w:b/>
        <w:bCs/>
        <w:w w:val="100"/>
        <w:sz w:val="22"/>
        <w:szCs w:val="22"/>
        <w:lang w:val="en-US" w:eastAsia="en-US" w:bidi="en-US"/>
      </w:rPr>
    </w:lvl>
    <w:lvl w:ilvl="1">
      <w:numFmt w:val="bullet"/>
      <w:lvlText w:val=""/>
      <w:lvlJc w:val="left"/>
      <w:pPr>
        <w:ind w:left="839" w:hanging="360"/>
      </w:pPr>
      <w:rPr>
        <w:rFonts w:ascii="Symbol" w:eastAsia="Symbol" w:hAnsi="Symbol" w:cs="Symbol" w:hint="default"/>
        <w:w w:val="100"/>
        <w:sz w:val="22"/>
        <w:szCs w:val="22"/>
        <w:lang w:val="en-US" w:eastAsia="en-US" w:bidi="en-US"/>
      </w:rPr>
    </w:lvl>
    <w:lvl w:ilvl="2">
      <w:numFmt w:val="bullet"/>
      <w:lvlText w:val="•"/>
      <w:lvlJc w:val="left"/>
      <w:pPr>
        <w:ind w:left="960" w:hanging="360"/>
      </w:pPr>
      <w:rPr>
        <w:rFonts w:hint="default"/>
        <w:lang w:val="en-US" w:eastAsia="en-US" w:bidi="en-US"/>
      </w:rPr>
    </w:lvl>
    <w:lvl w:ilvl="3">
      <w:numFmt w:val="bullet"/>
      <w:lvlText w:val="•"/>
      <w:lvlJc w:val="left"/>
      <w:pPr>
        <w:ind w:left="2294" w:hanging="360"/>
      </w:pPr>
      <w:rPr>
        <w:rFonts w:hint="default"/>
        <w:lang w:val="en-US" w:eastAsia="en-US" w:bidi="en-US"/>
      </w:rPr>
    </w:lvl>
    <w:lvl w:ilvl="4">
      <w:numFmt w:val="bullet"/>
      <w:lvlText w:val="•"/>
      <w:lvlJc w:val="left"/>
      <w:pPr>
        <w:ind w:left="3629" w:hanging="360"/>
      </w:pPr>
      <w:rPr>
        <w:rFonts w:hint="default"/>
        <w:lang w:val="en-US" w:eastAsia="en-US" w:bidi="en-US"/>
      </w:rPr>
    </w:lvl>
    <w:lvl w:ilvl="5">
      <w:numFmt w:val="bullet"/>
      <w:lvlText w:val="•"/>
      <w:lvlJc w:val="left"/>
      <w:pPr>
        <w:ind w:left="4964" w:hanging="360"/>
      </w:pPr>
      <w:rPr>
        <w:rFonts w:hint="default"/>
        <w:lang w:val="en-US" w:eastAsia="en-US" w:bidi="en-US"/>
      </w:rPr>
    </w:lvl>
    <w:lvl w:ilvl="6">
      <w:numFmt w:val="bullet"/>
      <w:lvlText w:val="•"/>
      <w:lvlJc w:val="left"/>
      <w:pPr>
        <w:ind w:left="6299" w:hanging="360"/>
      </w:pPr>
      <w:rPr>
        <w:rFonts w:hint="default"/>
        <w:lang w:val="en-US" w:eastAsia="en-US" w:bidi="en-US"/>
      </w:rPr>
    </w:lvl>
    <w:lvl w:ilvl="7">
      <w:numFmt w:val="bullet"/>
      <w:lvlText w:val="•"/>
      <w:lvlJc w:val="left"/>
      <w:pPr>
        <w:ind w:left="7634" w:hanging="360"/>
      </w:pPr>
      <w:rPr>
        <w:rFonts w:hint="default"/>
        <w:lang w:val="en-US" w:eastAsia="en-US" w:bidi="en-US"/>
      </w:rPr>
    </w:lvl>
    <w:lvl w:ilvl="8">
      <w:numFmt w:val="bullet"/>
      <w:lvlText w:val="•"/>
      <w:lvlJc w:val="left"/>
      <w:pPr>
        <w:ind w:left="8969" w:hanging="360"/>
      </w:pPr>
      <w:rPr>
        <w:rFonts w:hint="default"/>
        <w:lang w:val="en-US" w:eastAsia="en-US" w:bidi="en-US"/>
      </w:rPr>
    </w:lvl>
  </w:abstractNum>
  <w:abstractNum w:abstractNumId="10">
    <w:nsid w:val="0FEE3FD5"/>
    <w:multiLevelType w:val="hybridMultilevel"/>
    <w:tmpl w:val="4150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6C075D"/>
    <w:multiLevelType w:val="hybridMultilevel"/>
    <w:tmpl w:val="7114A920"/>
    <w:lvl w:ilvl="0" w:tplc="6548D1B0">
      <w:start w:val="1"/>
      <w:numFmt w:val="decimal"/>
      <w:lvlText w:val="%1."/>
      <w:lvlJc w:val="left"/>
      <w:pPr>
        <w:ind w:left="339" w:hanging="221"/>
        <w:jc w:val="left"/>
      </w:pPr>
      <w:rPr>
        <w:rFonts w:ascii="Times New Roman" w:eastAsia="Times New Roman" w:hAnsi="Times New Roman" w:cs="Times New Roman" w:hint="default"/>
        <w:b/>
        <w:bCs/>
        <w:spacing w:val="-1"/>
        <w:w w:val="100"/>
        <w:sz w:val="22"/>
        <w:szCs w:val="22"/>
        <w:lang w:val="en-US" w:eastAsia="en-US" w:bidi="ar-SA"/>
      </w:rPr>
    </w:lvl>
    <w:lvl w:ilvl="1" w:tplc="D2FED9D6">
      <w:numFmt w:val="bullet"/>
      <w:lvlText w:val=""/>
      <w:lvlJc w:val="left"/>
      <w:pPr>
        <w:ind w:left="839" w:hanging="360"/>
      </w:pPr>
      <w:rPr>
        <w:rFonts w:ascii="Symbol" w:eastAsia="Symbol" w:hAnsi="Symbol" w:cs="Symbol" w:hint="default"/>
        <w:w w:val="100"/>
        <w:sz w:val="22"/>
        <w:szCs w:val="22"/>
        <w:lang w:val="en-US" w:eastAsia="en-US" w:bidi="ar-SA"/>
      </w:rPr>
    </w:lvl>
    <w:lvl w:ilvl="2" w:tplc="8FDA2060">
      <w:numFmt w:val="bullet"/>
      <w:lvlText w:val="•"/>
      <w:lvlJc w:val="left"/>
      <w:pPr>
        <w:ind w:left="2013" w:hanging="360"/>
      </w:pPr>
      <w:rPr>
        <w:rFonts w:hint="default"/>
        <w:lang w:val="en-US" w:eastAsia="en-US" w:bidi="ar-SA"/>
      </w:rPr>
    </w:lvl>
    <w:lvl w:ilvl="3" w:tplc="6AD6034A">
      <w:numFmt w:val="bullet"/>
      <w:lvlText w:val="•"/>
      <w:lvlJc w:val="left"/>
      <w:pPr>
        <w:ind w:left="3186" w:hanging="360"/>
      </w:pPr>
      <w:rPr>
        <w:rFonts w:hint="default"/>
        <w:lang w:val="en-US" w:eastAsia="en-US" w:bidi="ar-SA"/>
      </w:rPr>
    </w:lvl>
    <w:lvl w:ilvl="4" w:tplc="9558D476">
      <w:numFmt w:val="bullet"/>
      <w:lvlText w:val="•"/>
      <w:lvlJc w:val="left"/>
      <w:pPr>
        <w:ind w:left="4360" w:hanging="360"/>
      </w:pPr>
      <w:rPr>
        <w:rFonts w:hint="default"/>
        <w:lang w:val="en-US" w:eastAsia="en-US" w:bidi="ar-SA"/>
      </w:rPr>
    </w:lvl>
    <w:lvl w:ilvl="5" w:tplc="5504FE9A">
      <w:numFmt w:val="bullet"/>
      <w:lvlText w:val="•"/>
      <w:lvlJc w:val="left"/>
      <w:pPr>
        <w:ind w:left="5533" w:hanging="360"/>
      </w:pPr>
      <w:rPr>
        <w:rFonts w:hint="default"/>
        <w:lang w:val="en-US" w:eastAsia="en-US" w:bidi="ar-SA"/>
      </w:rPr>
    </w:lvl>
    <w:lvl w:ilvl="6" w:tplc="F6FCB5EC">
      <w:numFmt w:val="bullet"/>
      <w:lvlText w:val="•"/>
      <w:lvlJc w:val="left"/>
      <w:pPr>
        <w:ind w:left="6706" w:hanging="360"/>
      </w:pPr>
      <w:rPr>
        <w:rFonts w:hint="default"/>
        <w:lang w:val="en-US" w:eastAsia="en-US" w:bidi="ar-SA"/>
      </w:rPr>
    </w:lvl>
    <w:lvl w:ilvl="7" w:tplc="CA0E2F0E">
      <w:numFmt w:val="bullet"/>
      <w:lvlText w:val="•"/>
      <w:lvlJc w:val="left"/>
      <w:pPr>
        <w:ind w:left="7880" w:hanging="360"/>
      </w:pPr>
      <w:rPr>
        <w:rFonts w:hint="default"/>
        <w:lang w:val="en-US" w:eastAsia="en-US" w:bidi="ar-SA"/>
      </w:rPr>
    </w:lvl>
    <w:lvl w:ilvl="8" w:tplc="97B46C2E">
      <w:numFmt w:val="bullet"/>
      <w:lvlText w:val="•"/>
      <w:lvlJc w:val="left"/>
      <w:pPr>
        <w:ind w:left="9053" w:hanging="360"/>
      </w:pPr>
      <w:rPr>
        <w:rFonts w:hint="default"/>
        <w:lang w:val="en-US" w:eastAsia="en-US" w:bidi="ar-SA"/>
      </w:rPr>
    </w:lvl>
  </w:abstractNum>
  <w:abstractNum w:abstractNumId="12">
    <w:nsid w:val="1B47310B"/>
    <w:multiLevelType w:val="hybridMultilevel"/>
    <w:tmpl w:val="5496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67EFA"/>
    <w:multiLevelType w:val="hybridMultilevel"/>
    <w:tmpl w:val="14F0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216F15"/>
    <w:multiLevelType w:val="hybridMultilevel"/>
    <w:tmpl w:val="921A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E606F9"/>
    <w:multiLevelType w:val="multilevel"/>
    <w:tmpl w:val="CF092B84"/>
    <w:lvl w:ilvl="0">
      <w:start w:val="1"/>
      <w:numFmt w:val="decimal"/>
      <w:lvlText w:val="%1."/>
      <w:lvlJc w:val="left"/>
      <w:pPr>
        <w:ind w:left="457" w:hanging="221"/>
      </w:pPr>
      <w:rPr>
        <w:rFonts w:ascii="Times New Roman" w:eastAsia="Times New Roman" w:hAnsi="Times New Roman" w:cs="Times New Roman" w:hint="default"/>
        <w:b/>
        <w:bCs/>
        <w:w w:val="100"/>
        <w:sz w:val="22"/>
        <w:szCs w:val="22"/>
        <w:lang w:val="en-US" w:eastAsia="en-US" w:bidi="en-US"/>
      </w:rPr>
    </w:lvl>
    <w:lvl w:ilvl="1">
      <w:numFmt w:val="bullet"/>
      <w:lvlText w:val=""/>
      <w:lvlJc w:val="left"/>
      <w:pPr>
        <w:ind w:left="839" w:hanging="360"/>
      </w:pPr>
      <w:rPr>
        <w:rFonts w:ascii="Symbol" w:eastAsia="Symbol" w:hAnsi="Symbol" w:cs="Symbol" w:hint="default"/>
        <w:w w:val="100"/>
        <w:sz w:val="22"/>
        <w:szCs w:val="22"/>
        <w:lang w:val="en-US" w:eastAsia="en-US" w:bidi="en-US"/>
      </w:rPr>
    </w:lvl>
    <w:lvl w:ilvl="2">
      <w:numFmt w:val="bullet"/>
      <w:lvlText w:val="•"/>
      <w:lvlJc w:val="left"/>
      <w:pPr>
        <w:ind w:left="960" w:hanging="360"/>
      </w:pPr>
      <w:rPr>
        <w:rFonts w:hint="default"/>
        <w:lang w:val="en-US" w:eastAsia="en-US" w:bidi="en-US"/>
      </w:rPr>
    </w:lvl>
    <w:lvl w:ilvl="3">
      <w:numFmt w:val="bullet"/>
      <w:lvlText w:val="•"/>
      <w:lvlJc w:val="left"/>
      <w:pPr>
        <w:ind w:left="2294" w:hanging="360"/>
      </w:pPr>
      <w:rPr>
        <w:rFonts w:hint="default"/>
        <w:lang w:val="en-US" w:eastAsia="en-US" w:bidi="en-US"/>
      </w:rPr>
    </w:lvl>
    <w:lvl w:ilvl="4">
      <w:numFmt w:val="bullet"/>
      <w:lvlText w:val="•"/>
      <w:lvlJc w:val="left"/>
      <w:pPr>
        <w:ind w:left="3629" w:hanging="360"/>
      </w:pPr>
      <w:rPr>
        <w:rFonts w:hint="default"/>
        <w:lang w:val="en-US" w:eastAsia="en-US" w:bidi="en-US"/>
      </w:rPr>
    </w:lvl>
    <w:lvl w:ilvl="5">
      <w:numFmt w:val="bullet"/>
      <w:lvlText w:val="•"/>
      <w:lvlJc w:val="left"/>
      <w:pPr>
        <w:ind w:left="4964" w:hanging="360"/>
      </w:pPr>
      <w:rPr>
        <w:rFonts w:hint="default"/>
        <w:lang w:val="en-US" w:eastAsia="en-US" w:bidi="en-US"/>
      </w:rPr>
    </w:lvl>
    <w:lvl w:ilvl="6">
      <w:numFmt w:val="bullet"/>
      <w:lvlText w:val="•"/>
      <w:lvlJc w:val="left"/>
      <w:pPr>
        <w:ind w:left="6299" w:hanging="360"/>
      </w:pPr>
      <w:rPr>
        <w:rFonts w:hint="default"/>
        <w:lang w:val="en-US" w:eastAsia="en-US" w:bidi="en-US"/>
      </w:rPr>
    </w:lvl>
    <w:lvl w:ilvl="7">
      <w:numFmt w:val="bullet"/>
      <w:lvlText w:val="•"/>
      <w:lvlJc w:val="left"/>
      <w:pPr>
        <w:ind w:left="7634" w:hanging="360"/>
      </w:pPr>
      <w:rPr>
        <w:rFonts w:hint="default"/>
        <w:lang w:val="en-US" w:eastAsia="en-US" w:bidi="en-US"/>
      </w:rPr>
    </w:lvl>
    <w:lvl w:ilvl="8">
      <w:numFmt w:val="bullet"/>
      <w:lvlText w:val="•"/>
      <w:lvlJc w:val="left"/>
      <w:pPr>
        <w:ind w:left="8969" w:hanging="360"/>
      </w:pPr>
      <w:rPr>
        <w:rFonts w:hint="default"/>
        <w:lang w:val="en-US" w:eastAsia="en-US" w:bidi="en-US"/>
      </w:rPr>
    </w:lvl>
  </w:abstractNum>
  <w:abstractNum w:abstractNumId="16">
    <w:nsid w:val="3DFD4774"/>
    <w:multiLevelType w:val="hybridMultilevel"/>
    <w:tmpl w:val="BF0269AA"/>
    <w:lvl w:ilvl="0" w:tplc="04090001">
      <w:start w:val="1"/>
      <w:numFmt w:val="bullet"/>
      <w:lvlText w:val=""/>
      <w:lvlJc w:val="left"/>
      <w:pPr>
        <w:ind w:left="956" w:hanging="360"/>
      </w:pPr>
      <w:rPr>
        <w:rFonts w:ascii="Symbol" w:hAnsi="Symbol" w:hint="default"/>
      </w:rPr>
    </w:lvl>
    <w:lvl w:ilvl="1" w:tplc="04090003" w:tentative="1">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17">
    <w:nsid w:val="40900A0E"/>
    <w:multiLevelType w:val="hybridMultilevel"/>
    <w:tmpl w:val="DC9A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283F2A"/>
    <w:multiLevelType w:val="hybridMultilevel"/>
    <w:tmpl w:val="044C2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9ADCABA"/>
    <w:multiLevelType w:val="multilevel"/>
    <w:tmpl w:val="59ADCABA"/>
    <w:lvl w:ilvl="0">
      <w:numFmt w:val="bullet"/>
      <w:lvlText w:val=""/>
      <w:lvlJc w:val="left"/>
      <w:pPr>
        <w:ind w:left="616" w:hanging="159"/>
      </w:pPr>
      <w:rPr>
        <w:rFonts w:ascii="Symbol" w:eastAsia="Symbol" w:hAnsi="Symbol" w:cs="Symbol" w:hint="default"/>
        <w:b/>
        <w:bCs/>
        <w:w w:val="100"/>
        <w:sz w:val="22"/>
        <w:szCs w:val="22"/>
        <w:lang w:val="en-US" w:eastAsia="en-US" w:bidi="en-US"/>
      </w:rPr>
    </w:lvl>
    <w:lvl w:ilvl="1">
      <w:numFmt w:val="bullet"/>
      <w:lvlText w:val="•"/>
      <w:lvlJc w:val="left"/>
      <w:pPr>
        <w:ind w:left="1721" w:hanging="159"/>
      </w:pPr>
      <w:rPr>
        <w:rFonts w:hint="default"/>
        <w:lang w:val="en-US" w:eastAsia="en-US" w:bidi="en-US"/>
      </w:rPr>
    </w:lvl>
    <w:lvl w:ilvl="2">
      <w:numFmt w:val="bullet"/>
      <w:lvlText w:val="•"/>
      <w:lvlJc w:val="left"/>
      <w:pPr>
        <w:ind w:left="2823" w:hanging="159"/>
      </w:pPr>
      <w:rPr>
        <w:rFonts w:hint="default"/>
        <w:lang w:val="en-US" w:eastAsia="en-US" w:bidi="en-US"/>
      </w:rPr>
    </w:lvl>
    <w:lvl w:ilvl="3">
      <w:numFmt w:val="bullet"/>
      <w:lvlText w:val="•"/>
      <w:lvlJc w:val="left"/>
      <w:pPr>
        <w:ind w:left="3925" w:hanging="159"/>
      </w:pPr>
      <w:rPr>
        <w:rFonts w:hint="default"/>
        <w:lang w:val="en-US" w:eastAsia="en-US" w:bidi="en-US"/>
      </w:rPr>
    </w:lvl>
    <w:lvl w:ilvl="4">
      <w:numFmt w:val="bullet"/>
      <w:lvlText w:val="•"/>
      <w:lvlJc w:val="left"/>
      <w:pPr>
        <w:ind w:left="5027" w:hanging="159"/>
      </w:pPr>
      <w:rPr>
        <w:rFonts w:hint="default"/>
        <w:lang w:val="en-US" w:eastAsia="en-US" w:bidi="en-US"/>
      </w:rPr>
    </w:lvl>
    <w:lvl w:ilvl="5">
      <w:numFmt w:val="bullet"/>
      <w:lvlText w:val="•"/>
      <w:lvlJc w:val="left"/>
      <w:pPr>
        <w:ind w:left="6129" w:hanging="159"/>
      </w:pPr>
      <w:rPr>
        <w:rFonts w:hint="default"/>
        <w:lang w:val="en-US" w:eastAsia="en-US" w:bidi="en-US"/>
      </w:rPr>
    </w:lvl>
    <w:lvl w:ilvl="6">
      <w:numFmt w:val="bullet"/>
      <w:lvlText w:val="•"/>
      <w:lvlJc w:val="left"/>
      <w:pPr>
        <w:ind w:left="7231" w:hanging="159"/>
      </w:pPr>
      <w:rPr>
        <w:rFonts w:hint="default"/>
        <w:lang w:val="en-US" w:eastAsia="en-US" w:bidi="en-US"/>
      </w:rPr>
    </w:lvl>
    <w:lvl w:ilvl="7">
      <w:numFmt w:val="bullet"/>
      <w:lvlText w:val="•"/>
      <w:lvlJc w:val="left"/>
      <w:pPr>
        <w:ind w:left="8333" w:hanging="159"/>
      </w:pPr>
      <w:rPr>
        <w:rFonts w:hint="default"/>
        <w:lang w:val="en-US" w:eastAsia="en-US" w:bidi="en-US"/>
      </w:rPr>
    </w:lvl>
    <w:lvl w:ilvl="8">
      <w:numFmt w:val="bullet"/>
      <w:lvlText w:val="•"/>
      <w:lvlJc w:val="left"/>
      <w:pPr>
        <w:ind w:left="9435" w:hanging="159"/>
      </w:pPr>
      <w:rPr>
        <w:rFonts w:hint="default"/>
        <w:lang w:val="en-US" w:eastAsia="en-US" w:bidi="en-US"/>
      </w:rPr>
    </w:lvl>
  </w:abstractNum>
  <w:abstractNum w:abstractNumId="20">
    <w:nsid w:val="70AA0420"/>
    <w:multiLevelType w:val="multilevel"/>
    <w:tmpl w:val="CF092B84"/>
    <w:lvl w:ilvl="0">
      <w:start w:val="1"/>
      <w:numFmt w:val="decimal"/>
      <w:lvlText w:val="%1."/>
      <w:lvlJc w:val="left"/>
      <w:pPr>
        <w:ind w:left="457" w:hanging="221"/>
      </w:pPr>
      <w:rPr>
        <w:rFonts w:ascii="Times New Roman" w:eastAsia="Times New Roman" w:hAnsi="Times New Roman" w:cs="Times New Roman" w:hint="default"/>
        <w:b/>
        <w:bCs/>
        <w:w w:val="100"/>
        <w:sz w:val="22"/>
        <w:szCs w:val="22"/>
        <w:lang w:val="en-US" w:eastAsia="en-US" w:bidi="en-US"/>
      </w:rPr>
    </w:lvl>
    <w:lvl w:ilvl="1">
      <w:numFmt w:val="bullet"/>
      <w:lvlText w:val=""/>
      <w:lvlJc w:val="left"/>
      <w:pPr>
        <w:ind w:left="839" w:hanging="360"/>
      </w:pPr>
      <w:rPr>
        <w:rFonts w:ascii="Symbol" w:eastAsia="Symbol" w:hAnsi="Symbol" w:cs="Symbol" w:hint="default"/>
        <w:w w:val="100"/>
        <w:sz w:val="22"/>
        <w:szCs w:val="22"/>
        <w:lang w:val="en-US" w:eastAsia="en-US" w:bidi="en-US"/>
      </w:rPr>
    </w:lvl>
    <w:lvl w:ilvl="2">
      <w:numFmt w:val="bullet"/>
      <w:lvlText w:val="•"/>
      <w:lvlJc w:val="left"/>
      <w:pPr>
        <w:ind w:left="960" w:hanging="360"/>
      </w:pPr>
      <w:rPr>
        <w:rFonts w:hint="default"/>
        <w:lang w:val="en-US" w:eastAsia="en-US" w:bidi="en-US"/>
      </w:rPr>
    </w:lvl>
    <w:lvl w:ilvl="3">
      <w:numFmt w:val="bullet"/>
      <w:lvlText w:val="•"/>
      <w:lvlJc w:val="left"/>
      <w:pPr>
        <w:ind w:left="2294" w:hanging="360"/>
      </w:pPr>
      <w:rPr>
        <w:rFonts w:hint="default"/>
        <w:lang w:val="en-US" w:eastAsia="en-US" w:bidi="en-US"/>
      </w:rPr>
    </w:lvl>
    <w:lvl w:ilvl="4">
      <w:numFmt w:val="bullet"/>
      <w:lvlText w:val="•"/>
      <w:lvlJc w:val="left"/>
      <w:pPr>
        <w:ind w:left="3629" w:hanging="360"/>
      </w:pPr>
      <w:rPr>
        <w:rFonts w:hint="default"/>
        <w:lang w:val="en-US" w:eastAsia="en-US" w:bidi="en-US"/>
      </w:rPr>
    </w:lvl>
    <w:lvl w:ilvl="5">
      <w:numFmt w:val="bullet"/>
      <w:lvlText w:val="•"/>
      <w:lvlJc w:val="left"/>
      <w:pPr>
        <w:ind w:left="4964" w:hanging="360"/>
      </w:pPr>
      <w:rPr>
        <w:rFonts w:hint="default"/>
        <w:lang w:val="en-US" w:eastAsia="en-US" w:bidi="en-US"/>
      </w:rPr>
    </w:lvl>
    <w:lvl w:ilvl="6">
      <w:numFmt w:val="bullet"/>
      <w:lvlText w:val="•"/>
      <w:lvlJc w:val="left"/>
      <w:pPr>
        <w:ind w:left="6299" w:hanging="360"/>
      </w:pPr>
      <w:rPr>
        <w:rFonts w:hint="default"/>
        <w:lang w:val="en-US" w:eastAsia="en-US" w:bidi="en-US"/>
      </w:rPr>
    </w:lvl>
    <w:lvl w:ilvl="7">
      <w:numFmt w:val="bullet"/>
      <w:lvlText w:val="•"/>
      <w:lvlJc w:val="left"/>
      <w:pPr>
        <w:ind w:left="7634" w:hanging="360"/>
      </w:pPr>
      <w:rPr>
        <w:rFonts w:hint="default"/>
        <w:lang w:val="en-US" w:eastAsia="en-US" w:bidi="en-US"/>
      </w:rPr>
    </w:lvl>
    <w:lvl w:ilvl="8">
      <w:numFmt w:val="bullet"/>
      <w:lvlText w:val="•"/>
      <w:lvlJc w:val="left"/>
      <w:pPr>
        <w:ind w:left="8969" w:hanging="360"/>
      </w:pPr>
      <w:rPr>
        <w:rFonts w:hint="default"/>
        <w:lang w:val="en-US" w:eastAsia="en-US" w:bidi="en-US"/>
      </w:rPr>
    </w:lvl>
  </w:abstractNum>
  <w:abstractNum w:abstractNumId="21">
    <w:nsid w:val="79964342"/>
    <w:multiLevelType w:val="hybridMultilevel"/>
    <w:tmpl w:val="169EEA56"/>
    <w:lvl w:ilvl="0" w:tplc="4FFCE9B6">
      <w:numFmt w:val="bullet"/>
      <w:lvlText w:val=""/>
      <w:lvlJc w:val="left"/>
      <w:pPr>
        <w:ind w:left="479" w:hanging="360"/>
      </w:pPr>
      <w:rPr>
        <w:rFonts w:ascii="Symbol" w:eastAsia="Symbol" w:hAnsi="Symbol" w:cs="Symbol" w:hint="default"/>
        <w:w w:val="100"/>
        <w:sz w:val="22"/>
        <w:szCs w:val="22"/>
        <w:lang w:val="en-US" w:eastAsia="en-US" w:bidi="ar-SA"/>
      </w:rPr>
    </w:lvl>
    <w:lvl w:ilvl="1" w:tplc="ACE6908C">
      <w:numFmt w:val="bullet"/>
      <w:lvlText w:val="•"/>
      <w:lvlJc w:val="left"/>
      <w:pPr>
        <w:ind w:left="1572" w:hanging="360"/>
      </w:pPr>
      <w:rPr>
        <w:rFonts w:hint="default"/>
        <w:lang w:val="en-US" w:eastAsia="en-US" w:bidi="ar-SA"/>
      </w:rPr>
    </w:lvl>
    <w:lvl w:ilvl="2" w:tplc="D592DFCA">
      <w:numFmt w:val="bullet"/>
      <w:lvlText w:val="•"/>
      <w:lvlJc w:val="left"/>
      <w:pPr>
        <w:ind w:left="2664" w:hanging="360"/>
      </w:pPr>
      <w:rPr>
        <w:rFonts w:hint="default"/>
        <w:lang w:val="en-US" w:eastAsia="en-US" w:bidi="ar-SA"/>
      </w:rPr>
    </w:lvl>
    <w:lvl w:ilvl="3" w:tplc="E81C0CE2">
      <w:numFmt w:val="bullet"/>
      <w:lvlText w:val="•"/>
      <w:lvlJc w:val="left"/>
      <w:pPr>
        <w:ind w:left="3756" w:hanging="360"/>
      </w:pPr>
      <w:rPr>
        <w:rFonts w:hint="default"/>
        <w:lang w:val="en-US" w:eastAsia="en-US" w:bidi="ar-SA"/>
      </w:rPr>
    </w:lvl>
    <w:lvl w:ilvl="4" w:tplc="88FEF01C">
      <w:numFmt w:val="bullet"/>
      <w:lvlText w:val="•"/>
      <w:lvlJc w:val="left"/>
      <w:pPr>
        <w:ind w:left="4848" w:hanging="360"/>
      </w:pPr>
      <w:rPr>
        <w:rFonts w:hint="default"/>
        <w:lang w:val="en-US" w:eastAsia="en-US" w:bidi="ar-SA"/>
      </w:rPr>
    </w:lvl>
    <w:lvl w:ilvl="5" w:tplc="226E4DAE">
      <w:numFmt w:val="bullet"/>
      <w:lvlText w:val="•"/>
      <w:lvlJc w:val="left"/>
      <w:pPr>
        <w:ind w:left="5940" w:hanging="360"/>
      </w:pPr>
      <w:rPr>
        <w:rFonts w:hint="default"/>
        <w:lang w:val="en-US" w:eastAsia="en-US" w:bidi="ar-SA"/>
      </w:rPr>
    </w:lvl>
    <w:lvl w:ilvl="6" w:tplc="7316B308">
      <w:numFmt w:val="bullet"/>
      <w:lvlText w:val="•"/>
      <w:lvlJc w:val="left"/>
      <w:pPr>
        <w:ind w:left="7032" w:hanging="360"/>
      </w:pPr>
      <w:rPr>
        <w:rFonts w:hint="default"/>
        <w:lang w:val="en-US" w:eastAsia="en-US" w:bidi="ar-SA"/>
      </w:rPr>
    </w:lvl>
    <w:lvl w:ilvl="7" w:tplc="BA1A2FEE">
      <w:numFmt w:val="bullet"/>
      <w:lvlText w:val="•"/>
      <w:lvlJc w:val="left"/>
      <w:pPr>
        <w:ind w:left="8124" w:hanging="360"/>
      </w:pPr>
      <w:rPr>
        <w:rFonts w:hint="default"/>
        <w:lang w:val="en-US" w:eastAsia="en-US" w:bidi="ar-SA"/>
      </w:rPr>
    </w:lvl>
    <w:lvl w:ilvl="8" w:tplc="0414B174">
      <w:numFmt w:val="bullet"/>
      <w:lvlText w:val="•"/>
      <w:lvlJc w:val="left"/>
      <w:pPr>
        <w:ind w:left="9216" w:hanging="360"/>
      </w:pPr>
      <w:rPr>
        <w:rFonts w:hint="default"/>
        <w:lang w:val="en-US" w:eastAsia="en-US" w:bidi="ar-SA"/>
      </w:rPr>
    </w:lvl>
  </w:abstractNum>
  <w:num w:numId="1">
    <w:abstractNumId w:val="2"/>
  </w:num>
  <w:num w:numId="2">
    <w:abstractNumId w:val="3"/>
  </w:num>
  <w:num w:numId="3">
    <w:abstractNumId w:val="4"/>
  </w:num>
  <w:num w:numId="4">
    <w:abstractNumId w:val="5"/>
  </w:num>
  <w:num w:numId="5">
    <w:abstractNumId w:val="17"/>
  </w:num>
  <w:num w:numId="6">
    <w:abstractNumId w:val="8"/>
  </w:num>
  <w:num w:numId="7">
    <w:abstractNumId w:val="12"/>
  </w:num>
  <w:num w:numId="8">
    <w:abstractNumId w:val="10"/>
  </w:num>
  <w:num w:numId="9">
    <w:abstractNumId w:val="6"/>
  </w:num>
  <w:num w:numId="10">
    <w:abstractNumId w:val="1"/>
  </w:num>
  <w:num w:numId="11">
    <w:abstractNumId w:val="19"/>
  </w:num>
  <w:num w:numId="12">
    <w:abstractNumId w:val="0"/>
  </w:num>
  <w:num w:numId="13">
    <w:abstractNumId w:val="21"/>
  </w:num>
  <w:num w:numId="14">
    <w:abstractNumId w:val="11"/>
  </w:num>
  <w:num w:numId="15">
    <w:abstractNumId w:val="15"/>
  </w:num>
  <w:num w:numId="16">
    <w:abstractNumId w:val="9"/>
  </w:num>
  <w:num w:numId="17">
    <w:abstractNumId w:val="20"/>
  </w:num>
  <w:num w:numId="18">
    <w:abstractNumId w:val="16"/>
  </w:num>
  <w:num w:numId="19">
    <w:abstractNumId w:val="14"/>
  </w:num>
  <w:num w:numId="20">
    <w:abstractNumId w:val="18"/>
  </w:num>
  <w:num w:numId="21">
    <w:abstractNumId w:val="7"/>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3314">
      <o:colormenu v:ext="edit" fillcolor="none [4]" strokecolor="none [1]" shadowcolor="none [2]"/>
    </o:shapedefaults>
  </w:hdrShapeDefaults>
  <w:footnotePr>
    <w:footnote w:id="0"/>
    <w:footnote w:id="1"/>
  </w:footnotePr>
  <w:endnotePr>
    <w:endnote w:id="0"/>
    <w:endnote w:id="1"/>
  </w:endnotePr>
  <w:compat>
    <w:spaceForUL/>
    <w:balanceSingleByteDoubleByteWidth/>
    <w:doNotLeaveBackslashAlone/>
    <w:ulTrailSpace/>
    <w:adjustLineHeightInTable/>
  </w:compat>
  <w:rsids>
    <w:rsidRoot w:val="004D12D7"/>
    <w:rsid w:val="0008654F"/>
    <w:rsid w:val="000A48FB"/>
    <w:rsid w:val="00395361"/>
    <w:rsid w:val="003E3E73"/>
    <w:rsid w:val="004927A2"/>
    <w:rsid w:val="004D12D7"/>
    <w:rsid w:val="00517C43"/>
    <w:rsid w:val="006B1602"/>
    <w:rsid w:val="0099169D"/>
    <w:rsid w:val="009E393A"/>
    <w:rsid w:val="00B353D5"/>
    <w:rsid w:val="00BD09FC"/>
    <w:rsid w:val="00C45833"/>
    <w:rsid w:val="00C47F72"/>
    <w:rsid w:val="00C64D6A"/>
    <w:rsid w:val="00CB508E"/>
    <w:rsid w:val="00D81BC4"/>
    <w:rsid w:val="00DB2D18"/>
    <w:rsid w:val="00DF7835"/>
    <w:rsid w:val="00E02DEB"/>
    <w:rsid w:val="00E84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D18"/>
    <w:pPr>
      <w:widowControl w:val="0"/>
      <w:suppressAutoHyphens/>
      <w:spacing w:line="276" w:lineRule="auto"/>
    </w:pPr>
    <w:rPr>
      <w:rFonts w:ascii="Arial" w:eastAsia="Arial" w:hAnsi="Arial" w:cs="Arial"/>
      <w:sz w:val="22"/>
      <w:szCs w:val="22"/>
      <w:lang w:eastAsia="hi-IN" w:bidi="hi-IN"/>
    </w:rPr>
  </w:style>
  <w:style w:type="paragraph" w:styleId="Heading1">
    <w:name w:val="heading 1"/>
    <w:basedOn w:val="normal0"/>
    <w:next w:val="BodyText"/>
    <w:qFormat/>
    <w:rsid w:val="00DB2D18"/>
    <w:pPr>
      <w:keepNext/>
      <w:keepLines/>
      <w:spacing w:before="200" w:line="100" w:lineRule="atLeast"/>
      <w:outlineLvl w:val="0"/>
    </w:pPr>
    <w:rPr>
      <w:rFonts w:ascii="Trebuchet MS" w:eastAsia="Trebuchet MS" w:hAnsi="Trebuchet MS" w:cs="Trebuchet MS"/>
      <w:sz w:val="32"/>
      <w:szCs w:val="32"/>
    </w:rPr>
  </w:style>
  <w:style w:type="paragraph" w:styleId="Heading2">
    <w:name w:val="heading 2"/>
    <w:basedOn w:val="normal0"/>
    <w:next w:val="BodyText"/>
    <w:qFormat/>
    <w:rsid w:val="00DB2D18"/>
    <w:pPr>
      <w:keepNext/>
      <w:keepLines/>
      <w:spacing w:before="200" w:line="100" w:lineRule="atLeast"/>
      <w:outlineLvl w:val="1"/>
    </w:pPr>
    <w:rPr>
      <w:rFonts w:ascii="Trebuchet MS" w:eastAsia="Trebuchet MS" w:hAnsi="Trebuchet MS" w:cs="Trebuchet MS"/>
      <w:b/>
      <w:sz w:val="26"/>
      <w:szCs w:val="26"/>
    </w:rPr>
  </w:style>
  <w:style w:type="paragraph" w:styleId="Heading3">
    <w:name w:val="heading 3"/>
    <w:basedOn w:val="normal0"/>
    <w:next w:val="BodyText"/>
    <w:qFormat/>
    <w:rsid w:val="00DB2D18"/>
    <w:pPr>
      <w:keepNext/>
      <w:keepLines/>
      <w:spacing w:before="160" w:line="100" w:lineRule="atLeast"/>
      <w:outlineLvl w:val="2"/>
    </w:pPr>
    <w:rPr>
      <w:rFonts w:ascii="Trebuchet MS" w:eastAsia="Trebuchet MS" w:hAnsi="Trebuchet MS" w:cs="Trebuchet MS"/>
      <w:b/>
      <w:color w:val="666666"/>
      <w:sz w:val="24"/>
      <w:szCs w:val="24"/>
    </w:rPr>
  </w:style>
  <w:style w:type="paragraph" w:styleId="Heading4">
    <w:name w:val="heading 4"/>
    <w:basedOn w:val="normal0"/>
    <w:next w:val="BodyText"/>
    <w:qFormat/>
    <w:rsid w:val="00DB2D18"/>
    <w:pPr>
      <w:keepNext/>
      <w:keepLines/>
      <w:spacing w:before="160" w:line="100" w:lineRule="atLeast"/>
      <w:outlineLvl w:val="3"/>
    </w:pPr>
    <w:rPr>
      <w:rFonts w:ascii="Trebuchet MS" w:eastAsia="Trebuchet MS" w:hAnsi="Trebuchet MS" w:cs="Trebuchet MS"/>
      <w:color w:val="666666"/>
      <w:u w:val="single"/>
    </w:rPr>
  </w:style>
  <w:style w:type="paragraph" w:styleId="Heading5">
    <w:name w:val="heading 5"/>
    <w:basedOn w:val="normal0"/>
    <w:next w:val="BodyText"/>
    <w:qFormat/>
    <w:rsid w:val="00DB2D18"/>
    <w:pPr>
      <w:keepNext/>
      <w:keepLines/>
      <w:spacing w:before="160" w:line="100" w:lineRule="atLeast"/>
      <w:outlineLvl w:val="4"/>
    </w:pPr>
    <w:rPr>
      <w:rFonts w:ascii="Trebuchet MS" w:eastAsia="Trebuchet MS" w:hAnsi="Trebuchet MS" w:cs="Trebuchet MS"/>
      <w:color w:val="666666"/>
    </w:rPr>
  </w:style>
  <w:style w:type="paragraph" w:styleId="Heading6">
    <w:name w:val="heading 6"/>
    <w:basedOn w:val="normal0"/>
    <w:next w:val="BodyText"/>
    <w:qFormat/>
    <w:rsid w:val="00DB2D18"/>
    <w:pPr>
      <w:keepNext/>
      <w:keepLines/>
      <w:spacing w:before="160" w:line="100" w:lineRule="atLeast"/>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DB2D18"/>
    <w:rPr>
      <w:u w:val="none"/>
    </w:rPr>
  </w:style>
  <w:style w:type="character" w:styleId="Hyperlink">
    <w:name w:val="Hyperlink"/>
    <w:rsid w:val="00DB2D18"/>
    <w:rPr>
      <w:color w:val="000080"/>
      <w:u w:val="single"/>
    </w:rPr>
  </w:style>
  <w:style w:type="paragraph" w:customStyle="1" w:styleId="Heading">
    <w:name w:val="Heading"/>
    <w:basedOn w:val="Normal"/>
    <w:next w:val="BodyText"/>
    <w:rsid w:val="00DB2D18"/>
    <w:pPr>
      <w:keepNext/>
      <w:spacing w:before="240" w:after="120"/>
    </w:pPr>
    <w:rPr>
      <w:rFonts w:eastAsia="Microsoft YaHei" w:cs="Lucida Sans"/>
      <w:sz w:val="28"/>
      <w:szCs w:val="28"/>
    </w:rPr>
  </w:style>
  <w:style w:type="paragraph" w:styleId="BodyText">
    <w:name w:val="Body Text"/>
    <w:basedOn w:val="Normal"/>
    <w:rsid w:val="00DB2D18"/>
    <w:pPr>
      <w:spacing w:after="120"/>
    </w:pPr>
  </w:style>
  <w:style w:type="paragraph" w:styleId="List">
    <w:name w:val="List"/>
    <w:basedOn w:val="BodyText"/>
    <w:rsid w:val="00DB2D18"/>
    <w:rPr>
      <w:rFonts w:cs="Lucida Sans"/>
    </w:rPr>
  </w:style>
  <w:style w:type="paragraph" w:styleId="Caption">
    <w:name w:val="caption"/>
    <w:basedOn w:val="Normal"/>
    <w:qFormat/>
    <w:rsid w:val="00DB2D18"/>
    <w:pPr>
      <w:suppressLineNumbers/>
      <w:spacing w:before="120" w:after="120"/>
    </w:pPr>
    <w:rPr>
      <w:rFonts w:cs="Lucida Sans"/>
      <w:i/>
      <w:iCs/>
      <w:sz w:val="24"/>
      <w:szCs w:val="24"/>
    </w:rPr>
  </w:style>
  <w:style w:type="paragraph" w:customStyle="1" w:styleId="Index">
    <w:name w:val="Index"/>
    <w:basedOn w:val="Normal"/>
    <w:rsid w:val="00DB2D18"/>
    <w:pPr>
      <w:suppressLineNumbers/>
    </w:pPr>
    <w:rPr>
      <w:rFonts w:cs="Lucida Sans"/>
    </w:rPr>
  </w:style>
  <w:style w:type="paragraph" w:customStyle="1" w:styleId="normal0">
    <w:name w:val="normal"/>
    <w:rsid w:val="00DB2D18"/>
    <w:pPr>
      <w:suppressAutoHyphens/>
      <w:spacing w:line="276" w:lineRule="auto"/>
    </w:pPr>
    <w:rPr>
      <w:rFonts w:ascii="Arial" w:eastAsia="Arial" w:hAnsi="Arial" w:cs="Arial"/>
      <w:sz w:val="22"/>
      <w:szCs w:val="22"/>
      <w:lang w:eastAsia="hi-IN" w:bidi="hi-IN"/>
    </w:rPr>
  </w:style>
  <w:style w:type="paragraph" w:styleId="Title">
    <w:name w:val="Title"/>
    <w:basedOn w:val="normal0"/>
    <w:next w:val="Subtitle"/>
    <w:qFormat/>
    <w:rsid w:val="00DB2D18"/>
    <w:pPr>
      <w:keepNext/>
      <w:keepLines/>
      <w:spacing w:line="100" w:lineRule="atLeast"/>
    </w:pPr>
    <w:rPr>
      <w:rFonts w:ascii="Trebuchet MS" w:eastAsia="Trebuchet MS" w:hAnsi="Trebuchet MS" w:cs="Trebuchet MS"/>
      <w:b/>
      <w:bCs/>
      <w:sz w:val="42"/>
      <w:szCs w:val="42"/>
    </w:rPr>
  </w:style>
  <w:style w:type="paragraph" w:styleId="Subtitle">
    <w:name w:val="Subtitle"/>
    <w:basedOn w:val="normal0"/>
    <w:next w:val="BodyText"/>
    <w:qFormat/>
    <w:rsid w:val="00DB2D18"/>
    <w:pPr>
      <w:keepNext/>
      <w:keepLines/>
      <w:spacing w:after="200" w:line="100" w:lineRule="atLeast"/>
    </w:pPr>
    <w:rPr>
      <w:rFonts w:ascii="Trebuchet MS" w:eastAsia="Trebuchet MS" w:hAnsi="Trebuchet MS" w:cs="Trebuchet MS"/>
      <w:i/>
      <w:iCs/>
      <w:color w:val="666666"/>
      <w:sz w:val="26"/>
      <w:szCs w:val="26"/>
    </w:rPr>
  </w:style>
  <w:style w:type="paragraph" w:styleId="Header">
    <w:name w:val="header"/>
    <w:basedOn w:val="Normal"/>
    <w:rsid w:val="00DB2D18"/>
    <w:pPr>
      <w:suppressLineNumbers/>
      <w:tabs>
        <w:tab w:val="center" w:pos="4986"/>
        <w:tab w:val="right" w:pos="9972"/>
      </w:tabs>
    </w:pPr>
  </w:style>
  <w:style w:type="paragraph" w:styleId="ListParagraph">
    <w:name w:val="List Paragraph"/>
    <w:basedOn w:val="Normal"/>
    <w:uiPriority w:val="34"/>
    <w:qFormat/>
    <w:rsid w:val="0099169D"/>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cp:lastPrinted>1601-01-01T00:00:00Z</cp:lastPrinted>
  <dcterms:created xsi:type="dcterms:W3CDTF">2021-05-25T18:52:00Z</dcterms:created>
  <dcterms:modified xsi:type="dcterms:W3CDTF">2021-05-25T18:52:00Z</dcterms:modified>
</cp:coreProperties>
</file>