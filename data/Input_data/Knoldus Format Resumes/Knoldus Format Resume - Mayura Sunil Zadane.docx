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D12D7" w:rsidRPr="00DA239F" w:rsidRDefault="00C45833">
      <w:pPr>
        <w:shd w:val="clear" w:color="auto" w:fill="FFFFFF"/>
        <w:jc w:val="both"/>
        <w:rPr>
          <w:shd w:val="clear" w:color="auto" w:fill="FFFFFF"/>
        </w:rPr>
      </w:pPr>
      <w:r>
        <w:rPr>
          <w:noProof/>
          <w:lang w:eastAsia="en-US" w:bidi="ar-SA"/>
        </w:rPr>
        <w:drawing>
          <wp:anchor distT="0" distB="0" distL="114300" distR="114300" simplePos="0" relativeHeight="251657728" behindDoc="0" locked="0" layoutInCell="1" allowOverlap="1">
            <wp:simplePos x="0" y="0"/>
            <wp:positionH relativeFrom="page">
              <wp:posOffset>0</wp:posOffset>
            </wp:positionH>
            <wp:positionV relativeFrom="page">
              <wp:posOffset>0</wp:posOffset>
            </wp:positionV>
            <wp:extent cx="2585720" cy="1028065"/>
            <wp:effectExtent l="19050" t="0" r="5080" b="0"/>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srcRect/>
                    <a:stretch>
                      <a:fillRect/>
                    </a:stretch>
                  </pic:blipFill>
                  <pic:spPr bwMode="auto">
                    <a:xfrm>
                      <a:off x="0" y="0"/>
                      <a:ext cx="2585720" cy="1028065"/>
                    </a:xfrm>
                    <a:prstGeom prst="rect">
                      <a:avLst/>
                    </a:prstGeom>
                    <a:noFill/>
                    <a:ln w="9525" cap="flat">
                      <a:noFill/>
                      <a:round/>
                      <a:headEnd/>
                      <a:tailEnd/>
                    </a:ln>
                    <a:effectLst/>
                  </pic:spPr>
                </pic:pic>
              </a:graphicData>
            </a:graphic>
          </wp:anchor>
        </w:drawing>
      </w:r>
      <w:r w:rsidR="004D12D7" w:rsidRPr="00DF7835">
        <w:rPr>
          <w:shd w:val="clear" w:color="auto" w:fill="FFFFFF"/>
        </w:rPr>
        <w:tab/>
        <w:t xml:space="preserve"> </w:t>
      </w:r>
      <w:r w:rsidR="004D12D7" w:rsidRPr="00DF7835">
        <w:rPr>
          <w:shd w:val="clear" w:color="auto" w:fill="FFFFFF"/>
        </w:rPr>
        <w:tab/>
        <w:t xml:space="preserve"> </w:t>
      </w:r>
      <w:r w:rsidR="004D12D7" w:rsidRPr="00DF7835">
        <w:rPr>
          <w:shd w:val="clear" w:color="auto" w:fill="FFFFFF"/>
        </w:rPr>
        <w:tab/>
      </w:r>
    </w:p>
    <w:p w:rsidR="00900A28" w:rsidRDefault="00900A28">
      <w:pPr>
        <w:shd w:val="clear" w:color="auto" w:fill="FFFFFF"/>
        <w:jc w:val="both"/>
        <w:rPr>
          <w:shd w:val="clear" w:color="auto" w:fill="FFFFFF"/>
        </w:rPr>
      </w:pPr>
      <w:r>
        <w:rPr>
          <w:b/>
          <w:sz w:val="48"/>
          <w:szCs w:val="48"/>
        </w:rPr>
        <w:t>Mayura Sunil Zadane</w:t>
      </w:r>
      <w:r w:rsidR="004D12D7" w:rsidRPr="00DF7835">
        <w:rPr>
          <w:shd w:val="clear" w:color="auto" w:fill="FFFFFF"/>
        </w:rPr>
        <w:t xml:space="preserve">                                        </w:t>
      </w:r>
      <w:r w:rsidR="004D12D7" w:rsidRPr="00DF7835">
        <w:rPr>
          <w:shd w:val="clear" w:color="auto" w:fill="FFFFFF"/>
        </w:rPr>
        <w:tab/>
      </w:r>
      <w:r w:rsidR="00906344">
        <w:rPr>
          <w:shd w:val="clear" w:color="auto" w:fill="FFFFFF"/>
        </w:rPr>
        <w:tab/>
      </w:r>
    </w:p>
    <w:p w:rsidR="004D12D7" w:rsidRPr="00DF7835" w:rsidRDefault="00900A28">
      <w:pPr>
        <w:shd w:val="clear" w:color="auto" w:fill="FFFFFF"/>
        <w:jc w:val="both"/>
      </w:pPr>
      <w:r>
        <w:rPr>
          <w:b/>
          <w:shd w:val="clear" w:color="auto" w:fill="FFFFFF"/>
        </w:rPr>
        <w:t>Data Scientist - AI</w:t>
      </w:r>
      <w:r w:rsidR="004D12D7" w:rsidRPr="00DF7835">
        <w:rPr>
          <w:shd w:val="clear" w:color="auto" w:fill="FFFFFF"/>
        </w:rPr>
        <w:t xml:space="preserve"> </w:t>
      </w:r>
      <w:r w:rsidR="004D12D7" w:rsidRPr="00DF7835">
        <w:rPr>
          <w:shd w:val="clear" w:color="auto" w:fill="FFFFFF"/>
        </w:rPr>
        <w:tab/>
      </w:r>
      <w:r w:rsidR="004D12D7" w:rsidRPr="00DF7835">
        <w:rPr>
          <w:shd w:val="clear" w:color="auto" w:fill="FFFFFF"/>
        </w:rPr>
        <w:tab/>
      </w:r>
      <w:r w:rsidR="004D12D7" w:rsidRPr="00DF7835">
        <w:rPr>
          <w:shd w:val="clear" w:color="auto" w:fill="FFFFFF"/>
        </w:rPr>
        <w:tab/>
      </w:r>
      <w:r w:rsidR="004D12D7" w:rsidRPr="00DF7835">
        <w:rPr>
          <w:shd w:val="clear" w:color="auto" w:fill="FFFFFF"/>
        </w:rPr>
        <w:tab/>
      </w:r>
      <w:r w:rsidR="004D12D7" w:rsidRPr="00DF7835">
        <w:rPr>
          <w:shd w:val="clear" w:color="auto" w:fill="FFFFFF"/>
        </w:rPr>
        <w:tab/>
        <w:t xml:space="preserve">   </w:t>
      </w:r>
      <w:r w:rsidR="004D12D7" w:rsidRPr="00DF7835">
        <w:rPr>
          <w:shd w:val="clear" w:color="auto" w:fill="FFFFFF"/>
        </w:rPr>
        <w:tab/>
      </w:r>
    </w:p>
    <w:p w:rsidR="00AE0AF2" w:rsidRDefault="004D12D7" w:rsidP="00163E3A">
      <w:pPr>
        <w:spacing w:line="100" w:lineRule="atLeast"/>
      </w:pPr>
      <w:r w:rsidRPr="00DF7835">
        <w:br/>
      </w:r>
    </w:p>
    <w:p w:rsidR="00900A28" w:rsidRDefault="00900A28" w:rsidP="00900A28">
      <w:pPr>
        <w:rPr>
          <w:w w:val="110"/>
        </w:rPr>
      </w:pPr>
      <w:r w:rsidRPr="00900A28">
        <w:rPr>
          <w:w w:val="110"/>
        </w:rPr>
        <w:t>3+ years experienced Python Developent and Data Scientist with the ability to apply ML techniques and algorithm development to solve real-world business problems.</w:t>
      </w:r>
      <w:r>
        <w:rPr>
          <w:w w:val="110"/>
        </w:rPr>
        <w:t xml:space="preserve"> </w:t>
      </w:r>
      <w:r w:rsidRPr="00900A28">
        <w:rPr>
          <w:w w:val="110"/>
        </w:rPr>
        <w:t>Highly adept at machine learning technique clustering and classification, statistical modeling, NLP,</w:t>
      </w:r>
      <w:r>
        <w:rPr>
          <w:w w:val="110"/>
        </w:rPr>
        <w:t xml:space="preserve"> </w:t>
      </w:r>
      <w:r w:rsidRPr="00900A28">
        <w:rPr>
          <w:w w:val="110"/>
        </w:rPr>
        <w:t>text analysis, data analysis and data visualization to increase business efficiency.</w:t>
      </w:r>
    </w:p>
    <w:p w:rsidR="00900A28" w:rsidRDefault="00900A28" w:rsidP="00900A28">
      <w:pPr>
        <w:rPr>
          <w:w w:val="110"/>
        </w:rPr>
      </w:pPr>
    </w:p>
    <w:p w:rsidR="00900A28" w:rsidRPr="00900A28" w:rsidRDefault="00900A28" w:rsidP="00900A28">
      <w:pPr>
        <w:pStyle w:val="ListParagraph"/>
        <w:numPr>
          <w:ilvl w:val="0"/>
          <w:numId w:val="13"/>
        </w:numPr>
      </w:pPr>
      <w:r w:rsidRPr="00900A28">
        <w:rPr>
          <w:w w:val="110"/>
        </w:rPr>
        <w:t>A detailed oriented professional with 3</w:t>
      </w:r>
      <w:r>
        <w:rPr>
          <w:w w:val="110"/>
        </w:rPr>
        <w:t>+</w:t>
      </w:r>
      <w:r w:rsidRPr="00900A28">
        <w:rPr>
          <w:w w:val="110"/>
        </w:rPr>
        <w:t xml:space="preserve"> years of experience in </w:t>
      </w:r>
      <w:r w:rsidRPr="00900A28">
        <w:rPr>
          <w:bCs/>
          <w:w w:val="110"/>
        </w:rPr>
        <w:t xml:space="preserve">Python, Machine Learning </w:t>
      </w:r>
      <w:r w:rsidRPr="00900A28">
        <w:rPr>
          <w:w w:val="110"/>
        </w:rPr>
        <w:t xml:space="preserve">and </w:t>
      </w:r>
      <w:r w:rsidRPr="00900A28">
        <w:rPr>
          <w:bCs/>
          <w:w w:val="110"/>
        </w:rPr>
        <w:t>Data Science</w:t>
      </w:r>
      <w:r w:rsidRPr="00900A28">
        <w:rPr>
          <w:w w:val="110"/>
        </w:rPr>
        <w:t xml:space="preserve"> with expertise in </w:t>
      </w:r>
      <w:r w:rsidRPr="00900A28">
        <w:rPr>
          <w:bCs/>
          <w:w w:val="110"/>
        </w:rPr>
        <w:t>Financial Domain</w:t>
      </w:r>
      <w:r>
        <w:rPr>
          <w:bCs/>
          <w:w w:val="110"/>
        </w:rPr>
        <w:t>.</w:t>
      </w:r>
    </w:p>
    <w:p w:rsidR="00900A28" w:rsidRPr="00900A28" w:rsidRDefault="00900A28" w:rsidP="00900A28">
      <w:pPr>
        <w:pStyle w:val="ListParagraph"/>
        <w:numPr>
          <w:ilvl w:val="0"/>
          <w:numId w:val="13"/>
        </w:numPr>
      </w:pPr>
      <w:r w:rsidRPr="00900A28">
        <w:rPr>
          <w:rFonts w:eastAsia="Malgun Gothic"/>
          <w:color w:val="000000" w:themeColor="text1"/>
        </w:rPr>
        <w:t xml:space="preserve">Ability to achieve </w:t>
      </w:r>
      <w:r w:rsidRPr="00900A28">
        <w:rPr>
          <w:color w:val="000000" w:themeColor="text1"/>
        </w:rPr>
        <w:t>in-depth understanding of the problem domain and available data assets.</w:t>
      </w:r>
    </w:p>
    <w:p w:rsidR="00900A28" w:rsidRPr="00900A28" w:rsidRDefault="00900A28" w:rsidP="00900A28">
      <w:pPr>
        <w:pStyle w:val="ListParagraph"/>
        <w:numPr>
          <w:ilvl w:val="0"/>
          <w:numId w:val="13"/>
        </w:numPr>
      </w:pPr>
      <w:r w:rsidRPr="00900A28">
        <w:rPr>
          <w:color w:val="000000" w:themeColor="text1"/>
        </w:rPr>
        <w:t>Able to investigate Data Visualization and summarization techniques conveying key findings.</w:t>
      </w:r>
    </w:p>
    <w:p w:rsidR="00900A28" w:rsidRPr="00900A28" w:rsidRDefault="00900A28" w:rsidP="00900A28">
      <w:pPr>
        <w:pStyle w:val="ListParagraph"/>
        <w:numPr>
          <w:ilvl w:val="0"/>
          <w:numId w:val="13"/>
        </w:numPr>
      </w:pPr>
      <w:r w:rsidRPr="00900A28">
        <w:rPr>
          <w:color w:val="000000" w:themeColor="text1"/>
        </w:rPr>
        <w:t>Communicates findings and obstacles to team members to achieve best approach.</w:t>
      </w:r>
    </w:p>
    <w:p w:rsidR="00900A28" w:rsidRPr="00900A28" w:rsidRDefault="00900A28" w:rsidP="00900A28">
      <w:pPr>
        <w:pStyle w:val="ListParagraph"/>
        <w:numPr>
          <w:ilvl w:val="0"/>
          <w:numId w:val="13"/>
        </w:numPr>
      </w:pPr>
      <w:r w:rsidRPr="00900A28">
        <w:rPr>
          <w:color w:val="000000" w:themeColor="text1"/>
          <w:shd w:val="clear" w:color="auto" w:fill="FFFFFF"/>
        </w:rPr>
        <w:t>Experience in Web Framework Flask</w:t>
      </w:r>
      <w:r w:rsidRPr="00900A28">
        <w:rPr>
          <w:color w:val="000000" w:themeColor="text1"/>
          <w:lang w:bidi="mr-IN"/>
        </w:rPr>
        <w:t>.</w:t>
      </w:r>
    </w:p>
    <w:p w:rsidR="00900A28" w:rsidRPr="00900A28" w:rsidRDefault="00900A28" w:rsidP="00900A28">
      <w:pPr>
        <w:pStyle w:val="ListParagraph"/>
        <w:numPr>
          <w:ilvl w:val="0"/>
          <w:numId w:val="13"/>
        </w:numPr>
      </w:pPr>
      <w:r w:rsidRPr="00900A28">
        <w:rPr>
          <w:color w:val="000000" w:themeColor="text1"/>
        </w:rPr>
        <w:t>Experience in data management tools - Relational and SQL databases, MongoDB</w:t>
      </w:r>
      <w:r>
        <w:rPr>
          <w:color w:val="000000" w:themeColor="text1"/>
        </w:rPr>
        <w:t>.</w:t>
      </w:r>
    </w:p>
    <w:p w:rsidR="00900A28" w:rsidRPr="00900A28" w:rsidRDefault="00900A28" w:rsidP="00900A28">
      <w:pPr>
        <w:pStyle w:val="ListParagraph"/>
        <w:numPr>
          <w:ilvl w:val="0"/>
          <w:numId w:val="13"/>
        </w:numPr>
      </w:pPr>
      <w:r w:rsidRPr="00900A28">
        <w:rPr>
          <w:color w:val="000000" w:themeColor="text1"/>
        </w:rPr>
        <w:t>Knowledge of Python’s Data Analysis and Machine Learning Libraries.</w:t>
      </w:r>
    </w:p>
    <w:p w:rsidR="00900A28" w:rsidRPr="00900A28" w:rsidRDefault="00900A28" w:rsidP="00900A28">
      <w:pPr>
        <w:pStyle w:val="ListParagraph"/>
        <w:numPr>
          <w:ilvl w:val="0"/>
          <w:numId w:val="13"/>
        </w:numPr>
      </w:pPr>
      <w:r w:rsidRPr="00900A28">
        <w:rPr>
          <w:color w:val="000000" w:themeColor="text1"/>
          <w:lang w:bidi="mr-IN"/>
        </w:rPr>
        <w:t>Ability to use Web Scraping Tools as Beautiful Soup.</w:t>
      </w:r>
    </w:p>
    <w:p w:rsidR="00900A28" w:rsidRPr="00900A28" w:rsidRDefault="00900A28" w:rsidP="00900A28">
      <w:pPr>
        <w:pStyle w:val="ListParagraph"/>
        <w:numPr>
          <w:ilvl w:val="0"/>
          <w:numId w:val="13"/>
        </w:numPr>
      </w:pPr>
      <w:r w:rsidRPr="00900A28">
        <w:rPr>
          <w:color w:val="000000" w:themeColor="text1"/>
        </w:rPr>
        <w:t>Data mining algorithm experience in the families of predictive algorithms ( Regression, KNN, Decision Trees) and clustering algorithms (k-means and Hierarchical Clustering).</w:t>
      </w:r>
      <w:r>
        <w:rPr>
          <w:rFonts w:eastAsia="Malgun Gothic"/>
          <w:color w:val="000000" w:themeColor="text1"/>
        </w:rPr>
        <w:t xml:space="preserve"> Implementing</w:t>
      </w:r>
      <w:r w:rsidRPr="00900A28">
        <w:rPr>
          <w:rFonts w:eastAsia="Malgun Gothic"/>
          <w:color w:val="000000" w:themeColor="text1"/>
        </w:rPr>
        <w:t xml:space="preserve"> regularization techniques like Lasso and Ridge in regression. Working on Time Series Data and performing Time Series Analysis.</w:t>
      </w:r>
    </w:p>
    <w:p w:rsidR="00900A28" w:rsidRPr="00900A28" w:rsidRDefault="00900A28" w:rsidP="00900A28">
      <w:pPr>
        <w:pStyle w:val="ListParagraph"/>
        <w:numPr>
          <w:ilvl w:val="0"/>
          <w:numId w:val="13"/>
        </w:numPr>
      </w:pPr>
      <w:r w:rsidRPr="00900A28">
        <w:rPr>
          <w:color w:val="000000" w:themeColor="text1"/>
          <w:shd w:val="clear" w:color="auto" w:fill="FFFFFF"/>
        </w:rPr>
        <w:t>Ability to process Text Processing using NLTK library and other Natural Language Processing techniques.</w:t>
      </w:r>
    </w:p>
    <w:p w:rsidR="00900A28" w:rsidRPr="00900A28" w:rsidRDefault="00900A28" w:rsidP="00900A28">
      <w:pPr>
        <w:pStyle w:val="ListParagraph"/>
        <w:numPr>
          <w:ilvl w:val="0"/>
          <w:numId w:val="13"/>
        </w:numPr>
      </w:pPr>
      <w:r w:rsidRPr="00900A28">
        <w:rPr>
          <w:rFonts w:eastAsia="Malgun Gothic"/>
          <w:color w:val="000000" w:themeColor="text1"/>
        </w:rPr>
        <w:t>Implementation of Recommendation system using Collaborative and Content based filtering.</w:t>
      </w:r>
    </w:p>
    <w:p w:rsidR="00900A28" w:rsidRPr="00900A28" w:rsidRDefault="00900A28" w:rsidP="00900A28">
      <w:pPr>
        <w:pStyle w:val="ListParagraph"/>
        <w:numPr>
          <w:ilvl w:val="0"/>
          <w:numId w:val="13"/>
        </w:numPr>
      </w:pPr>
      <w:r w:rsidRPr="00900A28">
        <w:rPr>
          <w:color w:val="000000" w:themeColor="text1"/>
          <w:w w:val="110"/>
        </w:rPr>
        <w:t>Strong communication and interpersonal skills.</w:t>
      </w:r>
    </w:p>
    <w:p w:rsidR="00900A28" w:rsidRPr="00900A28" w:rsidRDefault="00900A28" w:rsidP="00900A28"/>
    <w:p w:rsidR="004D12D7" w:rsidRPr="00DF7835" w:rsidRDefault="004D12D7">
      <w:pPr>
        <w:shd w:val="clear" w:color="auto" w:fill="FFFFFF"/>
        <w:jc w:val="both"/>
        <w:rPr>
          <w:sz w:val="20"/>
          <w:szCs w:val="20"/>
          <w:shd w:val="clear" w:color="auto" w:fill="FFFFFF"/>
        </w:rPr>
      </w:pPr>
    </w:p>
    <w:p w:rsidR="004D12D7" w:rsidRPr="00DF7835" w:rsidRDefault="004D12D7">
      <w:pPr>
        <w:pStyle w:val="Heading1"/>
        <w:spacing w:line="276" w:lineRule="auto"/>
        <w:jc w:val="both"/>
        <w:rPr>
          <w:rFonts w:ascii="Arial" w:hAnsi="Arial" w:cs="Arial"/>
          <w:sz w:val="36"/>
          <w:szCs w:val="36"/>
          <w:shd w:val="clear" w:color="auto" w:fill="FFFFFF"/>
        </w:rPr>
      </w:pPr>
      <w:bookmarkStart w:id="0" w:name="Bookmark"/>
      <w:bookmarkEnd w:id="0"/>
      <w:r w:rsidRPr="00DF7835">
        <w:rPr>
          <w:rFonts w:ascii="Arial" w:hAnsi="Arial" w:cs="Arial"/>
          <w:b/>
          <w:sz w:val="36"/>
          <w:szCs w:val="36"/>
        </w:rPr>
        <w:t>Skill Set</w:t>
      </w:r>
    </w:p>
    <w:p w:rsidR="004D12D7" w:rsidRPr="00F209DC" w:rsidRDefault="004D12D7">
      <w:pPr>
        <w:shd w:val="clear" w:color="auto" w:fill="FFFFFF"/>
        <w:jc w:val="both"/>
        <w:rPr>
          <w:shd w:val="clear" w:color="auto" w:fill="FFFFFF"/>
        </w:rPr>
      </w:pPr>
    </w:p>
    <w:p w:rsidR="00900A28" w:rsidRPr="00900A28" w:rsidRDefault="00900A28" w:rsidP="00900A28">
      <w:pPr>
        <w:rPr>
          <w:b/>
          <w:shd w:val="clear" w:color="auto" w:fill="FFFFFF"/>
        </w:rPr>
      </w:pPr>
      <w:r w:rsidRPr="00900A28">
        <w:rPr>
          <w:b/>
          <w:u w:val="single"/>
          <w:shd w:val="clear" w:color="auto" w:fill="FFFFFF"/>
        </w:rPr>
        <w:t>Machine Learning &amp; Data Science</w:t>
      </w:r>
      <w:r w:rsidRPr="00900A28">
        <w:rPr>
          <w:b/>
          <w:shd w:val="clear" w:color="auto" w:fill="FFFFFF"/>
        </w:rPr>
        <w:t>:</w:t>
      </w:r>
    </w:p>
    <w:p w:rsidR="00900A28" w:rsidRPr="00900A28" w:rsidRDefault="00900A28" w:rsidP="00900A28">
      <w:pPr>
        <w:pStyle w:val="ListParagraph"/>
        <w:numPr>
          <w:ilvl w:val="0"/>
          <w:numId w:val="14"/>
        </w:numPr>
        <w:rPr>
          <w:shd w:val="clear" w:color="auto" w:fill="FFFFFF"/>
        </w:rPr>
      </w:pPr>
      <w:r w:rsidRPr="00900A28">
        <w:rPr>
          <w:shd w:val="clear" w:color="auto" w:fill="FFFFFF"/>
        </w:rPr>
        <w:t>Experience of Machine Learning and Deep Learning Fundamentals.</w:t>
      </w:r>
    </w:p>
    <w:p w:rsidR="00900A28" w:rsidRPr="00900A28" w:rsidRDefault="00900A28" w:rsidP="00900A28">
      <w:pPr>
        <w:pStyle w:val="ListParagraph"/>
        <w:numPr>
          <w:ilvl w:val="0"/>
          <w:numId w:val="14"/>
        </w:numPr>
        <w:rPr>
          <w:shd w:val="clear" w:color="auto" w:fill="FFFFFF"/>
        </w:rPr>
      </w:pPr>
      <w:r w:rsidRPr="00900A28">
        <w:rPr>
          <w:b/>
          <w:shd w:val="clear" w:color="auto" w:fill="FFFFFF"/>
        </w:rPr>
        <w:t>Python/ML/CV Packages:</w:t>
      </w:r>
      <w:r w:rsidRPr="00900A28">
        <w:rPr>
          <w:shd w:val="clear" w:color="auto" w:fill="FFFFFF"/>
        </w:rPr>
        <w:t xml:space="preserve">   </w:t>
      </w:r>
      <w:r>
        <w:rPr>
          <w:shd w:val="clear" w:color="auto" w:fill="FFFFFF"/>
        </w:rPr>
        <w:tab/>
      </w:r>
      <w:r w:rsidRPr="00900A28">
        <w:rPr>
          <w:shd w:val="clear" w:color="auto" w:fill="FFFFFF"/>
        </w:rPr>
        <w:t>Scikit Learn, Pandas,Numpy, Matplotlib, Seaborn, Scipy</w:t>
      </w:r>
    </w:p>
    <w:p w:rsidR="00900A28" w:rsidRPr="00900A28" w:rsidRDefault="00900A28" w:rsidP="00900A28">
      <w:pPr>
        <w:pStyle w:val="ListParagraph"/>
        <w:numPr>
          <w:ilvl w:val="0"/>
          <w:numId w:val="14"/>
        </w:numPr>
        <w:rPr>
          <w:shd w:val="clear" w:color="auto" w:fill="FFFFFF"/>
        </w:rPr>
      </w:pPr>
      <w:r w:rsidRPr="00900A28">
        <w:rPr>
          <w:b/>
          <w:shd w:val="clear" w:color="auto" w:fill="FFFFFF"/>
        </w:rPr>
        <w:t>Text Processing:</w:t>
      </w:r>
      <w:r w:rsidRPr="00900A28">
        <w:rPr>
          <w:shd w:val="clear" w:color="auto" w:fill="FFFFFF"/>
        </w:rPr>
        <w:t xml:space="preserve"> </w:t>
      </w:r>
      <w:r>
        <w:rPr>
          <w:shd w:val="clear" w:color="auto" w:fill="FFFFFF"/>
        </w:rPr>
        <w:tab/>
      </w:r>
      <w:r>
        <w:rPr>
          <w:shd w:val="clear" w:color="auto" w:fill="FFFFFF"/>
        </w:rPr>
        <w:tab/>
      </w:r>
      <w:r w:rsidRPr="00900A28">
        <w:rPr>
          <w:shd w:val="clear" w:color="auto" w:fill="FFFFFF"/>
        </w:rPr>
        <w:t xml:space="preserve">NLTK, Term Frequency-Inverse Document Frequency (TF-IDF), Bag of Words </w:t>
      </w:r>
    </w:p>
    <w:p w:rsidR="00900A28" w:rsidRPr="00900A28" w:rsidRDefault="00900A28" w:rsidP="00900A28">
      <w:pPr>
        <w:pStyle w:val="ListParagraph"/>
        <w:numPr>
          <w:ilvl w:val="0"/>
          <w:numId w:val="14"/>
        </w:numPr>
        <w:rPr>
          <w:shd w:val="clear" w:color="auto" w:fill="FFFFFF"/>
        </w:rPr>
      </w:pPr>
      <w:r w:rsidRPr="00900A28">
        <w:rPr>
          <w:b/>
          <w:shd w:val="clear" w:color="auto" w:fill="FFFFFF"/>
        </w:rPr>
        <w:t>ML Classification :</w:t>
      </w:r>
      <w:r w:rsidRPr="00900A28">
        <w:rPr>
          <w:shd w:val="clear" w:color="auto" w:fill="FFFFFF"/>
        </w:rPr>
        <w:t xml:space="preserve"> </w:t>
      </w:r>
      <w:r w:rsidRPr="00900A28">
        <w:rPr>
          <w:shd w:val="clear" w:color="auto" w:fill="FFFFFF"/>
        </w:rPr>
        <w:tab/>
      </w:r>
      <w:r w:rsidRPr="00900A28">
        <w:rPr>
          <w:shd w:val="clear" w:color="auto" w:fill="FFFFFF"/>
        </w:rPr>
        <w:tab/>
        <w:t>Linear Regression, Logistic Regression, Lasso &amp; Ridge Regression, Naive Bayes Classifier, k-NN, Support Vector Machines, Decision Trees, Random Forest., Gradient Boosting ,AdaBoost, XGBOOST and Clustering</w:t>
      </w:r>
    </w:p>
    <w:p w:rsidR="00900A28" w:rsidRPr="00900A28" w:rsidRDefault="00900A28" w:rsidP="00900A28">
      <w:pPr>
        <w:rPr>
          <w:b/>
          <w:shd w:val="clear" w:color="auto" w:fill="FFFFFF"/>
        </w:rPr>
      </w:pPr>
    </w:p>
    <w:p w:rsidR="00900A28" w:rsidRPr="00900A28" w:rsidRDefault="00900A28" w:rsidP="00900A28">
      <w:pPr>
        <w:rPr>
          <w:b/>
          <w:shd w:val="clear" w:color="auto" w:fill="FFFFFF"/>
        </w:rPr>
      </w:pPr>
      <w:r w:rsidRPr="00A16C05">
        <w:rPr>
          <w:b/>
          <w:u w:val="single"/>
          <w:shd w:val="clear" w:color="auto" w:fill="FFFFFF"/>
        </w:rPr>
        <w:lastRenderedPageBreak/>
        <w:t>Supporting Technologies</w:t>
      </w:r>
      <w:r w:rsidRPr="00900A28">
        <w:rPr>
          <w:b/>
          <w:shd w:val="clear" w:color="auto" w:fill="FFFFFF"/>
        </w:rPr>
        <w:t>:</w:t>
      </w:r>
    </w:p>
    <w:p w:rsidR="00900A28" w:rsidRPr="00A16C05" w:rsidRDefault="00900A28" w:rsidP="00A16C05">
      <w:pPr>
        <w:pStyle w:val="ListParagraph"/>
        <w:numPr>
          <w:ilvl w:val="0"/>
          <w:numId w:val="15"/>
        </w:numPr>
        <w:rPr>
          <w:shd w:val="clear" w:color="auto" w:fill="FFFFFF"/>
        </w:rPr>
      </w:pPr>
      <w:r w:rsidRPr="00A16C05">
        <w:rPr>
          <w:b/>
          <w:shd w:val="clear" w:color="auto" w:fill="FFFFFF"/>
        </w:rPr>
        <w:t xml:space="preserve">Programming Languages : </w:t>
      </w:r>
      <w:r w:rsidR="00A16C05">
        <w:rPr>
          <w:b/>
          <w:shd w:val="clear" w:color="auto" w:fill="FFFFFF"/>
        </w:rPr>
        <w:tab/>
      </w:r>
      <w:r w:rsidRPr="00A16C05">
        <w:rPr>
          <w:shd w:val="clear" w:color="auto" w:fill="FFFFFF"/>
        </w:rPr>
        <w:t>Python, R, C++ ,SQL</w:t>
      </w:r>
    </w:p>
    <w:p w:rsidR="00900A28" w:rsidRPr="00A16C05" w:rsidRDefault="00900A28" w:rsidP="00A16C05">
      <w:pPr>
        <w:pStyle w:val="ListParagraph"/>
        <w:numPr>
          <w:ilvl w:val="0"/>
          <w:numId w:val="15"/>
        </w:numPr>
        <w:rPr>
          <w:b/>
          <w:shd w:val="clear" w:color="auto" w:fill="FFFFFF"/>
        </w:rPr>
      </w:pPr>
      <w:r w:rsidRPr="00A16C05">
        <w:rPr>
          <w:b/>
          <w:shd w:val="clear" w:color="auto" w:fill="FFFFFF"/>
        </w:rPr>
        <w:t xml:space="preserve">Databases :  </w:t>
      </w:r>
      <w:r w:rsidR="00A16C05">
        <w:rPr>
          <w:b/>
          <w:shd w:val="clear" w:color="auto" w:fill="FFFFFF"/>
        </w:rPr>
        <w:tab/>
      </w:r>
      <w:r w:rsidR="00A16C05">
        <w:rPr>
          <w:b/>
          <w:shd w:val="clear" w:color="auto" w:fill="FFFFFF"/>
        </w:rPr>
        <w:tab/>
      </w:r>
      <w:r w:rsidR="00A16C05">
        <w:rPr>
          <w:b/>
          <w:shd w:val="clear" w:color="auto" w:fill="FFFFFF"/>
        </w:rPr>
        <w:tab/>
      </w:r>
      <w:r w:rsidRPr="00A16C05">
        <w:rPr>
          <w:shd w:val="clear" w:color="auto" w:fill="FFFFFF"/>
        </w:rPr>
        <w:t>SQL, NoSQL</w:t>
      </w:r>
    </w:p>
    <w:p w:rsidR="00900A28" w:rsidRPr="00A16C05" w:rsidRDefault="00900A28" w:rsidP="00A16C05">
      <w:pPr>
        <w:pStyle w:val="ListParagraph"/>
        <w:numPr>
          <w:ilvl w:val="0"/>
          <w:numId w:val="15"/>
        </w:numPr>
        <w:rPr>
          <w:b/>
          <w:shd w:val="clear" w:color="auto" w:fill="FFFFFF"/>
        </w:rPr>
      </w:pPr>
      <w:r w:rsidRPr="00A16C05">
        <w:rPr>
          <w:b/>
          <w:shd w:val="clear" w:color="auto" w:fill="FFFFFF"/>
        </w:rPr>
        <w:t>Web stack :</w:t>
      </w:r>
      <w:r w:rsidR="00A16C05">
        <w:rPr>
          <w:b/>
          <w:shd w:val="clear" w:color="auto" w:fill="FFFFFF"/>
        </w:rPr>
        <w:tab/>
      </w:r>
      <w:r w:rsidR="00A16C05">
        <w:rPr>
          <w:b/>
          <w:shd w:val="clear" w:color="auto" w:fill="FFFFFF"/>
        </w:rPr>
        <w:tab/>
      </w:r>
      <w:r w:rsidR="00A16C05">
        <w:rPr>
          <w:b/>
          <w:shd w:val="clear" w:color="auto" w:fill="FFFFFF"/>
        </w:rPr>
        <w:tab/>
      </w:r>
      <w:r w:rsidRPr="00A16C05">
        <w:rPr>
          <w:shd w:val="clear" w:color="auto" w:fill="FFFFFF"/>
        </w:rPr>
        <w:t xml:space="preserve">Flask </w:t>
      </w:r>
    </w:p>
    <w:p w:rsidR="00900A28" w:rsidRPr="00A16C05" w:rsidRDefault="00900A28" w:rsidP="00A16C05">
      <w:pPr>
        <w:pStyle w:val="ListParagraph"/>
        <w:numPr>
          <w:ilvl w:val="0"/>
          <w:numId w:val="15"/>
        </w:numPr>
        <w:rPr>
          <w:shd w:val="clear" w:color="auto" w:fill="FFFFFF"/>
        </w:rPr>
      </w:pPr>
      <w:r w:rsidRPr="00A16C05">
        <w:rPr>
          <w:b/>
          <w:shd w:val="clear" w:color="auto" w:fill="FFFFFF"/>
        </w:rPr>
        <w:t xml:space="preserve">Cloud Platforms : </w:t>
      </w:r>
      <w:r w:rsidR="00A16C05">
        <w:rPr>
          <w:b/>
          <w:shd w:val="clear" w:color="auto" w:fill="FFFFFF"/>
        </w:rPr>
        <w:tab/>
      </w:r>
      <w:r w:rsidR="00A16C05">
        <w:rPr>
          <w:b/>
          <w:shd w:val="clear" w:color="auto" w:fill="FFFFFF"/>
        </w:rPr>
        <w:tab/>
      </w:r>
      <w:r w:rsidRPr="00A16C05">
        <w:rPr>
          <w:shd w:val="clear" w:color="auto" w:fill="FFFFFF"/>
        </w:rPr>
        <w:t>AWS</w:t>
      </w:r>
    </w:p>
    <w:p w:rsidR="00900A28" w:rsidRPr="00A16C05" w:rsidRDefault="00900A28" w:rsidP="00A16C05">
      <w:pPr>
        <w:pStyle w:val="ListParagraph"/>
        <w:numPr>
          <w:ilvl w:val="0"/>
          <w:numId w:val="15"/>
        </w:numPr>
        <w:rPr>
          <w:shd w:val="clear" w:color="auto" w:fill="FFFFFF"/>
        </w:rPr>
      </w:pPr>
      <w:r w:rsidRPr="00A16C05">
        <w:rPr>
          <w:b/>
          <w:shd w:val="clear" w:color="auto" w:fill="FFFFFF"/>
        </w:rPr>
        <w:t>DevOps :</w:t>
      </w:r>
      <w:r w:rsidR="00A16C05">
        <w:rPr>
          <w:b/>
          <w:shd w:val="clear" w:color="auto" w:fill="FFFFFF"/>
        </w:rPr>
        <w:tab/>
      </w:r>
      <w:r w:rsidR="00A16C05">
        <w:rPr>
          <w:b/>
          <w:shd w:val="clear" w:color="auto" w:fill="FFFFFF"/>
        </w:rPr>
        <w:tab/>
      </w:r>
      <w:r w:rsidR="00A16C05">
        <w:rPr>
          <w:b/>
          <w:shd w:val="clear" w:color="auto" w:fill="FFFFFF"/>
        </w:rPr>
        <w:tab/>
      </w:r>
      <w:r w:rsidRPr="00A16C05">
        <w:rPr>
          <w:shd w:val="clear" w:color="auto" w:fill="FFFFFF"/>
        </w:rPr>
        <w:t>Git</w:t>
      </w:r>
    </w:p>
    <w:p w:rsidR="004D12D7" w:rsidRPr="00A16C05" w:rsidRDefault="00900A28" w:rsidP="00A16C05">
      <w:pPr>
        <w:pStyle w:val="ListParagraph"/>
        <w:numPr>
          <w:ilvl w:val="0"/>
          <w:numId w:val="15"/>
        </w:numPr>
        <w:rPr>
          <w:color w:val="333333"/>
          <w:w w:val="110"/>
        </w:rPr>
      </w:pPr>
      <w:r w:rsidRPr="00A16C05">
        <w:rPr>
          <w:b/>
          <w:shd w:val="clear" w:color="auto" w:fill="FFFFFF"/>
        </w:rPr>
        <w:t xml:space="preserve">Operating System : </w:t>
      </w:r>
      <w:r w:rsidR="00A16C05">
        <w:rPr>
          <w:b/>
          <w:shd w:val="clear" w:color="auto" w:fill="FFFFFF"/>
        </w:rPr>
        <w:tab/>
      </w:r>
      <w:r w:rsidR="00A16C05">
        <w:rPr>
          <w:b/>
          <w:shd w:val="clear" w:color="auto" w:fill="FFFFFF"/>
        </w:rPr>
        <w:tab/>
      </w:r>
      <w:r w:rsidRPr="00A16C05">
        <w:rPr>
          <w:shd w:val="clear" w:color="auto" w:fill="FFFFFF"/>
        </w:rPr>
        <w:t>Windows, Linux</w:t>
      </w:r>
      <w:r w:rsidR="004D12D7" w:rsidRPr="00A16C05">
        <w:rPr>
          <w:b/>
          <w:shd w:val="clear" w:color="auto" w:fill="FFFFFF"/>
        </w:rPr>
        <w:br/>
      </w:r>
      <w:r w:rsidR="00DF7835" w:rsidRPr="00DF7835">
        <w:t xml:space="preserve"> </w:t>
      </w:r>
      <w:r w:rsidR="004D12D7" w:rsidRPr="00A16C05">
        <w:rPr>
          <w:sz w:val="24"/>
          <w:szCs w:val="24"/>
          <w:shd w:val="clear" w:color="auto" w:fill="FFFFFF"/>
        </w:rPr>
        <w:br/>
      </w:r>
    </w:p>
    <w:p w:rsidR="004D12D7" w:rsidRPr="00DF7835" w:rsidRDefault="004D12D7">
      <w:pPr>
        <w:pStyle w:val="Heading1"/>
        <w:spacing w:line="276" w:lineRule="auto"/>
        <w:jc w:val="both"/>
        <w:rPr>
          <w:rFonts w:ascii="Arial" w:hAnsi="Arial" w:cs="Arial"/>
          <w:b/>
          <w:sz w:val="36"/>
          <w:szCs w:val="36"/>
          <w:shd w:val="clear" w:color="auto" w:fill="FFFFFF"/>
        </w:rPr>
      </w:pPr>
      <w:bookmarkStart w:id="1" w:name="Bookmark1"/>
      <w:bookmarkEnd w:id="1"/>
      <w:r w:rsidRPr="00DF7835">
        <w:rPr>
          <w:rFonts w:ascii="Arial" w:hAnsi="Arial" w:cs="Arial"/>
          <w:b/>
          <w:sz w:val="36"/>
          <w:szCs w:val="36"/>
        </w:rPr>
        <w:t>Recent Projects</w:t>
      </w:r>
    </w:p>
    <w:p w:rsidR="004D12D7" w:rsidRPr="00DF7835" w:rsidRDefault="004D12D7">
      <w:pPr>
        <w:shd w:val="clear" w:color="auto" w:fill="FFFFFF"/>
        <w:jc w:val="both"/>
        <w:rPr>
          <w:b/>
          <w:sz w:val="36"/>
          <w:szCs w:val="36"/>
          <w:shd w:val="clear" w:color="auto" w:fill="FFFFFF"/>
        </w:rPr>
      </w:pPr>
    </w:p>
    <w:p w:rsidR="00A16C05" w:rsidRPr="00A16C05" w:rsidRDefault="00A16C05" w:rsidP="00A16C05">
      <w:pPr>
        <w:pStyle w:val="BodyText"/>
        <w:spacing w:line="173" w:lineRule="atLeast"/>
        <w:jc w:val="both"/>
      </w:pPr>
      <w:r w:rsidRPr="00A16C05">
        <w:rPr>
          <w:b/>
        </w:rPr>
        <w:t>Project 1: Loan Approval and Defaulter Prediction</w:t>
      </w:r>
    </w:p>
    <w:p w:rsidR="00A16C05" w:rsidRPr="00A16C05" w:rsidRDefault="00A16C05" w:rsidP="00A16C05">
      <w:pPr>
        <w:pStyle w:val="BodyText"/>
        <w:spacing w:line="173" w:lineRule="atLeast"/>
        <w:jc w:val="both"/>
      </w:pPr>
      <w:r w:rsidRPr="00A16C05">
        <w:rPr>
          <w:b/>
        </w:rPr>
        <w:t xml:space="preserve">Domain: </w:t>
      </w:r>
      <w:r w:rsidRPr="00A16C05">
        <w:t>Finance</w:t>
      </w:r>
    </w:p>
    <w:p w:rsidR="00A16C05" w:rsidRPr="00A16C05" w:rsidRDefault="00A16C05" w:rsidP="00A16C05">
      <w:r>
        <w:tab/>
      </w:r>
      <w:r w:rsidRPr="00A16C05">
        <w:t xml:space="preserve">With the enhancement in the banking sector lots of people are applying for bank loans but the bank has its limited assets which it has to grant to limited people only. Banks gives money to people in exchange for the promise of repayment. Some will default on the loans, being unable to repay them for some reason. The main objective was to predict which people will default on their loans based on their financial information. </w:t>
      </w:r>
    </w:p>
    <w:p w:rsidR="00ED07A3" w:rsidRDefault="00ED07A3" w:rsidP="00F209DC">
      <w:pPr>
        <w:jc w:val="both"/>
        <w:rPr>
          <w:b/>
          <w:color w:val="333333"/>
          <w:shd w:val="clear" w:color="auto" w:fill="FFFFFF"/>
        </w:rPr>
      </w:pPr>
    </w:p>
    <w:p w:rsidR="00A16C05" w:rsidRDefault="00A16C05" w:rsidP="00F209DC">
      <w:pPr>
        <w:jc w:val="both"/>
        <w:rPr>
          <w:b/>
          <w:color w:val="333333"/>
          <w:shd w:val="clear" w:color="auto" w:fill="FFFFFF"/>
        </w:rPr>
      </w:pPr>
    </w:p>
    <w:p w:rsidR="00A16C05" w:rsidRPr="00A16C05" w:rsidRDefault="00A16C05" w:rsidP="00A16C05">
      <w:pPr>
        <w:pStyle w:val="BodyText"/>
        <w:spacing w:line="173" w:lineRule="atLeast"/>
        <w:jc w:val="both"/>
      </w:pPr>
      <w:r w:rsidRPr="00A16C05">
        <w:rPr>
          <w:b/>
        </w:rPr>
        <w:t>Project 2: Document Classification</w:t>
      </w:r>
    </w:p>
    <w:p w:rsidR="00A16C05" w:rsidRPr="00A16C05" w:rsidRDefault="00A16C05" w:rsidP="00A16C05">
      <w:pPr>
        <w:pStyle w:val="BodyText"/>
        <w:spacing w:line="173" w:lineRule="atLeast"/>
        <w:jc w:val="both"/>
      </w:pPr>
      <w:r w:rsidRPr="00A16C05">
        <w:rPr>
          <w:b/>
        </w:rPr>
        <w:t xml:space="preserve">Domain: </w:t>
      </w:r>
      <w:r w:rsidRPr="00A16C05">
        <w:t>Natural Language Processing</w:t>
      </w:r>
    </w:p>
    <w:p w:rsidR="00A16C05" w:rsidRPr="00A16C05" w:rsidRDefault="00A16C05" w:rsidP="00A16C05">
      <w:r>
        <w:rPr>
          <w:shd w:val="clear" w:color="auto" w:fill="FFFFFF"/>
        </w:rPr>
        <w:tab/>
      </w:r>
      <w:r w:rsidRPr="00A16C05">
        <w:rPr>
          <w:shd w:val="clear" w:color="auto" w:fill="FFFFFF"/>
        </w:rPr>
        <w:t>Document Classification can help an organization to meet legal and regulatory requirements for retrieving specific information in a set timeframe</w:t>
      </w:r>
      <w:r w:rsidRPr="00A16C05">
        <w:rPr>
          <w:spacing w:val="2"/>
        </w:rPr>
        <w:t>.</w:t>
      </w:r>
      <w:r w:rsidRPr="00A16C05">
        <w:rPr>
          <w:color w:val="111111"/>
          <w:shd w:val="clear" w:color="auto" w:fill="FFFFFF"/>
        </w:rPr>
        <w:t xml:space="preserve"> Document classification is an example of Machine Learning (ML) in the form of Natural Language Processing (NLP). By classifying text, class can be assigned to each page of the document. It involves </w:t>
      </w:r>
      <w:r w:rsidRPr="00A16C05">
        <w:rPr>
          <w:rFonts w:eastAsia="TimesNewRomanPSMT"/>
        </w:rPr>
        <w:t>Text-Preprocessing, Dynamic Language modeling, Natural Language Processing.TF-IDF is used to find the features of intra-class documents. A statistical model is used to find and differentiate the inter-class features. K-Nearest Neighbor, Support Vector Machine, Naïve Bayes classifiers are used to classify the documents.</w:t>
      </w:r>
    </w:p>
    <w:p w:rsidR="00A16C05" w:rsidRDefault="00A16C05" w:rsidP="00F209DC">
      <w:pPr>
        <w:jc w:val="both"/>
        <w:rPr>
          <w:b/>
          <w:color w:val="333333"/>
          <w:shd w:val="clear" w:color="auto" w:fill="FFFFFF"/>
        </w:rPr>
      </w:pPr>
    </w:p>
    <w:p w:rsidR="00A16C05" w:rsidRDefault="00A16C05" w:rsidP="00F209DC">
      <w:pPr>
        <w:jc w:val="both"/>
        <w:rPr>
          <w:b/>
          <w:color w:val="333333"/>
          <w:shd w:val="clear" w:color="auto" w:fill="FFFFFF"/>
        </w:rPr>
      </w:pPr>
      <w:r>
        <w:rPr>
          <w:b/>
          <w:color w:val="333333"/>
          <w:shd w:val="clear" w:color="auto" w:fill="FFFFFF"/>
        </w:rPr>
        <w:t>Data Science Intern</w:t>
      </w:r>
    </w:p>
    <w:p w:rsidR="00A16C05" w:rsidRPr="00A16C05" w:rsidRDefault="00A16C05" w:rsidP="00A16C05">
      <w:pPr>
        <w:pStyle w:val="ListParagraph"/>
        <w:numPr>
          <w:ilvl w:val="0"/>
          <w:numId w:val="18"/>
        </w:numPr>
        <w:rPr>
          <w:rFonts w:cs="Arial"/>
          <w:szCs w:val="22"/>
          <w:shd w:val="clear" w:color="auto" w:fill="FFFFFF"/>
        </w:rPr>
      </w:pPr>
      <w:r w:rsidRPr="00A16C05">
        <w:rPr>
          <w:rFonts w:cs="Arial"/>
          <w:szCs w:val="22"/>
          <w:shd w:val="clear" w:color="auto" w:fill="FFFFFF"/>
        </w:rPr>
        <w:t>Gained a solid understanding of machine learning and data mining concepts with supervised and unsupervised learning methods such as Regression, Support Vector Machine, Naive Bayes, Decision Tree, PCA, Clustering, Apriori Algorithmetcs</w:t>
      </w:r>
    </w:p>
    <w:p w:rsidR="00A16C05" w:rsidRPr="00A16C05" w:rsidRDefault="00A16C05" w:rsidP="00A16C05">
      <w:pPr>
        <w:pStyle w:val="ListParagraph"/>
        <w:numPr>
          <w:ilvl w:val="0"/>
          <w:numId w:val="18"/>
        </w:numPr>
        <w:rPr>
          <w:rFonts w:cs="Arial"/>
          <w:szCs w:val="22"/>
          <w:shd w:val="clear" w:color="auto" w:fill="FFFFFF"/>
        </w:rPr>
      </w:pPr>
      <w:r w:rsidRPr="00A16C05">
        <w:rPr>
          <w:rFonts w:cs="Arial"/>
          <w:szCs w:val="22"/>
          <w:shd w:val="clear" w:color="auto" w:fill="FFFFFF"/>
        </w:rPr>
        <w:t>Also learned advance machine learning Algorithms like Random Forest, Adaboost, Gradient Boost, XGBoost.</w:t>
      </w:r>
    </w:p>
    <w:p w:rsidR="00A16C05" w:rsidRPr="00A16C05" w:rsidRDefault="00A16C05" w:rsidP="00A16C05">
      <w:pPr>
        <w:pStyle w:val="ListParagraph"/>
        <w:numPr>
          <w:ilvl w:val="0"/>
          <w:numId w:val="18"/>
        </w:numPr>
        <w:rPr>
          <w:rFonts w:cs="Arial"/>
          <w:szCs w:val="22"/>
          <w:shd w:val="clear" w:color="auto" w:fill="FFFFFF"/>
        </w:rPr>
      </w:pPr>
      <w:r w:rsidRPr="00A16C05">
        <w:rPr>
          <w:rFonts w:cs="Arial"/>
          <w:szCs w:val="22"/>
          <w:shd w:val="clear" w:color="auto" w:fill="FFFFFF"/>
        </w:rPr>
        <w:t>Learned to design lean proofs of concepts to answer targeted business questions. Explored and worked with a wide range  of  proprietary, interesting data stores performed ETL &amp; learned to apply existing algorithms</w:t>
      </w:r>
    </w:p>
    <w:p w:rsidR="00A16C05" w:rsidRPr="00A16C05" w:rsidRDefault="00A16C05" w:rsidP="00A16C05">
      <w:pPr>
        <w:pStyle w:val="ListParagraph"/>
        <w:numPr>
          <w:ilvl w:val="0"/>
          <w:numId w:val="18"/>
        </w:numPr>
        <w:rPr>
          <w:rFonts w:cs="Arial"/>
          <w:szCs w:val="22"/>
          <w:shd w:val="clear" w:color="auto" w:fill="FFFFFF"/>
        </w:rPr>
      </w:pPr>
      <w:r w:rsidRPr="00A16C05">
        <w:rPr>
          <w:rFonts w:cs="Arial"/>
          <w:szCs w:val="22"/>
          <w:shd w:val="clear" w:color="auto" w:fill="FFFFFF"/>
        </w:rPr>
        <w:lastRenderedPageBreak/>
        <w:t>Completed general practice on Iris data-set, Titanic data-set, Breast cancer, PIMA Diabetes, EDA.</w:t>
      </w:r>
    </w:p>
    <w:p w:rsidR="00A16C05" w:rsidRPr="00A16C05" w:rsidRDefault="00A16C05" w:rsidP="00A16C05"/>
    <w:p w:rsidR="00A16C05" w:rsidRPr="00A16C05" w:rsidRDefault="00A16C05" w:rsidP="00A16C05">
      <w:r w:rsidRPr="00A16C05">
        <w:rPr>
          <w:b/>
          <w:bCs/>
        </w:rPr>
        <w:t>Responsibilities</w:t>
      </w:r>
    </w:p>
    <w:p w:rsidR="00A16C05" w:rsidRPr="00A16C05" w:rsidRDefault="00A16C05" w:rsidP="00A16C05">
      <w:pPr>
        <w:rPr>
          <w:b/>
          <w:bCs/>
        </w:rPr>
      </w:pPr>
    </w:p>
    <w:p w:rsidR="00A16C05" w:rsidRPr="00A16C05" w:rsidRDefault="00A16C05" w:rsidP="00A16C05">
      <w:pPr>
        <w:pStyle w:val="ListParagraph"/>
        <w:numPr>
          <w:ilvl w:val="0"/>
          <w:numId w:val="16"/>
        </w:numPr>
      </w:pPr>
      <w:r w:rsidRPr="00A16C05">
        <w:rPr>
          <w:spacing w:val="-3"/>
          <w:w w:val="110"/>
        </w:rPr>
        <w:t>Mine and analyze data from company databases to drive optimization and improvement of product development, marketing techniques and business strategies.</w:t>
      </w:r>
    </w:p>
    <w:p w:rsidR="00A16C05" w:rsidRPr="00A16C05" w:rsidRDefault="00A16C05" w:rsidP="00A16C05">
      <w:pPr>
        <w:pStyle w:val="ListParagraph"/>
        <w:numPr>
          <w:ilvl w:val="0"/>
          <w:numId w:val="16"/>
        </w:numPr>
      </w:pPr>
      <w:r w:rsidRPr="00A16C05">
        <w:rPr>
          <w:spacing w:val="-3"/>
          <w:w w:val="110"/>
        </w:rPr>
        <w:t>Work with stakeholders through the organization to identify opportunities for leveraging company data to drive business solutions.</w:t>
      </w:r>
    </w:p>
    <w:p w:rsidR="00A16C05" w:rsidRPr="00A16C05" w:rsidRDefault="00A16C05" w:rsidP="00A16C05">
      <w:pPr>
        <w:pStyle w:val="ListParagraph"/>
        <w:numPr>
          <w:ilvl w:val="0"/>
          <w:numId w:val="16"/>
        </w:numPr>
      </w:pPr>
      <w:r w:rsidRPr="00A16C05">
        <w:rPr>
          <w:w w:val="110"/>
        </w:rPr>
        <w:t>Search for ways to get new data sources and access their accuracy.</w:t>
      </w:r>
    </w:p>
    <w:p w:rsidR="00A16C05" w:rsidRPr="00A16C05" w:rsidRDefault="00A16C05" w:rsidP="00A16C05">
      <w:pPr>
        <w:pStyle w:val="ListParagraph"/>
        <w:numPr>
          <w:ilvl w:val="0"/>
          <w:numId w:val="16"/>
        </w:numPr>
      </w:pPr>
      <w:r w:rsidRPr="00A16C05">
        <w:rPr>
          <w:w w:val="110"/>
        </w:rPr>
        <w:t>Access the effectiveness of new data sources and data gathering techniques.</w:t>
      </w:r>
    </w:p>
    <w:p w:rsidR="00A16C05" w:rsidRPr="00A16C05" w:rsidRDefault="00A16C05" w:rsidP="00A16C05">
      <w:pPr>
        <w:pStyle w:val="ListParagraph"/>
        <w:numPr>
          <w:ilvl w:val="0"/>
          <w:numId w:val="16"/>
        </w:numPr>
      </w:pPr>
      <w:r w:rsidRPr="00A16C05">
        <w:rPr>
          <w:w w:val="110"/>
        </w:rPr>
        <w:t>Use predictive models to increase and optimize customer experiences, revenue generations and other business outcomes.</w:t>
      </w:r>
    </w:p>
    <w:p w:rsidR="00A16C05" w:rsidRPr="00A16C05" w:rsidRDefault="00A16C05" w:rsidP="00A16C05">
      <w:pPr>
        <w:pStyle w:val="ListParagraph"/>
        <w:numPr>
          <w:ilvl w:val="0"/>
          <w:numId w:val="16"/>
        </w:numPr>
      </w:pPr>
      <w:r w:rsidRPr="00A16C05">
        <w:rPr>
          <w:w w:val="110"/>
        </w:rPr>
        <w:t>Coordinate with functional teams to implement models and monitor outcomes.</w:t>
      </w:r>
    </w:p>
    <w:p w:rsidR="00A16C05" w:rsidRPr="00A16C05" w:rsidRDefault="00A16C05" w:rsidP="00A16C05">
      <w:pPr>
        <w:pStyle w:val="ListParagraph"/>
        <w:numPr>
          <w:ilvl w:val="0"/>
          <w:numId w:val="16"/>
        </w:numPr>
      </w:pPr>
      <w:r w:rsidRPr="00A16C05">
        <w:rPr>
          <w:w w:val="110"/>
        </w:rPr>
        <w:t>Develop processes and tools to monitor and analyze model performance and accuracy.</w:t>
      </w:r>
    </w:p>
    <w:p w:rsidR="00A16C05" w:rsidRDefault="00A16C05" w:rsidP="00F209DC">
      <w:pPr>
        <w:jc w:val="both"/>
        <w:rPr>
          <w:b/>
          <w:color w:val="333333"/>
          <w:shd w:val="clear" w:color="auto" w:fill="FFFFFF"/>
        </w:rPr>
      </w:pPr>
    </w:p>
    <w:sectPr w:rsidR="00A16C05" w:rsidSect="008C2E45">
      <w:headerReference w:type="default" r:id="rId8"/>
      <w:footerReference w:type="even" r:id="rId9"/>
      <w:footerReference w:type="default" r:id="rId10"/>
      <w:headerReference w:type="first" r:id="rId11"/>
      <w:footerReference w:type="first" r:id="rId12"/>
      <w:pgSz w:w="12240" w:h="15840"/>
      <w:pgMar w:top="1440" w:right="720" w:bottom="1440" w:left="1440" w:header="0" w:footer="720" w:gutter="0"/>
      <w:cols w:space="72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541" w:rsidRDefault="000B6541">
      <w:pPr>
        <w:spacing w:line="240" w:lineRule="auto"/>
      </w:pPr>
      <w:r>
        <w:separator/>
      </w:r>
    </w:p>
  </w:endnote>
  <w:endnote w:type="continuationSeparator" w:id="1">
    <w:p w:rsidR="000B6541" w:rsidRDefault="000B654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mbria"/>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Malgun Gothic">
    <w:panose1 w:val="020B0503020000020004"/>
    <w:charset w:val="81"/>
    <w:family w:val="swiss"/>
    <w:pitch w:val="variable"/>
    <w:sig w:usb0="9000002F" w:usb1="29D77CFB" w:usb2="00000012" w:usb3="00000000" w:csb0="00080001"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541" w:rsidRDefault="000B6541">
      <w:pPr>
        <w:spacing w:line="240" w:lineRule="auto"/>
      </w:pPr>
      <w:r>
        <w:separator/>
      </w:r>
    </w:p>
  </w:footnote>
  <w:footnote w:type="continuationSeparator" w:id="1">
    <w:p w:rsidR="000B6541" w:rsidRDefault="000B654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pPr>
      <w:shd w:val="clear" w:color="auto" w:fill="FFFFFF"/>
      <w:jc w:val="right"/>
    </w:pPr>
    <w:r>
      <w:rPr>
        <w:noProof/>
        <w:lang w:eastAsia="en-US" w:bidi="ar-SA"/>
      </w:rPr>
      <w:drawing>
        <wp:anchor distT="114300" distB="114300" distL="114300" distR="114300" simplePos="0" relativeHeight="251657728" behindDoc="0" locked="0" layoutInCell="1" allowOverlap="1">
          <wp:simplePos x="0" y="0"/>
          <wp:positionH relativeFrom="column">
            <wp:posOffset>4086225</wp:posOffset>
          </wp:positionH>
          <wp:positionV relativeFrom="paragraph">
            <wp:posOffset>47625</wp:posOffset>
          </wp:positionV>
          <wp:extent cx="2585085" cy="1027430"/>
          <wp:effectExtent l="1905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585085" cy="1027430"/>
                  </a:xfrm>
                  <a:prstGeom prst="rect">
                    <a:avLst/>
                  </a:prstGeom>
                  <a:solidFill>
                    <a:srgbClr val="FFFFFF"/>
                  </a:solid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2160" w:hanging="360"/>
      </w:pPr>
      <w:rPr>
        <w:rFonts w:ascii="Wingdings" w:hAnsi="Wingdings"/>
        <w:u w:val="none"/>
      </w:rPr>
    </w:lvl>
    <w:lvl w:ilvl="1">
      <w:start w:val="1"/>
      <w:numFmt w:val="bullet"/>
      <w:lvlText w:val=""/>
      <w:lvlJc w:val="left"/>
      <w:pPr>
        <w:tabs>
          <w:tab w:val="num" w:pos="0"/>
        </w:tabs>
        <w:ind w:left="2880" w:hanging="360"/>
      </w:pPr>
      <w:rPr>
        <w:rFonts w:ascii="Wingdings 2" w:hAnsi="Wingdings 2"/>
        <w:u w:val="none"/>
      </w:rPr>
    </w:lvl>
    <w:lvl w:ilvl="2">
      <w:start w:val="1"/>
      <w:numFmt w:val="bullet"/>
      <w:lvlText w:val="■"/>
      <w:lvlJc w:val="left"/>
      <w:pPr>
        <w:tabs>
          <w:tab w:val="num" w:pos="0"/>
        </w:tabs>
        <w:ind w:left="3600" w:hanging="360"/>
      </w:pPr>
      <w:rPr>
        <w:rFonts w:ascii="OpenSymbol" w:hAnsi="OpenSymbol"/>
        <w:u w:val="none"/>
      </w:rPr>
    </w:lvl>
    <w:lvl w:ilvl="3">
      <w:start w:val="1"/>
      <w:numFmt w:val="bullet"/>
      <w:lvlText w:val=""/>
      <w:lvlJc w:val="left"/>
      <w:pPr>
        <w:tabs>
          <w:tab w:val="num" w:pos="0"/>
        </w:tabs>
        <w:ind w:left="4320" w:hanging="360"/>
      </w:pPr>
      <w:rPr>
        <w:rFonts w:ascii="Wingdings" w:hAnsi="Wingdings"/>
        <w:u w:val="none"/>
      </w:rPr>
    </w:lvl>
    <w:lvl w:ilvl="4">
      <w:start w:val="1"/>
      <w:numFmt w:val="bullet"/>
      <w:lvlText w:val=""/>
      <w:lvlJc w:val="left"/>
      <w:pPr>
        <w:tabs>
          <w:tab w:val="num" w:pos="0"/>
        </w:tabs>
        <w:ind w:left="5040" w:hanging="360"/>
      </w:pPr>
      <w:rPr>
        <w:rFonts w:ascii="Wingdings 2" w:hAnsi="Wingdings 2"/>
        <w:u w:val="none"/>
      </w:rPr>
    </w:lvl>
    <w:lvl w:ilvl="5">
      <w:start w:val="1"/>
      <w:numFmt w:val="bullet"/>
      <w:lvlText w:val="■"/>
      <w:lvlJc w:val="left"/>
      <w:pPr>
        <w:tabs>
          <w:tab w:val="num" w:pos="0"/>
        </w:tabs>
        <w:ind w:left="5760" w:hanging="360"/>
      </w:pPr>
      <w:rPr>
        <w:rFonts w:ascii="OpenSymbol" w:hAnsi="OpenSymbol"/>
        <w:u w:val="none"/>
      </w:rPr>
    </w:lvl>
    <w:lvl w:ilvl="6">
      <w:start w:val="1"/>
      <w:numFmt w:val="bullet"/>
      <w:lvlText w:val=""/>
      <w:lvlJc w:val="left"/>
      <w:pPr>
        <w:tabs>
          <w:tab w:val="num" w:pos="0"/>
        </w:tabs>
        <w:ind w:left="6480" w:hanging="360"/>
      </w:pPr>
      <w:rPr>
        <w:rFonts w:ascii="Wingdings" w:hAnsi="Wingdings"/>
        <w:u w:val="none"/>
      </w:rPr>
    </w:lvl>
    <w:lvl w:ilvl="7">
      <w:start w:val="1"/>
      <w:numFmt w:val="bullet"/>
      <w:lvlText w:val=""/>
      <w:lvlJc w:val="left"/>
      <w:pPr>
        <w:tabs>
          <w:tab w:val="num" w:pos="0"/>
        </w:tabs>
        <w:ind w:left="7200" w:hanging="360"/>
      </w:pPr>
      <w:rPr>
        <w:rFonts w:ascii="Wingdings 2" w:hAnsi="Wingdings 2"/>
        <w:u w:val="none"/>
      </w:rPr>
    </w:lvl>
    <w:lvl w:ilvl="8">
      <w:start w:val="1"/>
      <w:numFmt w:val="bullet"/>
      <w:lvlText w:val="■"/>
      <w:lvlJc w:val="left"/>
      <w:pPr>
        <w:tabs>
          <w:tab w:val="num" w:pos="0"/>
        </w:tabs>
        <w:ind w:left="7920" w:hanging="360"/>
      </w:pPr>
      <w:rPr>
        <w:rFonts w:ascii="OpenSymbol" w:hAnsi="OpenSymbol"/>
        <w:u w:val="none"/>
      </w:rPr>
    </w:lvl>
  </w:abstractNum>
  <w:abstractNum w:abstractNumId="2">
    <w:nsid w:val="00000003"/>
    <w:multiLevelType w:val="multilevel"/>
    <w:tmpl w:val="00000003"/>
    <w:name w:val="WWNum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2.%3."/>
      <w:lvlJc w:val="left"/>
      <w:pPr>
        <w:tabs>
          <w:tab w:val="num" w:pos="0"/>
        </w:tabs>
        <w:ind w:left="2160" w:hanging="360"/>
      </w:pPr>
      <w:rPr>
        <w:u w:val="none"/>
      </w:rPr>
    </w:lvl>
    <w:lvl w:ilvl="3">
      <w:start w:val="1"/>
      <w:numFmt w:val="decimal"/>
      <w:lvlText w:val="%2.%3.%4."/>
      <w:lvlJc w:val="left"/>
      <w:pPr>
        <w:tabs>
          <w:tab w:val="num" w:pos="0"/>
        </w:tabs>
        <w:ind w:left="2880" w:hanging="360"/>
      </w:pPr>
      <w:rPr>
        <w:u w:val="none"/>
      </w:rPr>
    </w:lvl>
    <w:lvl w:ilvl="4">
      <w:start w:val="1"/>
      <w:numFmt w:val="lowerLetter"/>
      <w:lvlText w:val="%2.%3.%4.%5."/>
      <w:lvlJc w:val="left"/>
      <w:pPr>
        <w:tabs>
          <w:tab w:val="num" w:pos="0"/>
        </w:tabs>
        <w:ind w:left="3600" w:hanging="360"/>
      </w:pPr>
      <w:rPr>
        <w:u w:val="none"/>
      </w:rPr>
    </w:lvl>
    <w:lvl w:ilvl="5">
      <w:start w:val="1"/>
      <w:numFmt w:val="lowerRoman"/>
      <w:lvlText w:val="%2.%3.%4.%5.%6."/>
      <w:lvlJc w:val="left"/>
      <w:pPr>
        <w:tabs>
          <w:tab w:val="num" w:pos="0"/>
        </w:tabs>
        <w:ind w:left="4320" w:hanging="360"/>
      </w:pPr>
      <w:rPr>
        <w:u w:val="none"/>
      </w:rPr>
    </w:lvl>
    <w:lvl w:ilvl="6">
      <w:start w:val="1"/>
      <w:numFmt w:val="decimal"/>
      <w:lvlText w:val="%2.%3.%4.%5.%6.%7."/>
      <w:lvlJc w:val="left"/>
      <w:pPr>
        <w:tabs>
          <w:tab w:val="num" w:pos="0"/>
        </w:tabs>
        <w:ind w:left="5040" w:hanging="360"/>
      </w:pPr>
      <w:rPr>
        <w:u w:val="none"/>
      </w:rPr>
    </w:lvl>
    <w:lvl w:ilvl="7">
      <w:start w:val="1"/>
      <w:numFmt w:val="lowerLetter"/>
      <w:lvlText w:val="%2.%3.%4.%5.%6.%7.%8."/>
      <w:lvlJc w:val="left"/>
      <w:pPr>
        <w:tabs>
          <w:tab w:val="num" w:pos="0"/>
        </w:tabs>
        <w:ind w:left="5760" w:hanging="360"/>
      </w:pPr>
      <w:rPr>
        <w:u w:val="none"/>
      </w:rPr>
    </w:lvl>
    <w:lvl w:ilvl="8">
      <w:start w:val="1"/>
      <w:numFmt w:val="lowerRoman"/>
      <w:lvlText w:val="%2.%3.%4.%5.%6.%7.%8.%9."/>
      <w:lvlJc w:val="left"/>
      <w:pPr>
        <w:tabs>
          <w:tab w:val="num" w:pos="0"/>
        </w:tabs>
        <w:ind w:left="6480" w:hanging="360"/>
      </w:pPr>
      <w:rPr>
        <w:u w:val="none"/>
      </w:rPr>
    </w:lvl>
  </w:abstractNum>
  <w:abstractNum w:abstractNumId="3">
    <w:nsid w:val="00000004"/>
    <w:multiLevelType w:val="multilevel"/>
    <w:tmpl w:val="00000004"/>
    <w:name w:val="WWNum3"/>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4">
    <w:nsid w:val="069939DB"/>
    <w:multiLevelType w:val="hybridMultilevel"/>
    <w:tmpl w:val="AD2CE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3F0869"/>
    <w:multiLevelType w:val="hybridMultilevel"/>
    <w:tmpl w:val="C83AD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FA1F75"/>
    <w:multiLevelType w:val="hybridMultilevel"/>
    <w:tmpl w:val="E212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797E7A"/>
    <w:multiLevelType w:val="hybridMultilevel"/>
    <w:tmpl w:val="BDBC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9D6BAC"/>
    <w:multiLevelType w:val="hybridMultilevel"/>
    <w:tmpl w:val="F9D0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3C183F"/>
    <w:multiLevelType w:val="hybridMultilevel"/>
    <w:tmpl w:val="A3C0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818AB"/>
    <w:multiLevelType w:val="hybridMultilevel"/>
    <w:tmpl w:val="2CC0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BF1F47"/>
    <w:multiLevelType w:val="hybridMultilevel"/>
    <w:tmpl w:val="3082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4342E0"/>
    <w:multiLevelType w:val="hybridMultilevel"/>
    <w:tmpl w:val="8A22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900A0E"/>
    <w:multiLevelType w:val="hybridMultilevel"/>
    <w:tmpl w:val="DC9A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D36F9"/>
    <w:multiLevelType w:val="hybridMultilevel"/>
    <w:tmpl w:val="7716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F60381"/>
    <w:multiLevelType w:val="hybridMultilevel"/>
    <w:tmpl w:val="3E10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450037"/>
    <w:multiLevelType w:val="hybridMultilevel"/>
    <w:tmpl w:val="EEC2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5D0D2E"/>
    <w:multiLevelType w:val="hybridMultilevel"/>
    <w:tmpl w:val="00000000"/>
    <w:lvl w:ilvl="0" w:tplc="B4884A96">
      <w:numFmt w:val="bullet"/>
      <w:lvlText w:val=""/>
      <w:lvlJc w:val="left"/>
      <w:pPr>
        <w:tabs>
          <w:tab w:val="num" w:pos="0"/>
        </w:tabs>
        <w:ind w:left="472" w:hanging="270"/>
      </w:pPr>
      <w:rPr>
        <w:rFonts w:ascii="Symbol" w:hAnsi="Symbol" w:cs="Symbol" w:hint="default"/>
      </w:rPr>
    </w:lvl>
    <w:lvl w:ilvl="1" w:tplc="C32E5158">
      <w:numFmt w:val="bullet"/>
      <w:lvlText w:val=""/>
      <w:lvlJc w:val="left"/>
      <w:pPr>
        <w:tabs>
          <w:tab w:val="num" w:pos="0"/>
        </w:tabs>
        <w:ind w:left="1416" w:hanging="270"/>
      </w:pPr>
      <w:rPr>
        <w:rFonts w:ascii="Symbol" w:hAnsi="Symbol" w:cs="Symbol" w:hint="default"/>
      </w:rPr>
    </w:lvl>
    <w:lvl w:ilvl="2" w:tplc="EFC041B0">
      <w:numFmt w:val="bullet"/>
      <w:lvlText w:val=""/>
      <w:lvlJc w:val="left"/>
      <w:pPr>
        <w:tabs>
          <w:tab w:val="num" w:pos="0"/>
        </w:tabs>
        <w:ind w:left="2352" w:hanging="270"/>
      </w:pPr>
      <w:rPr>
        <w:rFonts w:ascii="Symbol" w:hAnsi="Symbol" w:cs="Symbol" w:hint="default"/>
      </w:rPr>
    </w:lvl>
    <w:lvl w:ilvl="3" w:tplc="5B5EABDA">
      <w:numFmt w:val="bullet"/>
      <w:lvlText w:val=""/>
      <w:lvlJc w:val="left"/>
      <w:pPr>
        <w:tabs>
          <w:tab w:val="num" w:pos="0"/>
        </w:tabs>
        <w:ind w:left="3288" w:hanging="270"/>
      </w:pPr>
      <w:rPr>
        <w:rFonts w:ascii="Symbol" w:hAnsi="Symbol" w:cs="Symbol" w:hint="default"/>
      </w:rPr>
    </w:lvl>
    <w:lvl w:ilvl="4" w:tplc="7070F1A4">
      <w:numFmt w:val="bullet"/>
      <w:lvlText w:val=""/>
      <w:lvlJc w:val="left"/>
      <w:pPr>
        <w:tabs>
          <w:tab w:val="num" w:pos="0"/>
        </w:tabs>
        <w:ind w:left="4224" w:hanging="270"/>
      </w:pPr>
      <w:rPr>
        <w:rFonts w:ascii="Symbol" w:hAnsi="Symbol" w:cs="Symbol" w:hint="default"/>
      </w:rPr>
    </w:lvl>
    <w:lvl w:ilvl="5" w:tplc="B09A7D06">
      <w:numFmt w:val="bullet"/>
      <w:lvlText w:val=""/>
      <w:lvlJc w:val="left"/>
      <w:pPr>
        <w:tabs>
          <w:tab w:val="num" w:pos="0"/>
        </w:tabs>
        <w:ind w:left="5160" w:hanging="270"/>
      </w:pPr>
      <w:rPr>
        <w:rFonts w:ascii="Symbol" w:hAnsi="Symbol" w:cs="Symbol" w:hint="default"/>
      </w:rPr>
    </w:lvl>
    <w:lvl w:ilvl="6" w:tplc="B72C8520">
      <w:numFmt w:val="bullet"/>
      <w:lvlText w:val=""/>
      <w:lvlJc w:val="left"/>
      <w:pPr>
        <w:tabs>
          <w:tab w:val="num" w:pos="0"/>
        </w:tabs>
        <w:ind w:left="6096" w:hanging="270"/>
      </w:pPr>
      <w:rPr>
        <w:rFonts w:ascii="Symbol" w:hAnsi="Symbol" w:cs="Symbol" w:hint="default"/>
      </w:rPr>
    </w:lvl>
    <w:lvl w:ilvl="7" w:tplc="9A285EC8">
      <w:numFmt w:val="bullet"/>
      <w:lvlText w:val=""/>
      <w:lvlJc w:val="left"/>
      <w:pPr>
        <w:tabs>
          <w:tab w:val="num" w:pos="0"/>
        </w:tabs>
        <w:ind w:left="7032" w:hanging="270"/>
      </w:pPr>
      <w:rPr>
        <w:rFonts w:ascii="Symbol" w:hAnsi="Symbol" w:cs="Symbol" w:hint="default"/>
      </w:rPr>
    </w:lvl>
    <w:lvl w:ilvl="8" w:tplc="B0C64A0E">
      <w:numFmt w:val="bullet"/>
      <w:lvlText w:val=""/>
      <w:lvlJc w:val="left"/>
      <w:pPr>
        <w:tabs>
          <w:tab w:val="num" w:pos="0"/>
        </w:tabs>
        <w:ind w:left="7968" w:hanging="270"/>
      </w:pPr>
      <w:rPr>
        <w:rFonts w:ascii="Symbol" w:hAnsi="Symbol" w:cs="Symbol" w:hint="default"/>
      </w:rPr>
    </w:lvl>
  </w:abstractNum>
  <w:num w:numId="1">
    <w:abstractNumId w:val="0"/>
  </w:num>
  <w:num w:numId="2">
    <w:abstractNumId w:val="1"/>
  </w:num>
  <w:num w:numId="3">
    <w:abstractNumId w:val="2"/>
  </w:num>
  <w:num w:numId="4">
    <w:abstractNumId w:val="3"/>
  </w:num>
  <w:num w:numId="5">
    <w:abstractNumId w:val="13"/>
  </w:num>
  <w:num w:numId="6">
    <w:abstractNumId w:val="10"/>
  </w:num>
  <w:num w:numId="7">
    <w:abstractNumId w:val="5"/>
  </w:num>
  <w:num w:numId="8">
    <w:abstractNumId w:val="16"/>
  </w:num>
  <w:num w:numId="9">
    <w:abstractNumId w:val="14"/>
  </w:num>
  <w:num w:numId="10">
    <w:abstractNumId w:val="15"/>
  </w:num>
  <w:num w:numId="11">
    <w:abstractNumId w:val="7"/>
  </w:num>
  <w:num w:numId="12">
    <w:abstractNumId w:val="17"/>
  </w:num>
  <w:num w:numId="13">
    <w:abstractNumId w:val="12"/>
  </w:num>
  <w:num w:numId="14">
    <w:abstractNumId w:val="4"/>
  </w:num>
  <w:num w:numId="15">
    <w:abstractNumId w:val="11"/>
  </w:num>
  <w:num w:numId="16">
    <w:abstractNumId w:val="9"/>
  </w:num>
  <w:num w:numId="17">
    <w:abstractNumId w:val="8"/>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1266">
      <o:colormenu v:ext="edit" fillcolor="none [4]" strokecolor="none [1]" shadowcolor="none [2]"/>
    </o:shapedefaults>
  </w:hdrShapeDefaults>
  <w:footnotePr>
    <w:footnote w:id="0"/>
    <w:footnote w:id="1"/>
  </w:footnotePr>
  <w:endnotePr>
    <w:endnote w:id="0"/>
    <w:endnote w:id="1"/>
  </w:endnotePr>
  <w:compat>
    <w:spaceForUL/>
    <w:balanceSingleByteDoubleByteWidth/>
    <w:doNotLeaveBackslashAlone/>
    <w:ulTrailSpace/>
    <w:adjustLineHeightInTable/>
  </w:compat>
  <w:rsids>
    <w:rsidRoot w:val="004D12D7"/>
    <w:rsid w:val="000B6541"/>
    <w:rsid w:val="000E0EC5"/>
    <w:rsid w:val="00163E3A"/>
    <w:rsid w:val="001E6A39"/>
    <w:rsid w:val="00331A4F"/>
    <w:rsid w:val="003509FA"/>
    <w:rsid w:val="003E4084"/>
    <w:rsid w:val="004D12D7"/>
    <w:rsid w:val="005C7ABF"/>
    <w:rsid w:val="008C2E45"/>
    <w:rsid w:val="00900A28"/>
    <w:rsid w:val="00906344"/>
    <w:rsid w:val="00A16C05"/>
    <w:rsid w:val="00AE0AF2"/>
    <w:rsid w:val="00AF2960"/>
    <w:rsid w:val="00C30936"/>
    <w:rsid w:val="00C45833"/>
    <w:rsid w:val="00D2070A"/>
    <w:rsid w:val="00D72052"/>
    <w:rsid w:val="00DA239F"/>
    <w:rsid w:val="00DF7835"/>
    <w:rsid w:val="00ED07A3"/>
    <w:rsid w:val="00F209DC"/>
    <w:rsid w:val="00F60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E45"/>
    <w:pPr>
      <w:widowControl w:val="0"/>
      <w:suppressAutoHyphens/>
      <w:spacing w:line="276" w:lineRule="auto"/>
    </w:pPr>
    <w:rPr>
      <w:rFonts w:ascii="Arial" w:eastAsia="Arial" w:hAnsi="Arial" w:cs="Arial"/>
      <w:sz w:val="22"/>
      <w:szCs w:val="22"/>
      <w:lang w:eastAsia="hi-IN" w:bidi="hi-IN"/>
    </w:rPr>
  </w:style>
  <w:style w:type="paragraph" w:styleId="Heading1">
    <w:name w:val="heading 1"/>
    <w:basedOn w:val="normal0"/>
    <w:next w:val="BodyText"/>
    <w:qFormat/>
    <w:rsid w:val="008C2E45"/>
    <w:pPr>
      <w:keepNext/>
      <w:keepLines/>
      <w:spacing w:before="200" w:line="100" w:lineRule="atLeast"/>
      <w:outlineLvl w:val="0"/>
    </w:pPr>
    <w:rPr>
      <w:rFonts w:ascii="Trebuchet MS" w:eastAsia="Trebuchet MS" w:hAnsi="Trebuchet MS" w:cs="Trebuchet MS"/>
      <w:sz w:val="32"/>
      <w:szCs w:val="32"/>
    </w:rPr>
  </w:style>
  <w:style w:type="paragraph" w:styleId="Heading2">
    <w:name w:val="heading 2"/>
    <w:basedOn w:val="normal0"/>
    <w:next w:val="BodyText"/>
    <w:qFormat/>
    <w:rsid w:val="008C2E45"/>
    <w:pPr>
      <w:keepNext/>
      <w:keepLines/>
      <w:spacing w:before="200" w:line="100" w:lineRule="atLeast"/>
      <w:outlineLvl w:val="1"/>
    </w:pPr>
    <w:rPr>
      <w:rFonts w:ascii="Trebuchet MS" w:eastAsia="Trebuchet MS" w:hAnsi="Trebuchet MS" w:cs="Trebuchet MS"/>
      <w:b/>
      <w:sz w:val="26"/>
      <w:szCs w:val="26"/>
    </w:rPr>
  </w:style>
  <w:style w:type="paragraph" w:styleId="Heading3">
    <w:name w:val="heading 3"/>
    <w:basedOn w:val="normal0"/>
    <w:next w:val="BodyText"/>
    <w:qFormat/>
    <w:rsid w:val="008C2E45"/>
    <w:pPr>
      <w:keepNext/>
      <w:keepLines/>
      <w:spacing w:before="160" w:line="100" w:lineRule="atLeast"/>
      <w:outlineLvl w:val="2"/>
    </w:pPr>
    <w:rPr>
      <w:rFonts w:ascii="Trebuchet MS" w:eastAsia="Trebuchet MS" w:hAnsi="Trebuchet MS" w:cs="Trebuchet MS"/>
      <w:b/>
      <w:color w:val="666666"/>
      <w:sz w:val="24"/>
      <w:szCs w:val="24"/>
    </w:rPr>
  </w:style>
  <w:style w:type="paragraph" w:styleId="Heading4">
    <w:name w:val="heading 4"/>
    <w:basedOn w:val="normal0"/>
    <w:next w:val="BodyText"/>
    <w:qFormat/>
    <w:rsid w:val="008C2E45"/>
    <w:pPr>
      <w:keepNext/>
      <w:keepLines/>
      <w:spacing w:before="160" w:line="100" w:lineRule="atLeast"/>
      <w:outlineLvl w:val="3"/>
    </w:pPr>
    <w:rPr>
      <w:rFonts w:ascii="Trebuchet MS" w:eastAsia="Trebuchet MS" w:hAnsi="Trebuchet MS" w:cs="Trebuchet MS"/>
      <w:color w:val="666666"/>
      <w:u w:val="single"/>
    </w:rPr>
  </w:style>
  <w:style w:type="paragraph" w:styleId="Heading5">
    <w:name w:val="heading 5"/>
    <w:basedOn w:val="normal0"/>
    <w:next w:val="BodyText"/>
    <w:qFormat/>
    <w:rsid w:val="008C2E45"/>
    <w:pPr>
      <w:keepNext/>
      <w:keepLines/>
      <w:spacing w:before="160" w:line="100" w:lineRule="atLeast"/>
      <w:outlineLvl w:val="4"/>
    </w:pPr>
    <w:rPr>
      <w:rFonts w:ascii="Trebuchet MS" w:eastAsia="Trebuchet MS" w:hAnsi="Trebuchet MS" w:cs="Trebuchet MS"/>
      <w:color w:val="666666"/>
    </w:rPr>
  </w:style>
  <w:style w:type="paragraph" w:styleId="Heading6">
    <w:name w:val="heading 6"/>
    <w:basedOn w:val="normal0"/>
    <w:next w:val="BodyText"/>
    <w:qFormat/>
    <w:rsid w:val="008C2E45"/>
    <w:pPr>
      <w:keepNext/>
      <w:keepLines/>
      <w:spacing w:before="160" w:line="100" w:lineRule="atLeast"/>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8C2E45"/>
    <w:rPr>
      <w:u w:val="none"/>
    </w:rPr>
  </w:style>
  <w:style w:type="character" w:styleId="Hyperlink">
    <w:name w:val="Hyperlink"/>
    <w:rsid w:val="008C2E45"/>
    <w:rPr>
      <w:color w:val="000080"/>
      <w:u w:val="single"/>
    </w:rPr>
  </w:style>
  <w:style w:type="paragraph" w:customStyle="1" w:styleId="Heading">
    <w:name w:val="Heading"/>
    <w:basedOn w:val="Normal"/>
    <w:next w:val="BodyText"/>
    <w:rsid w:val="008C2E45"/>
    <w:pPr>
      <w:keepNext/>
      <w:spacing w:before="240" w:after="120"/>
    </w:pPr>
    <w:rPr>
      <w:rFonts w:eastAsia="Microsoft YaHei" w:cs="Lucida Sans"/>
      <w:sz w:val="28"/>
      <w:szCs w:val="28"/>
    </w:rPr>
  </w:style>
  <w:style w:type="paragraph" w:styleId="BodyText">
    <w:name w:val="Body Text"/>
    <w:basedOn w:val="Normal"/>
    <w:rsid w:val="008C2E45"/>
    <w:pPr>
      <w:spacing w:after="120"/>
    </w:pPr>
  </w:style>
  <w:style w:type="paragraph" w:styleId="List">
    <w:name w:val="List"/>
    <w:basedOn w:val="BodyText"/>
    <w:rsid w:val="008C2E45"/>
    <w:rPr>
      <w:rFonts w:cs="Lucida Sans"/>
    </w:rPr>
  </w:style>
  <w:style w:type="paragraph" w:styleId="Caption">
    <w:name w:val="caption"/>
    <w:basedOn w:val="Normal"/>
    <w:qFormat/>
    <w:rsid w:val="008C2E45"/>
    <w:pPr>
      <w:suppressLineNumbers/>
      <w:spacing w:before="120" w:after="120"/>
    </w:pPr>
    <w:rPr>
      <w:rFonts w:cs="Lucida Sans"/>
      <w:i/>
      <w:iCs/>
      <w:sz w:val="24"/>
      <w:szCs w:val="24"/>
    </w:rPr>
  </w:style>
  <w:style w:type="paragraph" w:customStyle="1" w:styleId="Index">
    <w:name w:val="Index"/>
    <w:basedOn w:val="Normal"/>
    <w:rsid w:val="008C2E45"/>
    <w:pPr>
      <w:suppressLineNumbers/>
    </w:pPr>
    <w:rPr>
      <w:rFonts w:cs="Lucida Sans"/>
    </w:rPr>
  </w:style>
  <w:style w:type="paragraph" w:customStyle="1" w:styleId="normal0">
    <w:name w:val="normal"/>
    <w:rsid w:val="008C2E45"/>
    <w:pPr>
      <w:suppressAutoHyphens/>
      <w:spacing w:line="276" w:lineRule="auto"/>
    </w:pPr>
    <w:rPr>
      <w:rFonts w:ascii="Arial" w:eastAsia="Arial" w:hAnsi="Arial" w:cs="Arial"/>
      <w:sz w:val="22"/>
      <w:szCs w:val="22"/>
      <w:lang w:eastAsia="hi-IN" w:bidi="hi-IN"/>
    </w:rPr>
  </w:style>
  <w:style w:type="paragraph" w:styleId="Title">
    <w:name w:val="Title"/>
    <w:basedOn w:val="normal0"/>
    <w:next w:val="Subtitle"/>
    <w:qFormat/>
    <w:rsid w:val="008C2E45"/>
    <w:pPr>
      <w:keepNext/>
      <w:keepLines/>
      <w:spacing w:line="100" w:lineRule="atLeast"/>
    </w:pPr>
    <w:rPr>
      <w:rFonts w:ascii="Trebuchet MS" w:eastAsia="Trebuchet MS" w:hAnsi="Trebuchet MS" w:cs="Trebuchet MS"/>
      <w:b/>
      <w:bCs/>
      <w:sz w:val="42"/>
      <w:szCs w:val="42"/>
    </w:rPr>
  </w:style>
  <w:style w:type="paragraph" w:styleId="Subtitle">
    <w:name w:val="Subtitle"/>
    <w:basedOn w:val="normal0"/>
    <w:next w:val="BodyText"/>
    <w:qFormat/>
    <w:rsid w:val="008C2E45"/>
    <w:pPr>
      <w:keepNext/>
      <w:keepLines/>
      <w:spacing w:after="200" w:line="100" w:lineRule="atLeast"/>
    </w:pPr>
    <w:rPr>
      <w:rFonts w:ascii="Trebuchet MS" w:eastAsia="Trebuchet MS" w:hAnsi="Trebuchet MS" w:cs="Trebuchet MS"/>
      <w:i/>
      <w:iCs/>
      <w:color w:val="666666"/>
      <w:sz w:val="26"/>
      <w:szCs w:val="26"/>
    </w:rPr>
  </w:style>
  <w:style w:type="paragraph" w:styleId="Header">
    <w:name w:val="header"/>
    <w:basedOn w:val="Normal"/>
    <w:rsid w:val="008C2E45"/>
    <w:pPr>
      <w:suppressLineNumbers/>
      <w:tabs>
        <w:tab w:val="center" w:pos="4986"/>
        <w:tab w:val="right" w:pos="9972"/>
      </w:tabs>
    </w:pPr>
  </w:style>
  <w:style w:type="paragraph" w:styleId="ListParagraph">
    <w:name w:val="List Paragraph"/>
    <w:basedOn w:val="Normal"/>
    <w:uiPriority w:val="1"/>
    <w:qFormat/>
    <w:rsid w:val="00F209DC"/>
    <w:pPr>
      <w:ind w:left="720"/>
      <w:contextualSpacing/>
    </w:pPr>
    <w:rPr>
      <w:rFonts w:cs="Mangal"/>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cp:lastPrinted>1601-01-01T00:00:00Z</cp:lastPrinted>
  <dcterms:created xsi:type="dcterms:W3CDTF">2021-05-25T19:28:00Z</dcterms:created>
  <dcterms:modified xsi:type="dcterms:W3CDTF">2021-05-25T19:28:00Z</dcterms:modified>
</cp:coreProperties>
</file>